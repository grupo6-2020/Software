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7E0" w:rsidRPr="00B01591" w:rsidRDefault="00794773" w:rsidP="005F395D">
      <w:pPr>
        <w:pStyle w:val="0-IES"/>
        <w:spacing w:after="0" w:line="360" w:lineRule="auto"/>
        <w:rPr>
          <w:rFonts w:cs="Arial"/>
          <w:sz w:val="28"/>
          <w:szCs w:val="28"/>
        </w:rPr>
      </w:pPr>
      <w:r w:rsidRPr="00B01591">
        <w:rPr>
          <w:rFonts w:cs="Arial"/>
          <w:sz w:val="28"/>
          <w:szCs w:val="28"/>
        </w:rPr>
        <w:t>C</w:t>
      </w:r>
      <w:r w:rsidR="008547E0" w:rsidRPr="00B01591">
        <w:rPr>
          <w:rFonts w:cs="Arial"/>
          <w:sz w:val="28"/>
          <w:szCs w:val="28"/>
        </w:rPr>
        <w:t>ENTRO PAULA SOUZA</w:t>
      </w:r>
    </w:p>
    <w:p w:rsidR="005135EA" w:rsidRPr="00B01591" w:rsidRDefault="008547E0" w:rsidP="00172704">
      <w:pPr>
        <w:pStyle w:val="0-IES"/>
        <w:spacing w:after="0" w:line="360" w:lineRule="auto"/>
        <w:rPr>
          <w:rFonts w:cs="Arial"/>
          <w:sz w:val="28"/>
          <w:szCs w:val="28"/>
        </w:rPr>
      </w:pPr>
      <w:r w:rsidRPr="00B01591">
        <w:rPr>
          <w:rFonts w:cs="Arial"/>
          <w:sz w:val="28"/>
          <w:szCs w:val="28"/>
        </w:rPr>
        <w:t>FAC</w:t>
      </w:r>
      <w:r w:rsidR="008F52E2" w:rsidRPr="00B01591">
        <w:rPr>
          <w:rFonts w:cs="Arial"/>
          <w:sz w:val="28"/>
          <w:szCs w:val="28"/>
        </w:rPr>
        <w:t>ULDADE DE TECNOLOGIA</w:t>
      </w:r>
      <w:r w:rsidR="005135EA" w:rsidRPr="00B01591">
        <w:rPr>
          <w:rFonts w:cs="Arial"/>
          <w:sz w:val="28"/>
          <w:szCs w:val="28"/>
        </w:rPr>
        <w:t xml:space="preserve"> DE FRANCA </w:t>
      </w:r>
    </w:p>
    <w:p w:rsidR="008547E0" w:rsidRDefault="008F52E2" w:rsidP="00172704">
      <w:pPr>
        <w:pStyle w:val="0-IES"/>
        <w:spacing w:after="0" w:line="360" w:lineRule="auto"/>
        <w:rPr>
          <w:rFonts w:cs="Arial"/>
          <w:sz w:val="28"/>
          <w:szCs w:val="28"/>
        </w:rPr>
      </w:pPr>
      <w:r w:rsidRPr="00B01591">
        <w:rPr>
          <w:rFonts w:cs="Arial"/>
          <w:sz w:val="28"/>
          <w:szCs w:val="28"/>
        </w:rPr>
        <w:t>“Dr. THOMAZ</w:t>
      </w:r>
      <w:r w:rsidR="00794773" w:rsidRPr="00B01591">
        <w:rPr>
          <w:rFonts w:cs="Arial"/>
          <w:sz w:val="28"/>
          <w:szCs w:val="28"/>
        </w:rPr>
        <w:t xml:space="preserve"> NOVELINO”</w:t>
      </w:r>
    </w:p>
    <w:p w:rsidR="005D61D4" w:rsidRDefault="005D61D4" w:rsidP="005D61D4"/>
    <w:p w:rsidR="005D61D4" w:rsidRDefault="005D61D4" w:rsidP="005D61D4"/>
    <w:p w:rsidR="00EF59F6" w:rsidRPr="00EF59F6" w:rsidRDefault="00EF59F6" w:rsidP="00EF59F6">
      <w:pPr>
        <w:ind w:firstLine="0"/>
        <w:jc w:val="center"/>
        <w:rPr>
          <w:b/>
          <w:sz w:val="28"/>
        </w:rPr>
      </w:pPr>
      <w:r w:rsidRPr="00EF59F6">
        <w:rPr>
          <w:b/>
          <w:sz w:val="28"/>
        </w:rPr>
        <w:t>TECNOLOGIA EM ANÁLISE E DESENVOLVIMENTO DE SISTEMAS</w:t>
      </w:r>
    </w:p>
    <w:p w:rsidR="001E1227" w:rsidRPr="00B01591" w:rsidRDefault="001E1227" w:rsidP="00172704">
      <w:pPr>
        <w:pStyle w:val="0-Autor"/>
        <w:spacing w:line="360" w:lineRule="auto"/>
        <w:rPr>
          <w:rFonts w:cs="Arial"/>
          <w:szCs w:val="28"/>
        </w:rPr>
      </w:pPr>
    </w:p>
    <w:p w:rsidR="001E1227" w:rsidRPr="00B01591" w:rsidRDefault="001E1227" w:rsidP="00172704">
      <w:pPr>
        <w:pStyle w:val="0-Autor"/>
        <w:spacing w:line="360" w:lineRule="auto"/>
        <w:rPr>
          <w:rFonts w:cs="Arial"/>
          <w:szCs w:val="28"/>
        </w:rPr>
      </w:pPr>
    </w:p>
    <w:p w:rsidR="00C05790" w:rsidRDefault="00C05790" w:rsidP="00C05790">
      <w:pPr>
        <w:ind w:firstLine="284"/>
        <w:jc w:val="center"/>
        <w:rPr>
          <w:b/>
          <w:sz w:val="28"/>
          <w:szCs w:val="28"/>
        </w:rPr>
      </w:pPr>
      <w:r>
        <w:rPr>
          <w:b/>
          <w:sz w:val="28"/>
          <w:szCs w:val="28"/>
        </w:rPr>
        <w:t>AMANDA DE LIMA DOMINGOS</w:t>
      </w:r>
    </w:p>
    <w:p w:rsidR="00C05790" w:rsidRDefault="00C05790" w:rsidP="00C05790">
      <w:pPr>
        <w:ind w:firstLine="284"/>
        <w:jc w:val="center"/>
        <w:rPr>
          <w:b/>
          <w:sz w:val="28"/>
          <w:szCs w:val="28"/>
        </w:rPr>
      </w:pPr>
      <w:r>
        <w:rPr>
          <w:b/>
          <w:sz w:val="28"/>
          <w:szCs w:val="28"/>
        </w:rPr>
        <w:t>DOUGLAS FLORIANO COSTA</w:t>
      </w:r>
    </w:p>
    <w:p w:rsidR="00C05790" w:rsidRDefault="00C05790" w:rsidP="00C05790">
      <w:pPr>
        <w:ind w:firstLine="284"/>
        <w:jc w:val="center"/>
        <w:rPr>
          <w:b/>
          <w:sz w:val="28"/>
          <w:szCs w:val="28"/>
        </w:rPr>
      </w:pPr>
      <w:r>
        <w:rPr>
          <w:b/>
          <w:sz w:val="28"/>
          <w:szCs w:val="28"/>
        </w:rPr>
        <w:t>JHONATAN FIGUEIREDO CARDOSO</w:t>
      </w:r>
    </w:p>
    <w:p w:rsidR="00C05790" w:rsidRPr="00C05790" w:rsidRDefault="0082600A" w:rsidP="00C05790">
      <w:pPr>
        <w:ind w:firstLine="284"/>
        <w:jc w:val="center"/>
        <w:rPr>
          <w:b/>
          <w:sz w:val="28"/>
          <w:szCs w:val="28"/>
        </w:rPr>
      </w:pPr>
      <w:r>
        <w:rPr>
          <w:b/>
          <w:sz w:val="28"/>
          <w:szCs w:val="28"/>
        </w:rPr>
        <w:t>LUCAS DE MORAI</w:t>
      </w:r>
      <w:r w:rsidR="00C05790">
        <w:rPr>
          <w:b/>
          <w:sz w:val="28"/>
          <w:szCs w:val="28"/>
        </w:rPr>
        <w:t>S ZAGO</w:t>
      </w:r>
    </w:p>
    <w:p w:rsidR="00F909A8" w:rsidRPr="00F909A8" w:rsidRDefault="00F909A8" w:rsidP="00172704">
      <w:pPr>
        <w:pStyle w:val="0-Autor"/>
        <w:spacing w:line="360" w:lineRule="auto"/>
        <w:rPr>
          <w:rFonts w:cs="Arial"/>
          <w:szCs w:val="28"/>
        </w:rPr>
      </w:pPr>
    </w:p>
    <w:p w:rsidR="00F909A8" w:rsidRPr="00F909A8" w:rsidRDefault="00F909A8" w:rsidP="00172704">
      <w:pPr>
        <w:pStyle w:val="0-Autor"/>
        <w:spacing w:line="360" w:lineRule="auto"/>
        <w:rPr>
          <w:rFonts w:cs="Arial"/>
          <w:szCs w:val="28"/>
        </w:rPr>
      </w:pPr>
    </w:p>
    <w:p w:rsidR="00ED5129" w:rsidRPr="00A47EC1" w:rsidRDefault="008A7A4D" w:rsidP="00172704">
      <w:pPr>
        <w:pStyle w:val="0-TitTCC"/>
        <w:spacing w:before="0" w:line="360" w:lineRule="auto"/>
        <w:rPr>
          <w:rFonts w:cs="Arial"/>
          <w:szCs w:val="28"/>
        </w:rPr>
      </w:pPr>
      <w:r w:rsidRPr="00A47EC1">
        <w:rPr>
          <w:rFonts w:cs="Arial"/>
          <w:szCs w:val="28"/>
        </w:rPr>
        <w:t>Software De estatísca aplicada</w:t>
      </w:r>
    </w:p>
    <w:p w:rsidR="00D80F73" w:rsidRPr="00B01591" w:rsidRDefault="00D80F73" w:rsidP="00172704">
      <w:pPr>
        <w:pStyle w:val="0-Autor"/>
        <w:spacing w:line="360" w:lineRule="auto"/>
        <w:rPr>
          <w:rFonts w:cs="Arial"/>
          <w:szCs w:val="28"/>
        </w:rPr>
      </w:pPr>
    </w:p>
    <w:p w:rsidR="00F909A8" w:rsidRPr="00F909A8" w:rsidRDefault="00F909A8" w:rsidP="00172704">
      <w:pPr>
        <w:pStyle w:val="0-TitAFR"/>
        <w:spacing w:before="0" w:line="360" w:lineRule="auto"/>
        <w:rPr>
          <w:rFonts w:cs="Arial"/>
          <w:szCs w:val="28"/>
        </w:rPr>
      </w:pPr>
    </w:p>
    <w:p w:rsidR="00ED5129" w:rsidRDefault="009143F4" w:rsidP="00172704">
      <w:pPr>
        <w:pStyle w:val="0-Natureza"/>
        <w:spacing w:before="0"/>
        <w:ind w:left="3969"/>
        <w:rPr>
          <w:rFonts w:cs="Arial"/>
        </w:rPr>
      </w:pPr>
      <w:r>
        <w:rPr>
          <w:rFonts w:cs="Arial"/>
        </w:rPr>
        <w:t>Projeto Integrador</w:t>
      </w:r>
      <w:r w:rsidR="00262F3B" w:rsidRPr="00B01591">
        <w:rPr>
          <w:rFonts w:cs="Arial"/>
        </w:rPr>
        <w:t xml:space="preserve"> apresentado à Faculdade de Tecnolog</w:t>
      </w:r>
      <w:r w:rsidR="008B0367" w:rsidRPr="00B01591">
        <w:rPr>
          <w:rFonts w:cs="Arial"/>
        </w:rPr>
        <w:t>ia</w:t>
      </w:r>
      <w:r w:rsidR="002B6ED8" w:rsidRPr="00B01591">
        <w:rPr>
          <w:rFonts w:cs="Arial"/>
        </w:rPr>
        <w:t xml:space="preserve"> de Franca -</w:t>
      </w:r>
      <w:r w:rsidR="008B0367" w:rsidRPr="00B01591">
        <w:rPr>
          <w:rFonts w:cs="Arial"/>
        </w:rPr>
        <w:t xml:space="preserve"> “Dr. Thomaz Novelino”</w:t>
      </w:r>
      <w:r w:rsidR="00262F3B" w:rsidRPr="00B01591">
        <w:rPr>
          <w:rFonts w:cs="Arial"/>
        </w:rPr>
        <w:t xml:space="preserve">, como parte dos requisitos obrigatórios para </w:t>
      </w:r>
      <w:r>
        <w:rPr>
          <w:rFonts w:cs="Arial"/>
        </w:rPr>
        <w:t>avaliação das disciplinas de Estatística Aplicada, Engenharia de Software II, Estrutura de Dados e Interação Humano Computador.</w:t>
      </w:r>
    </w:p>
    <w:p w:rsidR="00F909A8" w:rsidRPr="00F909A8" w:rsidRDefault="00F909A8" w:rsidP="00172704">
      <w:pPr>
        <w:ind w:left="3969" w:firstLine="0"/>
        <w:rPr>
          <w:rFonts w:cs="Arial"/>
        </w:rPr>
      </w:pPr>
    </w:p>
    <w:p w:rsidR="00043528" w:rsidRPr="00B01591" w:rsidRDefault="00043528" w:rsidP="00172704">
      <w:pPr>
        <w:ind w:left="3969" w:firstLine="0"/>
        <w:rPr>
          <w:rFonts w:cs="Arial"/>
        </w:rPr>
      </w:pPr>
      <w:r w:rsidRPr="00A47EC1">
        <w:rPr>
          <w:rFonts w:cs="Arial"/>
        </w:rPr>
        <w:t>Orientador</w:t>
      </w:r>
      <w:r w:rsidR="00181F68">
        <w:rPr>
          <w:rFonts w:cs="Arial"/>
        </w:rPr>
        <w:t>es</w:t>
      </w:r>
      <w:r w:rsidRPr="00A47EC1">
        <w:rPr>
          <w:rFonts w:cs="Arial"/>
        </w:rPr>
        <w:t xml:space="preserve">: </w:t>
      </w:r>
      <w:r w:rsidR="00EF59F6" w:rsidRPr="00A47EC1">
        <w:rPr>
          <w:rFonts w:cs="Arial"/>
        </w:rPr>
        <w:t>Prof.</w:t>
      </w:r>
      <w:r w:rsidR="0019566D">
        <w:rPr>
          <w:rFonts w:cs="Arial"/>
        </w:rPr>
        <w:t xml:space="preserve"> Me.</w:t>
      </w:r>
      <w:r w:rsidR="00AF49F0">
        <w:rPr>
          <w:rFonts w:cs="Arial"/>
        </w:rPr>
        <w:t xml:space="preserve"> </w:t>
      </w:r>
      <w:r w:rsidR="00A47EC1">
        <w:rPr>
          <w:rFonts w:cs="Arial"/>
        </w:rPr>
        <w:t>Ely Fernando do Prado</w:t>
      </w:r>
      <w:r w:rsidR="00181F68">
        <w:rPr>
          <w:rFonts w:cs="Arial"/>
        </w:rPr>
        <w:t xml:space="preserve">, Prof. </w:t>
      </w:r>
      <w:r w:rsidR="0019566D">
        <w:rPr>
          <w:rFonts w:cs="Arial"/>
        </w:rPr>
        <w:t xml:space="preserve">Me. </w:t>
      </w:r>
      <w:r w:rsidR="00181F68">
        <w:rPr>
          <w:rFonts w:cs="Arial"/>
        </w:rPr>
        <w:t>Fausto Gonçalves Cintra, Prof</w:t>
      </w:r>
      <w:r w:rsidR="00CC68A4">
        <w:rPr>
          <w:rFonts w:cs="Arial"/>
        </w:rPr>
        <w:t>ª</w:t>
      </w:r>
      <w:r w:rsidR="0019566D">
        <w:rPr>
          <w:rFonts w:cs="Arial"/>
        </w:rPr>
        <w:t xml:space="preserve"> Me.</w:t>
      </w:r>
      <w:r w:rsidR="00CC68A4">
        <w:rPr>
          <w:rFonts w:cs="Arial"/>
        </w:rPr>
        <w:t xml:space="preserve"> Maria Luisa Cervi Uzun e Prof.</w:t>
      </w:r>
      <w:r w:rsidR="0019566D">
        <w:rPr>
          <w:rFonts w:cs="Arial"/>
        </w:rPr>
        <w:t xml:space="preserve"> Me.</w:t>
      </w:r>
      <w:r w:rsidR="00CC68A4">
        <w:rPr>
          <w:rFonts w:cs="Arial"/>
        </w:rPr>
        <w:t xml:space="preserve"> Jorge Luis Takahashi Hattori.</w:t>
      </w:r>
    </w:p>
    <w:p w:rsidR="00325835" w:rsidRDefault="00325835" w:rsidP="00325835"/>
    <w:p w:rsidR="00AC73C7" w:rsidRDefault="00AC73C7" w:rsidP="00325835"/>
    <w:p w:rsidR="00F909A8" w:rsidRPr="00F909A8" w:rsidRDefault="00F909A8" w:rsidP="00172704">
      <w:pPr>
        <w:pStyle w:val="0-TitAFR"/>
        <w:spacing w:before="0" w:line="360" w:lineRule="auto"/>
        <w:rPr>
          <w:rFonts w:cs="Arial"/>
          <w:szCs w:val="28"/>
        </w:rPr>
      </w:pPr>
    </w:p>
    <w:p w:rsidR="00ED5129" w:rsidRPr="00B01591" w:rsidRDefault="00262F3B" w:rsidP="00172704">
      <w:pPr>
        <w:pStyle w:val="0-LocalAFR"/>
        <w:spacing w:before="0" w:line="360" w:lineRule="auto"/>
        <w:rPr>
          <w:rFonts w:cs="Arial"/>
        </w:rPr>
      </w:pPr>
      <w:r w:rsidRPr="00B01591">
        <w:rPr>
          <w:rFonts w:cs="Arial"/>
        </w:rPr>
        <w:t>FRANCA</w:t>
      </w:r>
      <w:r w:rsidR="005D52EB" w:rsidRPr="00B01591">
        <w:rPr>
          <w:rFonts w:cs="Arial"/>
        </w:rPr>
        <w:t>/SP</w:t>
      </w:r>
    </w:p>
    <w:p w:rsidR="0044473D" w:rsidRDefault="00B551D5" w:rsidP="00172704">
      <w:pPr>
        <w:pStyle w:val="0-Data"/>
        <w:spacing w:line="360" w:lineRule="auto"/>
        <w:rPr>
          <w:rFonts w:cs="Arial"/>
        </w:rPr>
        <w:sectPr w:rsidR="0044473D" w:rsidSect="00BD099F">
          <w:headerReference w:type="default" r:id="rId11"/>
          <w:footnotePr>
            <w:pos w:val="beneathText"/>
          </w:footnotePr>
          <w:type w:val="continuous"/>
          <w:pgSz w:w="11905" w:h="16837"/>
          <w:pgMar w:top="1701" w:right="1134" w:bottom="1134" w:left="1701" w:header="720" w:footer="720" w:gutter="0"/>
          <w:pgNumType w:start="0"/>
          <w:cols w:space="720"/>
          <w:docGrid w:linePitch="360"/>
        </w:sectPr>
      </w:pPr>
      <w:r>
        <w:rPr>
          <w:rFonts w:cs="Arial"/>
        </w:rPr>
        <w:t>2020</w:t>
      </w:r>
    </w:p>
    <w:p w:rsidR="00525616" w:rsidRPr="00A47EC1" w:rsidRDefault="00525616" w:rsidP="00525616">
      <w:pPr>
        <w:pStyle w:val="0-TitTCC"/>
        <w:spacing w:before="0" w:line="360" w:lineRule="auto"/>
        <w:rPr>
          <w:rFonts w:cs="Arial"/>
          <w:szCs w:val="28"/>
        </w:rPr>
      </w:pPr>
      <w:bookmarkStart w:id="0" w:name="_Toc434489461"/>
      <w:r w:rsidRPr="00A47EC1">
        <w:rPr>
          <w:rFonts w:cs="Arial"/>
          <w:szCs w:val="28"/>
        </w:rPr>
        <w:lastRenderedPageBreak/>
        <w:t>Software De estatísca aplicada</w:t>
      </w:r>
    </w:p>
    <w:p w:rsidR="00CF7275" w:rsidRPr="001959D2" w:rsidRDefault="001959D2" w:rsidP="00CF7275">
      <w:pPr>
        <w:ind w:firstLine="0"/>
        <w:jc w:val="center"/>
        <w:rPr>
          <w:rFonts w:cs="Arial"/>
          <w:b/>
          <w:szCs w:val="24"/>
        </w:rPr>
      </w:pPr>
      <w:r w:rsidRPr="001959D2">
        <w:rPr>
          <w:rFonts w:cs="Arial"/>
          <w:b/>
          <w:szCs w:val="24"/>
        </w:rPr>
        <w:t>Amanda de Lima Domingos</w:t>
      </w:r>
      <w:r w:rsidR="00CF7275" w:rsidRPr="001959D2">
        <w:rPr>
          <w:rStyle w:val="Refdenotaderodap"/>
          <w:rFonts w:cs="Arial"/>
          <w:b/>
          <w:szCs w:val="24"/>
        </w:rPr>
        <w:footnoteReference w:id="1"/>
      </w:r>
    </w:p>
    <w:p w:rsidR="00CF7275" w:rsidRPr="001959D2" w:rsidRDefault="001959D2" w:rsidP="00CF7275">
      <w:pPr>
        <w:ind w:firstLine="0"/>
        <w:jc w:val="center"/>
        <w:rPr>
          <w:rFonts w:cs="Arial"/>
          <w:b/>
          <w:szCs w:val="24"/>
        </w:rPr>
      </w:pPr>
      <w:r w:rsidRPr="001959D2">
        <w:rPr>
          <w:rFonts w:cs="Arial"/>
          <w:b/>
          <w:szCs w:val="24"/>
        </w:rPr>
        <w:t>Douglas Floriano Costa</w:t>
      </w:r>
      <w:r w:rsidR="00CF7275" w:rsidRPr="001959D2">
        <w:rPr>
          <w:rStyle w:val="Refdenotaderodap"/>
          <w:rFonts w:cs="Arial"/>
          <w:b/>
          <w:szCs w:val="24"/>
        </w:rPr>
        <w:footnoteReference w:id="2"/>
      </w:r>
    </w:p>
    <w:p w:rsidR="00CF7275" w:rsidRPr="001959D2" w:rsidRDefault="001959D2" w:rsidP="00CF7275">
      <w:pPr>
        <w:ind w:firstLine="0"/>
        <w:jc w:val="center"/>
        <w:rPr>
          <w:rFonts w:cs="Arial"/>
          <w:b/>
          <w:szCs w:val="24"/>
        </w:rPr>
      </w:pPr>
      <w:r w:rsidRPr="001959D2">
        <w:rPr>
          <w:rFonts w:cs="Arial"/>
          <w:b/>
          <w:szCs w:val="24"/>
        </w:rPr>
        <w:t>Jhonatan Figueiredo Cardoso</w:t>
      </w:r>
      <w:r w:rsidR="00CF7275" w:rsidRPr="001959D2">
        <w:rPr>
          <w:rStyle w:val="Refdenotaderodap"/>
          <w:rFonts w:cs="Arial"/>
          <w:b/>
          <w:szCs w:val="24"/>
        </w:rPr>
        <w:footnoteReference w:id="3"/>
      </w:r>
    </w:p>
    <w:p w:rsidR="001959D2" w:rsidRDefault="001959D2" w:rsidP="001959D2">
      <w:pPr>
        <w:ind w:firstLine="0"/>
        <w:jc w:val="center"/>
        <w:rPr>
          <w:rFonts w:cs="Arial"/>
          <w:b/>
          <w:szCs w:val="24"/>
        </w:rPr>
      </w:pPr>
      <w:r w:rsidRPr="001959D2">
        <w:rPr>
          <w:rFonts w:cs="Arial"/>
          <w:b/>
          <w:szCs w:val="24"/>
        </w:rPr>
        <w:t>Lucas de Morais Zago</w:t>
      </w:r>
      <w:r w:rsidRPr="001959D2">
        <w:rPr>
          <w:rStyle w:val="Refdenotaderodap"/>
          <w:rFonts w:cs="Arial"/>
          <w:b/>
          <w:szCs w:val="24"/>
        </w:rPr>
        <w:footnoteReference w:id="4"/>
      </w:r>
    </w:p>
    <w:p w:rsidR="001959D2" w:rsidRPr="00AF435B" w:rsidRDefault="001959D2" w:rsidP="00CF7275">
      <w:pPr>
        <w:ind w:firstLine="0"/>
        <w:jc w:val="center"/>
        <w:rPr>
          <w:rFonts w:cs="Arial"/>
          <w:b/>
          <w:szCs w:val="24"/>
        </w:rPr>
      </w:pPr>
    </w:p>
    <w:p w:rsidR="00CF7275" w:rsidRDefault="00CF7275" w:rsidP="00CF7275">
      <w:pPr>
        <w:pStyle w:val="RME-Resumo"/>
        <w:numPr>
          <w:ilvl w:val="0"/>
          <w:numId w:val="0"/>
        </w:numPr>
        <w:spacing w:before="0"/>
        <w:ind w:left="227" w:hanging="227"/>
        <w:rPr>
          <w:rFonts w:ascii="Arial" w:hAnsi="Arial" w:cs="Arial"/>
          <w:b/>
          <w:sz w:val="24"/>
          <w:szCs w:val="24"/>
        </w:rPr>
      </w:pPr>
    </w:p>
    <w:p w:rsidR="00CF7275" w:rsidRPr="004B4E13" w:rsidRDefault="00CF7275" w:rsidP="00CF7275">
      <w:pPr>
        <w:pStyle w:val="RME-Resumo"/>
        <w:numPr>
          <w:ilvl w:val="0"/>
          <w:numId w:val="0"/>
        </w:numPr>
        <w:spacing w:before="0"/>
        <w:ind w:left="227" w:hanging="227"/>
        <w:rPr>
          <w:rFonts w:ascii="Arial" w:hAnsi="Arial" w:cs="Arial"/>
          <w:b/>
          <w:sz w:val="24"/>
          <w:szCs w:val="24"/>
        </w:rPr>
      </w:pPr>
      <w:r w:rsidRPr="004B4E13">
        <w:rPr>
          <w:rFonts w:ascii="Arial" w:hAnsi="Arial" w:cs="Arial"/>
          <w:b/>
          <w:sz w:val="24"/>
          <w:szCs w:val="24"/>
        </w:rPr>
        <w:t>Resumo</w:t>
      </w:r>
    </w:p>
    <w:p w:rsidR="009B196A" w:rsidRPr="004B4E13" w:rsidRDefault="009B196A" w:rsidP="009B196A">
      <w:pPr>
        <w:pStyle w:val="RME-Resumo"/>
        <w:numPr>
          <w:ilvl w:val="0"/>
          <w:numId w:val="0"/>
        </w:numPr>
        <w:spacing w:before="0"/>
        <w:rPr>
          <w:rFonts w:ascii="Arial" w:hAnsi="Arial" w:cs="Arial"/>
          <w:b/>
          <w:sz w:val="24"/>
          <w:szCs w:val="24"/>
        </w:rPr>
      </w:pPr>
    </w:p>
    <w:p w:rsidR="008D143A" w:rsidRPr="00933FFE" w:rsidRDefault="008D143A" w:rsidP="008D143A">
      <w:pPr>
        <w:ind w:firstLine="0"/>
        <w:rPr>
          <w:rFonts w:cs="Arial"/>
          <w:szCs w:val="24"/>
        </w:rPr>
      </w:pPr>
      <w:r w:rsidRPr="00933FFE">
        <w:rPr>
          <w:rFonts w:cs="Arial"/>
          <w:szCs w:val="24"/>
        </w:rPr>
        <w:t xml:space="preserve">O desenvolvimento desse software foi realizado com base nas diretrizes de ensino do Projeto Integrador. Nele foram </w:t>
      </w:r>
      <w:r w:rsidR="0050322B">
        <w:rPr>
          <w:rFonts w:cs="Arial"/>
          <w:szCs w:val="24"/>
        </w:rPr>
        <w:t>re</w:t>
      </w:r>
      <w:r w:rsidRPr="00933FFE">
        <w:rPr>
          <w:rFonts w:cs="Arial"/>
          <w:szCs w:val="24"/>
        </w:rPr>
        <w:t>unidos os conhecimentos ref</w:t>
      </w:r>
      <w:r w:rsidR="00606302">
        <w:rPr>
          <w:rFonts w:cs="Arial"/>
          <w:szCs w:val="24"/>
        </w:rPr>
        <w:t>erentes a Estatística Aplicada</w:t>
      </w:r>
      <w:r w:rsidRPr="00933FFE">
        <w:rPr>
          <w:rFonts w:cs="Arial"/>
          <w:szCs w:val="24"/>
        </w:rPr>
        <w:t xml:space="preserve"> (por meio da análise, coleta e interpretação de dados numéricos), JavaScript (linguagem de programação utilizada no backend do software), HTML (base da programação), CSS (linguagem de folhas de estilo utilizada na interface do software), conhecimentos em Engenharia de Sofware (utilizados para organizar as etapas do projeto e redigir este relatório) e também conhecimentos em IHC (Interação Humano Computador – estes conhecimentos foram utilizados na Interface do Software com o intuito de facilitar a comunicação entre usuários e o programa).  Todo esse projeto foi realizado com o intuito de se colocar em prática o que fora aprendido em sala de aula e também mostrar como funciona o trabalho em equipe durante a criação de um Software.</w:t>
      </w:r>
    </w:p>
    <w:p w:rsidR="009B196A" w:rsidRPr="004B4E13" w:rsidRDefault="009B196A" w:rsidP="009B196A">
      <w:pPr>
        <w:pStyle w:val="RME-Resumo"/>
        <w:numPr>
          <w:ilvl w:val="0"/>
          <w:numId w:val="0"/>
        </w:numPr>
        <w:spacing w:before="0"/>
        <w:ind w:left="227" w:hanging="227"/>
        <w:rPr>
          <w:rFonts w:ascii="Arial" w:hAnsi="Arial" w:cs="Arial"/>
          <w:sz w:val="24"/>
          <w:szCs w:val="24"/>
        </w:rPr>
      </w:pPr>
    </w:p>
    <w:p w:rsidR="009B196A" w:rsidRPr="004B4E13" w:rsidRDefault="009B196A" w:rsidP="00AB48B2">
      <w:pPr>
        <w:pStyle w:val="RME-Resumo"/>
        <w:numPr>
          <w:ilvl w:val="0"/>
          <w:numId w:val="0"/>
        </w:numPr>
        <w:spacing w:before="0"/>
        <w:ind w:left="227" w:hanging="227"/>
        <w:rPr>
          <w:rFonts w:ascii="Arial" w:hAnsi="Arial" w:cs="Arial"/>
          <w:sz w:val="24"/>
          <w:szCs w:val="24"/>
        </w:rPr>
      </w:pPr>
      <w:r w:rsidRPr="004B4E13">
        <w:rPr>
          <w:rFonts w:ascii="Arial" w:hAnsi="Arial" w:cs="Arial"/>
          <w:b/>
          <w:sz w:val="24"/>
          <w:szCs w:val="24"/>
        </w:rPr>
        <w:t>Palavras-chave:</w:t>
      </w:r>
      <w:r w:rsidR="006428A9" w:rsidRPr="006428A9">
        <w:rPr>
          <w:rFonts w:ascii="Arial" w:hAnsi="Arial" w:cs="Arial"/>
          <w:sz w:val="24"/>
          <w:szCs w:val="24"/>
        </w:rPr>
        <w:t xml:space="preserve"> </w:t>
      </w:r>
      <w:r w:rsidR="006428A9">
        <w:rPr>
          <w:rFonts w:ascii="Arial" w:hAnsi="Arial" w:cs="Arial"/>
          <w:sz w:val="24"/>
          <w:szCs w:val="24"/>
        </w:rPr>
        <w:t>Engenharia de Software, Estatística, Interface, JavaScript, Linguagens de programação, Software</w:t>
      </w:r>
      <w:r w:rsidRPr="004B4E13">
        <w:rPr>
          <w:rFonts w:ascii="Arial" w:hAnsi="Arial" w:cs="Arial"/>
          <w:sz w:val="24"/>
          <w:szCs w:val="24"/>
        </w:rPr>
        <w:t xml:space="preserve">. </w:t>
      </w:r>
    </w:p>
    <w:p w:rsidR="009B196A" w:rsidRPr="004B4E13" w:rsidRDefault="009B196A" w:rsidP="009B196A">
      <w:pPr>
        <w:pStyle w:val="RME-Resumo"/>
        <w:numPr>
          <w:ilvl w:val="0"/>
          <w:numId w:val="0"/>
        </w:numPr>
        <w:spacing w:before="0"/>
        <w:ind w:left="227" w:hanging="227"/>
        <w:rPr>
          <w:rFonts w:ascii="Arial" w:hAnsi="Arial" w:cs="Arial"/>
          <w:sz w:val="24"/>
          <w:szCs w:val="24"/>
        </w:rPr>
      </w:pPr>
    </w:p>
    <w:p w:rsidR="009B196A" w:rsidRPr="004B4E13" w:rsidRDefault="009B196A" w:rsidP="009B196A">
      <w:pPr>
        <w:autoSpaceDE w:val="0"/>
        <w:autoSpaceDN w:val="0"/>
        <w:adjustRightInd w:val="0"/>
        <w:spacing w:line="240" w:lineRule="auto"/>
        <w:ind w:firstLine="0"/>
        <w:rPr>
          <w:rFonts w:cs="Arial"/>
          <w:b/>
          <w:bCs/>
          <w:i/>
          <w:szCs w:val="24"/>
        </w:rPr>
      </w:pPr>
      <w:r w:rsidRPr="004B4E13">
        <w:rPr>
          <w:rFonts w:cs="Arial"/>
          <w:b/>
          <w:bCs/>
          <w:i/>
          <w:szCs w:val="24"/>
        </w:rPr>
        <w:t>Abstract</w:t>
      </w:r>
    </w:p>
    <w:p w:rsidR="009B196A" w:rsidRPr="004B4E13" w:rsidRDefault="009B196A" w:rsidP="009B196A">
      <w:pPr>
        <w:pStyle w:val="RME-Resumo"/>
        <w:numPr>
          <w:ilvl w:val="0"/>
          <w:numId w:val="0"/>
        </w:numPr>
        <w:spacing w:before="0"/>
        <w:rPr>
          <w:rFonts w:ascii="Arial" w:hAnsi="Arial" w:cs="Arial"/>
          <w:i/>
          <w:sz w:val="24"/>
          <w:szCs w:val="24"/>
        </w:rPr>
      </w:pPr>
    </w:p>
    <w:p w:rsidR="00882D90" w:rsidRPr="000C406D" w:rsidRDefault="00882D90" w:rsidP="00606302">
      <w:pPr>
        <w:pStyle w:val="Pr-formataoHTML"/>
        <w:rPr>
          <w:rFonts w:ascii="Arial" w:hAnsi="Arial" w:cs="Arial"/>
          <w:i/>
          <w:sz w:val="24"/>
          <w:szCs w:val="24"/>
        </w:rPr>
      </w:pPr>
      <w:r w:rsidRPr="000C406D">
        <w:rPr>
          <w:rFonts w:ascii="Arial" w:hAnsi="Arial" w:cs="Arial"/>
          <w:i/>
          <w:sz w:val="24"/>
          <w:szCs w:val="24"/>
          <w:lang w:val="en"/>
        </w:rPr>
        <w:t xml:space="preserve">The development of this software was carried out based on the teaching guidelines of the Integrator Project. It gathered the knowledge related to </w:t>
      </w:r>
      <w:r w:rsidR="00606302" w:rsidRPr="00606302">
        <w:rPr>
          <w:rFonts w:ascii="Arial" w:hAnsi="Arial" w:cs="Arial"/>
          <w:i/>
          <w:sz w:val="24"/>
          <w:szCs w:val="24"/>
          <w:lang w:val="en"/>
        </w:rPr>
        <w:t>Applied statistics</w:t>
      </w:r>
      <w:r w:rsidR="00606302" w:rsidRPr="000C406D">
        <w:rPr>
          <w:rFonts w:cs="Arial"/>
          <w:i/>
          <w:szCs w:val="24"/>
          <w:lang w:val="en"/>
        </w:rPr>
        <w:t xml:space="preserve"> </w:t>
      </w:r>
      <w:r w:rsidRPr="000C406D">
        <w:rPr>
          <w:rFonts w:ascii="Arial" w:hAnsi="Arial" w:cs="Arial"/>
          <w:i/>
          <w:sz w:val="24"/>
          <w:szCs w:val="24"/>
          <w:lang w:val="en"/>
        </w:rPr>
        <w:t>(through the analysis, collection and interpretation of numerical data), JavaScript (programming language used in the software backend), HTML (programming base), CSS (style sheet language us</w:t>
      </w:r>
      <w:r>
        <w:rPr>
          <w:rFonts w:ascii="Arial" w:hAnsi="Arial" w:cs="Arial"/>
          <w:i/>
          <w:sz w:val="24"/>
          <w:szCs w:val="24"/>
          <w:lang w:val="en"/>
        </w:rPr>
        <w:t>ed in the software interface), k</w:t>
      </w:r>
      <w:r w:rsidRPr="000C406D">
        <w:rPr>
          <w:rFonts w:ascii="Arial" w:hAnsi="Arial" w:cs="Arial"/>
          <w:i/>
          <w:sz w:val="24"/>
          <w:szCs w:val="24"/>
          <w:lang w:val="en"/>
        </w:rPr>
        <w:t xml:space="preserve">nowledge in </w:t>
      </w:r>
      <w:r w:rsidR="00160497" w:rsidRPr="00B40644">
        <w:rPr>
          <w:rFonts w:ascii="Arial" w:hAnsi="Arial" w:cs="Arial"/>
          <w:i/>
          <w:sz w:val="24"/>
          <w:szCs w:val="24"/>
          <w:lang w:val="en"/>
        </w:rPr>
        <w:t>Software</w:t>
      </w:r>
      <w:r w:rsidRPr="000C406D">
        <w:rPr>
          <w:rFonts w:ascii="Arial" w:hAnsi="Arial" w:cs="Arial"/>
          <w:i/>
          <w:sz w:val="24"/>
          <w:szCs w:val="24"/>
          <w:lang w:val="en"/>
        </w:rPr>
        <w:t xml:space="preserve"> Engineering (used to organize the stages of the project and write this report) and also </w:t>
      </w:r>
      <w:r w:rsidRPr="000C406D">
        <w:rPr>
          <w:rFonts w:ascii="Arial" w:hAnsi="Arial" w:cs="Arial"/>
          <w:i/>
          <w:sz w:val="24"/>
          <w:szCs w:val="24"/>
          <w:lang w:val="en"/>
        </w:rPr>
        <w:lastRenderedPageBreak/>
        <w:t>knowledge in IHC (Human Computer Interaction - this knowledge was used in the Software Interface in order to facilitate communication between users and the program). This entire project was carried out in order to put into practice what had been learned in the classroom and also show how teamwork works during the creation of a software.</w:t>
      </w:r>
    </w:p>
    <w:p w:rsidR="009B196A" w:rsidRPr="004B4E13" w:rsidRDefault="009B196A" w:rsidP="009B196A">
      <w:pPr>
        <w:spacing w:line="240" w:lineRule="auto"/>
        <w:ind w:firstLine="0"/>
        <w:rPr>
          <w:rFonts w:cs="Arial"/>
          <w:szCs w:val="24"/>
        </w:rPr>
      </w:pPr>
    </w:p>
    <w:p w:rsidR="009B196A" w:rsidRPr="004B4E13" w:rsidRDefault="009B196A" w:rsidP="009B196A">
      <w:pPr>
        <w:pStyle w:val="Estilo1"/>
        <w:spacing w:after="0" w:line="240" w:lineRule="auto"/>
        <w:rPr>
          <w:i/>
          <w:sz w:val="24"/>
          <w:szCs w:val="24"/>
        </w:rPr>
      </w:pPr>
    </w:p>
    <w:p w:rsidR="009B196A" w:rsidRPr="004B4E13" w:rsidRDefault="009B196A" w:rsidP="009B196A">
      <w:pPr>
        <w:pStyle w:val="RME-Resumo"/>
        <w:numPr>
          <w:ilvl w:val="0"/>
          <w:numId w:val="0"/>
        </w:numPr>
        <w:spacing w:before="0"/>
        <w:ind w:left="227" w:hanging="227"/>
        <w:rPr>
          <w:rFonts w:ascii="Arial" w:hAnsi="Arial" w:cs="Arial"/>
          <w:i/>
          <w:sz w:val="24"/>
          <w:szCs w:val="24"/>
        </w:rPr>
      </w:pPr>
      <w:r w:rsidRPr="004B4E13">
        <w:rPr>
          <w:rFonts w:ascii="Arial" w:hAnsi="Arial" w:cs="Arial"/>
          <w:b/>
          <w:i/>
          <w:sz w:val="24"/>
          <w:szCs w:val="24"/>
        </w:rPr>
        <w:t>Keywords:</w:t>
      </w:r>
      <w:r w:rsidR="00606302">
        <w:rPr>
          <w:rFonts w:ascii="Arial" w:hAnsi="Arial" w:cs="Arial"/>
          <w:b/>
          <w:i/>
          <w:sz w:val="24"/>
          <w:szCs w:val="24"/>
        </w:rPr>
        <w:t xml:space="preserve"> </w:t>
      </w:r>
      <w:r w:rsidR="009073B6" w:rsidRPr="00726D11">
        <w:rPr>
          <w:rFonts w:ascii="Arial" w:hAnsi="Arial" w:cs="Arial"/>
          <w:i/>
          <w:sz w:val="24"/>
          <w:szCs w:val="24"/>
          <w:lang w:val="en"/>
        </w:rPr>
        <w:t>Interface</w:t>
      </w:r>
      <w:r w:rsidR="009073B6">
        <w:rPr>
          <w:rFonts w:ascii="Arial" w:hAnsi="Arial" w:cs="Arial"/>
          <w:i/>
          <w:sz w:val="24"/>
          <w:szCs w:val="24"/>
          <w:lang w:val="en"/>
        </w:rPr>
        <w:t xml:space="preserve">, </w:t>
      </w:r>
      <w:r w:rsidR="009073B6" w:rsidRPr="00726D11">
        <w:rPr>
          <w:rFonts w:ascii="Arial" w:hAnsi="Arial" w:cs="Arial"/>
          <w:i/>
          <w:sz w:val="24"/>
          <w:szCs w:val="24"/>
        </w:rPr>
        <w:t>JavaScript</w:t>
      </w:r>
      <w:r w:rsidR="009073B6">
        <w:rPr>
          <w:rFonts w:ascii="Arial" w:hAnsi="Arial" w:cs="Arial"/>
          <w:i/>
          <w:sz w:val="24"/>
          <w:szCs w:val="24"/>
        </w:rPr>
        <w:t xml:space="preserve">, </w:t>
      </w:r>
      <w:r w:rsidR="009073B6" w:rsidRPr="00726D11">
        <w:rPr>
          <w:rFonts w:ascii="Arial" w:hAnsi="Arial" w:cs="Arial"/>
          <w:i/>
          <w:sz w:val="24"/>
          <w:szCs w:val="24"/>
          <w:lang w:val="en"/>
        </w:rPr>
        <w:t>Programming languages</w:t>
      </w:r>
      <w:r w:rsidR="009073B6">
        <w:rPr>
          <w:rFonts w:ascii="Arial" w:hAnsi="Arial" w:cs="Arial"/>
          <w:i/>
          <w:sz w:val="24"/>
          <w:szCs w:val="24"/>
          <w:lang w:val="en"/>
        </w:rPr>
        <w:t xml:space="preserve">, </w:t>
      </w:r>
      <w:r w:rsidR="009073B6" w:rsidRPr="00726D11">
        <w:rPr>
          <w:rFonts w:ascii="Arial" w:hAnsi="Arial" w:cs="Arial"/>
          <w:i/>
          <w:sz w:val="24"/>
          <w:szCs w:val="24"/>
        </w:rPr>
        <w:t>Software</w:t>
      </w:r>
      <w:r w:rsidR="009073B6">
        <w:rPr>
          <w:rFonts w:ascii="Arial" w:hAnsi="Arial" w:cs="Arial"/>
          <w:i/>
          <w:sz w:val="24"/>
          <w:szCs w:val="24"/>
        </w:rPr>
        <w:t xml:space="preserve">, </w:t>
      </w:r>
      <w:r w:rsidR="009073B6" w:rsidRPr="00726D11">
        <w:rPr>
          <w:rFonts w:ascii="Arial" w:hAnsi="Arial" w:cs="Arial"/>
          <w:i/>
          <w:sz w:val="24"/>
          <w:szCs w:val="24"/>
          <w:lang w:val="en"/>
        </w:rPr>
        <w:t>Software Engineering</w:t>
      </w:r>
      <w:r w:rsidR="009073B6">
        <w:rPr>
          <w:rFonts w:ascii="Arial" w:hAnsi="Arial" w:cs="Arial"/>
          <w:i/>
          <w:sz w:val="24"/>
          <w:szCs w:val="24"/>
          <w:lang w:val="en"/>
        </w:rPr>
        <w:t xml:space="preserve">, </w:t>
      </w:r>
      <w:r w:rsidR="009073B6" w:rsidRPr="00726D11">
        <w:rPr>
          <w:rFonts w:ascii="Arial" w:hAnsi="Arial" w:cs="Arial"/>
          <w:i/>
          <w:sz w:val="24"/>
          <w:szCs w:val="24"/>
          <w:lang w:val="en"/>
        </w:rPr>
        <w:t>Statistic</w:t>
      </w:r>
      <w:r w:rsidRPr="004B4E13">
        <w:rPr>
          <w:rFonts w:ascii="Arial" w:hAnsi="Arial" w:cs="Arial"/>
          <w:i/>
          <w:sz w:val="24"/>
          <w:szCs w:val="24"/>
        </w:rPr>
        <w:t xml:space="preserve">. </w:t>
      </w:r>
    </w:p>
    <w:p w:rsidR="009B196A" w:rsidRPr="004B4E13" w:rsidRDefault="009B196A" w:rsidP="009B196A">
      <w:pPr>
        <w:pStyle w:val="Estilo1"/>
        <w:spacing w:after="0" w:line="360" w:lineRule="auto"/>
        <w:rPr>
          <w:sz w:val="24"/>
          <w:szCs w:val="24"/>
        </w:rPr>
      </w:pPr>
    </w:p>
    <w:p w:rsidR="00BA547D" w:rsidRPr="005571E9" w:rsidRDefault="00BA547D" w:rsidP="00BD06F8">
      <w:pPr>
        <w:pStyle w:val="Estilo1"/>
        <w:spacing w:after="0" w:line="360" w:lineRule="auto"/>
        <w:rPr>
          <w:sz w:val="24"/>
          <w:szCs w:val="24"/>
        </w:rPr>
      </w:pPr>
      <w:r w:rsidRPr="005571E9">
        <w:rPr>
          <w:sz w:val="24"/>
          <w:szCs w:val="24"/>
        </w:rPr>
        <w:t xml:space="preserve">1 </w:t>
      </w:r>
      <w:r w:rsidR="005571E9" w:rsidRPr="005571E9">
        <w:rPr>
          <w:sz w:val="24"/>
          <w:szCs w:val="24"/>
        </w:rPr>
        <w:t>Introdução</w:t>
      </w:r>
      <w:bookmarkEnd w:id="0"/>
    </w:p>
    <w:p w:rsidR="00610433" w:rsidRPr="005571E9" w:rsidRDefault="00610433" w:rsidP="00BD06F8">
      <w:pPr>
        <w:ind w:firstLine="709"/>
        <w:rPr>
          <w:rFonts w:cs="Arial"/>
          <w:szCs w:val="24"/>
          <w:highlight w:val="yellow"/>
        </w:rPr>
      </w:pPr>
    </w:p>
    <w:p w:rsidR="00715DB1" w:rsidRPr="004811C8" w:rsidRDefault="00715DB1" w:rsidP="00715DB1">
      <w:pPr>
        <w:pStyle w:val="Pr-formataoHTML"/>
        <w:rPr>
          <w:rFonts w:ascii="Arial" w:hAnsi="Arial" w:cs="Arial"/>
          <w:sz w:val="24"/>
          <w:szCs w:val="24"/>
        </w:rPr>
      </w:pPr>
      <w:bookmarkStart w:id="1" w:name="_Toc434489512"/>
      <w:r w:rsidRPr="004811C8">
        <w:rPr>
          <w:rFonts w:ascii="Arial" w:hAnsi="Arial" w:cs="Arial"/>
          <w:sz w:val="24"/>
          <w:szCs w:val="24"/>
        </w:rPr>
        <w:t>A Estatística é um dos ramos mais importantes em quesitos que envolvem tomadas de decisões. Ela se utiliza da matemática para interpretar os dados e mostrar qual a melhor atitude a ser tomada baseada na interpretação desses dados. No mundo atual convivemos com a Estatística o tempo todo, seja nas pesquisas apresentadas nos jornais, nos gráficos em uma reunião, ou até mesmo na decisão da eficácia de uma nova vacina.</w:t>
      </w:r>
      <w:r>
        <w:rPr>
          <w:rFonts w:ascii="Arial" w:hAnsi="Arial" w:cs="Arial"/>
          <w:sz w:val="24"/>
          <w:szCs w:val="24"/>
        </w:rPr>
        <w:t xml:space="preserve"> </w:t>
      </w:r>
      <w:r w:rsidRPr="004811C8">
        <w:rPr>
          <w:rFonts w:ascii="Arial" w:hAnsi="Arial" w:cs="Arial"/>
          <w:sz w:val="24"/>
          <w:szCs w:val="24"/>
        </w:rPr>
        <w:t>Por isso a importância de um software que possa auxiliar as pessoas que possuem dificuldades na hora da interpretação de dados estatísticos.</w:t>
      </w:r>
    </w:p>
    <w:p w:rsidR="009B1E6C" w:rsidRPr="005571E9" w:rsidRDefault="009B1E6C" w:rsidP="00BD06F8">
      <w:pPr>
        <w:ind w:firstLine="709"/>
        <w:rPr>
          <w:b/>
          <w:szCs w:val="24"/>
        </w:rPr>
      </w:pPr>
    </w:p>
    <w:p w:rsidR="00610433" w:rsidRPr="005571E9" w:rsidRDefault="005571E9" w:rsidP="00BD06F8">
      <w:pPr>
        <w:ind w:firstLine="0"/>
        <w:rPr>
          <w:szCs w:val="24"/>
          <w:highlight w:val="yellow"/>
        </w:rPr>
      </w:pPr>
      <w:r w:rsidRPr="005571E9">
        <w:rPr>
          <w:b/>
          <w:szCs w:val="24"/>
        </w:rPr>
        <w:t xml:space="preserve">2 </w:t>
      </w:r>
      <w:r w:rsidR="003447F4" w:rsidRPr="003447F4">
        <w:rPr>
          <w:b/>
          <w:szCs w:val="24"/>
        </w:rPr>
        <w:t>Viabilidade do projeto</w:t>
      </w:r>
      <w:r w:rsidR="004660BB" w:rsidRPr="004660BB">
        <w:rPr>
          <w:color w:val="FF0000"/>
          <w:szCs w:val="24"/>
        </w:rPr>
        <w:t xml:space="preserve"> (</w:t>
      </w:r>
      <w:r w:rsidR="001711E5">
        <w:rPr>
          <w:color w:val="FF0000"/>
          <w:szCs w:val="24"/>
        </w:rPr>
        <w:t>a critério do orientador</w:t>
      </w:r>
      <w:r w:rsidR="00BD06F8">
        <w:rPr>
          <w:color w:val="FF0000"/>
          <w:szCs w:val="24"/>
        </w:rPr>
        <w:t>) (Quando</w:t>
      </w:r>
      <w:r w:rsidR="00F73732">
        <w:rPr>
          <w:color w:val="FF0000"/>
          <w:szCs w:val="24"/>
        </w:rPr>
        <w:t xml:space="preserve"> um item não constar na documentação, ajusta</w:t>
      </w:r>
      <w:r w:rsidR="009635B2">
        <w:rPr>
          <w:color w:val="FF0000"/>
          <w:szCs w:val="24"/>
        </w:rPr>
        <w:t xml:space="preserve">r </w:t>
      </w:r>
      <w:r w:rsidR="00F73732">
        <w:rPr>
          <w:color w:val="FF0000"/>
          <w:szCs w:val="24"/>
        </w:rPr>
        <w:t>a numeração dos itens seguintes</w:t>
      </w:r>
      <w:r w:rsidR="004660BB" w:rsidRPr="004660BB">
        <w:rPr>
          <w:color w:val="FF0000"/>
          <w:szCs w:val="24"/>
        </w:rPr>
        <w:t>)</w:t>
      </w:r>
    </w:p>
    <w:p w:rsidR="005571E9" w:rsidRPr="005571E9" w:rsidRDefault="005571E9" w:rsidP="00BD06F8">
      <w:pPr>
        <w:ind w:firstLine="0"/>
        <w:rPr>
          <w:szCs w:val="24"/>
          <w:highlight w:val="yellow"/>
        </w:rPr>
      </w:pPr>
    </w:p>
    <w:p w:rsidR="005571E9" w:rsidRDefault="00BD06F8" w:rsidP="00BD06F8">
      <w:pPr>
        <w:ind w:firstLine="709"/>
        <w:rPr>
          <w:szCs w:val="24"/>
        </w:rPr>
      </w:pPr>
      <w:r>
        <w:rPr>
          <w:szCs w:val="24"/>
        </w:rPr>
        <w:t>Apresentar a v</w:t>
      </w:r>
      <w:r w:rsidR="003447F4" w:rsidRPr="003447F4">
        <w:rPr>
          <w:szCs w:val="24"/>
        </w:rPr>
        <w:t xml:space="preserve">iabilidade do projeto </w:t>
      </w:r>
      <w:r>
        <w:rPr>
          <w:szCs w:val="24"/>
        </w:rPr>
        <w:t xml:space="preserve">por meio de </w:t>
      </w:r>
      <w:r w:rsidR="003447F4" w:rsidRPr="003447F4">
        <w:rPr>
          <w:szCs w:val="24"/>
        </w:rPr>
        <w:t>Canvas ou MVP</w:t>
      </w:r>
      <w:r>
        <w:rPr>
          <w:szCs w:val="24"/>
        </w:rPr>
        <w:t>. S</w:t>
      </w:r>
      <w:r w:rsidR="003447F4" w:rsidRPr="003447F4">
        <w:rPr>
          <w:szCs w:val="24"/>
        </w:rPr>
        <w:t>ituar o seu projeto dentro de cada área</w:t>
      </w:r>
      <w:r w:rsidR="00D11F03" w:rsidRPr="005571E9">
        <w:rPr>
          <w:szCs w:val="24"/>
        </w:rPr>
        <w:t>.</w:t>
      </w:r>
    </w:p>
    <w:p w:rsidR="00BD06F8" w:rsidRPr="005571E9" w:rsidRDefault="00BD06F8" w:rsidP="00BD06F8">
      <w:pPr>
        <w:ind w:firstLine="709"/>
        <w:rPr>
          <w:szCs w:val="24"/>
        </w:rPr>
      </w:pPr>
    </w:p>
    <w:p w:rsidR="003447F4" w:rsidRPr="004660BB" w:rsidRDefault="005571E9" w:rsidP="00BD06F8">
      <w:pPr>
        <w:ind w:firstLine="0"/>
        <w:rPr>
          <w:szCs w:val="24"/>
          <w:highlight w:val="yellow"/>
        </w:rPr>
      </w:pPr>
      <w:r w:rsidRPr="005571E9">
        <w:rPr>
          <w:b/>
          <w:bCs/>
          <w:szCs w:val="24"/>
        </w:rPr>
        <w:t xml:space="preserve">3 </w:t>
      </w:r>
      <w:r w:rsidR="003447F4" w:rsidRPr="003447F4">
        <w:rPr>
          <w:b/>
          <w:bCs/>
          <w:szCs w:val="24"/>
        </w:rPr>
        <w:t>Levantamento de Requisitos</w:t>
      </w:r>
    </w:p>
    <w:p w:rsidR="004660BB" w:rsidRDefault="004660BB" w:rsidP="00BD06F8">
      <w:pPr>
        <w:ind w:firstLine="0"/>
        <w:rPr>
          <w:szCs w:val="24"/>
        </w:rPr>
      </w:pPr>
    </w:p>
    <w:p w:rsidR="003447F4" w:rsidRPr="003447F4" w:rsidRDefault="003447F4" w:rsidP="00BD06F8">
      <w:pPr>
        <w:ind w:firstLine="0"/>
        <w:rPr>
          <w:szCs w:val="24"/>
        </w:rPr>
      </w:pPr>
      <w:r w:rsidRPr="004660BB">
        <w:rPr>
          <w:szCs w:val="24"/>
        </w:rPr>
        <w:t xml:space="preserve">3.1 Elicitação </w:t>
      </w:r>
      <w:r w:rsidR="004660BB">
        <w:rPr>
          <w:szCs w:val="24"/>
        </w:rPr>
        <w:t>e e</w:t>
      </w:r>
      <w:r w:rsidR="004660BB" w:rsidRPr="004660BB">
        <w:rPr>
          <w:szCs w:val="24"/>
        </w:rPr>
        <w:t xml:space="preserve">specificação </w:t>
      </w:r>
      <w:r w:rsidRPr="004660BB">
        <w:rPr>
          <w:szCs w:val="24"/>
        </w:rPr>
        <w:t>dos Requisitos</w:t>
      </w:r>
    </w:p>
    <w:p w:rsidR="00BE4DDB" w:rsidRDefault="004660BB" w:rsidP="00BD06F8">
      <w:pPr>
        <w:ind w:firstLine="0"/>
        <w:rPr>
          <w:szCs w:val="24"/>
        </w:rPr>
      </w:pPr>
      <w:r>
        <w:rPr>
          <w:szCs w:val="24"/>
        </w:rPr>
        <w:tab/>
      </w:r>
      <w:r w:rsidR="00296004">
        <w:rPr>
          <w:szCs w:val="24"/>
        </w:rPr>
        <w:t>Os requisitos para este sistema foram levantados através das aulas com nossos professores orientadores e também através de nossas reuniões em grupo. Esse levantamento de requisitos ocorreu durante os meses de Agosto, Setembro, Outubro e início de Novembro. Durante nosso projeto notou-se a complexidade de implementar os cálculos estatísticos e os gráficos, foram também realizadas melhorias no Front-End pensando na usabilidade do usuário.</w:t>
      </w:r>
    </w:p>
    <w:p w:rsidR="00BE4DDB" w:rsidRDefault="00BE4DDB" w:rsidP="00BD06F8">
      <w:pPr>
        <w:ind w:firstLine="0"/>
        <w:rPr>
          <w:szCs w:val="24"/>
        </w:rPr>
      </w:pPr>
    </w:p>
    <w:p w:rsidR="00B73F28" w:rsidRDefault="00B73F28" w:rsidP="00BD06F8">
      <w:pPr>
        <w:ind w:firstLine="0"/>
        <w:rPr>
          <w:szCs w:val="24"/>
        </w:rPr>
      </w:pPr>
    </w:p>
    <w:p w:rsidR="00B73F28" w:rsidRDefault="00B73F28" w:rsidP="00BD06F8">
      <w:pPr>
        <w:ind w:firstLine="0"/>
        <w:rPr>
          <w:szCs w:val="24"/>
        </w:rPr>
      </w:pPr>
    </w:p>
    <w:p w:rsidR="00B73F28" w:rsidRDefault="00B73F28" w:rsidP="00BD06F8">
      <w:pPr>
        <w:ind w:firstLine="0"/>
        <w:rPr>
          <w:szCs w:val="24"/>
        </w:rPr>
      </w:pPr>
    </w:p>
    <w:p w:rsidR="003447F4" w:rsidRDefault="003447F4" w:rsidP="00BD06F8">
      <w:pPr>
        <w:ind w:firstLine="0"/>
        <w:rPr>
          <w:color w:val="FF0000"/>
          <w:szCs w:val="24"/>
        </w:rPr>
      </w:pPr>
      <w:r>
        <w:rPr>
          <w:szCs w:val="24"/>
        </w:rPr>
        <w:lastRenderedPageBreak/>
        <w:t>3.2</w:t>
      </w:r>
      <w:r w:rsidR="00421934">
        <w:rPr>
          <w:szCs w:val="24"/>
        </w:rPr>
        <w:t xml:space="preserve"> </w:t>
      </w:r>
      <w:r w:rsidRPr="003447F4">
        <w:rPr>
          <w:szCs w:val="24"/>
        </w:rPr>
        <w:t>BPMN</w:t>
      </w:r>
      <w:r w:rsidR="004660BB">
        <w:rPr>
          <w:szCs w:val="24"/>
        </w:rPr>
        <w:t xml:space="preserve"> </w:t>
      </w:r>
    </w:p>
    <w:p w:rsidR="00B73F28" w:rsidRPr="003447F4" w:rsidRDefault="0087207F" w:rsidP="00FD57BF">
      <w:pPr>
        <w:ind w:left="-1276" w:right="-711" w:firstLine="0"/>
        <w:rPr>
          <w:szCs w:val="24"/>
        </w:rPr>
      </w:pPr>
      <w:r>
        <w:rPr>
          <w:noProof/>
          <w:szCs w:val="24"/>
          <w:lang w:eastAsia="pt-BR"/>
        </w:rPr>
        <w:drawing>
          <wp:inline distT="0" distB="0" distL="0" distR="0">
            <wp:extent cx="6892578" cy="3599815"/>
            <wp:effectExtent l="0" t="0" r="3810" b="63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PMN quatro part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94040" cy="3600579"/>
                    </a:xfrm>
                    <a:prstGeom prst="rect">
                      <a:avLst/>
                    </a:prstGeom>
                  </pic:spPr>
                </pic:pic>
              </a:graphicData>
            </a:graphic>
          </wp:inline>
        </w:drawing>
      </w:r>
    </w:p>
    <w:p w:rsidR="003447F4" w:rsidRDefault="0087207F" w:rsidP="0087207F">
      <w:pPr>
        <w:ind w:firstLine="0"/>
        <w:jc w:val="center"/>
        <w:rPr>
          <w:szCs w:val="24"/>
        </w:rPr>
      </w:pPr>
      <w:r>
        <w:rPr>
          <w:szCs w:val="24"/>
        </w:rPr>
        <w:t>Parte I</w:t>
      </w:r>
    </w:p>
    <w:p w:rsidR="0087207F" w:rsidRDefault="0087207F" w:rsidP="0087207F">
      <w:pPr>
        <w:ind w:left="-1418" w:right="-995" w:firstLine="0"/>
        <w:jc w:val="center"/>
        <w:rPr>
          <w:szCs w:val="24"/>
        </w:rPr>
      </w:pPr>
      <w:r>
        <w:rPr>
          <w:noProof/>
          <w:szCs w:val="24"/>
          <w:lang w:eastAsia="pt-BR"/>
        </w:rPr>
        <w:drawing>
          <wp:inline distT="0" distB="0" distL="0" distR="0">
            <wp:extent cx="7180244" cy="3534656"/>
            <wp:effectExtent l="0" t="0" r="1905" b="889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PMN parte I.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221232" cy="3554833"/>
                    </a:xfrm>
                    <a:prstGeom prst="rect">
                      <a:avLst/>
                    </a:prstGeom>
                  </pic:spPr>
                </pic:pic>
              </a:graphicData>
            </a:graphic>
          </wp:inline>
        </w:drawing>
      </w:r>
    </w:p>
    <w:p w:rsidR="0087207F" w:rsidRDefault="0087207F" w:rsidP="0087207F">
      <w:pPr>
        <w:ind w:firstLine="0"/>
        <w:jc w:val="center"/>
        <w:rPr>
          <w:szCs w:val="24"/>
        </w:rPr>
      </w:pPr>
    </w:p>
    <w:p w:rsidR="0087207F" w:rsidRDefault="0087207F" w:rsidP="0087207F">
      <w:pPr>
        <w:ind w:firstLine="0"/>
        <w:jc w:val="center"/>
        <w:rPr>
          <w:szCs w:val="24"/>
        </w:rPr>
      </w:pPr>
    </w:p>
    <w:p w:rsidR="0087207F" w:rsidRDefault="0087207F" w:rsidP="0087207F">
      <w:pPr>
        <w:ind w:firstLine="0"/>
        <w:jc w:val="center"/>
        <w:rPr>
          <w:szCs w:val="24"/>
        </w:rPr>
      </w:pPr>
    </w:p>
    <w:p w:rsidR="0087207F" w:rsidRDefault="0087207F" w:rsidP="0087207F">
      <w:pPr>
        <w:ind w:firstLine="0"/>
        <w:jc w:val="center"/>
        <w:rPr>
          <w:szCs w:val="24"/>
        </w:rPr>
      </w:pPr>
    </w:p>
    <w:p w:rsidR="0087207F" w:rsidRDefault="0087207F" w:rsidP="0087207F">
      <w:pPr>
        <w:ind w:firstLine="0"/>
        <w:jc w:val="center"/>
        <w:rPr>
          <w:szCs w:val="24"/>
        </w:rPr>
      </w:pPr>
      <w:r>
        <w:rPr>
          <w:szCs w:val="24"/>
        </w:rPr>
        <w:lastRenderedPageBreak/>
        <w:t>Parte II</w:t>
      </w:r>
    </w:p>
    <w:p w:rsidR="0087207F" w:rsidRDefault="0087207F" w:rsidP="0087207F">
      <w:pPr>
        <w:ind w:left="-1418" w:right="-995" w:firstLine="0"/>
        <w:jc w:val="center"/>
        <w:rPr>
          <w:szCs w:val="24"/>
        </w:rPr>
      </w:pPr>
      <w:r>
        <w:rPr>
          <w:noProof/>
          <w:szCs w:val="24"/>
          <w:lang w:eastAsia="pt-BR"/>
        </w:rPr>
        <w:drawing>
          <wp:inline distT="0" distB="0" distL="0" distR="0">
            <wp:extent cx="7049770" cy="6093439"/>
            <wp:effectExtent l="0" t="0" r="0" b="317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PMN parte II quadrado.png"/>
                    <pic:cNvPicPr/>
                  </pic:nvPicPr>
                  <pic:blipFill>
                    <a:blip r:embed="rId14">
                      <a:extLst>
                        <a:ext uri="{28A0092B-C50C-407E-A947-70E740481C1C}">
                          <a14:useLocalDpi xmlns:a14="http://schemas.microsoft.com/office/drawing/2010/main" val="0"/>
                        </a:ext>
                      </a:extLst>
                    </a:blip>
                    <a:stretch>
                      <a:fillRect/>
                    </a:stretch>
                  </pic:blipFill>
                  <pic:spPr>
                    <a:xfrm>
                      <a:off x="0" y="0"/>
                      <a:ext cx="7075003" cy="6115249"/>
                    </a:xfrm>
                    <a:prstGeom prst="rect">
                      <a:avLst/>
                    </a:prstGeom>
                  </pic:spPr>
                </pic:pic>
              </a:graphicData>
            </a:graphic>
          </wp:inline>
        </w:drawing>
      </w:r>
    </w:p>
    <w:p w:rsidR="0087207F" w:rsidRDefault="0087207F" w:rsidP="0087207F">
      <w:pPr>
        <w:ind w:firstLine="0"/>
        <w:jc w:val="center"/>
        <w:rPr>
          <w:szCs w:val="24"/>
        </w:rPr>
      </w:pPr>
    </w:p>
    <w:p w:rsidR="0087207F" w:rsidRDefault="0087207F" w:rsidP="0087207F">
      <w:pPr>
        <w:ind w:firstLine="0"/>
        <w:jc w:val="center"/>
        <w:rPr>
          <w:szCs w:val="24"/>
        </w:rPr>
      </w:pPr>
    </w:p>
    <w:p w:rsidR="0087207F" w:rsidRDefault="0087207F" w:rsidP="0087207F">
      <w:pPr>
        <w:ind w:firstLine="0"/>
        <w:jc w:val="center"/>
        <w:rPr>
          <w:szCs w:val="24"/>
        </w:rPr>
      </w:pPr>
    </w:p>
    <w:p w:rsidR="0087207F" w:rsidRDefault="0087207F" w:rsidP="0087207F">
      <w:pPr>
        <w:ind w:firstLine="0"/>
        <w:jc w:val="center"/>
        <w:rPr>
          <w:szCs w:val="24"/>
        </w:rPr>
      </w:pPr>
    </w:p>
    <w:p w:rsidR="0087207F" w:rsidRDefault="0087207F" w:rsidP="0087207F">
      <w:pPr>
        <w:ind w:firstLine="0"/>
        <w:jc w:val="center"/>
        <w:rPr>
          <w:szCs w:val="24"/>
        </w:rPr>
      </w:pPr>
    </w:p>
    <w:p w:rsidR="0087207F" w:rsidRDefault="0087207F" w:rsidP="0087207F">
      <w:pPr>
        <w:ind w:firstLine="0"/>
        <w:jc w:val="center"/>
        <w:rPr>
          <w:szCs w:val="24"/>
        </w:rPr>
      </w:pPr>
    </w:p>
    <w:p w:rsidR="0087207F" w:rsidRDefault="0087207F" w:rsidP="0087207F">
      <w:pPr>
        <w:ind w:firstLine="0"/>
        <w:jc w:val="center"/>
        <w:rPr>
          <w:szCs w:val="24"/>
        </w:rPr>
      </w:pPr>
    </w:p>
    <w:p w:rsidR="0087207F" w:rsidRDefault="0087207F" w:rsidP="0087207F">
      <w:pPr>
        <w:ind w:firstLine="0"/>
        <w:jc w:val="center"/>
        <w:rPr>
          <w:szCs w:val="24"/>
        </w:rPr>
      </w:pPr>
    </w:p>
    <w:p w:rsidR="0087207F" w:rsidRDefault="0087207F" w:rsidP="0087207F">
      <w:pPr>
        <w:ind w:firstLine="0"/>
        <w:jc w:val="center"/>
        <w:rPr>
          <w:szCs w:val="24"/>
        </w:rPr>
      </w:pPr>
    </w:p>
    <w:p w:rsidR="0087207F" w:rsidRDefault="0087207F" w:rsidP="0087207F">
      <w:pPr>
        <w:ind w:firstLine="0"/>
        <w:jc w:val="center"/>
        <w:rPr>
          <w:szCs w:val="24"/>
        </w:rPr>
      </w:pPr>
      <w:r>
        <w:rPr>
          <w:szCs w:val="24"/>
        </w:rPr>
        <w:lastRenderedPageBreak/>
        <w:t>Parte III</w:t>
      </w:r>
    </w:p>
    <w:p w:rsidR="0087207F" w:rsidRDefault="0087207F" w:rsidP="0087207F">
      <w:pPr>
        <w:ind w:left="-1418" w:right="-853" w:firstLine="0"/>
        <w:jc w:val="center"/>
        <w:rPr>
          <w:szCs w:val="24"/>
        </w:rPr>
      </w:pPr>
      <w:r>
        <w:rPr>
          <w:noProof/>
          <w:szCs w:val="24"/>
          <w:lang w:eastAsia="pt-BR"/>
        </w:rPr>
        <w:drawing>
          <wp:inline distT="0" distB="0" distL="0" distR="0">
            <wp:extent cx="7211732" cy="5759450"/>
            <wp:effectExtent l="0" t="0" r="825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PMN parte III quadrado.png"/>
                    <pic:cNvPicPr/>
                  </pic:nvPicPr>
                  <pic:blipFill>
                    <a:blip r:embed="rId15">
                      <a:extLst>
                        <a:ext uri="{28A0092B-C50C-407E-A947-70E740481C1C}">
                          <a14:useLocalDpi xmlns:a14="http://schemas.microsoft.com/office/drawing/2010/main" val="0"/>
                        </a:ext>
                      </a:extLst>
                    </a:blip>
                    <a:stretch>
                      <a:fillRect/>
                    </a:stretch>
                  </pic:blipFill>
                  <pic:spPr>
                    <a:xfrm>
                      <a:off x="0" y="0"/>
                      <a:ext cx="7227417" cy="5771976"/>
                    </a:xfrm>
                    <a:prstGeom prst="rect">
                      <a:avLst/>
                    </a:prstGeom>
                  </pic:spPr>
                </pic:pic>
              </a:graphicData>
            </a:graphic>
          </wp:inline>
        </w:drawing>
      </w:r>
    </w:p>
    <w:p w:rsidR="0087207F" w:rsidRDefault="0087207F" w:rsidP="0087207F">
      <w:pPr>
        <w:ind w:firstLine="0"/>
        <w:jc w:val="center"/>
        <w:rPr>
          <w:szCs w:val="24"/>
        </w:rPr>
      </w:pPr>
    </w:p>
    <w:p w:rsidR="0087207F" w:rsidRDefault="0087207F" w:rsidP="0087207F">
      <w:pPr>
        <w:ind w:firstLine="0"/>
        <w:jc w:val="center"/>
        <w:rPr>
          <w:szCs w:val="24"/>
        </w:rPr>
      </w:pPr>
    </w:p>
    <w:p w:rsidR="0087207F" w:rsidRDefault="0087207F" w:rsidP="0087207F">
      <w:pPr>
        <w:ind w:firstLine="0"/>
        <w:jc w:val="center"/>
        <w:rPr>
          <w:szCs w:val="24"/>
        </w:rPr>
      </w:pPr>
    </w:p>
    <w:p w:rsidR="0087207F" w:rsidRDefault="0087207F" w:rsidP="0087207F">
      <w:pPr>
        <w:ind w:firstLine="0"/>
        <w:jc w:val="center"/>
        <w:rPr>
          <w:szCs w:val="24"/>
        </w:rPr>
      </w:pPr>
    </w:p>
    <w:p w:rsidR="0087207F" w:rsidRDefault="0087207F" w:rsidP="0087207F">
      <w:pPr>
        <w:ind w:firstLine="0"/>
        <w:jc w:val="center"/>
        <w:rPr>
          <w:szCs w:val="24"/>
        </w:rPr>
      </w:pPr>
    </w:p>
    <w:p w:rsidR="0087207F" w:rsidRDefault="0087207F" w:rsidP="0087207F">
      <w:pPr>
        <w:ind w:firstLine="0"/>
        <w:jc w:val="center"/>
        <w:rPr>
          <w:szCs w:val="24"/>
        </w:rPr>
      </w:pPr>
    </w:p>
    <w:p w:rsidR="0087207F" w:rsidRDefault="0087207F" w:rsidP="0087207F">
      <w:pPr>
        <w:ind w:firstLine="0"/>
        <w:jc w:val="center"/>
        <w:rPr>
          <w:szCs w:val="24"/>
        </w:rPr>
      </w:pPr>
    </w:p>
    <w:p w:rsidR="0087207F" w:rsidRDefault="0087207F" w:rsidP="0087207F">
      <w:pPr>
        <w:ind w:firstLine="0"/>
        <w:jc w:val="center"/>
        <w:rPr>
          <w:szCs w:val="24"/>
        </w:rPr>
      </w:pPr>
    </w:p>
    <w:p w:rsidR="0087207F" w:rsidRDefault="0087207F" w:rsidP="0087207F">
      <w:pPr>
        <w:ind w:firstLine="0"/>
        <w:jc w:val="center"/>
        <w:rPr>
          <w:szCs w:val="24"/>
        </w:rPr>
      </w:pPr>
    </w:p>
    <w:p w:rsidR="0087207F" w:rsidRDefault="0087207F" w:rsidP="0087207F">
      <w:pPr>
        <w:ind w:firstLine="0"/>
        <w:jc w:val="center"/>
        <w:rPr>
          <w:szCs w:val="24"/>
        </w:rPr>
      </w:pPr>
    </w:p>
    <w:p w:rsidR="0087207F" w:rsidRDefault="0087207F" w:rsidP="0087207F">
      <w:pPr>
        <w:ind w:firstLine="0"/>
        <w:jc w:val="center"/>
        <w:rPr>
          <w:szCs w:val="24"/>
        </w:rPr>
      </w:pPr>
      <w:r>
        <w:rPr>
          <w:szCs w:val="24"/>
        </w:rPr>
        <w:lastRenderedPageBreak/>
        <w:t>Parte IV</w:t>
      </w:r>
    </w:p>
    <w:p w:rsidR="0087207F" w:rsidRDefault="0087207F" w:rsidP="0087207F">
      <w:pPr>
        <w:ind w:left="-1418" w:right="-853" w:firstLine="0"/>
        <w:jc w:val="center"/>
        <w:rPr>
          <w:szCs w:val="24"/>
        </w:rPr>
      </w:pPr>
      <w:r>
        <w:rPr>
          <w:noProof/>
          <w:szCs w:val="24"/>
          <w:lang w:eastAsia="pt-BR"/>
        </w:rPr>
        <w:drawing>
          <wp:inline distT="0" distB="0" distL="0" distR="0">
            <wp:extent cx="7038340" cy="5847549"/>
            <wp:effectExtent l="0" t="0" r="0" b="127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PMN parte VI quadrado.png"/>
                    <pic:cNvPicPr/>
                  </pic:nvPicPr>
                  <pic:blipFill>
                    <a:blip r:embed="rId16">
                      <a:extLst>
                        <a:ext uri="{28A0092B-C50C-407E-A947-70E740481C1C}">
                          <a14:useLocalDpi xmlns:a14="http://schemas.microsoft.com/office/drawing/2010/main" val="0"/>
                        </a:ext>
                      </a:extLst>
                    </a:blip>
                    <a:stretch>
                      <a:fillRect/>
                    </a:stretch>
                  </pic:blipFill>
                  <pic:spPr>
                    <a:xfrm>
                      <a:off x="0" y="0"/>
                      <a:ext cx="7053872" cy="5860453"/>
                    </a:xfrm>
                    <a:prstGeom prst="rect">
                      <a:avLst/>
                    </a:prstGeom>
                  </pic:spPr>
                </pic:pic>
              </a:graphicData>
            </a:graphic>
          </wp:inline>
        </w:drawing>
      </w:r>
    </w:p>
    <w:p w:rsidR="00660DC7" w:rsidRDefault="00660DC7" w:rsidP="00BD06F8">
      <w:pPr>
        <w:ind w:firstLine="0"/>
        <w:rPr>
          <w:szCs w:val="24"/>
        </w:rPr>
      </w:pPr>
    </w:p>
    <w:p w:rsidR="003447F4" w:rsidRPr="003447F4" w:rsidRDefault="003447F4" w:rsidP="00BD06F8">
      <w:pPr>
        <w:ind w:firstLine="0"/>
        <w:rPr>
          <w:szCs w:val="24"/>
        </w:rPr>
      </w:pPr>
      <w:r w:rsidRPr="003447F4">
        <w:rPr>
          <w:szCs w:val="24"/>
        </w:rPr>
        <w:t>3.</w:t>
      </w:r>
      <w:r w:rsidR="00421934">
        <w:rPr>
          <w:szCs w:val="24"/>
        </w:rPr>
        <w:t>3</w:t>
      </w:r>
      <w:r>
        <w:rPr>
          <w:szCs w:val="24"/>
        </w:rPr>
        <w:t xml:space="preserve"> </w:t>
      </w:r>
      <w:r w:rsidRPr="003447F4">
        <w:rPr>
          <w:szCs w:val="24"/>
        </w:rPr>
        <w:t>Requisitos Funcionais</w:t>
      </w:r>
      <w:r w:rsidR="004660BB">
        <w:rPr>
          <w:szCs w:val="24"/>
        </w:rPr>
        <w:t xml:space="preserve"> </w:t>
      </w:r>
      <w:r w:rsidR="004660BB" w:rsidRPr="004660BB">
        <w:rPr>
          <w:color w:val="FF0000"/>
          <w:szCs w:val="24"/>
        </w:rPr>
        <w:t xml:space="preserve">(este item é </w:t>
      </w:r>
      <w:r w:rsidR="004660BB">
        <w:rPr>
          <w:color w:val="FF0000"/>
          <w:szCs w:val="24"/>
        </w:rPr>
        <w:t>obrigatório</w:t>
      </w:r>
      <w:r w:rsidR="004660BB" w:rsidRPr="004660BB">
        <w:rPr>
          <w:color w:val="FF0000"/>
          <w:szCs w:val="24"/>
        </w:rPr>
        <w:t>)</w:t>
      </w:r>
    </w:p>
    <w:p w:rsidR="009B1E6C" w:rsidRDefault="009B1E6C" w:rsidP="00BD06F8">
      <w:pPr>
        <w:ind w:firstLine="709"/>
        <w:rPr>
          <w:szCs w:val="24"/>
        </w:rPr>
      </w:pPr>
      <w:r>
        <w:rPr>
          <w:szCs w:val="24"/>
        </w:rPr>
        <w:t>Usar modelo estudado nas aulas de engenharia de software.</w:t>
      </w:r>
    </w:p>
    <w:p w:rsidR="00B42452" w:rsidRDefault="00B42452" w:rsidP="00BD06F8">
      <w:pPr>
        <w:ind w:firstLine="709"/>
        <w:rPr>
          <w:szCs w:val="24"/>
        </w:rPr>
      </w:pPr>
    </w:p>
    <w:p w:rsidR="00B42452" w:rsidRDefault="00B42452" w:rsidP="00BD06F8">
      <w:pPr>
        <w:ind w:firstLine="0"/>
        <w:jc w:val="center"/>
        <w:rPr>
          <w:sz w:val="20"/>
          <w:szCs w:val="24"/>
        </w:rPr>
      </w:pPr>
      <w:r w:rsidRPr="00A95739">
        <w:rPr>
          <w:b/>
          <w:sz w:val="20"/>
          <w:szCs w:val="24"/>
        </w:rPr>
        <w:t xml:space="preserve">Quadro 1 – </w:t>
      </w:r>
      <w:r w:rsidRPr="00D80062">
        <w:rPr>
          <w:sz w:val="20"/>
          <w:szCs w:val="24"/>
        </w:rPr>
        <w:t>Requisitos Funcionais do sistema</w:t>
      </w:r>
    </w:p>
    <w:p w:rsidR="00E7086D" w:rsidRDefault="00E7086D" w:rsidP="00BD06F8">
      <w:pPr>
        <w:ind w:firstLine="0"/>
        <w:jc w:val="center"/>
        <w:rPr>
          <w:sz w:val="20"/>
          <w:szCs w:val="24"/>
        </w:rPr>
      </w:pPr>
    </w:p>
    <w:tbl>
      <w:tblPr>
        <w:tblStyle w:val="Tabelacomgrade"/>
        <w:tblW w:w="0" w:type="auto"/>
        <w:tblLook w:val="04A0" w:firstRow="1" w:lastRow="0" w:firstColumn="1" w:lastColumn="0" w:noHBand="0" w:noVBand="1"/>
      </w:tblPr>
      <w:tblGrid>
        <w:gridCol w:w="2830"/>
        <w:gridCol w:w="3210"/>
        <w:gridCol w:w="3020"/>
      </w:tblGrid>
      <w:tr w:rsidR="00E7086D" w:rsidTr="00E7086D">
        <w:tc>
          <w:tcPr>
            <w:tcW w:w="2830" w:type="dxa"/>
          </w:tcPr>
          <w:p w:rsidR="00E7086D" w:rsidRPr="001C2B91" w:rsidRDefault="00E7086D" w:rsidP="000F02F9">
            <w:pPr>
              <w:suppressAutoHyphens w:val="0"/>
              <w:spacing w:line="240" w:lineRule="auto"/>
              <w:ind w:firstLine="0"/>
              <w:rPr>
                <w:rFonts w:cs="Arial"/>
                <w:sz w:val="20"/>
                <w:szCs w:val="24"/>
                <w:lang w:eastAsia="pt-BR"/>
              </w:rPr>
            </w:pPr>
            <w:r w:rsidRPr="001C2B91">
              <w:rPr>
                <w:rFonts w:cs="Arial"/>
                <w:b/>
                <w:bCs/>
                <w:color w:val="000000"/>
                <w:sz w:val="20"/>
                <w:szCs w:val="24"/>
                <w:lang w:eastAsia="pt-BR"/>
              </w:rPr>
              <w:t>RF001</w:t>
            </w:r>
            <w:r w:rsidR="000F02F9">
              <w:rPr>
                <w:rFonts w:cs="Arial"/>
                <w:color w:val="000000"/>
                <w:sz w:val="20"/>
                <w:szCs w:val="24"/>
                <w:lang w:eastAsia="pt-BR"/>
              </w:rPr>
              <w:t>- Fazer login</w:t>
            </w:r>
          </w:p>
        </w:tc>
        <w:tc>
          <w:tcPr>
            <w:tcW w:w="3210" w:type="dxa"/>
          </w:tcPr>
          <w:p w:rsidR="00E7086D" w:rsidRPr="001C2B91" w:rsidRDefault="00E7086D" w:rsidP="00E04561">
            <w:pPr>
              <w:pStyle w:val="0-BancaInstituicao"/>
              <w:spacing w:after="0"/>
              <w:jc w:val="both"/>
              <w:rPr>
                <w:rFonts w:cs="Arial"/>
                <w:sz w:val="20"/>
                <w:szCs w:val="24"/>
              </w:rPr>
            </w:pPr>
            <w:r w:rsidRPr="001C2B91">
              <w:rPr>
                <w:rFonts w:cs="Arial"/>
                <w:sz w:val="20"/>
                <w:szCs w:val="24"/>
              </w:rPr>
              <w:t>Categoria:</w:t>
            </w:r>
          </w:p>
          <w:p w:rsidR="00E7086D" w:rsidRPr="001C2B91" w:rsidRDefault="00E7086D" w:rsidP="00E04561">
            <w:pPr>
              <w:pStyle w:val="0-BancaComponentes"/>
              <w:jc w:val="both"/>
              <w:rPr>
                <w:sz w:val="20"/>
              </w:rPr>
            </w:pPr>
            <w:r w:rsidRPr="001C2B91">
              <w:rPr>
                <w:sz w:val="20"/>
              </w:rPr>
              <w:t>(  ) Oculto</w:t>
            </w:r>
          </w:p>
          <w:p w:rsidR="00E7086D" w:rsidRDefault="00E7086D" w:rsidP="00E04561">
            <w:pPr>
              <w:spacing w:line="240" w:lineRule="auto"/>
              <w:ind w:firstLine="0"/>
              <w:rPr>
                <w:szCs w:val="24"/>
              </w:rPr>
            </w:pPr>
            <w:r w:rsidRPr="001C2B91">
              <w:rPr>
                <w:sz w:val="20"/>
              </w:rPr>
              <w:t>(X)Evidente</w:t>
            </w:r>
          </w:p>
        </w:tc>
        <w:tc>
          <w:tcPr>
            <w:tcW w:w="3020" w:type="dxa"/>
          </w:tcPr>
          <w:p w:rsidR="00E7086D" w:rsidRPr="001C2B91" w:rsidRDefault="00E7086D" w:rsidP="00E04561">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E7086D" w:rsidRPr="001C2B91" w:rsidRDefault="00E7086D" w:rsidP="00E04561">
            <w:pPr>
              <w:pStyle w:val="0-BancaComponentes"/>
              <w:jc w:val="both"/>
              <w:rPr>
                <w:rFonts w:cs="Arial"/>
                <w:sz w:val="20"/>
                <w:szCs w:val="24"/>
              </w:rPr>
            </w:pPr>
            <w:r w:rsidRPr="001C2B91">
              <w:rPr>
                <w:rFonts w:cs="Arial"/>
                <w:sz w:val="20"/>
                <w:szCs w:val="24"/>
              </w:rPr>
              <w:t>(X) Altíssima</w:t>
            </w:r>
          </w:p>
          <w:p w:rsidR="00E7086D" w:rsidRPr="001C2B91" w:rsidRDefault="00E7086D" w:rsidP="00E04561">
            <w:pPr>
              <w:pStyle w:val="0-BancaComponentes"/>
              <w:jc w:val="both"/>
              <w:rPr>
                <w:rFonts w:cs="Arial"/>
                <w:sz w:val="20"/>
                <w:szCs w:val="24"/>
              </w:rPr>
            </w:pPr>
            <w:r w:rsidRPr="001C2B91">
              <w:rPr>
                <w:rFonts w:cs="Arial"/>
                <w:sz w:val="20"/>
                <w:szCs w:val="24"/>
              </w:rPr>
              <w:t>(  ) Alta</w:t>
            </w:r>
          </w:p>
          <w:p w:rsidR="00E7086D" w:rsidRPr="001C2B91" w:rsidRDefault="00E7086D" w:rsidP="00E04561">
            <w:pPr>
              <w:pStyle w:val="0-BancaComponentes"/>
              <w:jc w:val="both"/>
              <w:rPr>
                <w:rFonts w:cs="Arial"/>
                <w:sz w:val="20"/>
                <w:szCs w:val="24"/>
              </w:rPr>
            </w:pPr>
            <w:r w:rsidRPr="001C2B91">
              <w:rPr>
                <w:rFonts w:cs="Arial"/>
                <w:sz w:val="20"/>
                <w:szCs w:val="24"/>
              </w:rPr>
              <w:t>(  ) Média</w:t>
            </w:r>
          </w:p>
          <w:p w:rsidR="00E7086D" w:rsidRDefault="00E7086D" w:rsidP="00E04561">
            <w:pPr>
              <w:spacing w:line="240" w:lineRule="auto"/>
              <w:ind w:firstLine="0"/>
              <w:rPr>
                <w:szCs w:val="24"/>
              </w:rPr>
            </w:pPr>
            <w:r w:rsidRPr="001C2B91">
              <w:rPr>
                <w:rFonts w:cs="Arial"/>
                <w:sz w:val="20"/>
                <w:szCs w:val="24"/>
              </w:rPr>
              <w:t>(  ) Baixa</w:t>
            </w:r>
          </w:p>
        </w:tc>
      </w:tr>
      <w:tr w:rsidR="00E7086D" w:rsidRPr="001C2B91" w:rsidTr="00E7086D">
        <w:trPr>
          <w:trHeight w:val="283"/>
        </w:trPr>
        <w:tc>
          <w:tcPr>
            <w:tcW w:w="9060" w:type="dxa"/>
            <w:gridSpan w:val="3"/>
          </w:tcPr>
          <w:p w:rsidR="000F02F9" w:rsidRDefault="00E7086D" w:rsidP="000F02F9">
            <w:pPr>
              <w:suppressAutoHyphens w:val="0"/>
              <w:spacing w:line="240" w:lineRule="auto"/>
              <w:ind w:right="-6155" w:firstLine="0"/>
              <w:rPr>
                <w:rFonts w:cs="Arial"/>
                <w:color w:val="000000"/>
                <w:sz w:val="20"/>
                <w:szCs w:val="24"/>
                <w:lang w:eastAsia="pt-BR"/>
              </w:rPr>
            </w:pPr>
            <w:r w:rsidRPr="001C2B91">
              <w:rPr>
                <w:rFonts w:cs="Arial"/>
                <w:b/>
                <w:bCs/>
                <w:color w:val="000000"/>
                <w:sz w:val="20"/>
                <w:szCs w:val="24"/>
                <w:lang w:eastAsia="pt-BR"/>
              </w:rPr>
              <w:t>Descrição</w:t>
            </w:r>
            <w:r w:rsidRPr="001C2B91">
              <w:rPr>
                <w:rFonts w:cs="Arial"/>
                <w:color w:val="000000"/>
                <w:sz w:val="20"/>
                <w:szCs w:val="24"/>
                <w:lang w:eastAsia="pt-BR"/>
              </w:rPr>
              <w:t xml:space="preserve">: O sistema deve </w:t>
            </w:r>
            <w:r>
              <w:rPr>
                <w:rFonts w:cs="Arial"/>
                <w:color w:val="000000"/>
                <w:sz w:val="20"/>
                <w:szCs w:val="24"/>
                <w:lang w:eastAsia="pt-BR"/>
              </w:rPr>
              <w:t xml:space="preserve">permitir que o usuário </w:t>
            </w:r>
            <w:r w:rsidR="000F02F9">
              <w:rPr>
                <w:rFonts w:cs="Arial"/>
                <w:color w:val="000000"/>
                <w:sz w:val="20"/>
                <w:szCs w:val="24"/>
                <w:lang w:eastAsia="pt-BR"/>
              </w:rPr>
              <w:t xml:space="preserve">realize o login, colocando o usuário e senha </w:t>
            </w:r>
          </w:p>
          <w:p w:rsidR="00E7086D" w:rsidRPr="001C2B91" w:rsidRDefault="000F02F9" w:rsidP="000F02F9">
            <w:pPr>
              <w:suppressAutoHyphens w:val="0"/>
              <w:spacing w:line="240" w:lineRule="auto"/>
              <w:ind w:right="-6155" w:firstLine="0"/>
              <w:rPr>
                <w:rFonts w:cs="Arial"/>
                <w:sz w:val="20"/>
                <w:szCs w:val="24"/>
                <w:lang w:eastAsia="pt-BR"/>
              </w:rPr>
            </w:pPr>
            <w:r>
              <w:rPr>
                <w:rFonts w:cs="Arial"/>
                <w:color w:val="000000"/>
                <w:sz w:val="20"/>
                <w:szCs w:val="24"/>
                <w:lang w:eastAsia="pt-BR"/>
              </w:rPr>
              <w:t>cadastrados</w:t>
            </w:r>
            <w:r w:rsidR="00E7086D">
              <w:rPr>
                <w:rFonts w:cs="Arial"/>
                <w:color w:val="000000"/>
                <w:sz w:val="20"/>
                <w:szCs w:val="24"/>
                <w:lang w:eastAsia="pt-BR"/>
              </w:rPr>
              <w:t>.</w:t>
            </w:r>
          </w:p>
        </w:tc>
      </w:tr>
      <w:tr w:rsidR="00B42452" w:rsidTr="00E7086D">
        <w:tblPrEx>
          <w:jc w:val="center"/>
        </w:tblPrEx>
        <w:trPr>
          <w:jc w:val="center"/>
        </w:trPr>
        <w:tc>
          <w:tcPr>
            <w:tcW w:w="2830" w:type="dxa"/>
          </w:tcPr>
          <w:p w:rsidR="00B42452" w:rsidRPr="001C2B91" w:rsidRDefault="000F02F9" w:rsidP="009635B2">
            <w:pPr>
              <w:suppressAutoHyphens w:val="0"/>
              <w:spacing w:line="240" w:lineRule="auto"/>
              <w:ind w:firstLine="0"/>
              <w:rPr>
                <w:rFonts w:cs="Arial"/>
                <w:sz w:val="20"/>
                <w:szCs w:val="24"/>
                <w:lang w:eastAsia="pt-BR"/>
              </w:rPr>
            </w:pPr>
            <w:r>
              <w:rPr>
                <w:rFonts w:cs="Arial"/>
                <w:b/>
                <w:bCs/>
                <w:color w:val="000000"/>
                <w:sz w:val="20"/>
                <w:szCs w:val="24"/>
                <w:lang w:eastAsia="pt-BR"/>
              </w:rPr>
              <w:t>RF002</w:t>
            </w:r>
            <w:r w:rsidR="0073509B">
              <w:rPr>
                <w:rFonts w:cs="Arial"/>
                <w:color w:val="000000"/>
                <w:sz w:val="20"/>
                <w:szCs w:val="24"/>
                <w:lang w:eastAsia="pt-BR"/>
              </w:rPr>
              <w:t>- Nome da variável</w:t>
            </w:r>
          </w:p>
        </w:tc>
        <w:tc>
          <w:tcPr>
            <w:tcW w:w="3210" w:type="dxa"/>
          </w:tcPr>
          <w:p w:rsidR="00B42452" w:rsidRPr="001C2B91" w:rsidRDefault="00B42452" w:rsidP="009635B2">
            <w:pPr>
              <w:pStyle w:val="0-BancaInstituicao"/>
              <w:spacing w:after="0"/>
              <w:jc w:val="both"/>
              <w:rPr>
                <w:rFonts w:cs="Arial"/>
                <w:sz w:val="20"/>
                <w:szCs w:val="24"/>
              </w:rPr>
            </w:pPr>
            <w:r w:rsidRPr="001C2B91">
              <w:rPr>
                <w:rFonts w:cs="Arial"/>
                <w:sz w:val="20"/>
                <w:szCs w:val="24"/>
              </w:rPr>
              <w:t>Categoria:</w:t>
            </w:r>
          </w:p>
          <w:p w:rsidR="00B42452" w:rsidRPr="001C2B91" w:rsidRDefault="00B42452" w:rsidP="009635B2">
            <w:pPr>
              <w:pStyle w:val="0-BancaComponentes"/>
              <w:jc w:val="both"/>
              <w:rPr>
                <w:sz w:val="20"/>
              </w:rPr>
            </w:pPr>
            <w:r w:rsidRPr="001C2B91">
              <w:rPr>
                <w:sz w:val="20"/>
              </w:rPr>
              <w:lastRenderedPageBreak/>
              <w:t>(  ) Oculto</w:t>
            </w:r>
          </w:p>
          <w:p w:rsidR="00B42452" w:rsidRDefault="00B42452" w:rsidP="009635B2">
            <w:pPr>
              <w:spacing w:line="240" w:lineRule="auto"/>
              <w:ind w:firstLine="0"/>
              <w:rPr>
                <w:szCs w:val="24"/>
              </w:rPr>
            </w:pPr>
            <w:r w:rsidRPr="001C2B91">
              <w:rPr>
                <w:sz w:val="20"/>
              </w:rPr>
              <w:t>(X)Evidente</w:t>
            </w:r>
          </w:p>
        </w:tc>
        <w:tc>
          <w:tcPr>
            <w:tcW w:w="3020" w:type="dxa"/>
          </w:tcPr>
          <w:p w:rsidR="00B42452" w:rsidRPr="001C2B91" w:rsidRDefault="00B42452" w:rsidP="009635B2">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lastRenderedPageBreak/>
              <w:t xml:space="preserve">Prioridade: </w:t>
            </w:r>
          </w:p>
          <w:p w:rsidR="00B42452" w:rsidRPr="001C2B91" w:rsidRDefault="00B42452" w:rsidP="009635B2">
            <w:pPr>
              <w:pStyle w:val="0-BancaComponentes"/>
              <w:jc w:val="both"/>
              <w:rPr>
                <w:rFonts w:cs="Arial"/>
                <w:sz w:val="20"/>
                <w:szCs w:val="24"/>
              </w:rPr>
            </w:pPr>
            <w:r w:rsidRPr="001C2B91">
              <w:rPr>
                <w:rFonts w:cs="Arial"/>
                <w:sz w:val="20"/>
                <w:szCs w:val="24"/>
              </w:rPr>
              <w:lastRenderedPageBreak/>
              <w:t>(X) Altíssima</w:t>
            </w:r>
          </w:p>
          <w:p w:rsidR="00B42452" w:rsidRPr="001C2B91" w:rsidRDefault="00B42452" w:rsidP="009635B2">
            <w:pPr>
              <w:pStyle w:val="0-BancaComponentes"/>
              <w:jc w:val="both"/>
              <w:rPr>
                <w:rFonts w:cs="Arial"/>
                <w:sz w:val="20"/>
                <w:szCs w:val="24"/>
              </w:rPr>
            </w:pPr>
            <w:r w:rsidRPr="001C2B91">
              <w:rPr>
                <w:rFonts w:cs="Arial"/>
                <w:sz w:val="20"/>
                <w:szCs w:val="24"/>
              </w:rPr>
              <w:t>(  ) Alta</w:t>
            </w:r>
          </w:p>
          <w:p w:rsidR="00B42452" w:rsidRPr="001C2B91" w:rsidRDefault="00B42452" w:rsidP="009635B2">
            <w:pPr>
              <w:pStyle w:val="0-BancaComponentes"/>
              <w:jc w:val="both"/>
              <w:rPr>
                <w:rFonts w:cs="Arial"/>
                <w:sz w:val="20"/>
                <w:szCs w:val="24"/>
              </w:rPr>
            </w:pPr>
            <w:r w:rsidRPr="001C2B91">
              <w:rPr>
                <w:rFonts w:cs="Arial"/>
                <w:sz w:val="20"/>
                <w:szCs w:val="24"/>
              </w:rPr>
              <w:t>(  ) Média</w:t>
            </w:r>
          </w:p>
          <w:p w:rsidR="00B42452" w:rsidRDefault="00B42452" w:rsidP="009635B2">
            <w:pPr>
              <w:spacing w:line="240" w:lineRule="auto"/>
              <w:ind w:firstLine="0"/>
              <w:rPr>
                <w:szCs w:val="24"/>
              </w:rPr>
            </w:pPr>
            <w:r w:rsidRPr="001C2B91">
              <w:rPr>
                <w:rFonts w:cs="Arial"/>
                <w:sz w:val="20"/>
                <w:szCs w:val="24"/>
              </w:rPr>
              <w:t>(  ) Baixa</w:t>
            </w:r>
          </w:p>
        </w:tc>
      </w:tr>
      <w:tr w:rsidR="00B42452" w:rsidTr="009635B2">
        <w:tblPrEx>
          <w:jc w:val="center"/>
        </w:tblPrEx>
        <w:trPr>
          <w:trHeight w:val="283"/>
          <w:jc w:val="center"/>
        </w:trPr>
        <w:tc>
          <w:tcPr>
            <w:tcW w:w="9060" w:type="dxa"/>
            <w:gridSpan w:val="3"/>
          </w:tcPr>
          <w:p w:rsidR="00B42452" w:rsidRPr="001C2B91" w:rsidRDefault="00B42452" w:rsidP="0073509B">
            <w:pPr>
              <w:suppressAutoHyphens w:val="0"/>
              <w:spacing w:line="240" w:lineRule="auto"/>
              <w:ind w:firstLine="0"/>
              <w:rPr>
                <w:rFonts w:cs="Arial"/>
                <w:sz w:val="20"/>
                <w:szCs w:val="24"/>
                <w:lang w:eastAsia="pt-BR"/>
              </w:rPr>
            </w:pPr>
            <w:r w:rsidRPr="001C2B91">
              <w:rPr>
                <w:rFonts w:cs="Arial"/>
                <w:b/>
                <w:bCs/>
                <w:color w:val="000000"/>
                <w:sz w:val="20"/>
                <w:szCs w:val="24"/>
                <w:lang w:eastAsia="pt-BR"/>
              </w:rPr>
              <w:lastRenderedPageBreak/>
              <w:t>Descrição</w:t>
            </w:r>
            <w:r w:rsidRPr="001C2B91">
              <w:rPr>
                <w:rFonts w:cs="Arial"/>
                <w:color w:val="000000"/>
                <w:sz w:val="20"/>
                <w:szCs w:val="24"/>
                <w:lang w:eastAsia="pt-BR"/>
              </w:rPr>
              <w:t xml:space="preserve">: O sistema deve </w:t>
            </w:r>
            <w:r w:rsidR="0073509B">
              <w:rPr>
                <w:rFonts w:cs="Arial"/>
                <w:color w:val="000000"/>
                <w:sz w:val="20"/>
                <w:szCs w:val="24"/>
                <w:lang w:eastAsia="pt-BR"/>
              </w:rPr>
              <w:t>permitir que o usuário escreva o nome da variável que desejar.</w:t>
            </w:r>
          </w:p>
        </w:tc>
      </w:tr>
      <w:tr w:rsidR="00B42452" w:rsidTr="00E7086D">
        <w:tblPrEx>
          <w:jc w:val="center"/>
        </w:tblPrEx>
        <w:trPr>
          <w:jc w:val="center"/>
        </w:trPr>
        <w:tc>
          <w:tcPr>
            <w:tcW w:w="2830" w:type="dxa"/>
          </w:tcPr>
          <w:p w:rsidR="00B42452" w:rsidRPr="0073509B" w:rsidRDefault="000F02F9" w:rsidP="009635B2">
            <w:pPr>
              <w:spacing w:line="240" w:lineRule="auto"/>
              <w:ind w:firstLine="0"/>
              <w:rPr>
                <w:szCs w:val="24"/>
              </w:rPr>
            </w:pPr>
            <w:r>
              <w:rPr>
                <w:rFonts w:cs="Arial"/>
                <w:b/>
                <w:bCs/>
                <w:color w:val="000000"/>
                <w:sz w:val="20"/>
                <w:szCs w:val="24"/>
                <w:lang w:eastAsia="pt-BR"/>
              </w:rPr>
              <w:t>RF003</w:t>
            </w:r>
            <w:r w:rsidR="0073509B">
              <w:rPr>
                <w:rFonts w:cs="Arial"/>
                <w:b/>
                <w:bCs/>
                <w:color w:val="000000"/>
                <w:sz w:val="20"/>
                <w:szCs w:val="24"/>
                <w:lang w:eastAsia="pt-BR"/>
              </w:rPr>
              <w:t xml:space="preserve">- </w:t>
            </w:r>
            <w:r w:rsidR="0073509B">
              <w:rPr>
                <w:rFonts w:cs="Arial"/>
                <w:bCs/>
                <w:color w:val="000000"/>
                <w:sz w:val="20"/>
                <w:szCs w:val="24"/>
                <w:lang w:eastAsia="pt-BR"/>
              </w:rPr>
              <w:t>Coleta de dados</w:t>
            </w:r>
          </w:p>
        </w:tc>
        <w:tc>
          <w:tcPr>
            <w:tcW w:w="3210" w:type="dxa"/>
          </w:tcPr>
          <w:p w:rsidR="00B42452" w:rsidRPr="001C2B91" w:rsidRDefault="00B42452" w:rsidP="009635B2">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B42452" w:rsidRPr="001C2B91" w:rsidRDefault="00B42452" w:rsidP="009635B2">
            <w:pPr>
              <w:pStyle w:val="0-BancaComponentes"/>
              <w:jc w:val="both"/>
              <w:rPr>
                <w:sz w:val="20"/>
              </w:rPr>
            </w:pPr>
            <w:r w:rsidRPr="001C2B91">
              <w:rPr>
                <w:sz w:val="20"/>
              </w:rPr>
              <w:t xml:space="preserve">( </w:t>
            </w:r>
            <w:r>
              <w:rPr>
                <w:sz w:val="20"/>
              </w:rPr>
              <w:t xml:space="preserve"> </w:t>
            </w:r>
            <w:r w:rsidRPr="001C2B91">
              <w:rPr>
                <w:sz w:val="20"/>
              </w:rPr>
              <w:t>) Oculto</w:t>
            </w:r>
          </w:p>
          <w:p w:rsidR="00B42452" w:rsidRDefault="00B42452" w:rsidP="009635B2">
            <w:pPr>
              <w:spacing w:line="240" w:lineRule="auto"/>
              <w:ind w:firstLine="0"/>
              <w:rPr>
                <w:szCs w:val="24"/>
              </w:rPr>
            </w:pPr>
            <w:r w:rsidRPr="001C2B91">
              <w:rPr>
                <w:sz w:val="20"/>
              </w:rPr>
              <w:t>(X) Evidente</w:t>
            </w:r>
          </w:p>
        </w:tc>
        <w:tc>
          <w:tcPr>
            <w:tcW w:w="3020" w:type="dxa"/>
          </w:tcPr>
          <w:p w:rsidR="00B42452" w:rsidRPr="001C2B91" w:rsidRDefault="00B42452" w:rsidP="009635B2">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B42452" w:rsidRPr="001C2B91" w:rsidRDefault="00B42452" w:rsidP="009635B2">
            <w:pPr>
              <w:pStyle w:val="0-BancaComponentes"/>
              <w:jc w:val="both"/>
              <w:rPr>
                <w:rFonts w:cs="Arial"/>
                <w:sz w:val="20"/>
                <w:szCs w:val="24"/>
              </w:rPr>
            </w:pPr>
            <w:r w:rsidRPr="001C2B91">
              <w:rPr>
                <w:rFonts w:cs="Arial"/>
                <w:sz w:val="20"/>
                <w:szCs w:val="24"/>
              </w:rPr>
              <w:t>(X) Altíssima</w:t>
            </w:r>
          </w:p>
          <w:p w:rsidR="00B42452" w:rsidRPr="001C2B91" w:rsidRDefault="00B42452" w:rsidP="009635B2">
            <w:pPr>
              <w:pStyle w:val="0-BancaComponentes"/>
              <w:jc w:val="both"/>
              <w:rPr>
                <w:rFonts w:cs="Arial"/>
                <w:sz w:val="20"/>
                <w:szCs w:val="24"/>
              </w:rPr>
            </w:pPr>
            <w:r w:rsidRPr="001C2B91">
              <w:rPr>
                <w:rFonts w:cs="Arial"/>
                <w:sz w:val="20"/>
                <w:szCs w:val="24"/>
              </w:rPr>
              <w:t>(  ) Alta</w:t>
            </w:r>
          </w:p>
          <w:p w:rsidR="00B42452" w:rsidRPr="001C2B91" w:rsidRDefault="00B42452" w:rsidP="009635B2">
            <w:pPr>
              <w:pStyle w:val="0-BancaComponentes"/>
              <w:jc w:val="both"/>
              <w:rPr>
                <w:rFonts w:cs="Arial"/>
                <w:sz w:val="20"/>
                <w:szCs w:val="24"/>
              </w:rPr>
            </w:pPr>
            <w:r w:rsidRPr="001C2B91">
              <w:rPr>
                <w:rFonts w:cs="Arial"/>
                <w:sz w:val="20"/>
                <w:szCs w:val="24"/>
              </w:rPr>
              <w:t>(  ) Média</w:t>
            </w:r>
          </w:p>
          <w:p w:rsidR="00B42452" w:rsidRDefault="00B42452" w:rsidP="009635B2">
            <w:pPr>
              <w:spacing w:line="240" w:lineRule="auto"/>
              <w:ind w:firstLine="0"/>
              <w:rPr>
                <w:szCs w:val="24"/>
              </w:rPr>
            </w:pPr>
            <w:r w:rsidRPr="001C2B91">
              <w:rPr>
                <w:rFonts w:cs="Arial"/>
                <w:sz w:val="20"/>
                <w:szCs w:val="24"/>
              </w:rPr>
              <w:t>(  ) Baixa</w:t>
            </w:r>
          </w:p>
        </w:tc>
      </w:tr>
      <w:tr w:rsidR="00B42452" w:rsidTr="009635B2">
        <w:tblPrEx>
          <w:jc w:val="center"/>
        </w:tblPrEx>
        <w:trPr>
          <w:trHeight w:val="283"/>
          <w:jc w:val="center"/>
        </w:trPr>
        <w:tc>
          <w:tcPr>
            <w:tcW w:w="9060" w:type="dxa"/>
            <w:gridSpan w:val="3"/>
          </w:tcPr>
          <w:p w:rsidR="00B42452" w:rsidRDefault="00B42452" w:rsidP="009635B2">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O sistema deve </w:t>
            </w:r>
            <w:r w:rsidR="0073509B">
              <w:rPr>
                <w:rFonts w:cs="Arial"/>
                <w:color w:val="000000"/>
                <w:sz w:val="20"/>
                <w:szCs w:val="24"/>
                <w:lang w:eastAsia="pt-BR"/>
              </w:rPr>
              <w:t>permitir inserção de dados manual</w:t>
            </w:r>
            <w:r w:rsidR="00A93E77">
              <w:rPr>
                <w:rFonts w:cs="Arial"/>
                <w:color w:val="000000"/>
                <w:sz w:val="20"/>
                <w:szCs w:val="24"/>
                <w:lang w:eastAsia="pt-BR"/>
              </w:rPr>
              <w:t xml:space="preserve"> sendo os dados separados por ponto e vírgula</w:t>
            </w:r>
            <w:r w:rsidR="0073509B">
              <w:rPr>
                <w:rFonts w:cs="Arial"/>
                <w:color w:val="000000"/>
                <w:sz w:val="20"/>
                <w:szCs w:val="24"/>
                <w:lang w:eastAsia="pt-BR"/>
              </w:rPr>
              <w:t xml:space="preserve"> ou por upload</w:t>
            </w:r>
            <w:r w:rsidR="005E79E4">
              <w:rPr>
                <w:rFonts w:cs="Arial"/>
                <w:color w:val="000000"/>
                <w:sz w:val="20"/>
                <w:szCs w:val="24"/>
                <w:lang w:eastAsia="pt-BR"/>
              </w:rPr>
              <w:t xml:space="preserve"> de arquivos</w:t>
            </w:r>
            <w:r w:rsidR="00C74B2A">
              <w:rPr>
                <w:rFonts w:cs="Arial"/>
                <w:color w:val="000000"/>
                <w:sz w:val="20"/>
                <w:szCs w:val="24"/>
                <w:lang w:eastAsia="pt-BR"/>
              </w:rPr>
              <w:t xml:space="preserve"> com extensão</w:t>
            </w:r>
            <w:r w:rsidR="005E79E4">
              <w:rPr>
                <w:rFonts w:cs="Arial"/>
                <w:color w:val="000000"/>
                <w:sz w:val="20"/>
                <w:szCs w:val="24"/>
                <w:lang w:eastAsia="pt-BR"/>
              </w:rPr>
              <w:t xml:space="preserve"> .csv</w:t>
            </w:r>
            <w:r w:rsidR="0057183D">
              <w:rPr>
                <w:rFonts w:cs="Arial"/>
                <w:color w:val="000000"/>
                <w:sz w:val="20"/>
                <w:szCs w:val="24"/>
                <w:lang w:eastAsia="pt-BR"/>
              </w:rPr>
              <w:t>, isso quando as opções escolhidas forem Descritiva e Correlação. Quando a opção for Probabilidade, a única forma de inserção de dados será manual.</w:t>
            </w:r>
          </w:p>
        </w:tc>
      </w:tr>
      <w:tr w:rsidR="00B42452" w:rsidTr="00E7086D">
        <w:tblPrEx>
          <w:jc w:val="center"/>
        </w:tblPrEx>
        <w:trPr>
          <w:jc w:val="center"/>
        </w:trPr>
        <w:tc>
          <w:tcPr>
            <w:tcW w:w="2830" w:type="dxa"/>
          </w:tcPr>
          <w:p w:rsidR="00B42452" w:rsidRDefault="000F02F9" w:rsidP="0073509B">
            <w:pPr>
              <w:spacing w:line="240" w:lineRule="auto"/>
              <w:ind w:firstLine="0"/>
              <w:jc w:val="left"/>
              <w:rPr>
                <w:szCs w:val="24"/>
              </w:rPr>
            </w:pPr>
            <w:r>
              <w:rPr>
                <w:rFonts w:cs="Arial"/>
                <w:b/>
                <w:bCs/>
                <w:color w:val="000000"/>
                <w:sz w:val="20"/>
                <w:szCs w:val="24"/>
                <w:lang w:eastAsia="pt-BR"/>
              </w:rPr>
              <w:t>RF004</w:t>
            </w:r>
            <w:r w:rsidR="0073509B">
              <w:rPr>
                <w:rFonts w:cs="Arial"/>
                <w:color w:val="000000"/>
                <w:sz w:val="20"/>
                <w:szCs w:val="24"/>
                <w:lang w:eastAsia="pt-BR"/>
              </w:rPr>
              <w:t>- Selecionar entre Amostra ou População</w:t>
            </w:r>
          </w:p>
        </w:tc>
        <w:tc>
          <w:tcPr>
            <w:tcW w:w="3210" w:type="dxa"/>
          </w:tcPr>
          <w:p w:rsidR="00B42452" w:rsidRPr="001C2B91" w:rsidRDefault="00B42452" w:rsidP="009635B2">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B42452" w:rsidRPr="001C2B91" w:rsidRDefault="00B42452" w:rsidP="009635B2">
            <w:pPr>
              <w:pStyle w:val="0-BancaComponentes"/>
              <w:jc w:val="both"/>
              <w:rPr>
                <w:sz w:val="20"/>
              </w:rPr>
            </w:pPr>
            <w:r w:rsidRPr="001C2B91">
              <w:rPr>
                <w:sz w:val="20"/>
              </w:rPr>
              <w:t>(</w:t>
            </w:r>
            <w:r>
              <w:rPr>
                <w:sz w:val="20"/>
              </w:rPr>
              <w:t xml:space="preserve"> </w:t>
            </w:r>
            <w:r w:rsidRPr="001C2B91">
              <w:rPr>
                <w:sz w:val="20"/>
              </w:rPr>
              <w:t xml:space="preserve"> ) Oculto</w:t>
            </w:r>
          </w:p>
          <w:p w:rsidR="00B42452" w:rsidRDefault="00B42452" w:rsidP="009635B2">
            <w:pPr>
              <w:spacing w:line="240" w:lineRule="auto"/>
              <w:ind w:firstLine="0"/>
              <w:rPr>
                <w:szCs w:val="24"/>
              </w:rPr>
            </w:pPr>
            <w:r w:rsidRPr="001C2B91">
              <w:rPr>
                <w:sz w:val="20"/>
              </w:rPr>
              <w:t>(X) Evidente</w:t>
            </w:r>
          </w:p>
        </w:tc>
        <w:tc>
          <w:tcPr>
            <w:tcW w:w="3020" w:type="dxa"/>
          </w:tcPr>
          <w:p w:rsidR="00B42452" w:rsidRPr="001C2B91" w:rsidRDefault="00B42452" w:rsidP="009635B2">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B42452" w:rsidRPr="001C2B91" w:rsidRDefault="00B42452" w:rsidP="009635B2">
            <w:pPr>
              <w:pStyle w:val="0-BancaComponentes"/>
              <w:jc w:val="both"/>
              <w:rPr>
                <w:rFonts w:cs="Arial"/>
                <w:sz w:val="20"/>
                <w:szCs w:val="24"/>
              </w:rPr>
            </w:pPr>
            <w:r w:rsidRPr="001C2B91">
              <w:rPr>
                <w:rFonts w:cs="Arial"/>
                <w:sz w:val="20"/>
                <w:szCs w:val="24"/>
              </w:rPr>
              <w:t>(X) Altíssima</w:t>
            </w:r>
          </w:p>
          <w:p w:rsidR="00B42452" w:rsidRPr="001C2B91" w:rsidRDefault="00B42452" w:rsidP="009635B2">
            <w:pPr>
              <w:pStyle w:val="0-BancaComponentes"/>
              <w:jc w:val="both"/>
              <w:rPr>
                <w:rFonts w:cs="Arial"/>
                <w:sz w:val="20"/>
                <w:szCs w:val="24"/>
              </w:rPr>
            </w:pPr>
            <w:r w:rsidRPr="001C2B91">
              <w:rPr>
                <w:rFonts w:cs="Arial"/>
                <w:sz w:val="20"/>
                <w:szCs w:val="24"/>
              </w:rPr>
              <w:t>(  ) Alta</w:t>
            </w:r>
          </w:p>
          <w:p w:rsidR="00B42452" w:rsidRPr="001C2B91" w:rsidRDefault="00B42452" w:rsidP="009635B2">
            <w:pPr>
              <w:pStyle w:val="0-BancaComponentes"/>
              <w:jc w:val="both"/>
              <w:rPr>
                <w:rFonts w:cs="Arial"/>
                <w:sz w:val="20"/>
                <w:szCs w:val="24"/>
              </w:rPr>
            </w:pPr>
            <w:r w:rsidRPr="001C2B91">
              <w:rPr>
                <w:rFonts w:cs="Arial"/>
                <w:sz w:val="20"/>
                <w:szCs w:val="24"/>
              </w:rPr>
              <w:t>(  ) Média</w:t>
            </w:r>
          </w:p>
          <w:p w:rsidR="00B42452" w:rsidRDefault="00B42452" w:rsidP="009635B2">
            <w:pPr>
              <w:spacing w:line="240" w:lineRule="auto"/>
              <w:ind w:firstLine="0"/>
              <w:rPr>
                <w:szCs w:val="24"/>
              </w:rPr>
            </w:pPr>
            <w:r w:rsidRPr="001C2B91">
              <w:rPr>
                <w:rFonts w:cs="Arial"/>
                <w:sz w:val="20"/>
                <w:szCs w:val="24"/>
              </w:rPr>
              <w:t>(  ) Baixa</w:t>
            </w:r>
          </w:p>
        </w:tc>
      </w:tr>
      <w:tr w:rsidR="00B42452" w:rsidTr="009635B2">
        <w:tblPrEx>
          <w:jc w:val="center"/>
        </w:tblPrEx>
        <w:trPr>
          <w:trHeight w:val="283"/>
          <w:jc w:val="center"/>
        </w:trPr>
        <w:tc>
          <w:tcPr>
            <w:tcW w:w="9060" w:type="dxa"/>
            <w:gridSpan w:val="3"/>
          </w:tcPr>
          <w:p w:rsidR="00B42452" w:rsidRDefault="00B42452" w:rsidP="006E0BE3">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O sistema deve </w:t>
            </w:r>
            <w:r w:rsidR="0073509B">
              <w:rPr>
                <w:rFonts w:cs="Arial"/>
                <w:color w:val="000000"/>
                <w:sz w:val="20"/>
                <w:szCs w:val="24"/>
                <w:lang w:eastAsia="pt-BR"/>
              </w:rPr>
              <w:t>permitir que o cliente escolha</w:t>
            </w:r>
            <w:r w:rsidR="00C74B2A">
              <w:rPr>
                <w:rFonts w:cs="Arial"/>
                <w:color w:val="000000"/>
                <w:sz w:val="20"/>
                <w:szCs w:val="24"/>
                <w:lang w:eastAsia="pt-BR"/>
              </w:rPr>
              <w:t xml:space="preserve"> se os dados s</w:t>
            </w:r>
            <w:r w:rsidR="006E0BE3">
              <w:rPr>
                <w:rFonts w:cs="Arial"/>
                <w:color w:val="000000"/>
                <w:sz w:val="20"/>
                <w:szCs w:val="24"/>
                <w:lang w:eastAsia="pt-BR"/>
              </w:rPr>
              <w:t>ão</w:t>
            </w:r>
            <w:r w:rsidR="0073509B">
              <w:rPr>
                <w:rFonts w:cs="Arial"/>
                <w:color w:val="000000"/>
                <w:sz w:val="20"/>
                <w:szCs w:val="24"/>
                <w:lang w:eastAsia="pt-BR"/>
              </w:rPr>
              <w:t xml:space="preserve"> </w:t>
            </w:r>
            <w:r w:rsidR="006E0BE3">
              <w:rPr>
                <w:rFonts w:cs="Arial"/>
                <w:color w:val="000000"/>
                <w:sz w:val="20"/>
                <w:szCs w:val="24"/>
                <w:lang w:eastAsia="pt-BR"/>
              </w:rPr>
              <w:t>p</w:t>
            </w:r>
            <w:r w:rsidR="00C74B2A">
              <w:rPr>
                <w:rFonts w:cs="Arial"/>
                <w:color w:val="000000"/>
                <w:sz w:val="20"/>
                <w:szCs w:val="24"/>
                <w:lang w:eastAsia="pt-BR"/>
              </w:rPr>
              <w:t>opulação total</w:t>
            </w:r>
            <w:r w:rsidR="006E0BE3">
              <w:rPr>
                <w:rFonts w:cs="Arial"/>
                <w:color w:val="000000"/>
                <w:sz w:val="20"/>
                <w:szCs w:val="24"/>
                <w:lang w:eastAsia="pt-BR"/>
              </w:rPr>
              <w:t xml:space="preserve"> dos dados coletados</w:t>
            </w:r>
            <w:r w:rsidR="0073509B">
              <w:rPr>
                <w:rFonts w:cs="Arial"/>
                <w:color w:val="000000"/>
                <w:sz w:val="20"/>
                <w:szCs w:val="24"/>
                <w:lang w:eastAsia="pt-BR"/>
              </w:rPr>
              <w:t xml:space="preserve"> ou ape</w:t>
            </w:r>
            <w:r w:rsidR="006E0BE3">
              <w:rPr>
                <w:rFonts w:cs="Arial"/>
                <w:color w:val="000000"/>
                <w:sz w:val="20"/>
                <w:szCs w:val="24"/>
                <w:lang w:eastAsia="pt-BR"/>
              </w:rPr>
              <w:t>nas parte desses dados sendo a amostra</w:t>
            </w:r>
            <w:r w:rsidR="0073509B">
              <w:rPr>
                <w:rFonts w:cs="Arial"/>
                <w:color w:val="000000"/>
                <w:sz w:val="20"/>
                <w:szCs w:val="24"/>
                <w:lang w:eastAsia="pt-BR"/>
              </w:rPr>
              <w:t>.</w:t>
            </w:r>
          </w:p>
        </w:tc>
      </w:tr>
      <w:tr w:rsidR="00A121C0" w:rsidTr="00E7086D">
        <w:tblPrEx>
          <w:jc w:val="center"/>
        </w:tblPrEx>
        <w:trPr>
          <w:jc w:val="center"/>
        </w:trPr>
        <w:tc>
          <w:tcPr>
            <w:tcW w:w="2830" w:type="dxa"/>
          </w:tcPr>
          <w:p w:rsidR="00A121C0" w:rsidRPr="001C2B91" w:rsidRDefault="000F02F9" w:rsidP="00CF73BD">
            <w:pPr>
              <w:suppressAutoHyphens w:val="0"/>
              <w:spacing w:line="240" w:lineRule="auto"/>
              <w:ind w:firstLine="0"/>
              <w:rPr>
                <w:rFonts w:cs="Arial"/>
                <w:sz w:val="20"/>
                <w:szCs w:val="24"/>
                <w:lang w:eastAsia="pt-BR"/>
              </w:rPr>
            </w:pPr>
            <w:r>
              <w:rPr>
                <w:rFonts w:cs="Arial"/>
                <w:b/>
                <w:bCs/>
                <w:color w:val="000000"/>
                <w:sz w:val="20"/>
                <w:szCs w:val="24"/>
                <w:lang w:eastAsia="pt-BR"/>
              </w:rPr>
              <w:t>RF005</w:t>
            </w:r>
            <w:r w:rsidR="00A121C0">
              <w:rPr>
                <w:rFonts w:cs="Arial"/>
                <w:color w:val="000000"/>
                <w:sz w:val="20"/>
                <w:szCs w:val="24"/>
                <w:lang w:eastAsia="pt-BR"/>
              </w:rPr>
              <w:t>- Selecionar o tipo da variável</w:t>
            </w:r>
          </w:p>
        </w:tc>
        <w:tc>
          <w:tcPr>
            <w:tcW w:w="3210" w:type="dxa"/>
          </w:tcPr>
          <w:p w:rsidR="00A121C0" w:rsidRPr="001C2B91" w:rsidRDefault="00A121C0" w:rsidP="00CF73BD">
            <w:pPr>
              <w:pStyle w:val="0-BancaInstituicao"/>
              <w:spacing w:after="0"/>
              <w:jc w:val="both"/>
              <w:rPr>
                <w:rFonts w:cs="Arial"/>
                <w:sz w:val="20"/>
                <w:szCs w:val="24"/>
              </w:rPr>
            </w:pPr>
            <w:r w:rsidRPr="001C2B91">
              <w:rPr>
                <w:rFonts w:cs="Arial"/>
                <w:sz w:val="20"/>
                <w:szCs w:val="24"/>
              </w:rPr>
              <w:t>Categoria:</w:t>
            </w:r>
          </w:p>
          <w:p w:rsidR="00A121C0" w:rsidRPr="001C2B91" w:rsidRDefault="00A121C0" w:rsidP="00CF73BD">
            <w:pPr>
              <w:pStyle w:val="0-BancaComponentes"/>
              <w:jc w:val="both"/>
              <w:rPr>
                <w:sz w:val="20"/>
              </w:rPr>
            </w:pPr>
            <w:r w:rsidRPr="001C2B91">
              <w:rPr>
                <w:sz w:val="20"/>
              </w:rPr>
              <w:t>(  ) Oculto</w:t>
            </w:r>
          </w:p>
          <w:p w:rsidR="00A121C0" w:rsidRDefault="00A121C0" w:rsidP="00CF73BD">
            <w:pPr>
              <w:spacing w:line="240" w:lineRule="auto"/>
              <w:ind w:firstLine="0"/>
              <w:rPr>
                <w:szCs w:val="24"/>
              </w:rPr>
            </w:pPr>
            <w:r w:rsidRPr="001C2B91">
              <w:rPr>
                <w:sz w:val="20"/>
              </w:rPr>
              <w:t>(X)Evidente</w:t>
            </w:r>
          </w:p>
        </w:tc>
        <w:tc>
          <w:tcPr>
            <w:tcW w:w="3020" w:type="dxa"/>
          </w:tcPr>
          <w:p w:rsidR="00A121C0" w:rsidRPr="001C2B91" w:rsidRDefault="00A121C0" w:rsidP="00CF73BD">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A121C0" w:rsidRPr="001C2B91" w:rsidRDefault="00A121C0" w:rsidP="00CF73BD">
            <w:pPr>
              <w:pStyle w:val="0-BancaComponentes"/>
              <w:jc w:val="both"/>
              <w:rPr>
                <w:rFonts w:cs="Arial"/>
                <w:sz w:val="20"/>
                <w:szCs w:val="24"/>
              </w:rPr>
            </w:pPr>
            <w:r w:rsidRPr="001C2B91">
              <w:rPr>
                <w:rFonts w:cs="Arial"/>
                <w:sz w:val="20"/>
                <w:szCs w:val="24"/>
              </w:rPr>
              <w:t>(X) Altíssima</w:t>
            </w:r>
          </w:p>
          <w:p w:rsidR="00A121C0" w:rsidRPr="001C2B91" w:rsidRDefault="00A121C0" w:rsidP="00CF73BD">
            <w:pPr>
              <w:pStyle w:val="0-BancaComponentes"/>
              <w:jc w:val="both"/>
              <w:rPr>
                <w:rFonts w:cs="Arial"/>
                <w:sz w:val="20"/>
                <w:szCs w:val="24"/>
              </w:rPr>
            </w:pPr>
            <w:r w:rsidRPr="001C2B91">
              <w:rPr>
                <w:rFonts w:cs="Arial"/>
                <w:sz w:val="20"/>
                <w:szCs w:val="24"/>
              </w:rPr>
              <w:t>(  ) Alta</w:t>
            </w:r>
          </w:p>
          <w:p w:rsidR="00A121C0" w:rsidRPr="001C2B91" w:rsidRDefault="00A121C0" w:rsidP="00CF73BD">
            <w:pPr>
              <w:pStyle w:val="0-BancaComponentes"/>
              <w:jc w:val="both"/>
              <w:rPr>
                <w:rFonts w:cs="Arial"/>
                <w:sz w:val="20"/>
                <w:szCs w:val="24"/>
              </w:rPr>
            </w:pPr>
            <w:r w:rsidRPr="001C2B91">
              <w:rPr>
                <w:rFonts w:cs="Arial"/>
                <w:sz w:val="20"/>
                <w:szCs w:val="24"/>
              </w:rPr>
              <w:t>(  ) Média</w:t>
            </w:r>
          </w:p>
          <w:p w:rsidR="00A121C0" w:rsidRDefault="00A121C0" w:rsidP="00CF73BD">
            <w:pPr>
              <w:spacing w:line="240" w:lineRule="auto"/>
              <w:ind w:firstLine="0"/>
              <w:rPr>
                <w:szCs w:val="24"/>
              </w:rPr>
            </w:pPr>
            <w:r w:rsidRPr="001C2B91">
              <w:rPr>
                <w:rFonts w:cs="Arial"/>
                <w:sz w:val="20"/>
                <w:szCs w:val="24"/>
              </w:rPr>
              <w:t>(  ) Baixa</w:t>
            </w:r>
          </w:p>
        </w:tc>
      </w:tr>
      <w:tr w:rsidR="00A121C0" w:rsidRPr="001C2B91" w:rsidTr="00CF73BD">
        <w:tblPrEx>
          <w:jc w:val="center"/>
        </w:tblPrEx>
        <w:trPr>
          <w:trHeight w:val="283"/>
          <w:jc w:val="center"/>
        </w:trPr>
        <w:tc>
          <w:tcPr>
            <w:tcW w:w="9060" w:type="dxa"/>
            <w:gridSpan w:val="3"/>
          </w:tcPr>
          <w:p w:rsidR="00A121C0" w:rsidRPr="001C2B91" w:rsidRDefault="00A121C0" w:rsidP="00A121C0">
            <w:pPr>
              <w:suppressAutoHyphens w:val="0"/>
              <w:spacing w:line="240" w:lineRule="auto"/>
              <w:ind w:firstLine="0"/>
              <w:rPr>
                <w:rFonts w:cs="Arial"/>
                <w:sz w:val="20"/>
                <w:szCs w:val="24"/>
                <w:lang w:eastAsia="pt-BR"/>
              </w:rPr>
            </w:pPr>
            <w:r w:rsidRPr="001C2B91">
              <w:rPr>
                <w:rFonts w:cs="Arial"/>
                <w:b/>
                <w:bCs/>
                <w:color w:val="000000"/>
                <w:sz w:val="20"/>
                <w:szCs w:val="24"/>
                <w:lang w:eastAsia="pt-BR"/>
              </w:rPr>
              <w:t>Descrição</w:t>
            </w:r>
            <w:r w:rsidRPr="001C2B91">
              <w:rPr>
                <w:rFonts w:cs="Arial"/>
                <w:color w:val="000000"/>
                <w:sz w:val="20"/>
                <w:szCs w:val="24"/>
                <w:lang w:eastAsia="pt-BR"/>
              </w:rPr>
              <w:t xml:space="preserve">: O sistema deve </w:t>
            </w:r>
            <w:r>
              <w:rPr>
                <w:rFonts w:cs="Arial"/>
                <w:color w:val="000000"/>
                <w:sz w:val="20"/>
                <w:szCs w:val="24"/>
                <w:lang w:eastAsia="pt-BR"/>
              </w:rPr>
              <w:t>permitir que o usuário escolha o tipo da variável dentre as opções apresentadas, que são: Qualitativa Nominal, Qualitativa Ordinal, Quantitativa Discreta e Quantitativa Contínua.</w:t>
            </w:r>
          </w:p>
        </w:tc>
      </w:tr>
      <w:tr w:rsidR="00A121C0" w:rsidTr="00E7086D">
        <w:tblPrEx>
          <w:jc w:val="center"/>
        </w:tblPrEx>
        <w:trPr>
          <w:jc w:val="center"/>
        </w:trPr>
        <w:tc>
          <w:tcPr>
            <w:tcW w:w="2830" w:type="dxa"/>
          </w:tcPr>
          <w:p w:rsidR="00A121C0" w:rsidRPr="0073509B" w:rsidRDefault="000F02F9" w:rsidP="00CF73BD">
            <w:pPr>
              <w:spacing w:line="240" w:lineRule="auto"/>
              <w:ind w:firstLine="0"/>
              <w:rPr>
                <w:szCs w:val="24"/>
              </w:rPr>
            </w:pPr>
            <w:r>
              <w:rPr>
                <w:rFonts w:cs="Arial"/>
                <w:b/>
                <w:bCs/>
                <w:color w:val="000000"/>
                <w:sz w:val="20"/>
                <w:szCs w:val="24"/>
                <w:lang w:eastAsia="pt-BR"/>
              </w:rPr>
              <w:t>RF006</w:t>
            </w:r>
            <w:r w:rsidR="00A121C0">
              <w:rPr>
                <w:rFonts w:cs="Arial"/>
                <w:b/>
                <w:bCs/>
                <w:color w:val="000000"/>
                <w:sz w:val="20"/>
                <w:szCs w:val="24"/>
                <w:lang w:eastAsia="pt-BR"/>
              </w:rPr>
              <w:t xml:space="preserve">- </w:t>
            </w:r>
            <w:r w:rsidR="00A121C0">
              <w:rPr>
                <w:rFonts w:cs="Arial"/>
                <w:bCs/>
                <w:color w:val="000000"/>
                <w:sz w:val="20"/>
                <w:szCs w:val="24"/>
                <w:lang w:eastAsia="pt-BR"/>
              </w:rPr>
              <w:t>Digitar qual a ordem desejada</w:t>
            </w:r>
            <w:r w:rsidR="00C10F63">
              <w:rPr>
                <w:rFonts w:cs="Arial"/>
                <w:bCs/>
                <w:color w:val="000000"/>
                <w:sz w:val="20"/>
                <w:szCs w:val="24"/>
                <w:lang w:eastAsia="pt-BR"/>
              </w:rPr>
              <w:t xml:space="preserve"> para os dados</w:t>
            </w:r>
          </w:p>
        </w:tc>
        <w:tc>
          <w:tcPr>
            <w:tcW w:w="3210" w:type="dxa"/>
          </w:tcPr>
          <w:p w:rsidR="00A121C0" w:rsidRPr="001C2B91" w:rsidRDefault="00A121C0" w:rsidP="00CF73BD">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A121C0" w:rsidRPr="001C2B91" w:rsidRDefault="00A121C0" w:rsidP="00CF73BD">
            <w:pPr>
              <w:pStyle w:val="0-BancaComponentes"/>
              <w:jc w:val="both"/>
              <w:rPr>
                <w:sz w:val="20"/>
              </w:rPr>
            </w:pPr>
            <w:r w:rsidRPr="001C2B91">
              <w:rPr>
                <w:sz w:val="20"/>
              </w:rPr>
              <w:t xml:space="preserve">( </w:t>
            </w:r>
            <w:r>
              <w:rPr>
                <w:sz w:val="20"/>
              </w:rPr>
              <w:t xml:space="preserve"> </w:t>
            </w:r>
            <w:r w:rsidRPr="001C2B91">
              <w:rPr>
                <w:sz w:val="20"/>
              </w:rPr>
              <w:t>) Oculto</w:t>
            </w:r>
          </w:p>
          <w:p w:rsidR="00A121C0" w:rsidRDefault="00A121C0" w:rsidP="00CF73BD">
            <w:pPr>
              <w:spacing w:line="240" w:lineRule="auto"/>
              <w:ind w:firstLine="0"/>
              <w:rPr>
                <w:szCs w:val="24"/>
              </w:rPr>
            </w:pPr>
            <w:r w:rsidRPr="001C2B91">
              <w:rPr>
                <w:sz w:val="20"/>
              </w:rPr>
              <w:t>(X) Evidente</w:t>
            </w:r>
          </w:p>
        </w:tc>
        <w:tc>
          <w:tcPr>
            <w:tcW w:w="3020" w:type="dxa"/>
          </w:tcPr>
          <w:p w:rsidR="00A121C0" w:rsidRPr="001C2B91" w:rsidRDefault="00A121C0" w:rsidP="00CF73BD">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A121C0" w:rsidRPr="001C2B91" w:rsidRDefault="00C10F63" w:rsidP="00CF73BD">
            <w:pPr>
              <w:pStyle w:val="0-BancaComponentes"/>
              <w:jc w:val="both"/>
              <w:rPr>
                <w:rFonts w:cs="Arial"/>
                <w:sz w:val="20"/>
                <w:szCs w:val="24"/>
              </w:rPr>
            </w:pPr>
            <w:r>
              <w:rPr>
                <w:rFonts w:cs="Arial"/>
                <w:sz w:val="20"/>
                <w:szCs w:val="24"/>
              </w:rPr>
              <w:t xml:space="preserve">( </w:t>
            </w:r>
            <w:r w:rsidR="00FE2369">
              <w:rPr>
                <w:rFonts w:cs="Arial"/>
                <w:sz w:val="20"/>
                <w:szCs w:val="24"/>
              </w:rPr>
              <w:t xml:space="preserve"> </w:t>
            </w:r>
            <w:r w:rsidR="00A121C0" w:rsidRPr="001C2B91">
              <w:rPr>
                <w:rFonts w:cs="Arial"/>
                <w:sz w:val="20"/>
                <w:szCs w:val="24"/>
              </w:rPr>
              <w:t>) Altíssima</w:t>
            </w:r>
          </w:p>
          <w:p w:rsidR="00A121C0" w:rsidRPr="001C2B91" w:rsidRDefault="002540E5" w:rsidP="00CF73BD">
            <w:pPr>
              <w:pStyle w:val="0-BancaComponentes"/>
              <w:jc w:val="both"/>
              <w:rPr>
                <w:rFonts w:cs="Arial"/>
                <w:sz w:val="20"/>
                <w:szCs w:val="24"/>
              </w:rPr>
            </w:pPr>
            <w:r>
              <w:rPr>
                <w:rFonts w:cs="Arial"/>
                <w:sz w:val="20"/>
                <w:szCs w:val="24"/>
              </w:rPr>
              <w:t>(</w:t>
            </w:r>
            <w:r w:rsidR="00FE2369">
              <w:rPr>
                <w:rFonts w:cs="Arial"/>
                <w:sz w:val="20"/>
                <w:szCs w:val="24"/>
              </w:rPr>
              <w:t xml:space="preserve"> </w:t>
            </w:r>
            <w:r>
              <w:rPr>
                <w:rFonts w:cs="Arial"/>
                <w:sz w:val="20"/>
                <w:szCs w:val="24"/>
              </w:rPr>
              <w:t xml:space="preserve"> </w:t>
            </w:r>
            <w:r w:rsidR="00A121C0" w:rsidRPr="001C2B91">
              <w:rPr>
                <w:rFonts w:cs="Arial"/>
                <w:sz w:val="20"/>
                <w:szCs w:val="24"/>
              </w:rPr>
              <w:t>) Alta</w:t>
            </w:r>
          </w:p>
          <w:p w:rsidR="00A121C0" w:rsidRPr="001C2B91" w:rsidRDefault="00746AA0" w:rsidP="00CF73BD">
            <w:pPr>
              <w:pStyle w:val="0-BancaComponentes"/>
              <w:jc w:val="both"/>
              <w:rPr>
                <w:rFonts w:cs="Arial"/>
                <w:sz w:val="20"/>
                <w:szCs w:val="24"/>
              </w:rPr>
            </w:pPr>
            <w:r>
              <w:rPr>
                <w:rFonts w:cs="Arial"/>
                <w:sz w:val="20"/>
                <w:szCs w:val="24"/>
              </w:rPr>
              <w:t>(X</w:t>
            </w:r>
            <w:r w:rsidR="00A121C0" w:rsidRPr="001C2B91">
              <w:rPr>
                <w:rFonts w:cs="Arial"/>
                <w:sz w:val="20"/>
                <w:szCs w:val="24"/>
              </w:rPr>
              <w:t>) Média</w:t>
            </w:r>
          </w:p>
          <w:p w:rsidR="00A121C0" w:rsidRDefault="00746AA0" w:rsidP="00CF73BD">
            <w:pPr>
              <w:spacing w:line="240" w:lineRule="auto"/>
              <w:ind w:firstLine="0"/>
              <w:rPr>
                <w:szCs w:val="24"/>
              </w:rPr>
            </w:pPr>
            <w:r>
              <w:rPr>
                <w:rFonts w:cs="Arial"/>
                <w:sz w:val="20"/>
                <w:szCs w:val="24"/>
              </w:rPr>
              <w:t xml:space="preserve">(  </w:t>
            </w:r>
            <w:r w:rsidR="00A121C0" w:rsidRPr="001C2B91">
              <w:rPr>
                <w:rFonts w:cs="Arial"/>
                <w:sz w:val="20"/>
                <w:szCs w:val="24"/>
              </w:rPr>
              <w:t>) Baixa</w:t>
            </w:r>
          </w:p>
        </w:tc>
      </w:tr>
      <w:tr w:rsidR="00A121C0" w:rsidTr="00CF73BD">
        <w:tblPrEx>
          <w:jc w:val="center"/>
        </w:tblPrEx>
        <w:trPr>
          <w:trHeight w:val="283"/>
          <w:jc w:val="center"/>
        </w:trPr>
        <w:tc>
          <w:tcPr>
            <w:tcW w:w="9060" w:type="dxa"/>
            <w:gridSpan w:val="3"/>
          </w:tcPr>
          <w:p w:rsidR="00A121C0" w:rsidRDefault="00A121C0" w:rsidP="00D03FE6">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O sistema deve </w:t>
            </w:r>
            <w:r>
              <w:rPr>
                <w:rFonts w:cs="Arial"/>
                <w:color w:val="000000"/>
                <w:sz w:val="20"/>
                <w:szCs w:val="24"/>
                <w:lang w:eastAsia="pt-BR"/>
              </w:rPr>
              <w:t xml:space="preserve">permitir que o usuário digite a ordem em que deseja </w:t>
            </w:r>
            <w:r w:rsidR="002E48FF">
              <w:rPr>
                <w:rFonts w:cs="Arial"/>
                <w:color w:val="000000"/>
                <w:sz w:val="20"/>
                <w:szCs w:val="24"/>
                <w:lang w:eastAsia="pt-BR"/>
              </w:rPr>
              <w:t>que os dados sejam apresentados</w:t>
            </w:r>
            <w:r w:rsidR="00AD7C2F">
              <w:rPr>
                <w:rFonts w:cs="Arial"/>
                <w:color w:val="000000"/>
                <w:sz w:val="20"/>
                <w:szCs w:val="24"/>
                <w:lang w:eastAsia="pt-BR"/>
              </w:rPr>
              <w:t xml:space="preserve">, isso </w:t>
            </w:r>
            <w:r w:rsidR="00D550F4">
              <w:rPr>
                <w:rFonts w:cs="Arial"/>
                <w:color w:val="000000"/>
                <w:sz w:val="20"/>
                <w:szCs w:val="24"/>
                <w:lang w:eastAsia="pt-BR"/>
              </w:rPr>
              <w:t>quando selecionado a opção de tipo de dado qualitativo ordinal</w:t>
            </w:r>
            <w:r w:rsidR="002E55D0">
              <w:rPr>
                <w:rFonts w:cs="Arial"/>
                <w:color w:val="000000"/>
                <w:sz w:val="20"/>
                <w:szCs w:val="24"/>
                <w:lang w:eastAsia="pt-BR"/>
              </w:rPr>
              <w:t>;</w:t>
            </w:r>
            <w:r w:rsidR="00D550F4">
              <w:rPr>
                <w:rFonts w:cs="Arial"/>
                <w:color w:val="000000"/>
                <w:sz w:val="20"/>
                <w:szCs w:val="24"/>
                <w:lang w:eastAsia="pt-BR"/>
              </w:rPr>
              <w:t xml:space="preserve"> e a ordem dos dados deve ser escrita com um exemplo de cada dado</w:t>
            </w:r>
            <w:r w:rsidR="00AD7C2F">
              <w:rPr>
                <w:rFonts w:cs="Arial"/>
                <w:color w:val="000000"/>
                <w:sz w:val="20"/>
                <w:szCs w:val="24"/>
                <w:lang w:eastAsia="pt-BR"/>
              </w:rPr>
              <w:t>,</w:t>
            </w:r>
            <w:r w:rsidR="00D550F4">
              <w:rPr>
                <w:rFonts w:cs="Arial"/>
                <w:color w:val="000000"/>
                <w:sz w:val="20"/>
                <w:szCs w:val="24"/>
                <w:lang w:eastAsia="pt-BR"/>
              </w:rPr>
              <w:t xml:space="preserve"> na ordem deseja</w:t>
            </w:r>
            <w:r w:rsidR="00781F01">
              <w:rPr>
                <w:rFonts w:cs="Arial"/>
                <w:color w:val="000000"/>
                <w:sz w:val="20"/>
                <w:szCs w:val="24"/>
                <w:lang w:eastAsia="pt-BR"/>
              </w:rPr>
              <w:t>da</w:t>
            </w:r>
            <w:r w:rsidR="00D550F4">
              <w:rPr>
                <w:rFonts w:cs="Arial"/>
                <w:color w:val="000000"/>
                <w:sz w:val="20"/>
                <w:szCs w:val="24"/>
                <w:lang w:eastAsia="pt-BR"/>
              </w:rPr>
              <w:t xml:space="preserve"> </w:t>
            </w:r>
            <w:r w:rsidR="00AD7C2F">
              <w:rPr>
                <w:rFonts w:cs="Arial"/>
                <w:color w:val="000000"/>
                <w:sz w:val="20"/>
                <w:szCs w:val="24"/>
                <w:lang w:eastAsia="pt-BR"/>
              </w:rPr>
              <w:t xml:space="preserve">e </w:t>
            </w:r>
            <w:r w:rsidR="00D550F4">
              <w:rPr>
                <w:rFonts w:cs="Arial"/>
                <w:color w:val="000000"/>
                <w:sz w:val="20"/>
                <w:szCs w:val="24"/>
                <w:lang w:eastAsia="pt-BR"/>
              </w:rPr>
              <w:t>separado</w:t>
            </w:r>
            <w:r w:rsidR="00D03FE6">
              <w:rPr>
                <w:rFonts w:cs="Arial"/>
                <w:color w:val="000000"/>
                <w:sz w:val="20"/>
                <w:szCs w:val="24"/>
                <w:lang w:eastAsia="pt-BR"/>
              </w:rPr>
              <w:t>s por ponto e vírgula.</w:t>
            </w:r>
          </w:p>
        </w:tc>
      </w:tr>
      <w:tr w:rsidR="00A121C0" w:rsidTr="00E7086D">
        <w:tblPrEx>
          <w:jc w:val="center"/>
        </w:tblPrEx>
        <w:trPr>
          <w:jc w:val="center"/>
        </w:trPr>
        <w:tc>
          <w:tcPr>
            <w:tcW w:w="2830" w:type="dxa"/>
          </w:tcPr>
          <w:p w:rsidR="00A121C0" w:rsidRDefault="000F02F9" w:rsidP="00A121C0">
            <w:pPr>
              <w:spacing w:line="240" w:lineRule="auto"/>
              <w:ind w:firstLine="0"/>
              <w:jc w:val="left"/>
              <w:rPr>
                <w:szCs w:val="24"/>
              </w:rPr>
            </w:pPr>
            <w:r>
              <w:rPr>
                <w:rFonts w:cs="Arial"/>
                <w:b/>
                <w:bCs/>
                <w:color w:val="000000"/>
                <w:sz w:val="20"/>
                <w:szCs w:val="24"/>
                <w:lang w:eastAsia="pt-BR"/>
              </w:rPr>
              <w:t>RF007</w:t>
            </w:r>
            <w:r w:rsidR="00CF11FB">
              <w:rPr>
                <w:rFonts w:cs="Arial"/>
                <w:color w:val="000000"/>
                <w:sz w:val="20"/>
                <w:szCs w:val="24"/>
                <w:lang w:eastAsia="pt-BR"/>
              </w:rPr>
              <w:t>- Clicar no</w:t>
            </w:r>
            <w:r w:rsidR="00A121C0">
              <w:rPr>
                <w:rFonts w:cs="Arial"/>
                <w:color w:val="000000"/>
                <w:sz w:val="20"/>
                <w:szCs w:val="24"/>
                <w:lang w:eastAsia="pt-BR"/>
              </w:rPr>
              <w:t xml:space="preserve"> botão Calcular</w:t>
            </w:r>
          </w:p>
        </w:tc>
        <w:tc>
          <w:tcPr>
            <w:tcW w:w="3210" w:type="dxa"/>
          </w:tcPr>
          <w:p w:rsidR="00A121C0" w:rsidRPr="001C2B91" w:rsidRDefault="00A121C0" w:rsidP="00CF73BD">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A121C0" w:rsidRPr="001C2B91" w:rsidRDefault="00A121C0" w:rsidP="00CF73BD">
            <w:pPr>
              <w:pStyle w:val="0-BancaComponentes"/>
              <w:jc w:val="both"/>
              <w:rPr>
                <w:sz w:val="20"/>
              </w:rPr>
            </w:pPr>
            <w:r w:rsidRPr="001C2B91">
              <w:rPr>
                <w:sz w:val="20"/>
              </w:rPr>
              <w:t>(</w:t>
            </w:r>
            <w:r>
              <w:rPr>
                <w:sz w:val="20"/>
              </w:rPr>
              <w:t xml:space="preserve"> </w:t>
            </w:r>
            <w:r w:rsidRPr="001C2B91">
              <w:rPr>
                <w:sz w:val="20"/>
              </w:rPr>
              <w:t xml:space="preserve"> ) Oculto</w:t>
            </w:r>
          </w:p>
          <w:p w:rsidR="00A121C0" w:rsidRDefault="00A121C0" w:rsidP="00CF73BD">
            <w:pPr>
              <w:spacing w:line="240" w:lineRule="auto"/>
              <w:ind w:firstLine="0"/>
              <w:rPr>
                <w:szCs w:val="24"/>
              </w:rPr>
            </w:pPr>
            <w:r w:rsidRPr="001C2B91">
              <w:rPr>
                <w:sz w:val="20"/>
              </w:rPr>
              <w:t>(X) Evidente</w:t>
            </w:r>
          </w:p>
        </w:tc>
        <w:tc>
          <w:tcPr>
            <w:tcW w:w="3020" w:type="dxa"/>
          </w:tcPr>
          <w:p w:rsidR="00A121C0" w:rsidRPr="001C2B91" w:rsidRDefault="00A121C0" w:rsidP="00CF73BD">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A121C0" w:rsidRPr="001C2B91" w:rsidRDefault="00A121C0" w:rsidP="00CF73BD">
            <w:pPr>
              <w:pStyle w:val="0-BancaComponentes"/>
              <w:jc w:val="both"/>
              <w:rPr>
                <w:rFonts w:cs="Arial"/>
                <w:sz w:val="20"/>
                <w:szCs w:val="24"/>
              </w:rPr>
            </w:pPr>
            <w:r w:rsidRPr="001C2B91">
              <w:rPr>
                <w:rFonts w:cs="Arial"/>
                <w:sz w:val="20"/>
                <w:szCs w:val="24"/>
              </w:rPr>
              <w:t>(X) Altíssima</w:t>
            </w:r>
          </w:p>
          <w:p w:rsidR="00A121C0" w:rsidRPr="001C2B91" w:rsidRDefault="00A121C0" w:rsidP="00CF73BD">
            <w:pPr>
              <w:pStyle w:val="0-BancaComponentes"/>
              <w:jc w:val="both"/>
              <w:rPr>
                <w:rFonts w:cs="Arial"/>
                <w:sz w:val="20"/>
                <w:szCs w:val="24"/>
              </w:rPr>
            </w:pPr>
            <w:r w:rsidRPr="001C2B91">
              <w:rPr>
                <w:rFonts w:cs="Arial"/>
                <w:sz w:val="20"/>
                <w:szCs w:val="24"/>
              </w:rPr>
              <w:t>(  ) Alta</w:t>
            </w:r>
          </w:p>
          <w:p w:rsidR="00A121C0" w:rsidRPr="001C2B91" w:rsidRDefault="00A121C0" w:rsidP="00CF73BD">
            <w:pPr>
              <w:pStyle w:val="0-BancaComponentes"/>
              <w:jc w:val="both"/>
              <w:rPr>
                <w:rFonts w:cs="Arial"/>
                <w:sz w:val="20"/>
                <w:szCs w:val="24"/>
              </w:rPr>
            </w:pPr>
            <w:r w:rsidRPr="001C2B91">
              <w:rPr>
                <w:rFonts w:cs="Arial"/>
                <w:sz w:val="20"/>
                <w:szCs w:val="24"/>
              </w:rPr>
              <w:t>(  ) Média</w:t>
            </w:r>
          </w:p>
          <w:p w:rsidR="00A121C0" w:rsidRDefault="00A121C0" w:rsidP="00CF73BD">
            <w:pPr>
              <w:spacing w:line="240" w:lineRule="auto"/>
              <w:ind w:firstLine="0"/>
              <w:rPr>
                <w:szCs w:val="24"/>
              </w:rPr>
            </w:pPr>
            <w:r w:rsidRPr="001C2B91">
              <w:rPr>
                <w:rFonts w:cs="Arial"/>
                <w:sz w:val="20"/>
                <w:szCs w:val="24"/>
              </w:rPr>
              <w:t>(  ) Baixa</w:t>
            </w:r>
          </w:p>
        </w:tc>
      </w:tr>
      <w:tr w:rsidR="00A121C0" w:rsidTr="00CF73BD">
        <w:tblPrEx>
          <w:jc w:val="center"/>
        </w:tblPrEx>
        <w:trPr>
          <w:trHeight w:val="283"/>
          <w:jc w:val="center"/>
        </w:trPr>
        <w:tc>
          <w:tcPr>
            <w:tcW w:w="9060" w:type="dxa"/>
            <w:gridSpan w:val="3"/>
          </w:tcPr>
          <w:p w:rsidR="002D0F8A" w:rsidRDefault="00A121C0" w:rsidP="002D0F8A">
            <w:pPr>
              <w:spacing w:line="240" w:lineRule="auto"/>
              <w:ind w:firstLine="0"/>
              <w:rPr>
                <w:rFonts w:cs="Arial"/>
                <w:color w:val="000000"/>
                <w:sz w:val="20"/>
                <w:szCs w:val="24"/>
                <w:lang w:eastAsia="pt-BR"/>
              </w:rPr>
            </w:pPr>
            <w:r w:rsidRPr="001C2B91">
              <w:rPr>
                <w:rFonts w:cs="Arial"/>
                <w:b/>
                <w:bCs/>
                <w:color w:val="000000"/>
                <w:sz w:val="20"/>
                <w:szCs w:val="24"/>
                <w:lang w:eastAsia="pt-BR"/>
              </w:rPr>
              <w:t>Descrição</w:t>
            </w:r>
            <w:r w:rsidRPr="001C2B91">
              <w:rPr>
                <w:rFonts w:cs="Arial"/>
                <w:color w:val="000000"/>
                <w:sz w:val="20"/>
                <w:szCs w:val="24"/>
                <w:lang w:eastAsia="pt-BR"/>
              </w:rPr>
              <w:t xml:space="preserve">: O sistema deve </w:t>
            </w:r>
            <w:r w:rsidR="00A93E77">
              <w:rPr>
                <w:rFonts w:cs="Arial"/>
                <w:color w:val="000000"/>
                <w:sz w:val="20"/>
                <w:szCs w:val="24"/>
                <w:lang w:eastAsia="pt-BR"/>
              </w:rPr>
              <w:t>permitir que o cliente click</w:t>
            </w:r>
            <w:r>
              <w:rPr>
                <w:rFonts w:cs="Arial"/>
                <w:color w:val="000000"/>
                <w:sz w:val="20"/>
                <w:szCs w:val="24"/>
                <w:lang w:eastAsia="pt-BR"/>
              </w:rPr>
              <w:t xml:space="preserve"> </w:t>
            </w:r>
            <w:r w:rsidR="00A93E77">
              <w:rPr>
                <w:rFonts w:cs="Arial"/>
                <w:color w:val="000000"/>
                <w:sz w:val="20"/>
                <w:szCs w:val="24"/>
                <w:lang w:eastAsia="pt-BR"/>
              </w:rPr>
              <w:t>n</w:t>
            </w:r>
            <w:r>
              <w:rPr>
                <w:rFonts w:cs="Arial"/>
                <w:color w:val="000000"/>
                <w:sz w:val="20"/>
                <w:szCs w:val="24"/>
                <w:lang w:eastAsia="pt-BR"/>
              </w:rPr>
              <w:t>o botão Calcular a fim de</w:t>
            </w:r>
            <w:r w:rsidR="000103D3">
              <w:rPr>
                <w:rFonts w:cs="Arial"/>
                <w:color w:val="000000"/>
                <w:sz w:val="20"/>
                <w:szCs w:val="24"/>
                <w:lang w:eastAsia="pt-BR"/>
              </w:rPr>
              <w:t xml:space="preserve"> que os cálculos </w:t>
            </w:r>
            <w:r w:rsidR="00D81F96">
              <w:rPr>
                <w:rFonts w:cs="Arial"/>
                <w:color w:val="000000"/>
                <w:sz w:val="20"/>
                <w:szCs w:val="24"/>
                <w:lang w:eastAsia="pt-BR"/>
              </w:rPr>
              <w:t>sejam</w:t>
            </w:r>
            <w:r w:rsidR="000103D3">
              <w:rPr>
                <w:rFonts w:cs="Arial"/>
                <w:color w:val="000000"/>
                <w:sz w:val="20"/>
                <w:szCs w:val="24"/>
                <w:lang w:eastAsia="pt-BR"/>
              </w:rPr>
              <w:t xml:space="preserve"> realizados e o cliente possa visualizar os dados organizados</w:t>
            </w:r>
            <w:r w:rsidR="002D0F8A">
              <w:rPr>
                <w:rFonts w:cs="Arial"/>
                <w:color w:val="000000"/>
                <w:sz w:val="20"/>
                <w:szCs w:val="24"/>
                <w:lang w:eastAsia="pt-BR"/>
              </w:rPr>
              <w:t xml:space="preserve">. </w:t>
            </w:r>
          </w:p>
          <w:p w:rsidR="002D0F8A" w:rsidRDefault="00B63573" w:rsidP="002D0F8A">
            <w:pPr>
              <w:spacing w:line="240" w:lineRule="auto"/>
              <w:ind w:firstLine="0"/>
              <w:rPr>
                <w:rFonts w:cs="Arial"/>
                <w:color w:val="000000"/>
                <w:sz w:val="20"/>
                <w:szCs w:val="24"/>
                <w:lang w:eastAsia="pt-BR"/>
              </w:rPr>
            </w:pPr>
            <w:r>
              <w:rPr>
                <w:rFonts w:cs="Arial"/>
                <w:color w:val="000000"/>
                <w:sz w:val="20"/>
                <w:szCs w:val="24"/>
                <w:lang w:eastAsia="pt-BR"/>
              </w:rPr>
              <w:t xml:space="preserve"> </w:t>
            </w:r>
            <w:r w:rsidR="002D0F8A">
              <w:rPr>
                <w:rFonts w:cs="Arial"/>
                <w:color w:val="000000"/>
                <w:sz w:val="20"/>
                <w:szCs w:val="24"/>
                <w:lang w:eastAsia="pt-BR"/>
              </w:rPr>
              <w:t>Quando a opção selecionada for Descritiva os resultados ao apertar o botão serão</w:t>
            </w:r>
            <w:r w:rsidR="00CF11FB">
              <w:rPr>
                <w:rFonts w:cs="Arial"/>
                <w:color w:val="000000"/>
                <w:sz w:val="20"/>
                <w:szCs w:val="24"/>
                <w:lang w:eastAsia="pt-BR"/>
              </w:rPr>
              <w:t xml:space="preserve"> </w:t>
            </w:r>
            <w:r w:rsidR="000103D3">
              <w:rPr>
                <w:rFonts w:cs="Arial"/>
                <w:color w:val="000000"/>
                <w:sz w:val="20"/>
                <w:szCs w:val="24"/>
                <w:lang w:eastAsia="pt-BR"/>
              </w:rPr>
              <w:t>na forma das</w:t>
            </w:r>
            <w:r w:rsidR="00A127F1">
              <w:rPr>
                <w:rFonts w:cs="Arial"/>
                <w:color w:val="000000"/>
                <w:sz w:val="20"/>
                <w:szCs w:val="24"/>
                <w:lang w:eastAsia="pt-BR"/>
              </w:rPr>
              <w:t xml:space="preserve"> tabela</w:t>
            </w:r>
            <w:r w:rsidR="00121F5D">
              <w:rPr>
                <w:rFonts w:cs="Arial"/>
                <w:color w:val="000000"/>
                <w:sz w:val="20"/>
                <w:szCs w:val="24"/>
                <w:lang w:eastAsia="pt-BR"/>
              </w:rPr>
              <w:t>s</w:t>
            </w:r>
            <w:r w:rsidR="00CF11FB">
              <w:rPr>
                <w:rFonts w:cs="Arial"/>
                <w:color w:val="000000"/>
                <w:sz w:val="20"/>
                <w:szCs w:val="24"/>
                <w:lang w:eastAsia="pt-BR"/>
              </w:rPr>
              <w:t xml:space="preserve"> de frequência</w:t>
            </w:r>
            <w:r w:rsidR="00A127F1">
              <w:rPr>
                <w:rFonts w:cs="Arial"/>
                <w:color w:val="000000"/>
                <w:sz w:val="20"/>
                <w:szCs w:val="24"/>
                <w:lang w:eastAsia="pt-BR"/>
              </w:rPr>
              <w:t>,</w:t>
            </w:r>
            <w:r w:rsidR="00BE6A35">
              <w:rPr>
                <w:rFonts w:cs="Arial"/>
                <w:color w:val="000000"/>
                <w:sz w:val="20"/>
                <w:szCs w:val="24"/>
                <w:lang w:eastAsia="pt-BR"/>
              </w:rPr>
              <w:t xml:space="preserve"> medidas de tendência central, medidas de dispersão e</w:t>
            </w:r>
            <w:r w:rsidR="00D81F96">
              <w:rPr>
                <w:rFonts w:cs="Arial"/>
                <w:color w:val="000000"/>
                <w:sz w:val="20"/>
                <w:szCs w:val="24"/>
                <w:lang w:eastAsia="pt-BR"/>
              </w:rPr>
              <w:t xml:space="preserve"> também </w:t>
            </w:r>
            <w:r w:rsidR="002D0F8A">
              <w:rPr>
                <w:rFonts w:cs="Arial"/>
                <w:color w:val="000000"/>
                <w:sz w:val="20"/>
                <w:szCs w:val="24"/>
                <w:lang w:eastAsia="pt-BR"/>
              </w:rPr>
              <w:t xml:space="preserve">o sistema vai gerar um </w:t>
            </w:r>
            <w:r w:rsidR="00A121C0">
              <w:rPr>
                <w:rFonts w:cs="Arial"/>
                <w:color w:val="000000"/>
                <w:sz w:val="20"/>
                <w:szCs w:val="24"/>
                <w:lang w:eastAsia="pt-BR"/>
              </w:rPr>
              <w:t>gr</w:t>
            </w:r>
            <w:r w:rsidR="00EE5470">
              <w:rPr>
                <w:rFonts w:cs="Arial"/>
                <w:color w:val="000000"/>
                <w:sz w:val="20"/>
                <w:szCs w:val="24"/>
                <w:lang w:eastAsia="pt-BR"/>
              </w:rPr>
              <w:t>áfico</w:t>
            </w:r>
            <w:r w:rsidR="002D0F8A">
              <w:rPr>
                <w:rFonts w:cs="Arial"/>
                <w:color w:val="000000"/>
                <w:sz w:val="20"/>
                <w:szCs w:val="24"/>
                <w:lang w:eastAsia="pt-BR"/>
              </w:rPr>
              <w:t xml:space="preserve"> com os dados da tabela de frequência</w:t>
            </w:r>
            <w:r w:rsidR="00D81F96">
              <w:rPr>
                <w:rFonts w:cs="Arial"/>
                <w:color w:val="000000"/>
                <w:sz w:val="20"/>
                <w:szCs w:val="24"/>
                <w:lang w:eastAsia="pt-BR"/>
              </w:rPr>
              <w:t xml:space="preserve">. </w:t>
            </w:r>
            <w:r w:rsidR="002D0F8A">
              <w:rPr>
                <w:rFonts w:cs="Arial"/>
                <w:color w:val="000000"/>
                <w:sz w:val="20"/>
                <w:szCs w:val="24"/>
                <w:lang w:eastAsia="pt-BR"/>
              </w:rPr>
              <w:t xml:space="preserve">Ainda na opção Descritiva, </w:t>
            </w:r>
            <w:r w:rsidR="00D54B54">
              <w:rPr>
                <w:rFonts w:cs="Arial"/>
                <w:color w:val="000000"/>
                <w:sz w:val="20"/>
                <w:szCs w:val="24"/>
                <w:lang w:eastAsia="pt-BR"/>
              </w:rPr>
              <w:t>depois de gerados os</w:t>
            </w:r>
            <w:r w:rsidR="00434AC0">
              <w:rPr>
                <w:rFonts w:cs="Arial"/>
                <w:color w:val="000000"/>
                <w:sz w:val="20"/>
                <w:szCs w:val="24"/>
                <w:lang w:eastAsia="pt-BR"/>
              </w:rPr>
              <w:t xml:space="preserve"> dados,</w:t>
            </w:r>
            <w:r w:rsidR="00A127F1">
              <w:rPr>
                <w:rFonts w:cs="Arial"/>
                <w:color w:val="000000"/>
                <w:sz w:val="20"/>
                <w:szCs w:val="24"/>
                <w:lang w:eastAsia="pt-BR"/>
              </w:rPr>
              <w:t xml:space="preserve"> o </w:t>
            </w:r>
            <w:r w:rsidR="00434AC0">
              <w:rPr>
                <w:rFonts w:cs="Arial"/>
                <w:color w:val="000000"/>
                <w:sz w:val="20"/>
                <w:szCs w:val="24"/>
                <w:lang w:eastAsia="pt-BR"/>
              </w:rPr>
              <w:t>cliente</w:t>
            </w:r>
            <w:r w:rsidR="00D81F96">
              <w:rPr>
                <w:rFonts w:cs="Arial"/>
                <w:color w:val="000000"/>
                <w:sz w:val="20"/>
                <w:szCs w:val="24"/>
                <w:lang w:eastAsia="pt-BR"/>
              </w:rPr>
              <w:t xml:space="preserve"> vai poder</w:t>
            </w:r>
            <w:r w:rsidR="00A127F1">
              <w:rPr>
                <w:rFonts w:cs="Arial"/>
                <w:color w:val="000000"/>
                <w:sz w:val="20"/>
                <w:szCs w:val="24"/>
                <w:lang w:eastAsia="pt-BR"/>
              </w:rPr>
              <w:t xml:space="preserve"> selecionar qual </w:t>
            </w:r>
            <w:r w:rsidR="00D54B54">
              <w:rPr>
                <w:rFonts w:cs="Arial"/>
                <w:color w:val="000000"/>
                <w:sz w:val="20"/>
                <w:szCs w:val="24"/>
                <w:lang w:eastAsia="pt-BR"/>
              </w:rPr>
              <w:t>das medidas separatrizes deseja.</w:t>
            </w:r>
            <w:r w:rsidR="002D0F8A">
              <w:rPr>
                <w:rFonts w:cs="Arial"/>
                <w:color w:val="000000"/>
                <w:sz w:val="20"/>
                <w:szCs w:val="24"/>
                <w:lang w:eastAsia="pt-BR"/>
              </w:rPr>
              <w:t xml:space="preserve"> </w:t>
            </w:r>
          </w:p>
          <w:p w:rsidR="00A121C0" w:rsidRDefault="00B63573" w:rsidP="002D0F8A">
            <w:pPr>
              <w:spacing w:line="240" w:lineRule="auto"/>
              <w:ind w:firstLine="0"/>
              <w:rPr>
                <w:rFonts w:cs="Arial"/>
                <w:color w:val="000000"/>
                <w:sz w:val="20"/>
                <w:szCs w:val="24"/>
                <w:lang w:eastAsia="pt-BR"/>
              </w:rPr>
            </w:pPr>
            <w:r>
              <w:rPr>
                <w:rFonts w:cs="Arial"/>
                <w:color w:val="000000"/>
                <w:sz w:val="20"/>
                <w:szCs w:val="24"/>
                <w:lang w:eastAsia="pt-BR"/>
              </w:rPr>
              <w:t xml:space="preserve"> </w:t>
            </w:r>
            <w:r w:rsidR="002D0F8A">
              <w:rPr>
                <w:rFonts w:cs="Arial"/>
                <w:color w:val="000000"/>
                <w:sz w:val="20"/>
                <w:szCs w:val="24"/>
                <w:lang w:eastAsia="pt-BR"/>
              </w:rPr>
              <w:t>Quando a opção selecionada for Probabilidade Binomial, os dados serão organizados em uma tabela com os resultados de Probabilidade dessa modalidade, Variança, Desvio Padrão e Média.</w:t>
            </w:r>
          </w:p>
          <w:p w:rsidR="002D0F8A" w:rsidRDefault="00B63573" w:rsidP="002D0F8A">
            <w:pPr>
              <w:spacing w:line="240" w:lineRule="auto"/>
              <w:ind w:firstLine="0"/>
              <w:rPr>
                <w:rFonts w:cs="Arial"/>
                <w:color w:val="000000"/>
                <w:sz w:val="20"/>
                <w:szCs w:val="24"/>
                <w:lang w:eastAsia="pt-BR"/>
              </w:rPr>
            </w:pPr>
            <w:r>
              <w:rPr>
                <w:rFonts w:cs="Arial"/>
                <w:color w:val="000000"/>
                <w:sz w:val="20"/>
                <w:szCs w:val="24"/>
                <w:lang w:eastAsia="pt-BR"/>
              </w:rPr>
              <w:t xml:space="preserve"> </w:t>
            </w:r>
            <w:r w:rsidR="002D0F8A">
              <w:rPr>
                <w:rFonts w:cs="Arial"/>
                <w:color w:val="000000"/>
                <w:sz w:val="20"/>
                <w:szCs w:val="24"/>
                <w:lang w:eastAsia="pt-BR"/>
              </w:rPr>
              <w:t>Quando a opção for Probabilidade Normal, os resultados dos cálculos serão apresentados em uma tabela com a Probabilidade dessa modalidade e também será gerado o gráfico de Gauss.</w:t>
            </w:r>
          </w:p>
          <w:p w:rsidR="00C84B54" w:rsidRDefault="00C84B54" w:rsidP="002D0F8A">
            <w:pPr>
              <w:spacing w:line="240" w:lineRule="auto"/>
              <w:ind w:firstLine="0"/>
              <w:rPr>
                <w:rFonts w:cs="Arial"/>
                <w:color w:val="000000"/>
                <w:sz w:val="20"/>
                <w:szCs w:val="24"/>
                <w:lang w:eastAsia="pt-BR"/>
              </w:rPr>
            </w:pPr>
            <w:r>
              <w:rPr>
                <w:rFonts w:cs="Arial"/>
                <w:color w:val="000000"/>
                <w:sz w:val="20"/>
                <w:szCs w:val="24"/>
                <w:lang w:eastAsia="pt-BR"/>
              </w:rPr>
              <w:t>Quando a opção for Probabilidade Uniforme, os resultados devem ser mostrados na forma de uma tabela, nela vai constar a probabilidade, média, desvio padrão, variância e densidade.</w:t>
            </w:r>
          </w:p>
          <w:p w:rsidR="00C84B54" w:rsidRDefault="00C84B54" w:rsidP="00C84B54">
            <w:pPr>
              <w:spacing w:line="240" w:lineRule="auto"/>
              <w:ind w:firstLine="0"/>
              <w:rPr>
                <w:szCs w:val="24"/>
              </w:rPr>
            </w:pPr>
            <w:r>
              <w:rPr>
                <w:rFonts w:cs="Arial"/>
                <w:color w:val="000000"/>
                <w:sz w:val="20"/>
                <w:szCs w:val="24"/>
                <w:lang w:eastAsia="pt-BR"/>
              </w:rPr>
              <w:t>E quando a opção for de Correlação, os resultados serão apresentados na forma de uma tabela que vai ter a correlação, o nível de correlação e a equação de regressão, um gráfico com a média de x e y e também outra tabela que trará ao usuário a opção de inserir novos valores para x ou para y e com isso saber quais serão os seus futuros valores.</w:t>
            </w:r>
          </w:p>
        </w:tc>
      </w:tr>
      <w:tr w:rsidR="00121F5D" w:rsidTr="00E7086D">
        <w:tblPrEx>
          <w:jc w:val="center"/>
        </w:tblPrEx>
        <w:trPr>
          <w:jc w:val="center"/>
        </w:trPr>
        <w:tc>
          <w:tcPr>
            <w:tcW w:w="2830" w:type="dxa"/>
          </w:tcPr>
          <w:p w:rsidR="00121F5D" w:rsidRDefault="000F02F9" w:rsidP="00121F5D">
            <w:pPr>
              <w:spacing w:line="240" w:lineRule="auto"/>
              <w:ind w:firstLine="0"/>
              <w:jc w:val="left"/>
              <w:rPr>
                <w:szCs w:val="24"/>
              </w:rPr>
            </w:pPr>
            <w:r>
              <w:rPr>
                <w:rFonts w:cs="Arial"/>
                <w:b/>
                <w:bCs/>
                <w:color w:val="000000"/>
                <w:sz w:val="20"/>
                <w:szCs w:val="24"/>
                <w:lang w:eastAsia="pt-BR"/>
              </w:rPr>
              <w:lastRenderedPageBreak/>
              <w:t>RF008</w:t>
            </w:r>
            <w:r w:rsidR="00FC4CDE">
              <w:rPr>
                <w:rFonts w:cs="Arial"/>
                <w:color w:val="000000"/>
                <w:sz w:val="20"/>
                <w:szCs w:val="24"/>
                <w:lang w:eastAsia="pt-BR"/>
              </w:rPr>
              <w:t>- Clicar no</w:t>
            </w:r>
            <w:r w:rsidR="00121F5D">
              <w:rPr>
                <w:rFonts w:cs="Arial"/>
                <w:color w:val="000000"/>
                <w:sz w:val="20"/>
                <w:szCs w:val="24"/>
                <w:lang w:eastAsia="pt-BR"/>
              </w:rPr>
              <w:t xml:space="preserve"> botão Limpar Dados</w:t>
            </w:r>
          </w:p>
        </w:tc>
        <w:tc>
          <w:tcPr>
            <w:tcW w:w="3210" w:type="dxa"/>
          </w:tcPr>
          <w:p w:rsidR="00121F5D" w:rsidRPr="001C2B91" w:rsidRDefault="00121F5D" w:rsidP="00CF73BD">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121F5D" w:rsidRPr="001C2B91" w:rsidRDefault="00121F5D" w:rsidP="00CF73BD">
            <w:pPr>
              <w:pStyle w:val="0-BancaComponentes"/>
              <w:jc w:val="both"/>
              <w:rPr>
                <w:sz w:val="20"/>
              </w:rPr>
            </w:pPr>
            <w:r w:rsidRPr="001C2B91">
              <w:rPr>
                <w:sz w:val="20"/>
              </w:rPr>
              <w:t>(</w:t>
            </w:r>
            <w:r>
              <w:rPr>
                <w:sz w:val="20"/>
              </w:rPr>
              <w:t xml:space="preserve"> </w:t>
            </w:r>
            <w:r w:rsidRPr="001C2B91">
              <w:rPr>
                <w:sz w:val="20"/>
              </w:rPr>
              <w:t xml:space="preserve"> ) Oculto</w:t>
            </w:r>
          </w:p>
          <w:p w:rsidR="00121F5D" w:rsidRDefault="00121F5D" w:rsidP="00CF73BD">
            <w:pPr>
              <w:spacing w:line="240" w:lineRule="auto"/>
              <w:ind w:firstLine="0"/>
              <w:rPr>
                <w:szCs w:val="24"/>
              </w:rPr>
            </w:pPr>
            <w:r w:rsidRPr="001C2B91">
              <w:rPr>
                <w:sz w:val="20"/>
              </w:rPr>
              <w:t>(X) Evidente</w:t>
            </w:r>
          </w:p>
        </w:tc>
        <w:tc>
          <w:tcPr>
            <w:tcW w:w="3020" w:type="dxa"/>
          </w:tcPr>
          <w:p w:rsidR="00121F5D" w:rsidRPr="001C2B91" w:rsidRDefault="00121F5D" w:rsidP="00CF73BD">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121F5D" w:rsidRPr="001C2B91" w:rsidRDefault="00121F5D" w:rsidP="00CF73BD">
            <w:pPr>
              <w:pStyle w:val="0-BancaComponentes"/>
              <w:jc w:val="both"/>
              <w:rPr>
                <w:rFonts w:cs="Arial"/>
                <w:sz w:val="20"/>
                <w:szCs w:val="24"/>
              </w:rPr>
            </w:pPr>
            <w:r w:rsidRPr="001C2B91">
              <w:rPr>
                <w:rFonts w:cs="Arial"/>
                <w:sz w:val="20"/>
                <w:szCs w:val="24"/>
              </w:rPr>
              <w:t>(X) Altíssima</w:t>
            </w:r>
          </w:p>
          <w:p w:rsidR="00121F5D" w:rsidRPr="001C2B91" w:rsidRDefault="00121F5D" w:rsidP="00CF73BD">
            <w:pPr>
              <w:pStyle w:val="0-BancaComponentes"/>
              <w:jc w:val="both"/>
              <w:rPr>
                <w:rFonts w:cs="Arial"/>
                <w:sz w:val="20"/>
                <w:szCs w:val="24"/>
              </w:rPr>
            </w:pPr>
            <w:r w:rsidRPr="001C2B91">
              <w:rPr>
                <w:rFonts w:cs="Arial"/>
                <w:sz w:val="20"/>
                <w:szCs w:val="24"/>
              </w:rPr>
              <w:t>(  ) Alta</w:t>
            </w:r>
          </w:p>
          <w:p w:rsidR="00121F5D" w:rsidRPr="001C2B91" w:rsidRDefault="00121F5D" w:rsidP="00CF73BD">
            <w:pPr>
              <w:pStyle w:val="0-BancaComponentes"/>
              <w:jc w:val="both"/>
              <w:rPr>
                <w:rFonts w:cs="Arial"/>
                <w:sz w:val="20"/>
                <w:szCs w:val="24"/>
              </w:rPr>
            </w:pPr>
            <w:r w:rsidRPr="001C2B91">
              <w:rPr>
                <w:rFonts w:cs="Arial"/>
                <w:sz w:val="20"/>
                <w:szCs w:val="24"/>
              </w:rPr>
              <w:t>(  ) Média</w:t>
            </w:r>
          </w:p>
          <w:p w:rsidR="00121F5D" w:rsidRDefault="00121F5D" w:rsidP="00CF73BD">
            <w:pPr>
              <w:spacing w:line="240" w:lineRule="auto"/>
              <w:ind w:firstLine="0"/>
              <w:rPr>
                <w:szCs w:val="24"/>
              </w:rPr>
            </w:pPr>
            <w:r w:rsidRPr="001C2B91">
              <w:rPr>
                <w:rFonts w:cs="Arial"/>
                <w:sz w:val="20"/>
                <w:szCs w:val="24"/>
              </w:rPr>
              <w:t>(  ) Baixa</w:t>
            </w:r>
          </w:p>
        </w:tc>
      </w:tr>
      <w:tr w:rsidR="00121F5D" w:rsidTr="00CF73BD">
        <w:tblPrEx>
          <w:jc w:val="center"/>
        </w:tblPrEx>
        <w:trPr>
          <w:trHeight w:val="283"/>
          <w:jc w:val="center"/>
        </w:trPr>
        <w:tc>
          <w:tcPr>
            <w:tcW w:w="9060" w:type="dxa"/>
            <w:gridSpan w:val="3"/>
          </w:tcPr>
          <w:p w:rsidR="00121F5D" w:rsidRDefault="00121F5D" w:rsidP="00121F5D">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O sistema deve </w:t>
            </w:r>
            <w:r w:rsidR="00FC4CDE">
              <w:rPr>
                <w:rFonts w:cs="Arial"/>
                <w:color w:val="000000"/>
                <w:sz w:val="20"/>
                <w:szCs w:val="24"/>
                <w:lang w:eastAsia="pt-BR"/>
              </w:rPr>
              <w:t>permitir que o cliente click</w:t>
            </w:r>
            <w:r>
              <w:rPr>
                <w:rFonts w:cs="Arial"/>
                <w:color w:val="000000"/>
                <w:sz w:val="20"/>
                <w:szCs w:val="24"/>
                <w:lang w:eastAsia="pt-BR"/>
              </w:rPr>
              <w:t xml:space="preserve"> o botão Limpar Dados a fim de que todos os dados existentes sejam dele</w:t>
            </w:r>
            <w:r w:rsidR="009170C8">
              <w:rPr>
                <w:rFonts w:cs="Arial"/>
                <w:color w:val="000000"/>
                <w:sz w:val="20"/>
                <w:szCs w:val="24"/>
                <w:lang w:eastAsia="pt-BR"/>
              </w:rPr>
              <w:t>tados e ele possa fazer a inclusão</w:t>
            </w:r>
            <w:r>
              <w:rPr>
                <w:rFonts w:cs="Arial"/>
                <w:color w:val="000000"/>
                <w:sz w:val="20"/>
                <w:szCs w:val="24"/>
                <w:lang w:eastAsia="pt-BR"/>
              </w:rPr>
              <w:t xml:space="preserve"> de novos dados.</w:t>
            </w:r>
          </w:p>
        </w:tc>
      </w:tr>
      <w:tr w:rsidR="00121F5D" w:rsidTr="00E7086D">
        <w:tblPrEx>
          <w:jc w:val="center"/>
        </w:tblPrEx>
        <w:trPr>
          <w:jc w:val="center"/>
        </w:trPr>
        <w:tc>
          <w:tcPr>
            <w:tcW w:w="2830" w:type="dxa"/>
          </w:tcPr>
          <w:p w:rsidR="00121F5D" w:rsidRDefault="00121F5D" w:rsidP="009170C8">
            <w:pPr>
              <w:spacing w:line="240" w:lineRule="auto"/>
              <w:ind w:firstLine="0"/>
              <w:jc w:val="left"/>
              <w:rPr>
                <w:szCs w:val="24"/>
              </w:rPr>
            </w:pPr>
            <w:r>
              <w:rPr>
                <w:rFonts w:cs="Arial"/>
                <w:b/>
                <w:bCs/>
                <w:color w:val="000000"/>
                <w:sz w:val="20"/>
                <w:szCs w:val="24"/>
                <w:lang w:eastAsia="pt-BR"/>
              </w:rPr>
              <w:t>RF00</w:t>
            </w:r>
            <w:r w:rsidR="000F02F9">
              <w:rPr>
                <w:rFonts w:cs="Arial"/>
                <w:b/>
                <w:bCs/>
                <w:color w:val="000000"/>
                <w:sz w:val="20"/>
                <w:szCs w:val="24"/>
                <w:lang w:eastAsia="pt-BR"/>
              </w:rPr>
              <w:t>9</w:t>
            </w:r>
            <w:r>
              <w:rPr>
                <w:rFonts w:cs="Arial"/>
                <w:color w:val="000000"/>
                <w:sz w:val="20"/>
                <w:szCs w:val="24"/>
                <w:lang w:eastAsia="pt-BR"/>
              </w:rPr>
              <w:t xml:space="preserve">- </w:t>
            </w:r>
            <w:r w:rsidR="00AE569E">
              <w:rPr>
                <w:rFonts w:cs="Arial"/>
                <w:color w:val="000000"/>
                <w:sz w:val="20"/>
                <w:szCs w:val="24"/>
                <w:lang w:eastAsia="pt-BR"/>
              </w:rPr>
              <w:t>Selecionar qual das Medidas Separatrizes deseja</w:t>
            </w:r>
          </w:p>
        </w:tc>
        <w:tc>
          <w:tcPr>
            <w:tcW w:w="3210" w:type="dxa"/>
          </w:tcPr>
          <w:p w:rsidR="00121F5D" w:rsidRPr="001C2B91" w:rsidRDefault="00121F5D" w:rsidP="00CF73BD">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121F5D" w:rsidRPr="001C2B91" w:rsidRDefault="00121F5D" w:rsidP="00CF73BD">
            <w:pPr>
              <w:pStyle w:val="0-BancaComponentes"/>
              <w:jc w:val="both"/>
              <w:rPr>
                <w:sz w:val="20"/>
              </w:rPr>
            </w:pPr>
            <w:r w:rsidRPr="001C2B91">
              <w:rPr>
                <w:sz w:val="20"/>
              </w:rPr>
              <w:t>(</w:t>
            </w:r>
            <w:r>
              <w:rPr>
                <w:sz w:val="20"/>
              </w:rPr>
              <w:t xml:space="preserve"> </w:t>
            </w:r>
            <w:r w:rsidRPr="001C2B91">
              <w:rPr>
                <w:sz w:val="20"/>
              </w:rPr>
              <w:t xml:space="preserve"> ) Oculto</w:t>
            </w:r>
          </w:p>
          <w:p w:rsidR="00121F5D" w:rsidRDefault="00121F5D" w:rsidP="00CF73BD">
            <w:pPr>
              <w:spacing w:line="240" w:lineRule="auto"/>
              <w:ind w:firstLine="0"/>
              <w:rPr>
                <w:szCs w:val="24"/>
              </w:rPr>
            </w:pPr>
            <w:r w:rsidRPr="001C2B91">
              <w:rPr>
                <w:sz w:val="20"/>
              </w:rPr>
              <w:t>(X) Evidente</w:t>
            </w:r>
          </w:p>
        </w:tc>
        <w:tc>
          <w:tcPr>
            <w:tcW w:w="3020" w:type="dxa"/>
          </w:tcPr>
          <w:p w:rsidR="00121F5D" w:rsidRPr="001C2B91" w:rsidRDefault="00121F5D" w:rsidP="00CF73BD">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121F5D" w:rsidRPr="001C2B91" w:rsidRDefault="00E416F3" w:rsidP="00CF73BD">
            <w:pPr>
              <w:pStyle w:val="0-BancaComponentes"/>
              <w:jc w:val="both"/>
              <w:rPr>
                <w:rFonts w:cs="Arial"/>
                <w:sz w:val="20"/>
                <w:szCs w:val="24"/>
              </w:rPr>
            </w:pPr>
            <w:r>
              <w:rPr>
                <w:rFonts w:cs="Arial"/>
                <w:sz w:val="20"/>
                <w:szCs w:val="24"/>
              </w:rPr>
              <w:t>(</w:t>
            </w:r>
            <w:r w:rsidR="00B91506">
              <w:rPr>
                <w:rFonts w:cs="Arial"/>
                <w:sz w:val="20"/>
                <w:szCs w:val="24"/>
              </w:rPr>
              <w:t xml:space="preserve">  </w:t>
            </w:r>
            <w:r w:rsidR="00121F5D" w:rsidRPr="001C2B91">
              <w:rPr>
                <w:rFonts w:cs="Arial"/>
                <w:sz w:val="20"/>
                <w:szCs w:val="24"/>
              </w:rPr>
              <w:t>) Altíssima</w:t>
            </w:r>
          </w:p>
          <w:p w:rsidR="00121F5D" w:rsidRPr="001C2B91" w:rsidRDefault="00B91506" w:rsidP="00CF73BD">
            <w:pPr>
              <w:pStyle w:val="0-BancaComponentes"/>
              <w:jc w:val="both"/>
              <w:rPr>
                <w:rFonts w:cs="Arial"/>
                <w:sz w:val="20"/>
                <w:szCs w:val="24"/>
              </w:rPr>
            </w:pPr>
            <w:r>
              <w:rPr>
                <w:rFonts w:cs="Arial"/>
                <w:sz w:val="20"/>
                <w:szCs w:val="24"/>
              </w:rPr>
              <w:t>(X</w:t>
            </w:r>
            <w:r w:rsidR="00121F5D" w:rsidRPr="001C2B91">
              <w:rPr>
                <w:rFonts w:cs="Arial"/>
                <w:sz w:val="20"/>
                <w:szCs w:val="24"/>
              </w:rPr>
              <w:t>) Alta</w:t>
            </w:r>
          </w:p>
          <w:p w:rsidR="00121F5D" w:rsidRPr="001C2B91" w:rsidRDefault="00121F5D" w:rsidP="00CF73BD">
            <w:pPr>
              <w:pStyle w:val="0-BancaComponentes"/>
              <w:jc w:val="both"/>
              <w:rPr>
                <w:rFonts w:cs="Arial"/>
                <w:sz w:val="20"/>
                <w:szCs w:val="24"/>
              </w:rPr>
            </w:pPr>
            <w:r w:rsidRPr="001C2B91">
              <w:rPr>
                <w:rFonts w:cs="Arial"/>
                <w:sz w:val="20"/>
                <w:szCs w:val="24"/>
              </w:rPr>
              <w:t>(  ) Média</w:t>
            </w:r>
          </w:p>
          <w:p w:rsidR="00121F5D" w:rsidRDefault="00121F5D" w:rsidP="00CF73BD">
            <w:pPr>
              <w:spacing w:line="240" w:lineRule="auto"/>
              <w:ind w:firstLine="0"/>
              <w:rPr>
                <w:szCs w:val="24"/>
              </w:rPr>
            </w:pPr>
            <w:r w:rsidRPr="001C2B91">
              <w:rPr>
                <w:rFonts w:cs="Arial"/>
                <w:sz w:val="20"/>
                <w:szCs w:val="24"/>
              </w:rPr>
              <w:t>(  ) Baixa</w:t>
            </w:r>
          </w:p>
        </w:tc>
      </w:tr>
      <w:tr w:rsidR="00121F5D" w:rsidTr="00CF73BD">
        <w:tblPrEx>
          <w:jc w:val="center"/>
        </w:tblPrEx>
        <w:trPr>
          <w:trHeight w:val="283"/>
          <w:jc w:val="center"/>
        </w:trPr>
        <w:tc>
          <w:tcPr>
            <w:tcW w:w="9060" w:type="dxa"/>
            <w:gridSpan w:val="3"/>
          </w:tcPr>
          <w:p w:rsidR="00121F5D" w:rsidRDefault="00121F5D" w:rsidP="00612BCE">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O sistema deve </w:t>
            </w:r>
            <w:r>
              <w:rPr>
                <w:rFonts w:cs="Arial"/>
                <w:color w:val="000000"/>
                <w:sz w:val="20"/>
                <w:szCs w:val="24"/>
                <w:lang w:eastAsia="pt-BR"/>
              </w:rPr>
              <w:t xml:space="preserve">permitir que o cliente selecione </w:t>
            </w:r>
            <w:r w:rsidR="00612BCE">
              <w:rPr>
                <w:rFonts w:cs="Arial"/>
                <w:color w:val="000000"/>
                <w:sz w:val="20"/>
                <w:szCs w:val="24"/>
                <w:lang w:eastAsia="pt-BR"/>
              </w:rPr>
              <w:t>o tipo de Medida Separatriz entre as opções: Quartil, Quintil, Decil e Porcentil.</w:t>
            </w:r>
          </w:p>
        </w:tc>
      </w:tr>
      <w:tr w:rsidR="00AE569E" w:rsidTr="00E7086D">
        <w:tblPrEx>
          <w:jc w:val="center"/>
        </w:tblPrEx>
        <w:trPr>
          <w:jc w:val="center"/>
        </w:trPr>
        <w:tc>
          <w:tcPr>
            <w:tcW w:w="2830" w:type="dxa"/>
          </w:tcPr>
          <w:p w:rsidR="00AE569E" w:rsidRDefault="000F02F9" w:rsidP="00CF73BD">
            <w:pPr>
              <w:spacing w:line="240" w:lineRule="auto"/>
              <w:ind w:firstLine="0"/>
              <w:jc w:val="left"/>
              <w:rPr>
                <w:szCs w:val="24"/>
              </w:rPr>
            </w:pPr>
            <w:r>
              <w:rPr>
                <w:rFonts w:cs="Arial"/>
                <w:b/>
                <w:bCs/>
                <w:color w:val="000000"/>
                <w:sz w:val="20"/>
                <w:szCs w:val="24"/>
                <w:lang w:eastAsia="pt-BR"/>
              </w:rPr>
              <w:t>RF010</w:t>
            </w:r>
            <w:r w:rsidR="00AE569E">
              <w:rPr>
                <w:rFonts w:cs="Arial"/>
                <w:color w:val="000000"/>
                <w:sz w:val="20"/>
                <w:szCs w:val="24"/>
                <w:lang w:eastAsia="pt-BR"/>
              </w:rPr>
              <w:t>- Selecionar qual porcentagem das Medidas Separatrizes deseja</w:t>
            </w:r>
          </w:p>
        </w:tc>
        <w:tc>
          <w:tcPr>
            <w:tcW w:w="3210" w:type="dxa"/>
          </w:tcPr>
          <w:p w:rsidR="00AE569E" w:rsidRPr="001C2B91" w:rsidRDefault="00AE569E" w:rsidP="00CF73BD">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AE569E" w:rsidRPr="001C2B91" w:rsidRDefault="00AE569E" w:rsidP="00CF73BD">
            <w:pPr>
              <w:pStyle w:val="0-BancaComponentes"/>
              <w:jc w:val="both"/>
              <w:rPr>
                <w:sz w:val="20"/>
              </w:rPr>
            </w:pPr>
            <w:r w:rsidRPr="001C2B91">
              <w:rPr>
                <w:sz w:val="20"/>
              </w:rPr>
              <w:t>(</w:t>
            </w:r>
            <w:r>
              <w:rPr>
                <w:sz w:val="20"/>
              </w:rPr>
              <w:t xml:space="preserve"> </w:t>
            </w:r>
            <w:r w:rsidRPr="001C2B91">
              <w:rPr>
                <w:sz w:val="20"/>
              </w:rPr>
              <w:t xml:space="preserve"> ) Oculto</w:t>
            </w:r>
          </w:p>
          <w:p w:rsidR="00AE569E" w:rsidRDefault="00AE569E" w:rsidP="00CF73BD">
            <w:pPr>
              <w:spacing w:line="240" w:lineRule="auto"/>
              <w:ind w:firstLine="0"/>
              <w:rPr>
                <w:szCs w:val="24"/>
              </w:rPr>
            </w:pPr>
            <w:r w:rsidRPr="001C2B91">
              <w:rPr>
                <w:sz w:val="20"/>
              </w:rPr>
              <w:t>(X) Evidente</w:t>
            </w:r>
          </w:p>
        </w:tc>
        <w:tc>
          <w:tcPr>
            <w:tcW w:w="3020" w:type="dxa"/>
          </w:tcPr>
          <w:p w:rsidR="00AE569E" w:rsidRPr="001C2B91" w:rsidRDefault="00AE569E" w:rsidP="00CF73BD">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AE569E" w:rsidRPr="001C2B91" w:rsidRDefault="00B91506" w:rsidP="00CF73BD">
            <w:pPr>
              <w:pStyle w:val="0-BancaComponentes"/>
              <w:jc w:val="both"/>
              <w:rPr>
                <w:rFonts w:cs="Arial"/>
                <w:sz w:val="20"/>
                <w:szCs w:val="24"/>
              </w:rPr>
            </w:pPr>
            <w:r>
              <w:rPr>
                <w:rFonts w:cs="Arial"/>
                <w:sz w:val="20"/>
                <w:szCs w:val="24"/>
              </w:rPr>
              <w:t xml:space="preserve">(  </w:t>
            </w:r>
            <w:r w:rsidR="00AE569E" w:rsidRPr="001C2B91">
              <w:rPr>
                <w:rFonts w:cs="Arial"/>
                <w:sz w:val="20"/>
                <w:szCs w:val="24"/>
              </w:rPr>
              <w:t>) Altíssima</w:t>
            </w:r>
          </w:p>
          <w:p w:rsidR="00AE569E" w:rsidRPr="001C2B91" w:rsidRDefault="00B91506" w:rsidP="00CF73BD">
            <w:pPr>
              <w:pStyle w:val="0-BancaComponentes"/>
              <w:jc w:val="both"/>
              <w:rPr>
                <w:rFonts w:cs="Arial"/>
                <w:sz w:val="20"/>
                <w:szCs w:val="24"/>
              </w:rPr>
            </w:pPr>
            <w:r>
              <w:rPr>
                <w:rFonts w:cs="Arial"/>
                <w:sz w:val="20"/>
                <w:szCs w:val="24"/>
              </w:rPr>
              <w:t>(X</w:t>
            </w:r>
            <w:r w:rsidR="00AE569E" w:rsidRPr="001C2B91">
              <w:rPr>
                <w:rFonts w:cs="Arial"/>
                <w:sz w:val="20"/>
                <w:szCs w:val="24"/>
              </w:rPr>
              <w:t>) Alta</w:t>
            </w:r>
          </w:p>
          <w:p w:rsidR="00AE569E" w:rsidRPr="001C2B91" w:rsidRDefault="00AE569E" w:rsidP="00CF73BD">
            <w:pPr>
              <w:pStyle w:val="0-BancaComponentes"/>
              <w:jc w:val="both"/>
              <w:rPr>
                <w:rFonts w:cs="Arial"/>
                <w:sz w:val="20"/>
                <w:szCs w:val="24"/>
              </w:rPr>
            </w:pPr>
            <w:r w:rsidRPr="001C2B91">
              <w:rPr>
                <w:rFonts w:cs="Arial"/>
                <w:sz w:val="20"/>
                <w:szCs w:val="24"/>
              </w:rPr>
              <w:t>(  ) Média</w:t>
            </w:r>
          </w:p>
          <w:p w:rsidR="00AE569E" w:rsidRDefault="00AE569E" w:rsidP="00CF73BD">
            <w:pPr>
              <w:spacing w:line="240" w:lineRule="auto"/>
              <w:ind w:firstLine="0"/>
              <w:rPr>
                <w:szCs w:val="24"/>
              </w:rPr>
            </w:pPr>
            <w:r w:rsidRPr="001C2B91">
              <w:rPr>
                <w:rFonts w:cs="Arial"/>
                <w:sz w:val="20"/>
                <w:szCs w:val="24"/>
              </w:rPr>
              <w:t>(  ) Baixa</w:t>
            </w:r>
          </w:p>
        </w:tc>
      </w:tr>
      <w:tr w:rsidR="00AE569E" w:rsidTr="00CF73BD">
        <w:tblPrEx>
          <w:jc w:val="center"/>
        </w:tblPrEx>
        <w:trPr>
          <w:trHeight w:val="283"/>
          <w:jc w:val="center"/>
        </w:trPr>
        <w:tc>
          <w:tcPr>
            <w:tcW w:w="9060" w:type="dxa"/>
            <w:gridSpan w:val="3"/>
          </w:tcPr>
          <w:p w:rsidR="00AE569E" w:rsidRDefault="00AE569E" w:rsidP="00E25619">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O sistema deve </w:t>
            </w:r>
            <w:r>
              <w:rPr>
                <w:rFonts w:cs="Arial"/>
                <w:color w:val="000000"/>
                <w:sz w:val="20"/>
                <w:szCs w:val="24"/>
                <w:lang w:eastAsia="pt-BR"/>
              </w:rPr>
              <w:t xml:space="preserve">permitir que o cliente selecione </w:t>
            </w:r>
            <w:r w:rsidR="00490CD5">
              <w:rPr>
                <w:rFonts w:cs="Arial"/>
                <w:color w:val="000000"/>
                <w:sz w:val="20"/>
                <w:szCs w:val="24"/>
                <w:lang w:eastAsia="pt-BR"/>
              </w:rPr>
              <w:t>qual porcentagem da Medida S</w:t>
            </w:r>
            <w:r w:rsidR="00E25619">
              <w:rPr>
                <w:rFonts w:cs="Arial"/>
                <w:color w:val="000000"/>
                <w:sz w:val="20"/>
                <w:szCs w:val="24"/>
                <w:lang w:eastAsia="pt-BR"/>
              </w:rPr>
              <w:t>epatriz escolhida</w:t>
            </w:r>
            <w:r w:rsidR="00490CD5">
              <w:rPr>
                <w:rFonts w:cs="Arial"/>
                <w:color w:val="000000"/>
                <w:sz w:val="20"/>
                <w:szCs w:val="24"/>
                <w:lang w:eastAsia="pt-BR"/>
              </w:rPr>
              <w:t xml:space="preserve"> anteriormente, ele deseja que seja calculada. Caso a Medida escolhida seja Quartil, ele vai escolher a porcentagem entre as opções: 25, 50, 75 e 100(%). Se a Medida for Quintil, as opções de escolha vão ser entre: </w:t>
            </w:r>
            <w:r w:rsidR="00872917">
              <w:rPr>
                <w:rFonts w:cs="Arial"/>
                <w:color w:val="000000"/>
                <w:sz w:val="20"/>
                <w:szCs w:val="24"/>
                <w:lang w:eastAsia="pt-BR"/>
              </w:rPr>
              <w:t>20, 40, 60, 80 e 100</w:t>
            </w:r>
            <w:r w:rsidR="00490CD5">
              <w:rPr>
                <w:rFonts w:cs="Arial"/>
                <w:color w:val="000000"/>
                <w:sz w:val="20"/>
                <w:szCs w:val="24"/>
                <w:lang w:eastAsia="pt-BR"/>
              </w:rPr>
              <w:t>(%). Quando a Medida escolhida for Decil, as opç</w:t>
            </w:r>
            <w:r w:rsidR="00E25619">
              <w:rPr>
                <w:rFonts w:cs="Arial"/>
                <w:color w:val="000000"/>
                <w:sz w:val="20"/>
                <w:szCs w:val="24"/>
                <w:lang w:eastAsia="pt-BR"/>
              </w:rPr>
              <w:t>ões de porcentagem vão ser de 10 em 10, começando em 10% e quando a Medida escolhida for Porcentil, as opções s</w:t>
            </w:r>
            <w:r w:rsidR="00C07530">
              <w:rPr>
                <w:rFonts w:cs="Arial"/>
                <w:color w:val="000000"/>
                <w:sz w:val="20"/>
                <w:szCs w:val="24"/>
                <w:lang w:eastAsia="pt-BR"/>
              </w:rPr>
              <w:t>erão de 1 em</w:t>
            </w:r>
            <w:r w:rsidR="0059376D">
              <w:rPr>
                <w:rFonts w:cs="Arial"/>
                <w:color w:val="000000"/>
                <w:sz w:val="20"/>
                <w:szCs w:val="24"/>
                <w:lang w:eastAsia="pt-BR"/>
              </w:rPr>
              <w:t xml:space="preserve"> 1, começando em 1</w:t>
            </w:r>
            <w:r w:rsidR="00CA3A54">
              <w:rPr>
                <w:rFonts w:cs="Arial"/>
                <w:color w:val="000000"/>
                <w:sz w:val="20"/>
                <w:szCs w:val="24"/>
                <w:lang w:eastAsia="pt-BR"/>
              </w:rPr>
              <w:t>%, todas</w:t>
            </w:r>
            <w:r w:rsidR="0059376D">
              <w:rPr>
                <w:rFonts w:cs="Arial"/>
                <w:color w:val="000000"/>
                <w:sz w:val="20"/>
                <w:szCs w:val="24"/>
                <w:lang w:eastAsia="pt-BR"/>
              </w:rPr>
              <w:t xml:space="preserve"> terminam</w:t>
            </w:r>
            <w:r w:rsidR="00C07530">
              <w:rPr>
                <w:rFonts w:cs="Arial"/>
                <w:color w:val="000000"/>
                <w:sz w:val="20"/>
                <w:szCs w:val="24"/>
                <w:lang w:eastAsia="pt-BR"/>
              </w:rPr>
              <w:t xml:space="preserve"> em 100%.</w:t>
            </w:r>
          </w:p>
        </w:tc>
      </w:tr>
      <w:tr w:rsidR="00B42B61" w:rsidTr="00E7086D">
        <w:tblPrEx>
          <w:jc w:val="center"/>
        </w:tblPrEx>
        <w:trPr>
          <w:jc w:val="center"/>
        </w:trPr>
        <w:tc>
          <w:tcPr>
            <w:tcW w:w="2830" w:type="dxa"/>
          </w:tcPr>
          <w:p w:rsidR="00B42B61" w:rsidRDefault="000F02F9" w:rsidP="005B2F6D">
            <w:pPr>
              <w:spacing w:line="240" w:lineRule="auto"/>
              <w:ind w:firstLine="0"/>
              <w:jc w:val="left"/>
              <w:rPr>
                <w:szCs w:val="24"/>
              </w:rPr>
            </w:pPr>
            <w:r>
              <w:rPr>
                <w:rFonts w:cs="Arial"/>
                <w:b/>
                <w:bCs/>
                <w:color w:val="000000"/>
                <w:sz w:val="20"/>
                <w:szCs w:val="24"/>
                <w:lang w:eastAsia="pt-BR"/>
              </w:rPr>
              <w:t>RF011</w:t>
            </w:r>
            <w:r w:rsidR="00B42B61">
              <w:rPr>
                <w:rFonts w:cs="Arial"/>
                <w:color w:val="000000"/>
                <w:sz w:val="20"/>
                <w:szCs w:val="24"/>
                <w:lang w:eastAsia="pt-BR"/>
              </w:rPr>
              <w:t xml:space="preserve">- </w:t>
            </w:r>
            <w:r w:rsidR="00D7525B">
              <w:rPr>
                <w:rFonts w:cs="Arial"/>
                <w:color w:val="000000"/>
                <w:sz w:val="20"/>
                <w:szCs w:val="24"/>
                <w:lang w:eastAsia="pt-BR"/>
              </w:rPr>
              <w:t>Calcular Frequência Simples (fi)</w:t>
            </w:r>
          </w:p>
        </w:tc>
        <w:tc>
          <w:tcPr>
            <w:tcW w:w="3210" w:type="dxa"/>
          </w:tcPr>
          <w:p w:rsidR="00B42B61" w:rsidRPr="001C2B91" w:rsidRDefault="00B42B61" w:rsidP="00CF73BD">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B42B61" w:rsidRPr="001C2B91" w:rsidRDefault="00B42B61" w:rsidP="00CF73BD">
            <w:pPr>
              <w:pStyle w:val="0-BancaComponentes"/>
              <w:jc w:val="both"/>
              <w:rPr>
                <w:sz w:val="20"/>
              </w:rPr>
            </w:pPr>
            <w:r w:rsidRPr="001C2B91">
              <w:rPr>
                <w:sz w:val="20"/>
              </w:rPr>
              <w:t>(</w:t>
            </w:r>
            <w:r w:rsidR="005B2F6D">
              <w:rPr>
                <w:sz w:val="20"/>
              </w:rPr>
              <w:t>X</w:t>
            </w:r>
            <w:r w:rsidRPr="001C2B91">
              <w:rPr>
                <w:sz w:val="20"/>
              </w:rPr>
              <w:t>) Oculto</w:t>
            </w:r>
          </w:p>
          <w:p w:rsidR="00B42B61" w:rsidRDefault="005B2F6D" w:rsidP="00CF73BD">
            <w:pPr>
              <w:spacing w:line="240" w:lineRule="auto"/>
              <w:ind w:firstLine="0"/>
              <w:rPr>
                <w:szCs w:val="24"/>
              </w:rPr>
            </w:pPr>
            <w:r>
              <w:rPr>
                <w:sz w:val="20"/>
              </w:rPr>
              <w:t xml:space="preserve">(  </w:t>
            </w:r>
            <w:r w:rsidR="00B42B61" w:rsidRPr="001C2B91">
              <w:rPr>
                <w:sz w:val="20"/>
              </w:rPr>
              <w:t>) Evidente</w:t>
            </w:r>
          </w:p>
        </w:tc>
        <w:tc>
          <w:tcPr>
            <w:tcW w:w="3020" w:type="dxa"/>
          </w:tcPr>
          <w:p w:rsidR="00B42B61" w:rsidRPr="001C2B91" w:rsidRDefault="00B42B61" w:rsidP="00CF73BD">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B42B61" w:rsidRPr="001C2B91" w:rsidRDefault="005B2F6D" w:rsidP="00CF73BD">
            <w:pPr>
              <w:pStyle w:val="0-BancaComponentes"/>
              <w:jc w:val="both"/>
              <w:rPr>
                <w:rFonts w:cs="Arial"/>
                <w:sz w:val="20"/>
                <w:szCs w:val="24"/>
              </w:rPr>
            </w:pPr>
            <w:r>
              <w:rPr>
                <w:rFonts w:cs="Arial"/>
                <w:sz w:val="20"/>
                <w:szCs w:val="24"/>
              </w:rPr>
              <w:t>(X</w:t>
            </w:r>
            <w:r w:rsidR="00B42B61" w:rsidRPr="001C2B91">
              <w:rPr>
                <w:rFonts w:cs="Arial"/>
                <w:sz w:val="20"/>
                <w:szCs w:val="24"/>
              </w:rPr>
              <w:t>) Altíssima</w:t>
            </w:r>
          </w:p>
          <w:p w:rsidR="00B42B61" w:rsidRPr="001C2B91" w:rsidRDefault="00B42B61" w:rsidP="00CF73BD">
            <w:pPr>
              <w:pStyle w:val="0-BancaComponentes"/>
              <w:jc w:val="both"/>
              <w:rPr>
                <w:rFonts w:cs="Arial"/>
                <w:sz w:val="20"/>
                <w:szCs w:val="24"/>
              </w:rPr>
            </w:pPr>
            <w:r>
              <w:rPr>
                <w:rFonts w:cs="Arial"/>
                <w:sz w:val="20"/>
                <w:szCs w:val="24"/>
              </w:rPr>
              <w:t>(</w:t>
            </w:r>
            <w:r w:rsidR="005B2F6D">
              <w:rPr>
                <w:rFonts w:cs="Arial"/>
                <w:sz w:val="20"/>
                <w:szCs w:val="24"/>
              </w:rPr>
              <w:t xml:space="preserve">  </w:t>
            </w:r>
            <w:r w:rsidRPr="001C2B91">
              <w:rPr>
                <w:rFonts w:cs="Arial"/>
                <w:sz w:val="20"/>
                <w:szCs w:val="24"/>
              </w:rPr>
              <w:t>) Alta</w:t>
            </w:r>
          </w:p>
          <w:p w:rsidR="00B42B61" w:rsidRPr="001C2B91" w:rsidRDefault="00B42B61" w:rsidP="00CF73BD">
            <w:pPr>
              <w:pStyle w:val="0-BancaComponentes"/>
              <w:jc w:val="both"/>
              <w:rPr>
                <w:rFonts w:cs="Arial"/>
                <w:sz w:val="20"/>
                <w:szCs w:val="24"/>
              </w:rPr>
            </w:pPr>
            <w:r w:rsidRPr="001C2B91">
              <w:rPr>
                <w:rFonts w:cs="Arial"/>
                <w:sz w:val="20"/>
                <w:szCs w:val="24"/>
              </w:rPr>
              <w:t>(  ) Média</w:t>
            </w:r>
          </w:p>
          <w:p w:rsidR="00B42B61" w:rsidRDefault="00B42B61" w:rsidP="00CF73BD">
            <w:pPr>
              <w:spacing w:line="240" w:lineRule="auto"/>
              <w:ind w:firstLine="0"/>
              <w:rPr>
                <w:szCs w:val="24"/>
              </w:rPr>
            </w:pPr>
            <w:r w:rsidRPr="001C2B91">
              <w:rPr>
                <w:rFonts w:cs="Arial"/>
                <w:sz w:val="20"/>
                <w:szCs w:val="24"/>
              </w:rPr>
              <w:t>(  ) Baixa</w:t>
            </w:r>
          </w:p>
        </w:tc>
      </w:tr>
      <w:tr w:rsidR="00B42B61" w:rsidTr="00CF73BD">
        <w:tblPrEx>
          <w:jc w:val="center"/>
        </w:tblPrEx>
        <w:trPr>
          <w:trHeight w:val="283"/>
          <w:jc w:val="center"/>
        </w:trPr>
        <w:tc>
          <w:tcPr>
            <w:tcW w:w="9060" w:type="dxa"/>
            <w:gridSpan w:val="3"/>
          </w:tcPr>
          <w:p w:rsidR="00B42B61" w:rsidRDefault="00B42B61" w:rsidP="00BF478E">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w:t>
            </w:r>
            <w:r w:rsidR="00F232FD">
              <w:rPr>
                <w:rFonts w:cs="Arial"/>
                <w:color w:val="000000"/>
                <w:sz w:val="20"/>
                <w:szCs w:val="24"/>
                <w:lang w:eastAsia="pt-BR"/>
              </w:rPr>
              <w:t xml:space="preserve">O sistema deve </w:t>
            </w:r>
            <w:r w:rsidR="00CF73BD">
              <w:rPr>
                <w:rFonts w:cs="Arial"/>
                <w:color w:val="000000"/>
                <w:sz w:val="20"/>
                <w:szCs w:val="24"/>
                <w:lang w:eastAsia="pt-BR"/>
              </w:rPr>
              <w:t>contabiliza</w:t>
            </w:r>
            <w:r w:rsidR="00D7525B">
              <w:rPr>
                <w:rFonts w:cs="Arial"/>
                <w:color w:val="000000"/>
                <w:sz w:val="20"/>
                <w:szCs w:val="24"/>
                <w:lang w:eastAsia="pt-BR"/>
              </w:rPr>
              <w:t>r a quantidade de vezes em que a mesma variável foi pesquisada.</w:t>
            </w:r>
            <w:r w:rsidR="00D204AA">
              <w:rPr>
                <w:rFonts w:cs="Arial"/>
                <w:color w:val="000000"/>
                <w:sz w:val="20"/>
                <w:szCs w:val="24"/>
                <w:lang w:eastAsia="pt-BR"/>
              </w:rPr>
              <w:t xml:space="preserve"> </w:t>
            </w:r>
            <w:r w:rsidR="00BF478E">
              <w:rPr>
                <w:rFonts w:cs="Arial"/>
                <w:color w:val="000000"/>
                <w:sz w:val="20"/>
                <w:szCs w:val="24"/>
                <w:lang w:eastAsia="pt-BR"/>
              </w:rPr>
              <w:t>A especificação de como é realizada a soma está na regra de negócios</w:t>
            </w:r>
            <w:r w:rsidR="00BF478E">
              <w:rPr>
                <w:b/>
                <w:sz w:val="20"/>
                <w:szCs w:val="24"/>
              </w:rPr>
              <w:t xml:space="preserve"> Cálculo de Frequência Simples (fi).</w:t>
            </w:r>
            <w:r w:rsidR="00BF478E">
              <w:rPr>
                <w:rFonts w:cs="Arial"/>
                <w:color w:val="000000"/>
                <w:sz w:val="20"/>
                <w:szCs w:val="24"/>
                <w:lang w:eastAsia="pt-BR"/>
              </w:rPr>
              <w:t xml:space="preserve"> </w:t>
            </w:r>
          </w:p>
        </w:tc>
      </w:tr>
      <w:tr w:rsidR="00B42B61" w:rsidTr="00E7086D">
        <w:tblPrEx>
          <w:jc w:val="center"/>
        </w:tblPrEx>
        <w:trPr>
          <w:jc w:val="center"/>
        </w:trPr>
        <w:tc>
          <w:tcPr>
            <w:tcW w:w="2830" w:type="dxa"/>
          </w:tcPr>
          <w:p w:rsidR="00B42B61" w:rsidRDefault="000F02F9" w:rsidP="005B2F6D">
            <w:pPr>
              <w:spacing w:line="240" w:lineRule="auto"/>
              <w:ind w:firstLine="0"/>
              <w:jc w:val="left"/>
              <w:rPr>
                <w:szCs w:val="24"/>
              </w:rPr>
            </w:pPr>
            <w:r>
              <w:rPr>
                <w:rFonts w:cs="Arial"/>
                <w:b/>
                <w:bCs/>
                <w:color w:val="000000"/>
                <w:sz w:val="20"/>
                <w:szCs w:val="24"/>
                <w:lang w:eastAsia="pt-BR"/>
              </w:rPr>
              <w:t>RF012</w:t>
            </w:r>
            <w:r w:rsidR="00B42B61">
              <w:rPr>
                <w:rFonts w:cs="Arial"/>
                <w:color w:val="000000"/>
                <w:sz w:val="20"/>
                <w:szCs w:val="24"/>
                <w:lang w:eastAsia="pt-BR"/>
              </w:rPr>
              <w:t xml:space="preserve">- </w:t>
            </w:r>
            <w:r w:rsidR="00D7525B">
              <w:rPr>
                <w:rFonts w:cs="Arial"/>
                <w:color w:val="000000"/>
                <w:sz w:val="20"/>
                <w:szCs w:val="24"/>
                <w:lang w:eastAsia="pt-BR"/>
              </w:rPr>
              <w:t xml:space="preserve"> Calcular Frequência Relativa (fr</w:t>
            </w:r>
            <w:r w:rsidR="007801A9">
              <w:rPr>
                <w:rFonts w:cs="Arial"/>
                <w:color w:val="000000"/>
                <w:sz w:val="20"/>
                <w:szCs w:val="24"/>
                <w:lang w:eastAsia="pt-BR"/>
              </w:rPr>
              <w:t>%</w:t>
            </w:r>
            <w:r w:rsidR="00D7525B">
              <w:rPr>
                <w:rFonts w:cs="Arial"/>
                <w:color w:val="000000"/>
                <w:sz w:val="20"/>
                <w:szCs w:val="24"/>
                <w:lang w:eastAsia="pt-BR"/>
              </w:rPr>
              <w:t>)</w:t>
            </w:r>
          </w:p>
        </w:tc>
        <w:tc>
          <w:tcPr>
            <w:tcW w:w="3210" w:type="dxa"/>
          </w:tcPr>
          <w:p w:rsidR="00B42B61" w:rsidRPr="001C2B91" w:rsidRDefault="00B42B61" w:rsidP="00CF73BD">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B42B61" w:rsidRPr="001C2B91" w:rsidRDefault="00B42B61" w:rsidP="00CF73BD">
            <w:pPr>
              <w:pStyle w:val="0-BancaComponentes"/>
              <w:jc w:val="both"/>
              <w:rPr>
                <w:sz w:val="20"/>
              </w:rPr>
            </w:pPr>
            <w:r w:rsidRPr="001C2B91">
              <w:rPr>
                <w:sz w:val="20"/>
              </w:rPr>
              <w:t>(</w:t>
            </w:r>
            <w:r w:rsidR="005B2F6D">
              <w:rPr>
                <w:sz w:val="20"/>
              </w:rPr>
              <w:t>X</w:t>
            </w:r>
            <w:r w:rsidRPr="001C2B91">
              <w:rPr>
                <w:sz w:val="20"/>
              </w:rPr>
              <w:t>) Oculto</w:t>
            </w:r>
          </w:p>
          <w:p w:rsidR="00B42B61" w:rsidRDefault="005B2F6D" w:rsidP="00CF73BD">
            <w:pPr>
              <w:spacing w:line="240" w:lineRule="auto"/>
              <w:ind w:firstLine="0"/>
              <w:rPr>
                <w:szCs w:val="24"/>
              </w:rPr>
            </w:pPr>
            <w:r>
              <w:rPr>
                <w:sz w:val="20"/>
              </w:rPr>
              <w:t xml:space="preserve">(  </w:t>
            </w:r>
            <w:r w:rsidR="00B42B61" w:rsidRPr="001C2B91">
              <w:rPr>
                <w:sz w:val="20"/>
              </w:rPr>
              <w:t>) Evidente</w:t>
            </w:r>
          </w:p>
        </w:tc>
        <w:tc>
          <w:tcPr>
            <w:tcW w:w="3020" w:type="dxa"/>
          </w:tcPr>
          <w:p w:rsidR="00B42B61" w:rsidRPr="001C2B91" w:rsidRDefault="00B42B61" w:rsidP="00CF73BD">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B42B61" w:rsidRPr="001C2B91" w:rsidRDefault="005B2F6D" w:rsidP="00CF73BD">
            <w:pPr>
              <w:pStyle w:val="0-BancaComponentes"/>
              <w:jc w:val="both"/>
              <w:rPr>
                <w:rFonts w:cs="Arial"/>
                <w:sz w:val="20"/>
                <w:szCs w:val="24"/>
              </w:rPr>
            </w:pPr>
            <w:r>
              <w:rPr>
                <w:rFonts w:cs="Arial"/>
                <w:sz w:val="20"/>
                <w:szCs w:val="24"/>
              </w:rPr>
              <w:t>(X</w:t>
            </w:r>
            <w:r w:rsidR="00B42B61" w:rsidRPr="001C2B91">
              <w:rPr>
                <w:rFonts w:cs="Arial"/>
                <w:sz w:val="20"/>
                <w:szCs w:val="24"/>
              </w:rPr>
              <w:t>) Altíssima</w:t>
            </w:r>
          </w:p>
          <w:p w:rsidR="00B42B61" w:rsidRPr="001C2B91" w:rsidRDefault="00B42B61" w:rsidP="00CF73BD">
            <w:pPr>
              <w:pStyle w:val="0-BancaComponentes"/>
              <w:jc w:val="both"/>
              <w:rPr>
                <w:rFonts w:cs="Arial"/>
                <w:sz w:val="20"/>
                <w:szCs w:val="24"/>
              </w:rPr>
            </w:pPr>
            <w:r>
              <w:rPr>
                <w:rFonts w:cs="Arial"/>
                <w:sz w:val="20"/>
                <w:szCs w:val="24"/>
              </w:rPr>
              <w:t>(</w:t>
            </w:r>
            <w:r w:rsidR="005B2F6D">
              <w:rPr>
                <w:rFonts w:cs="Arial"/>
                <w:sz w:val="20"/>
                <w:szCs w:val="24"/>
              </w:rPr>
              <w:t xml:space="preserve">  </w:t>
            </w:r>
            <w:r w:rsidRPr="001C2B91">
              <w:rPr>
                <w:rFonts w:cs="Arial"/>
                <w:sz w:val="20"/>
                <w:szCs w:val="24"/>
              </w:rPr>
              <w:t>) Alta</w:t>
            </w:r>
          </w:p>
          <w:p w:rsidR="00B42B61" w:rsidRPr="001C2B91" w:rsidRDefault="00B42B61" w:rsidP="00CF73BD">
            <w:pPr>
              <w:pStyle w:val="0-BancaComponentes"/>
              <w:jc w:val="both"/>
              <w:rPr>
                <w:rFonts w:cs="Arial"/>
                <w:sz w:val="20"/>
                <w:szCs w:val="24"/>
              </w:rPr>
            </w:pPr>
            <w:r w:rsidRPr="001C2B91">
              <w:rPr>
                <w:rFonts w:cs="Arial"/>
                <w:sz w:val="20"/>
                <w:szCs w:val="24"/>
              </w:rPr>
              <w:t>(  ) Média</w:t>
            </w:r>
          </w:p>
          <w:p w:rsidR="00B42B61" w:rsidRDefault="00B42B61" w:rsidP="00CF73BD">
            <w:pPr>
              <w:spacing w:line="240" w:lineRule="auto"/>
              <w:ind w:firstLine="0"/>
              <w:rPr>
                <w:szCs w:val="24"/>
              </w:rPr>
            </w:pPr>
            <w:r w:rsidRPr="001C2B91">
              <w:rPr>
                <w:rFonts w:cs="Arial"/>
                <w:sz w:val="20"/>
                <w:szCs w:val="24"/>
              </w:rPr>
              <w:t>(  ) Baixa</w:t>
            </w:r>
          </w:p>
        </w:tc>
      </w:tr>
      <w:tr w:rsidR="00B42B61" w:rsidTr="00CF73BD">
        <w:tblPrEx>
          <w:jc w:val="center"/>
        </w:tblPrEx>
        <w:trPr>
          <w:trHeight w:val="283"/>
          <w:jc w:val="center"/>
        </w:trPr>
        <w:tc>
          <w:tcPr>
            <w:tcW w:w="9060" w:type="dxa"/>
            <w:gridSpan w:val="3"/>
          </w:tcPr>
          <w:p w:rsidR="00B42B61" w:rsidRDefault="00B42B61" w:rsidP="00CF73BD">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w:t>
            </w:r>
            <w:r w:rsidR="00D7525B">
              <w:rPr>
                <w:rFonts w:cs="Arial"/>
                <w:color w:val="000000"/>
                <w:sz w:val="20"/>
                <w:szCs w:val="24"/>
                <w:lang w:eastAsia="pt-BR"/>
              </w:rPr>
              <w:t xml:space="preserve">O sistema deve </w:t>
            </w:r>
            <w:r w:rsidR="00CF73BD">
              <w:rPr>
                <w:rFonts w:cs="Arial"/>
                <w:color w:val="000000"/>
                <w:sz w:val="20"/>
                <w:szCs w:val="24"/>
                <w:lang w:eastAsia="pt-BR"/>
              </w:rPr>
              <w:t xml:space="preserve">calcular a Frequência Relativa de acordo com a fórmula descrita na regra de negócio </w:t>
            </w:r>
            <w:r w:rsidR="00E15282">
              <w:rPr>
                <w:b/>
                <w:sz w:val="20"/>
                <w:szCs w:val="24"/>
              </w:rPr>
              <w:t>Cálculo de Frequência Relativa (fr%).</w:t>
            </w:r>
          </w:p>
        </w:tc>
      </w:tr>
      <w:tr w:rsidR="00F232FD" w:rsidTr="00E7086D">
        <w:tblPrEx>
          <w:jc w:val="center"/>
        </w:tblPrEx>
        <w:trPr>
          <w:jc w:val="center"/>
        </w:trPr>
        <w:tc>
          <w:tcPr>
            <w:tcW w:w="2830" w:type="dxa"/>
          </w:tcPr>
          <w:p w:rsidR="00F232FD" w:rsidRDefault="000F02F9" w:rsidP="00CF73BD">
            <w:pPr>
              <w:spacing w:line="240" w:lineRule="auto"/>
              <w:ind w:firstLine="0"/>
              <w:jc w:val="left"/>
              <w:rPr>
                <w:szCs w:val="24"/>
              </w:rPr>
            </w:pPr>
            <w:r>
              <w:rPr>
                <w:rFonts w:cs="Arial"/>
                <w:b/>
                <w:bCs/>
                <w:color w:val="000000"/>
                <w:sz w:val="20"/>
                <w:szCs w:val="24"/>
                <w:lang w:eastAsia="pt-BR"/>
              </w:rPr>
              <w:t>RF013</w:t>
            </w:r>
            <w:r w:rsidR="00F232FD">
              <w:rPr>
                <w:rFonts w:cs="Arial"/>
                <w:color w:val="000000"/>
                <w:sz w:val="20"/>
                <w:szCs w:val="24"/>
                <w:lang w:eastAsia="pt-BR"/>
              </w:rPr>
              <w:t xml:space="preserve">- </w:t>
            </w:r>
            <w:r w:rsidR="00CF73BD">
              <w:rPr>
                <w:rFonts w:cs="Arial"/>
                <w:color w:val="000000"/>
                <w:sz w:val="20"/>
                <w:szCs w:val="24"/>
                <w:lang w:eastAsia="pt-BR"/>
              </w:rPr>
              <w:t>Calcular Frequência Acumulada (Fac)</w:t>
            </w:r>
          </w:p>
        </w:tc>
        <w:tc>
          <w:tcPr>
            <w:tcW w:w="3210" w:type="dxa"/>
          </w:tcPr>
          <w:p w:rsidR="00F232FD" w:rsidRPr="001C2B91" w:rsidRDefault="00F232FD" w:rsidP="00CF73BD">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F232FD" w:rsidRPr="001C2B91" w:rsidRDefault="00F232FD" w:rsidP="00CF73BD">
            <w:pPr>
              <w:pStyle w:val="0-BancaComponentes"/>
              <w:jc w:val="both"/>
              <w:rPr>
                <w:sz w:val="20"/>
              </w:rPr>
            </w:pPr>
            <w:r w:rsidRPr="001C2B91">
              <w:rPr>
                <w:sz w:val="20"/>
              </w:rPr>
              <w:t>(</w:t>
            </w:r>
            <w:r>
              <w:rPr>
                <w:sz w:val="20"/>
              </w:rPr>
              <w:t>X</w:t>
            </w:r>
            <w:r w:rsidRPr="001C2B91">
              <w:rPr>
                <w:sz w:val="20"/>
              </w:rPr>
              <w:t>) Oculto</w:t>
            </w:r>
          </w:p>
          <w:p w:rsidR="00F232FD" w:rsidRDefault="00F232FD" w:rsidP="00CF73BD">
            <w:pPr>
              <w:spacing w:line="240" w:lineRule="auto"/>
              <w:ind w:firstLine="0"/>
              <w:rPr>
                <w:szCs w:val="24"/>
              </w:rPr>
            </w:pPr>
            <w:r>
              <w:rPr>
                <w:sz w:val="20"/>
              </w:rPr>
              <w:t xml:space="preserve">(  </w:t>
            </w:r>
            <w:r w:rsidRPr="001C2B91">
              <w:rPr>
                <w:sz w:val="20"/>
              </w:rPr>
              <w:t>) Evidente</w:t>
            </w:r>
          </w:p>
        </w:tc>
        <w:tc>
          <w:tcPr>
            <w:tcW w:w="3020" w:type="dxa"/>
          </w:tcPr>
          <w:p w:rsidR="00F232FD" w:rsidRPr="001C2B91" w:rsidRDefault="00F232FD" w:rsidP="00CF73BD">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F232FD" w:rsidRPr="001C2B91" w:rsidRDefault="00F232FD" w:rsidP="00CF73BD">
            <w:pPr>
              <w:pStyle w:val="0-BancaComponentes"/>
              <w:jc w:val="both"/>
              <w:rPr>
                <w:rFonts w:cs="Arial"/>
                <w:sz w:val="20"/>
                <w:szCs w:val="24"/>
              </w:rPr>
            </w:pPr>
            <w:r>
              <w:rPr>
                <w:rFonts w:cs="Arial"/>
                <w:sz w:val="20"/>
                <w:szCs w:val="24"/>
              </w:rPr>
              <w:t>(X</w:t>
            </w:r>
            <w:r w:rsidRPr="001C2B91">
              <w:rPr>
                <w:rFonts w:cs="Arial"/>
                <w:sz w:val="20"/>
                <w:szCs w:val="24"/>
              </w:rPr>
              <w:t>) Altíssima</w:t>
            </w:r>
          </w:p>
          <w:p w:rsidR="00F232FD" w:rsidRPr="001C2B91" w:rsidRDefault="00F232FD" w:rsidP="00CF73BD">
            <w:pPr>
              <w:pStyle w:val="0-BancaComponentes"/>
              <w:jc w:val="both"/>
              <w:rPr>
                <w:rFonts w:cs="Arial"/>
                <w:sz w:val="20"/>
                <w:szCs w:val="24"/>
              </w:rPr>
            </w:pPr>
            <w:r>
              <w:rPr>
                <w:rFonts w:cs="Arial"/>
                <w:sz w:val="20"/>
                <w:szCs w:val="24"/>
              </w:rPr>
              <w:t xml:space="preserve">(  </w:t>
            </w:r>
            <w:r w:rsidRPr="001C2B91">
              <w:rPr>
                <w:rFonts w:cs="Arial"/>
                <w:sz w:val="20"/>
                <w:szCs w:val="24"/>
              </w:rPr>
              <w:t>) Alta</w:t>
            </w:r>
          </w:p>
          <w:p w:rsidR="00F232FD" w:rsidRPr="001C2B91" w:rsidRDefault="00F232FD" w:rsidP="00CF73BD">
            <w:pPr>
              <w:pStyle w:val="0-BancaComponentes"/>
              <w:jc w:val="both"/>
              <w:rPr>
                <w:rFonts w:cs="Arial"/>
                <w:sz w:val="20"/>
                <w:szCs w:val="24"/>
              </w:rPr>
            </w:pPr>
            <w:r w:rsidRPr="001C2B91">
              <w:rPr>
                <w:rFonts w:cs="Arial"/>
                <w:sz w:val="20"/>
                <w:szCs w:val="24"/>
              </w:rPr>
              <w:t>(  ) Média</w:t>
            </w:r>
          </w:p>
          <w:p w:rsidR="00F232FD" w:rsidRDefault="00F232FD" w:rsidP="00CF73BD">
            <w:pPr>
              <w:spacing w:line="240" w:lineRule="auto"/>
              <w:ind w:firstLine="0"/>
              <w:rPr>
                <w:szCs w:val="24"/>
              </w:rPr>
            </w:pPr>
            <w:r w:rsidRPr="001C2B91">
              <w:rPr>
                <w:rFonts w:cs="Arial"/>
                <w:sz w:val="20"/>
                <w:szCs w:val="24"/>
              </w:rPr>
              <w:t>(  ) Baixa</w:t>
            </w:r>
          </w:p>
        </w:tc>
      </w:tr>
      <w:tr w:rsidR="00F232FD" w:rsidTr="00CF73BD">
        <w:tblPrEx>
          <w:jc w:val="center"/>
        </w:tblPrEx>
        <w:trPr>
          <w:trHeight w:val="283"/>
          <w:jc w:val="center"/>
        </w:trPr>
        <w:tc>
          <w:tcPr>
            <w:tcW w:w="9060" w:type="dxa"/>
            <w:gridSpan w:val="3"/>
          </w:tcPr>
          <w:p w:rsidR="00F232FD" w:rsidRDefault="00F232FD" w:rsidP="009805B9">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w:t>
            </w:r>
            <w:r>
              <w:rPr>
                <w:rFonts w:cs="Arial"/>
                <w:color w:val="000000"/>
                <w:sz w:val="20"/>
                <w:szCs w:val="24"/>
                <w:lang w:eastAsia="pt-BR"/>
              </w:rPr>
              <w:t xml:space="preserve">O sistema deve </w:t>
            </w:r>
            <w:r w:rsidR="009805B9">
              <w:rPr>
                <w:rFonts w:cs="Arial"/>
                <w:color w:val="000000"/>
                <w:sz w:val="20"/>
                <w:szCs w:val="24"/>
                <w:lang w:eastAsia="pt-BR"/>
              </w:rPr>
              <w:t xml:space="preserve">calcular a Frequência Acumulada de acordo com a fórmula descrita na regra de negócio </w:t>
            </w:r>
            <w:r w:rsidR="00A073FA">
              <w:rPr>
                <w:b/>
                <w:sz w:val="20"/>
                <w:szCs w:val="24"/>
              </w:rPr>
              <w:t>Cálculo de Frequência Acumulada (fac).</w:t>
            </w:r>
          </w:p>
        </w:tc>
      </w:tr>
      <w:tr w:rsidR="00F232FD" w:rsidTr="00E7086D">
        <w:tblPrEx>
          <w:jc w:val="center"/>
        </w:tblPrEx>
        <w:trPr>
          <w:jc w:val="center"/>
        </w:trPr>
        <w:tc>
          <w:tcPr>
            <w:tcW w:w="2830" w:type="dxa"/>
          </w:tcPr>
          <w:p w:rsidR="00F232FD" w:rsidRDefault="000F02F9" w:rsidP="00CF73BD">
            <w:pPr>
              <w:spacing w:line="240" w:lineRule="auto"/>
              <w:ind w:firstLine="0"/>
              <w:jc w:val="left"/>
              <w:rPr>
                <w:szCs w:val="24"/>
              </w:rPr>
            </w:pPr>
            <w:r>
              <w:rPr>
                <w:rFonts w:cs="Arial"/>
                <w:b/>
                <w:bCs/>
                <w:color w:val="000000"/>
                <w:sz w:val="20"/>
                <w:szCs w:val="24"/>
                <w:lang w:eastAsia="pt-BR"/>
              </w:rPr>
              <w:t>RF014</w:t>
            </w:r>
            <w:r w:rsidR="009805B9">
              <w:rPr>
                <w:rFonts w:cs="Arial"/>
                <w:color w:val="000000"/>
                <w:sz w:val="20"/>
                <w:szCs w:val="24"/>
                <w:lang w:eastAsia="pt-BR"/>
              </w:rPr>
              <w:t>- Calcular Frequência Acumulada Porcentual (Fac%)</w:t>
            </w:r>
          </w:p>
        </w:tc>
        <w:tc>
          <w:tcPr>
            <w:tcW w:w="3210" w:type="dxa"/>
          </w:tcPr>
          <w:p w:rsidR="00F232FD" w:rsidRPr="001C2B91" w:rsidRDefault="00F232FD" w:rsidP="00CF73BD">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F232FD" w:rsidRPr="001C2B91" w:rsidRDefault="00F232FD" w:rsidP="00CF73BD">
            <w:pPr>
              <w:pStyle w:val="0-BancaComponentes"/>
              <w:jc w:val="both"/>
              <w:rPr>
                <w:sz w:val="20"/>
              </w:rPr>
            </w:pPr>
            <w:r w:rsidRPr="001C2B91">
              <w:rPr>
                <w:sz w:val="20"/>
              </w:rPr>
              <w:t>(</w:t>
            </w:r>
            <w:r>
              <w:rPr>
                <w:sz w:val="20"/>
              </w:rPr>
              <w:t>X</w:t>
            </w:r>
            <w:r w:rsidRPr="001C2B91">
              <w:rPr>
                <w:sz w:val="20"/>
              </w:rPr>
              <w:t>) Oculto</w:t>
            </w:r>
          </w:p>
          <w:p w:rsidR="00F232FD" w:rsidRDefault="00F232FD" w:rsidP="00CF73BD">
            <w:pPr>
              <w:spacing w:line="240" w:lineRule="auto"/>
              <w:ind w:firstLine="0"/>
              <w:rPr>
                <w:szCs w:val="24"/>
              </w:rPr>
            </w:pPr>
            <w:r>
              <w:rPr>
                <w:sz w:val="20"/>
              </w:rPr>
              <w:t xml:space="preserve">(  </w:t>
            </w:r>
            <w:r w:rsidRPr="001C2B91">
              <w:rPr>
                <w:sz w:val="20"/>
              </w:rPr>
              <w:t>) Evidente</w:t>
            </w:r>
          </w:p>
        </w:tc>
        <w:tc>
          <w:tcPr>
            <w:tcW w:w="3020" w:type="dxa"/>
          </w:tcPr>
          <w:p w:rsidR="00F232FD" w:rsidRPr="001C2B91" w:rsidRDefault="00F232FD" w:rsidP="00CF73BD">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F232FD" w:rsidRPr="001C2B91" w:rsidRDefault="00F232FD" w:rsidP="00CF73BD">
            <w:pPr>
              <w:pStyle w:val="0-BancaComponentes"/>
              <w:jc w:val="both"/>
              <w:rPr>
                <w:rFonts w:cs="Arial"/>
                <w:sz w:val="20"/>
                <w:szCs w:val="24"/>
              </w:rPr>
            </w:pPr>
            <w:r>
              <w:rPr>
                <w:rFonts w:cs="Arial"/>
                <w:sz w:val="20"/>
                <w:szCs w:val="24"/>
              </w:rPr>
              <w:t>(X</w:t>
            </w:r>
            <w:r w:rsidRPr="001C2B91">
              <w:rPr>
                <w:rFonts w:cs="Arial"/>
                <w:sz w:val="20"/>
                <w:szCs w:val="24"/>
              </w:rPr>
              <w:t>) Altíssima</w:t>
            </w:r>
          </w:p>
          <w:p w:rsidR="00F232FD" w:rsidRPr="001C2B91" w:rsidRDefault="00F232FD" w:rsidP="00CF73BD">
            <w:pPr>
              <w:pStyle w:val="0-BancaComponentes"/>
              <w:jc w:val="both"/>
              <w:rPr>
                <w:rFonts w:cs="Arial"/>
                <w:sz w:val="20"/>
                <w:szCs w:val="24"/>
              </w:rPr>
            </w:pPr>
            <w:r>
              <w:rPr>
                <w:rFonts w:cs="Arial"/>
                <w:sz w:val="20"/>
                <w:szCs w:val="24"/>
              </w:rPr>
              <w:t xml:space="preserve">(  </w:t>
            </w:r>
            <w:r w:rsidRPr="001C2B91">
              <w:rPr>
                <w:rFonts w:cs="Arial"/>
                <w:sz w:val="20"/>
                <w:szCs w:val="24"/>
              </w:rPr>
              <w:t>) Alta</w:t>
            </w:r>
          </w:p>
          <w:p w:rsidR="00F232FD" w:rsidRPr="001C2B91" w:rsidRDefault="00F232FD" w:rsidP="00CF73BD">
            <w:pPr>
              <w:pStyle w:val="0-BancaComponentes"/>
              <w:jc w:val="both"/>
              <w:rPr>
                <w:rFonts w:cs="Arial"/>
                <w:sz w:val="20"/>
                <w:szCs w:val="24"/>
              </w:rPr>
            </w:pPr>
            <w:r w:rsidRPr="001C2B91">
              <w:rPr>
                <w:rFonts w:cs="Arial"/>
                <w:sz w:val="20"/>
                <w:szCs w:val="24"/>
              </w:rPr>
              <w:t>(  ) Média</w:t>
            </w:r>
          </w:p>
          <w:p w:rsidR="00F232FD" w:rsidRDefault="00F232FD" w:rsidP="00CF73BD">
            <w:pPr>
              <w:spacing w:line="240" w:lineRule="auto"/>
              <w:ind w:firstLine="0"/>
              <w:rPr>
                <w:szCs w:val="24"/>
              </w:rPr>
            </w:pPr>
            <w:r w:rsidRPr="001C2B91">
              <w:rPr>
                <w:rFonts w:cs="Arial"/>
                <w:sz w:val="20"/>
                <w:szCs w:val="24"/>
              </w:rPr>
              <w:t>(  ) Baixa</w:t>
            </w:r>
          </w:p>
        </w:tc>
      </w:tr>
      <w:tr w:rsidR="00F232FD" w:rsidTr="00CF73BD">
        <w:tblPrEx>
          <w:jc w:val="center"/>
        </w:tblPrEx>
        <w:trPr>
          <w:trHeight w:val="283"/>
          <w:jc w:val="center"/>
        </w:trPr>
        <w:tc>
          <w:tcPr>
            <w:tcW w:w="9060" w:type="dxa"/>
            <w:gridSpan w:val="3"/>
          </w:tcPr>
          <w:p w:rsidR="00F232FD" w:rsidRDefault="00F232FD" w:rsidP="00CF73BD">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w:t>
            </w:r>
            <w:r w:rsidR="009805B9">
              <w:rPr>
                <w:rFonts w:cs="Arial"/>
                <w:color w:val="000000"/>
                <w:sz w:val="20"/>
                <w:szCs w:val="24"/>
                <w:lang w:eastAsia="pt-BR"/>
              </w:rPr>
              <w:t xml:space="preserve">O sistema deve calcular a Frequência Acumulada Porcentual de acordo com a fórmula descrita na regra de negócio </w:t>
            </w:r>
            <w:r w:rsidR="00CB3E12">
              <w:rPr>
                <w:b/>
                <w:sz w:val="20"/>
                <w:szCs w:val="24"/>
              </w:rPr>
              <w:t xml:space="preserve">Cálculo de </w:t>
            </w:r>
            <w:r w:rsidR="00CB3E12" w:rsidRPr="00327F65">
              <w:rPr>
                <w:rFonts w:cs="Arial"/>
                <w:b/>
                <w:color w:val="000000"/>
                <w:sz w:val="20"/>
                <w:szCs w:val="24"/>
                <w:lang w:eastAsia="pt-BR"/>
              </w:rPr>
              <w:t>Fr</w:t>
            </w:r>
            <w:r w:rsidR="00CB3E12">
              <w:rPr>
                <w:rFonts w:cs="Arial"/>
                <w:b/>
                <w:color w:val="000000"/>
                <w:sz w:val="20"/>
                <w:szCs w:val="24"/>
                <w:lang w:eastAsia="pt-BR"/>
              </w:rPr>
              <w:t>equência Acumulada Porcentual (f</w:t>
            </w:r>
            <w:r w:rsidR="00CB3E12" w:rsidRPr="00327F65">
              <w:rPr>
                <w:rFonts w:cs="Arial"/>
                <w:b/>
                <w:color w:val="000000"/>
                <w:sz w:val="20"/>
                <w:szCs w:val="24"/>
                <w:lang w:eastAsia="pt-BR"/>
              </w:rPr>
              <w:t>ac%)</w:t>
            </w:r>
            <w:r w:rsidR="002C7EBC">
              <w:rPr>
                <w:rFonts w:cs="Arial"/>
                <w:color w:val="000000"/>
                <w:sz w:val="20"/>
                <w:szCs w:val="24"/>
                <w:lang w:eastAsia="pt-BR"/>
              </w:rPr>
              <w:t>.</w:t>
            </w:r>
          </w:p>
        </w:tc>
      </w:tr>
      <w:tr w:rsidR="00D7525B" w:rsidTr="00E7086D">
        <w:tblPrEx>
          <w:jc w:val="center"/>
        </w:tblPrEx>
        <w:trPr>
          <w:jc w:val="center"/>
        </w:trPr>
        <w:tc>
          <w:tcPr>
            <w:tcW w:w="2830" w:type="dxa"/>
          </w:tcPr>
          <w:p w:rsidR="00D7525B" w:rsidRDefault="000F02F9" w:rsidP="009805B9">
            <w:pPr>
              <w:spacing w:line="240" w:lineRule="auto"/>
              <w:ind w:firstLine="0"/>
              <w:jc w:val="left"/>
              <w:rPr>
                <w:szCs w:val="24"/>
              </w:rPr>
            </w:pPr>
            <w:r>
              <w:rPr>
                <w:rFonts w:cs="Arial"/>
                <w:b/>
                <w:bCs/>
                <w:color w:val="000000"/>
                <w:sz w:val="20"/>
                <w:szCs w:val="24"/>
                <w:lang w:eastAsia="pt-BR"/>
              </w:rPr>
              <w:t>RF015</w:t>
            </w:r>
            <w:r w:rsidR="00D7525B">
              <w:rPr>
                <w:rFonts w:cs="Arial"/>
                <w:color w:val="000000"/>
                <w:sz w:val="20"/>
                <w:szCs w:val="24"/>
                <w:lang w:eastAsia="pt-BR"/>
              </w:rPr>
              <w:t xml:space="preserve">- Calcular </w:t>
            </w:r>
            <w:r w:rsidR="009805B9">
              <w:rPr>
                <w:rFonts w:cs="Arial"/>
                <w:color w:val="000000"/>
                <w:sz w:val="20"/>
                <w:szCs w:val="24"/>
                <w:lang w:eastAsia="pt-BR"/>
              </w:rPr>
              <w:t>Amplitude</w:t>
            </w:r>
            <w:r w:rsidR="002C7EBC">
              <w:rPr>
                <w:rFonts w:cs="Arial"/>
                <w:color w:val="000000"/>
                <w:sz w:val="20"/>
                <w:szCs w:val="24"/>
                <w:lang w:eastAsia="pt-BR"/>
              </w:rPr>
              <w:t xml:space="preserve"> total de uma sequência</w:t>
            </w:r>
          </w:p>
        </w:tc>
        <w:tc>
          <w:tcPr>
            <w:tcW w:w="3210" w:type="dxa"/>
          </w:tcPr>
          <w:p w:rsidR="00D7525B" w:rsidRPr="001C2B91" w:rsidRDefault="00D7525B" w:rsidP="00CF73BD">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D7525B" w:rsidRPr="001C2B91" w:rsidRDefault="00D7525B" w:rsidP="00CF73BD">
            <w:pPr>
              <w:pStyle w:val="0-BancaComponentes"/>
              <w:jc w:val="both"/>
              <w:rPr>
                <w:sz w:val="20"/>
              </w:rPr>
            </w:pPr>
            <w:r w:rsidRPr="001C2B91">
              <w:rPr>
                <w:sz w:val="20"/>
              </w:rPr>
              <w:t>(</w:t>
            </w:r>
            <w:r>
              <w:rPr>
                <w:sz w:val="20"/>
              </w:rPr>
              <w:t>X</w:t>
            </w:r>
            <w:r w:rsidRPr="001C2B91">
              <w:rPr>
                <w:sz w:val="20"/>
              </w:rPr>
              <w:t>) Oculto</w:t>
            </w:r>
          </w:p>
          <w:p w:rsidR="00D7525B" w:rsidRDefault="00D7525B" w:rsidP="00CF73BD">
            <w:pPr>
              <w:spacing w:line="240" w:lineRule="auto"/>
              <w:ind w:firstLine="0"/>
              <w:rPr>
                <w:szCs w:val="24"/>
              </w:rPr>
            </w:pPr>
            <w:r>
              <w:rPr>
                <w:sz w:val="20"/>
              </w:rPr>
              <w:t xml:space="preserve">(  </w:t>
            </w:r>
            <w:r w:rsidRPr="001C2B91">
              <w:rPr>
                <w:sz w:val="20"/>
              </w:rPr>
              <w:t>) Evidente</w:t>
            </w:r>
          </w:p>
        </w:tc>
        <w:tc>
          <w:tcPr>
            <w:tcW w:w="3020" w:type="dxa"/>
          </w:tcPr>
          <w:p w:rsidR="00D7525B" w:rsidRPr="001C2B91" w:rsidRDefault="00D7525B" w:rsidP="00CF73BD">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D7525B" w:rsidRPr="001C2B91" w:rsidRDefault="00D7525B" w:rsidP="00CF73BD">
            <w:pPr>
              <w:pStyle w:val="0-BancaComponentes"/>
              <w:jc w:val="both"/>
              <w:rPr>
                <w:rFonts w:cs="Arial"/>
                <w:sz w:val="20"/>
                <w:szCs w:val="24"/>
              </w:rPr>
            </w:pPr>
            <w:r>
              <w:rPr>
                <w:rFonts w:cs="Arial"/>
                <w:sz w:val="20"/>
                <w:szCs w:val="24"/>
              </w:rPr>
              <w:t>(X</w:t>
            </w:r>
            <w:r w:rsidRPr="001C2B91">
              <w:rPr>
                <w:rFonts w:cs="Arial"/>
                <w:sz w:val="20"/>
                <w:szCs w:val="24"/>
              </w:rPr>
              <w:t>) Altíssima</w:t>
            </w:r>
          </w:p>
          <w:p w:rsidR="00D7525B" w:rsidRPr="001C2B91" w:rsidRDefault="00D7525B" w:rsidP="00CF73BD">
            <w:pPr>
              <w:pStyle w:val="0-BancaComponentes"/>
              <w:jc w:val="both"/>
              <w:rPr>
                <w:rFonts w:cs="Arial"/>
                <w:sz w:val="20"/>
                <w:szCs w:val="24"/>
              </w:rPr>
            </w:pPr>
            <w:r>
              <w:rPr>
                <w:rFonts w:cs="Arial"/>
                <w:sz w:val="20"/>
                <w:szCs w:val="24"/>
              </w:rPr>
              <w:t xml:space="preserve">(  </w:t>
            </w:r>
            <w:r w:rsidRPr="001C2B91">
              <w:rPr>
                <w:rFonts w:cs="Arial"/>
                <w:sz w:val="20"/>
                <w:szCs w:val="24"/>
              </w:rPr>
              <w:t>) Alta</w:t>
            </w:r>
          </w:p>
          <w:p w:rsidR="00D7525B" w:rsidRPr="001C2B91" w:rsidRDefault="00D7525B" w:rsidP="00CF73BD">
            <w:pPr>
              <w:pStyle w:val="0-BancaComponentes"/>
              <w:jc w:val="both"/>
              <w:rPr>
                <w:rFonts w:cs="Arial"/>
                <w:sz w:val="20"/>
                <w:szCs w:val="24"/>
              </w:rPr>
            </w:pPr>
            <w:r w:rsidRPr="001C2B91">
              <w:rPr>
                <w:rFonts w:cs="Arial"/>
                <w:sz w:val="20"/>
                <w:szCs w:val="24"/>
              </w:rPr>
              <w:t>(  ) Média</w:t>
            </w:r>
          </w:p>
          <w:p w:rsidR="00D7525B" w:rsidRDefault="00D7525B" w:rsidP="00CF73BD">
            <w:pPr>
              <w:spacing w:line="240" w:lineRule="auto"/>
              <w:ind w:firstLine="0"/>
              <w:rPr>
                <w:szCs w:val="24"/>
              </w:rPr>
            </w:pPr>
            <w:r w:rsidRPr="001C2B91">
              <w:rPr>
                <w:rFonts w:cs="Arial"/>
                <w:sz w:val="20"/>
                <w:szCs w:val="24"/>
              </w:rPr>
              <w:t>(  ) Baixa</w:t>
            </w:r>
          </w:p>
        </w:tc>
      </w:tr>
      <w:tr w:rsidR="00D7525B" w:rsidTr="00CF73BD">
        <w:tblPrEx>
          <w:jc w:val="center"/>
        </w:tblPrEx>
        <w:trPr>
          <w:trHeight w:val="283"/>
          <w:jc w:val="center"/>
        </w:trPr>
        <w:tc>
          <w:tcPr>
            <w:tcW w:w="9060" w:type="dxa"/>
            <w:gridSpan w:val="3"/>
          </w:tcPr>
          <w:p w:rsidR="00D7525B" w:rsidRDefault="00D7525B" w:rsidP="002C7EBC">
            <w:pPr>
              <w:spacing w:line="240" w:lineRule="auto"/>
              <w:ind w:firstLine="0"/>
              <w:rPr>
                <w:szCs w:val="24"/>
              </w:rPr>
            </w:pPr>
            <w:r w:rsidRPr="001C2B91">
              <w:rPr>
                <w:rFonts w:cs="Arial"/>
                <w:b/>
                <w:bCs/>
                <w:color w:val="000000"/>
                <w:sz w:val="20"/>
                <w:szCs w:val="24"/>
                <w:lang w:eastAsia="pt-BR"/>
              </w:rPr>
              <w:lastRenderedPageBreak/>
              <w:t>Descrição</w:t>
            </w:r>
            <w:r w:rsidRPr="001C2B91">
              <w:rPr>
                <w:rFonts w:cs="Arial"/>
                <w:color w:val="000000"/>
                <w:sz w:val="20"/>
                <w:szCs w:val="24"/>
                <w:lang w:eastAsia="pt-BR"/>
              </w:rPr>
              <w:t xml:space="preserve">: </w:t>
            </w:r>
            <w:r>
              <w:rPr>
                <w:rFonts w:cs="Arial"/>
                <w:color w:val="000000"/>
                <w:sz w:val="20"/>
                <w:szCs w:val="24"/>
                <w:lang w:eastAsia="pt-BR"/>
              </w:rPr>
              <w:t xml:space="preserve">O sistema deve </w:t>
            </w:r>
            <w:r w:rsidR="002C7EBC">
              <w:rPr>
                <w:rFonts w:cs="Arial"/>
                <w:color w:val="000000"/>
                <w:sz w:val="20"/>
                <w:szCs w:val="24"/>
                <w:lang w:eastAsia="pt-BR"/>
              </w:rPr>
              <w:t xml:space="preserve">calcular a Amplitude total de uma sequência de acordo com as fórmulas descritas na regra de negócio </w:t>
            </w:r>
            <w:r w:rsidR="0011154C">
              <w:rPr>
                <w:b/>
                <w:sz w:val="20"/>
                <w:szCs w:val="24"/>
              </w:rPr>
              <w:t xml:space="preserve">Cálculo de </w:t>
            </w:r>
            <w:r w:rsidR="0011154C" w:rsidRPr="0076533E">
              <w:rPr>
                <w:rFonts w:cs="Arial"/>
                <w:b/>
                <w:color w:val="000000"/>
                <w:sz w:val="20"/>
                <w:szCs w:val="24"/>
                <w:lang w:eastAsia="pt-BR"/>
              </w:rPr>
              <w:t>Amplitude total de uma sequência</w:t>
            </w:r>
            <w:r w:rsidR="00671023">
              <w:rPr>
                <w:rFonts w:cs="Arial"/>
                <w:color w:val="000000"/>
                <w:sz w:val="20"/>
                <w:szCs w:val="24"/>
                <w:lang w:eastAsia="pt-BR"/>
              </w:rPr>
              <w:t>, esse cálculo deve ser realizado apenas quando o usuário selecionar o tipo de variável Quantitativa Contínua.</w:t>
            </w:r>
          </w:p>
        </w:tc>
      </w:tr>
      <w:tr w:rsidR="00D7525B" w:rsidTr="00E7086D">
        <w:tblPrEx>
          <w:jc w:val="center"/>
        </w:tblPrEx>
        <w:trPr>
          <w:jc w:val="center"/>
        </w:trPr>
        <w:tc>
          <w:tcPr>
            <w:tcW w:w="2830" w:type="dxa"/>
          </w:tcPr>
          <w:p w:rsidR="00D7525B" w:rsidRDefault="000F02F9" w:rsidP="00CF73BD">
            <w:pPr>
              <w:spacing w:line="240" w:lineRule="auto"/>
              <w:ind w:firstLine="0"/>
              <w:jc w:val="left"/>
              <w:rPr>
                <w:szCs w:val="24"/>
              </w:rPr>
            </w:pPr>
            <w:r>
              <w:rPr>
                <w:rFonts w:cs="Arial"/>
                <w:b/>
                <w:bCs/>
                <w:color w:val="000000"/>
                <w:sz w:val="20"/>
                <w:szCs w:val="24"/>
                <w:lang w:eastAsia="pt-BR"/>
              </w:rPr>
              <w:t>RF016</w:t>
            </w:r>
            <w:r w:rsidR="00D7525B">
              <w:rPr>
                <w:rFonts w:cs="Arial"/>
                <w:color w:val="000000"/>
                <w:sz w:val="20"/>
                <w:szCs w:val="24"/>
                <w:lang w:eastAsia="pt-BR"/>
              </w:rPr>
              <w:t xml:space="preserve">- </w:t>
            </w:r>
            <w:r w:rsidR="009B1000">
              <w:rPr>
                <w:rFonts w:cs="Arial"/>
                <w:color w:val="000000"/>
                <w:sz w:val="20"/>
                <w:szCs w:val="24"/>
                <w:lang w:eastAsia="pt-BR"/>
              </w:rPr>
              <w:t xml:space="preserve"> Calcular Média</w:t>
            </w:r>
          </w:p>
        </w:tc>
        <w:tc>
          <w:tcPr>
            <w:tcW w:w="3210" w:type="dxa"/>
          </w:tcPr>
          <w:p w:rsidR="00D7525B" w:rsidRPr="001C2B91" w:rsidRDefault="00D7525B" w:rsidP="00CF73BD">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D7525B" w:rsidRPr="001C2B91" w:rsidRDefault="00D7525B" w:rsidP="00CF73BD">
            <w:pPr>
              <w:pStyle w:val="0-BancaComponentes"/>
              <w:jc w:val="both"/>
              <w:rPr>
                <w:sz w:val="20"/>
              </w:rPr>
            </w:pPr>
            <w:r w:rsidRPr="001C2B91">
              <w:rPr>
                <w:sz w:val="20"/>
              </w:rPr>
              <w:t>(</w:t>
            </w:r>
            <w:r>
              <w:rPr>
                <w:sz w:val="20"/>
              </w:rPr>
              <w:t>X</w:t>
            </w:r>
            <w:r w:rsidRPr="001C2B91">
              <w:rPr>
                <w:sz w:val="20"/>
              </w:rPr>
              <w:t>) Oculto</w:t>
            </w:r>
          </w:p>
          <w:p w:rsidR="00D7525B" w:rsidRDefault="00D7525B" w:rsidP="00CF73BD">
            <w:pPr>
              <w:spacing w:line="240" w:lineRule="auto"/>
              <w:ind w:firstLine="0"/>
              <w:rPr>
                <w:szCs w:val="24"/>
              </w:rPr>
            </w:pPr>
            <w:r>
              <w:rPr>
                <w:sz w:val="20"/>
              </w:rPr>
              <w:t xml:space="preserve">(  </w:t>
            </w:r>
            <w:r w:rsidRPr="001C2B91">
              <w:rPr>
                <w:sz w:val="20"/>
              </w:rPr>
              <w:t>) Evidente</w:t>
            </w:r>
          </w:p>
        </w:tc>
        <w:tc>
          <w:tcPr>
            <w:tcW w:w="3020" w:type="dxa"/>
          </w:tcPr>
          <w:p w:rsidR="00D7525B" w:rsidRPr="001C2B91" w:rsidRDefault="00D7525B" w:rsidP="00CF73BD">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D7525B" w:rsidRPr="001C2B91" w:rsidRDefault="00D7525B" w:rsidP="00CF73BD">
            <w:pPr>
              <w:pStyle w:val="0-BancaComponentes"/>
              <w:jc w:val="both"/>
              <w:rPr>
                <w:rFonts w:cs="Arial"/>
                <w:sz w:val="20"/>
                <w:szCs w:val="24"/>
              </w:rPr>
            </w:pPr>
            <w:r>
              <w:rPr>
                <w:rFonts w:cs="Arial"/>
                <w:sz w:val="20"/>
                <w:szCs w:val="24"/>
              </w:rPr>
              <w:t>(X</w:t>
            </w:r>
            <w:r w:rsidRPr="001C2B91">
              <w:rPr>
                <w:rFonts w:cs="Arial"/>
                <w:sz w:val="20"/>
                <w:szCs w:val="24"/>
              </w:rPr>
              <w:t>) Altíssima</w:t>
            </w:r>
          </w:p>
          <w:p w:rsidR="00D7525B" w:rsidRPr="001C2B91" w:rsidRDefault="00D7525B" w:rsidP="00CF73BD">
            <w:pPr>
              <w:pStyle w:val="0-BancaComponentes"/>
              <w:jc w:val="both"/>
              <w:rPr>
                <w:rFonts w:cs="Arial"/>
                <w:sz w:val="20"/>
                <w:szCs w:val="24"/>
              </w:rPr>
            </w:pPr>
            <w:r>
              <w:rPr>
                <w:rFonts w:cs="Arial"/>
                <w:sz w:val="20"/>
                <w:szCs w:val="24"/>
              </w:rPr>
              <w:t xml:space="preserve">(  </w:t>
            </w:r>
            <w:r w:rsidRPr="001C2B91">
              <w:rPr>
                <w:rFonts w:cs="Arial"/>
                <w:sz w:val="20"/>
                <w:szCs w:val="24"/>
              </w:rPr>
              <w:t>) Alta</w:t>
            </w:r>
          </w:p>
          <w:p w:rsidR="00D7525B" w:rsidRPr="001C2B91" w:rsidRDefault="00D7525B" w:rsidP="00CF73BD">
            <w:pPr>
              <w:pStyle w:val="0-BancaComponentes"/>
              <w:jc w:val="both"/>
              <w:rPr>
                <w:rFonts w:cs="Arial"/>
                <w:sz w:val="20"/>
                <w:szCs w:val="24"/>
              </w:rPr>
            </w:pPr>
            <w:r w:rsidRPr="001C2B91">
              <w:rPr>
                <w:rFonts w:cs="Arial"/>
                <w:sz w:val="20"/>
                <w:szCs w:val="24"/>
              </w:rPr>
              <w:t>(  ) Média</w:t>
            </w:r>
          </w:p>
          <w:p w:rsidR="00D7525B" w:rsidRDefault="00D7525B" w:rsidP="00CF73BD">
            <w:pPr>
              <w:spacing w:line="240" w:lineRule="auto"/>
              <w:ind w:firstLine="0"/>
              <w:rPr>
                <w:szCs w:val="24"/>
              </w:rPr>
            </w:pPr>
            <w:r w:rsidRPr="001C2B91">
              <w:rPr>
                <w:rFonts w:cs="Arial"/>
                <w:sz w:val="20"/>
                <w:szCs w:val="24"/>
              </w:rPr>
              <w:t>(  ) Baixa</w:t>
            </w:r>
          </w:p>
        </w:tc>
      </w:tr>
      <w:tr w:rsidR="00D7525B" w:rsidTr="00CF73BD">
        <w:tblPrEx>
          <w:jc w:val="center"/>
        </w:tblPrEx>
        <w:trPr>
          <w:trHeight w:val="283"/>
          <w:jc w:val="center"/>
        </w:trPr>
        <w:tc>
          <w:tcPr>
            <w:tcW w:w="9060" w:type="dxa"/>
            <w:gridSpan w:val="3"/>
          </w:tcPr>
          <w:p w:rsidR="00D7525B" w:rsidRDefault="00D7525B" w:rsidP="00764908">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w:t>
            </w:r>
            <w:r w:rsidR="009B1000">
              <w:rPr>
                <w:rFonts w:cs="Arial"/>
                <w:color w:val="000000"/>
                <w:sz w:val="20"/>
                <w:szCs w:val="24"/>
                <w:lang w:eastAsia="pt-BR"/>
              </w:rPr>
              <w:t xml:space="preserve">O sistema deve calcular a Média de acordo com a fórmula descrita na regra de negócio </w:t>
            </w:r>
            <w:r w:rsidR="00D42303">
              <w:rPr>
                <w:b/>
                <w:sz w:val="20"/>
                <w:szCs w:val="24"/>
              </w:rPr>
              <w:t>Cálculo da Média</w:t>
            </w:r>
            <w:r w:rsidR="001B7C47">
              <w:rPr>
                <w:rFonts w:cs="Arial"/>
                <w:color w:val="000000"/>
                <w:sz w:val="20"/>
                <w:szCs w:val="24"/>
                <w:lang w:eastAsia="pt-BR"/>
              </w:rPr>
              <w:t>.</w:t>
            </w:r>
            <w:r w:rsidR="00A82BAC">
              <w:rPr>
                <w:rFonts w:cs="Arial"/>
                <w:color w:val="000000"/>
                <w:sz w:val="20"/>
                <w:szCs w:val="24"/>
                <w:lang w:eastAsia="pt-BR"/>
              </w:rPr>
              <w:t xml:space="preserve"> Quando o tipo de variável escolhida for Qualitativa Nominal, este cálculo não deve ser realizado.</w:t>
            </w:r>
          </w:p>
        </w:tc>
      </w:tr>
      <w:tr w:rsidR="00D7525B" w:rsidTr="00E7086D">
        <w:tblPrEx>
          <w:jc w:val="center"/>
        </w:tblPrEx>
        <w:trPr>
          <w:jc w:val="center"/>
        </w:trPr>
        <w:tc>
          <w:tcPr>
            <w:tcW w:w="2830" w:type="dxa"/>
          </w:tcPr>
          <w:p w:rsidR="00D7525B" w:rsidRDefault="000F02F9" w:rsidP="00CF73BD">
            <w:pPr>
              <w:spacing w:line="240" w:lineRule="auto"/>
              <w:ind w:firstLine="0"/>
              <w:jc w:val="left"/>
              <w:rPr>
                <w:szCs w:val="24"/>
              </w:rPr>
            </w:pPr>
            <w:r>
              <w:rPr>
                <w:rFonts w:cs="Arial"/>
                <w:b/>
                <w:bCs/>
                <w:color w:val="000000"/>
                <w:sz w:val="20"/>
                <w:szCs w:val="24"/>
                <w:lang w:eastAsia="pt-BR"/>
              </w:rPr>
              <w:t>RF017</w:t>
            </w:r>
            <w:r w:rsidR="00987CA4">
              <w:rPr>
                <w:rFonts w:cs="Arial"/>
                <w:color w:val="000000"/>
                <w:sz w:val="20"/>
                <w:szCs w:val="24"/>
                <w:lang w:eastAsia="pt-BR"/>
              </w:rPr>
              <w:t>- Calcular Moda</w:t>
            </w:r>
          </w:p>
        </w:tc>
        <w:tc>
          <w:tcPr>
            <w:tcW w:w="3210" w:type="dxa"/>
          </w:tcPr>
          <w:p w:rsidR="00D7525B" w:rsidRPr="001C2B91" w:rsidRDefault="00D7525B" w:rsidP="00CF73BD">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D7525B" w:rsidRPr="001C2B91" w:rsidRDefault="00D7525B" w:rsidP="00CF73BD">
            <w:pPr>
              <w:pStyle w:val="0-BancaComponentes"/>
              <w:jc w:val="both"/>
              <w:rPr>
                <w:sz w:val="20"/>
              </w:rPr>
            </w:pPr>
            <w:r w:rsidRPr="001C2B91">
              <w:rPr>
                <w:sz w:val="20"/>
              </w:rPr>
              <w:t>(</w:t>
            </w:r>
            <w:r>
              <w:rPr>
                <w:sz w:val="20"/>
              </w:rPr>
              <w:t>X</w:t>
            </w:r>
            <w:r w:rsidRPr="001C2B91">
              <w:rPr>
                <w:sz w:val="20"/>
              </w:rPr>
              <w:t>) Oculto</w:t>
            </w:r>
          </w:p>
          <w:p w:rsidR="00D7525B" w:rsidRDefault="00D7525B" w:rsidP="00CF73BD">
            <w:pPr>
              <w:spacing w:line="240" w:lineRule="auto"/>
              <w:ind w:firstLine="0"/>
              <w:rPr>
                <w:szCs w:val="24"/>
              </w:rPr>
            </w:pPr>
            <w:r>
              <w:rPr>
                <w:sz w:val="20"/>
              </w:rPr>
              <w:t xml:space="preserve">(  </w:t>
            </w:r>
            <w:r w:rsidRPr="001C2B91">
              <w:rPr>
                <w:sz w:val="20"/>
              </w:rPr>
              <w:t>) Evidente</w:t>
            </w:r>
          </w:p>
        </w:tc>
        <w:tc>
          <w:tcPr>
            <w:tcW w:w="3020" w:type="dxa"/>
          </w:tcPr>
          <w:p w:rsidR="00D7525B" w:rsidRPr="001C2B91" w:rsidRDefault="00D7525B" w:rsidP="00CF73BD">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D7525B" w:rsidRPr="001C2B91" w:rsidRDefault="00D7525B" w:rsidP="00CF73BD">
            <w:pPr>
              <w:pStyle w:val="0-BancaComponentes"/>
              <w:jc w:val="both"/>
              <w:rPr>
                <w:rFonts w:cs="Arial"/>
                <w:sz w:val="20"/>
                <w:szCs w:val="24"/>
              </w:rPr>
            </w:pPr>
            <w:r>
              <w:rPr>
                <w:rFonts w:cs="Arial"/>
                <w:sz w:val="20"/>
                <w:szCs w:val="24"/>
              </w:rPr>
              <w:t>(X</w:t>
            </w:r>
            <w:r w:rsidRPr="001C2B91">
              <w:rPr>
                <w:rFonts w:cs="Arial"/>
                <w:sz w:val="20"/>
                <w:szCs w:val="24"/>
              </w:rPr>
              <w:t>) Altíssima</w:t>
            </w:r>
          </w:p>
          <w:p w:rsidR="00D7525B" w:rsidRPr="001C2B91" w:rsidRDefault="00D7525B" w:rsidP="00CF73BD">
            <w:pPr>
              <w:pStyle w:val="0-BancaComponentes"/>
              <w:jc w:val="both"/>
              <w:rPr>
                <w:rFonts w:cs="Arial"/>
                <w:sz w:val="20"/>
                <w:szCs w:val="24"/>
              </w:rPr>
            </w:pPr>
            <w:r>
              <w:rPr>
                <w:rFonts w:cs="Arial"/>
                <w:sz w:val="20"/>
                <w:szCs w:val="24"/>
              </w:rPr>
              <w:t xml:space="preserve">(  </w:t>
            </w:r>
            <w:r w:rsidRPr="001C2B91">
              <w:rPr>
                <w:rFonts w:cs="Arial"/>
                <w:sz w:val="20"/>
                <w:szCs w:val="24"/>
              </w:rPr>
              <w:t>) Alta</w:t>
            </w:r>
          </w:p>
          <w:p w:rsidR="00D7525B" w:rsidRPr="001C2B91" w:rsidRDefault="00D7525B" w:rsidP="00CF73BD">
            <w:pPr>
              <w:pStyle w:val="0-BancaComponentes"/>
              <w:jc w:val="both"/>
              <w:rPr>
                <w:rFonts w:cs="Arial"/>
                <w:sz w:val="20"/>
                <w:szCs w:val="24"/>
              </w:rPr>
            </w:pPr>
            <w:r w:rsidRPr="001C2B91">
              <w:rPr>
                <w:rFonts w:cs="Arial"/>
                <w:sz w:val="20"/>
                <w:szCs w:val="24"/>
              </w:rPr>
              <w:t>(  ) Média</w:t>
            </w:r>
          </w:p>
          <w:p w:rsidR="00D7525B" w:rsidRDefault="00D7525B" w:rsidP="00CF73BD">
            <w:pPr>
              <w:spacing w:line="240" w:lineRule="auto"/>
              <w:ind w:firstLine="0"/>
              <w:rPr>
                <w:szCs w:val="24"/>
              </w:rPr>
            </w:pPr>
            <w:r w:rsidRPr="001C2B91">
              <w:rPr>
                <w:rFonts w:cs="Arial"/>
                <w:sz w:val="20"/>
                <w:szCs w:val="24"/>
              </w:rPr>
              <w:t>(  ) Baixa</w:t>
            </w:r>
          </w:p>
        </w:tc>
      </w:tr>
      <w:tr w:rsidR="00D7525B" w:rsidTr="00CF73BD">
        <w:tblPrEx>
          <w:jc w:val="center"/>
        </w:tblPrEx>
        <w:trPr>
          <w:trHeight w:val="283"/>
          <w:jc w:val="center"/>
        </w:trPr>
        <w:tc>
          <w:tcPr>
            <w:tcW w:w="9060" w:type="dxa"/>
            <w:gridSpan w:val="3"/>
          </w:tcPr>
          <w:p w:rsidR="00D7525B" w:rsidRDefault="00D7525B" w:rsidP="00987CA4">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w:t>
            </w:r>
            <w:r w:rsidR="00987CA4">
              <w:rPr>
                <w:rFonts w:cs="Arial"/>
                <w:color w:val="000000"/>
                <w:sz w:val="20"/>
                <w:szCs w:val="24"/>
                <w:lang w:eastAsia="pt-BR"/>
              </w:rPr>
              <w:t xml:space="preserve">O sistema deve calcular a Moda de acordo com a fórmula descrita na regra de negócio </w:t>
            </w:r>
            <w:r w:rsidR="00D77B83">
              <w:rPr>
                <w:b/>
                <w:sz w:val="20"/>
                <w:szCs w:val="24"/>
              </w:rPr>
              <w:t>Cálculo da Moda</w:t>
            </w:r>
            <w:r w:rsidR="00987CA4">
              <w:rPr>
                <w:rFonts w:cs="Arial"/>
                <w:color w:val="000000"/>
                <w:sz w:val="20"/>
                <w:szCs w:val="24"/>
                <w:lang w:eastAsia="pt-BR"/>
              </w:rPr>
              <w:t>.</w:t>
            </w:r>
          </w:p>
        </w:tc>
      </w:tr>
      <w:tr w:rsidR="00987CA4" w:rsidTr="00E7086D">
        <w:tblPrEx>
          <w:jc w:val="center"/>
        </w:tblPrEx>
        <w:trPr>
          <w:jc w:val="center"/>
        </w:trPr>
        <w:tc>
          <w:tcPr>
            <w:tcW w:w="2830" w:type="dxa"/>
          </w:tcPr>
          <w:p w:rsidR="00987CA4" w:rsidRDefault="000F02F9" w:rsidP="0082600A">
            <w:pPr>
              <w:spacing w:line="240" w:lineRule="auto"/>
              <w:ind w:firstLine="0"/>
              <w:jc w:val="left"/>
              <w:rPr>
                <w:szCs w:val="24"/>
              </w:rPr>
            </w:pPr>
            <w:r>
              <w:rPr>
                <w:rFonts w:cs="Arial"/>
                <w:b/>
                <w:bCs/>
                <w:color w:val="000000"/>
                <w:sz w:val="20"/>
                <w:szCs w:val="24"/>
                <w:lang w:eastAsia="pt-BR"/>
              </w:rPr>
              <w:t>RF018</w:t>
            </w:r>
            <w:r w:rsidR="00987CA4">
              <w:rPr>
                <w:rFonts w:cs="Arial"/>
                <w:color w:val="000000"/>
                <w:sz w:val="20"/>
                <w:szCs w:val="24"/>
                <w:lang w:eastAsia="pt-BR"/>
              </w:rPr>
              <w:t>-  Calcular M</w:t>
            </w:r>
            <w:r w:rsidR="007517F6">
              <w:rPr>
                <w:rFonts w:cs="Arial"/>
                <w:color w:val="000000"/>
                <w:sz w:val="20"/>
                <w:szCs w:val="24"/>
                <w:lang w:eastAsia="pt-BR"/>
              </w:rPr>
              <w:t>ediana</w:t>
            </w:r>
          </w:p>
        </w:tc>
        <w:tc>
          <w:tcPr>
            <w:tcW w:w="3210" w:type="dxa"/>
          </w:tcPr>
          <w:p w:rsidR="00987CA4" w:rsidRPr="001C2B91" w:rsidRDefault="00987CA4" w:rsidP="0082600A">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987CA4" w:rsidRPr="001C2B91" w:rsidRDefault="00987CA4" w:rsidP="0082600A">
            <w:pPr>
              <w:pStyle w:val="0-BancaComponentes"/>
              <w:jc w:val="both"/>
              <w:rPr>
                <w:sz w:val="20"/>
              </w:rPr>
            </w:pPr>
            <w:r w:rsidRPr="001C2B91">
              <w:rPr>
                <w:sz w:val="20"/>
              </w:rPr>
              <w:t>(</w:t>
            </w:r>
            <w:r>
              <w:rPr>
                <w:sz w:val="20"/>
              </w:rPr>
              <w:t>X</w:t>
            </w:r>
            <w:r w:rsidRPr="001C2B91">
              <w:rPr>
                <w:sz w:val="20"/>
              </w:rPr>
              <w:t>) Oculto</w:t>
            </w:r>
          </w:p>
          <w:p w:rsidR="00987CA4" w:rsidRDefault="00987CA4" w:rsidP="0082600A">
            <w:pPr>
              <w:spacing w:line="240" w:lineRule="auto"/>
              <w:ind w:firstLine="0"/>
              <w:rPr>
                <w:szCs w:val="24"/>
              </w:rPr>
            </w:pPr>
            <w:r>
              <w:rPr>
                <w:sz w:val="20"/>
              </w:rPr>
              <w:t xml:space="preserve">(  </w:t>
            </w:r>
            <w:r w:rsidRPr="001C2B91">
              <w:rPr>
                <w:sz w:val="20"/>
              </w:rPr>
              <w:t>) Evidente</w:t>
            </w:r>
          </w:p>
        </w:tc>
        <w:tc>
          <w:tcPr>
            <w:tcW w:w="3020" w:type="dxa"/>
          </w:tcPr>
          <w:p w:rsidR="00987CA4" w:rsidRPr="001C2B91" w:rsidRDefault="00987CA4" w:rsidP="0082600A">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987CA4" w:rsidRPr="001C2B91" w:rsidRDefault="00987CA4" w:rsidP="0082600A">
            <w:pPr>
              <w:pStyle w:val="0-BancaComponentes"/>
              <w:jc w:val="both"/>
              <w:rPr>
                <w:rFonts w:cs="Arial"/>
                <w:sz w:val="20"/>
                <w:szCs w:val="24"/>
              </w:rPr>
            </w:pPr>
            <w:r>
              <w:rPr>
                <w:rFonts w:cs="Arial"/>
                <w:sz w:val="20"/>
                <w:szCs w:val="24"/>
              </w:rPr>
              <w:t>(X</w:t>
            </w:r>
            <w:r w:rsidRPr="001C2B91">
              <w:rPr>
                <w:rFonts w:cs="Arial"/>
                <w:sz w:val="20"/>
                <w:szCs w:val="24"/>
              </w:rPr>
              <w:t>) Altíssima</w:t>
            </w:r>
          </w:p>
          <w:p w:rsidR="00987CA4" w:rsidRPr="001C2B91" w:rsidRDefault="00987CA4" w:rsidP="0082600A">
            <w:pPr>
              <w:pStyle w:val="0-BancaComponentes"/>
              <w:jc w:val="both"/>
              <w:rPr>
                <w:rFonts w:cs="Arial"/>
                <w:sz w:val="20"/>
                <w:szCs w:val="24"/>
              </w:rPr>
            </w:pPr>
            <w:r>
              <w:rPr>
                <w:rFonts w:cs="Arial"/>
                <w:sz w:val="20"/>
                <w:szCs w:val="24"/>
              </w:rPr>
              <w:t xml:space="preserve">(  </w:t>
            </w:r>
            <w:r w:rsidRPr="001C2B91">
              <w:rPr>
                <w:rFonts w:cs="Arial"/>
                <w:sz w:val="20"/>
                <w:szCs w:val="24"/>
              </w:rPr>
              <w:t>) Alta</w:t>
            </w:r>
          </w:p>
          <w:p w:rsidR="00987CA4" w:rsidRPr="001C2B91" w:rsidRDefault="00987CA4" w:rsidP="0082600A">
            <w:pPr>
              <w:pStyle w:val="0-BancaComponentes"/>
              <w:jc w:val="both"/>
              <w:rPr>
                <w:rFonts w:cs="Arial"/>
                <w:sz w:val="20"/>
                <w:szCs w:val="24"/>
              </w:rPr>
            </w:pPr>
            <w:r w:rsidRPr="001C2B91">
              <w:rPr>
                <w:rFonts w:cs="Arial"/>
                <w:sz w:val="20"/>
                <w:szCs w:val="24"/>
              </w:rPr>
              <w:t>(  ) Média</w:t>
            </w:r>
          </w:p>
          <w:p w:rsidR="00987CA4" w:rsidRDefault="00987CA4" w:rsidP="0082600A">
            <w:pPr>
              <w:spacing w:line="240" w:lineRule="auto"/>
              <w:ind w:firstLine="0"/>
              <w:rPr>
                <w:szCs w:val="24"/>
              </w:rPr>
            </w:pPr>
            <w:r w:rsidRPr="001C2B91">
              <w:rPr>
                <w:rFonts w:cs="Arial"/>
                <w:sz w:val="20"/>
                <w:szCs w:val="24"/>
              </w:rPr>
              <w:t>(  ) Baixa</w:t>
            </w:r>
          </w:p>
        </w:tc>
      </w:tr>
      <w:tr w:rsidR="00987CA4" w:rsidTr="0082600A">
        <w:tblPrEx>
          <w:jc w:val="center"/>
        </w:tblPrEx>
        <w:trPr>
          <w:trHeight w:val="283"/>
          <w:jc w:val="center"/>
        </w:trPr>
        <w:tc>
          <w:tcPr>
            <w:tcW w:w="9060" w:type="dxa"/>
            <w:gridSpan w:val="3"/>
          </w:tcPr>
          <w:p w:rsidR="00987CA4" w:rsidRDefault="00987CA4" w:rsidP="0082600A">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w:t>
            </w:r>
            <w:r w:rsidR="007517F6">
              <w:rPr>
                <w:rFonts w:cs="Arial"/>
                <w:color w:val="000000"/>
                <w:sz w:val="20"/>
                <w:szCs w:val="24"/>
                <w:lang w:eastAsia="pt-BR"/>
              </w:rPr>
              <w:t>O sistema deve calcular a M</w:t>
            </w:r>
            <w:r w:rsidR="008C459C">
              <w:rPr>
                <w:rFonts w:cs="Arial"/>
                <w:color w:val="000000"/>
                <w:sz w:val="20"/>
                <w:szCs w:val="24"/>
                <w:lang w:eastAsia="pt-BR"/>
              </w:rPr>
              <w:t>ediana</w:t>
            </w:r>
            <w:r w:rsidR="007517F6">
              <w:rPr>
                <w:rFonts w:cs="Arial"/>
                <w:color w:val="000000"/>
                <w:sz w:val="20"/>
                <w:szCs w:val="24"/>
                <w:lang w:eastAsia="pt-BR"/>
              </w:rPr>
              <w:t xml:space="preserve"> de acordo com a fórmula descrita na regra de neg</w:t>
            </w:r>
            <w:r w:rsidR="006976F7">
              <w:rPr>
                <w:rFonts w:cs="Arial"/>
                <w:color w:val="000000"/>
                <w:sz w:val="20"/>
                <w:szCs w:val="24"/>
                <w:lang w:eastAsia="pt-BR"/>
              </w:rPr>
              <w:t>ócio</w:t>
            </w:r>
            <w:r w:rsidR="006976F7">
              <w:t xml:space="preserve"> </w:t>
            </w:r>
            <w:r w:rsidR="006976F7">
              <w:rPr>
                <w:b/>
                <w:sz w:val="20"/>
                <w:szCs w:val="24"/>
              </w:rPr>
              <w:t>Cálculo da Mediana</w:t>
            </w:r>
            <w:r w:rsidR="007517F6">
              <w:rPr>
                <w:rFonts w:cs="Arial"/>
                <w:color w:val="000000"/>
                <w:sz w:val="20"/>
                <w:szCs w:val="24"/>
                <w:lang w:eastAsia="pt-BR"/>
              </w:rPr>
              <w:t>.</w:t>
            </w:r>
          </w:p>
        </w:tc>
      </w:tr>
      <w:tr w:rsidR="00987CA4" w:rsidTr="00E7086D">
        <w:tblPrEx>
          <w:jc w:val="center"/>
        </w:tblPrEx>
        <w:trPr>
          <w:jc w:val="center"/>
        </w:trPr>
        <w:tc>
          <w:tcPr>
            <w:tcW w:w="2830" w:type="dxa"/>
          </w:tcPr>
          <w:p w:rsidR="00987CA4" w:rsidRDefault="000F02F9" w:rsidP="0082600A">
            <w:pPr>
              <w:spacing w:line="240" w:lineRule="auto"/>
              <w:ind w:firstLine="0"/>
              <w:jc w:val="left"/>
              <w:rPr>
                <w:szCs w:val="24"/>
              </w:rPr>
            </w:pPr>
            <w:r>
              <w:rPr>
                <w:rFonts w:cs="Arial"/>
                <w:b/>
                <w:bCs/>
                <w:color w:val="000000"/>
                <w:sz w:val="20"/>
                <w:szCs w:val="24"/>
                <w:lang w:eastAsia="pt-BR"/>
              </w:rPr>
              <w:t>RF019</w:t>
            </w:r>
            <w:r w:rsidR="008C459C">
              <w:rPr>
                <w:rFonts w:cs="Arial"/>
                <w:color w:val="000000"/>
                <w:sz w:val="20"/>
                <w:szCs w:val="24"/>
                <w:lang w:eastAsia="pt-BR"/>
              </w:rPr>
              <w:t>- Calcular Quartil</w:t>
            </w:r>
          </w:p>
        </w:tc>
        <w:tc>
          <w:tcPr>
            <w:tcW w:w="3210" w:type="dxa"/>
          </w:tcPr>
          <w:p w:rsidR="00987CA4" w:rsidRPr="001C2B91" w:rsidRDefault="00987CA4" w:rsidP="0082600A">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987CA4" w:rsidRPr="001C2B91" w:rsidRDefault="00987CA4" w:rsidP="0082600A">
            <w:pPr>
              <w:pStyle w:val="0-BancaComponentes"/>
              <w:jc w:val="both"/>
              <w:rPr>
                <w:sz w:val="20"/>
              </w:rPr>
            </w:pPr>
            <w:r w:rsidRPr="001C2B91">
              <w:rPr>
                <w:sz w:val="20"/>
              </w:rPr>
              <w:t>(</w:t>
            </w:r>
            <w:r>
              <w:rPr>
                <w:sz w:val="20"/>
              </w:rPr>
              <w:t>X</w:t>
            </w:r>
            <w:r w:rsidRPr="001C2B91">
              <w:rPr>
                <w:sz w:val="20"/>
              </w:rPr>
              <w:t>) Oculto</w:t>
            </w:r>
          </w:p>
          <w:p w:rsidR="00987CA4" w:rsidRDefault="00987CA4" w:rsidP="0082600A">
            <w:pPr>
              <w:spacing w:line="240" w:lineRule="auto"/>
              <w:ind w:firstLine="0"/>
              <w:rPr>
                <w:szCs w:val="24"/>
              </w:rPr>
            </w:pPr>
            <w:r>
              <w:rPr>
                <w:sz w:val="20"/>
              </w:rPr>
              <w:t xml:space="preserve">(  </w:t>
            </w:r>
            <w:r w:rsidRPr="001C2B91">
              <w:rPr>
                <w:sz w:val="20"/>
              </w:rPr>
              <w:t>) Evidente</w:t>
            </w:r>
          </w:p>
        </w:tc>
        <w:tc>
          <w:tcPr>
            <w:tcW w:w="3020" w:type="dxa"/>
          </w:tcPr>
          <w:p w:rsidR="00987CA4" w:rsidRPr="001C2B91" w:rsidRDefault="00987CA4" w:rsidP="0082600A">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987CA4" w:rsidRPr="001C2B91" w:rsidRDefault="008C459C" w:rsidP="0082600A">
            <w:pPr>
              <w:pStyle w:val="0-BancaComponentes"/>
              <w:jc w:val="both"/>
              <w:rPr>
                <w:rFonts w:cs="Arial"/>
                <w:sz w:val="20"/>
                <w:szCs w:val="24"/>
              </w:rPr>
            </w:pPr>
            <w:r>
              <w:rPr>
                <w:rFonts w:cs="Arial"/>
                <w:sz w:val="20"/>
                <w:szCs w:val="24"/>
              </w:rPr>
              <w:t xml:space="preserve">(  </w:t>
            </w:r>
            <w:r w:rsidR="00987CA4" w:rsidRPr="001C2B91">
              <w:rPr>
                <w:rFonts w:cs="Arial"/>
                <w:sz w:val="20"/>
                <w:szCs w:val="24"/>
              </w:rPr>
              <w:t>) Altíssima</w:t>
            </w:r>
          </w:p>
          <w:p w:rsidR="00987CA4" w:rsidRPr="001C2B91" w:rsidRDefault="008C459C" w:rsidP="0082600A">
            <w:pPr>
              <w:pStyle w:val="0-BancaComponentes"/>
              <w:jc w:val="both"/>
              <w:rPr>
                <w:rFonts w:cs="Arial"/>
                <w:sz w:val="20"/>
                <w:szCs w:val="24"/>
              </w:rPr>
            </w:pPr>
            <w:r>
              <w:rPr>
                <w:rFonts w:cs="Arial"/>
                <w:sz w:val="20"/>
                <w:szCs w:val="24"/>
              </w:rPr>
              <w:t>(X</w:t>
            </w:r>
            <w:r w:rsidR="00987CA4" w:rsidRPr="001C2B91">
              <w:rPr>
                <w:rFonts w:cs="Arial"/>
                <w:sz w:val="20"/>
                <w:szCs w:val="24"/>
              </w:rPr>
              <w:t>) Alta</w:t>
            </w:r>
          </w:p>
          <w:p w:rsidR="00987CA4" w:rsidRPr="001C2B91" w:rsidRDefault="00987CA4" w:rsidP="0082600A">
            <w:pPr>
              <w:pStyle w:val="0-BancaComponentes"/>
              <w:jc w:val="both"/>
              <w:rPr>
                <w:rFonts w:cs="Arial"/>
                <w:sz w:val="20"/>
                <w:szCs w:val="24"/>
              </w:rPr>
            </w:pPr>
            <w:r w:rsidRPr="001C2B91">
              <w:rPr>
                <w:rFonts w:cs="Arial"/>
                <w:sz w:val="20"/>
                <w:szCs w:val="24"/>
              </w:rPr>
              <w:t>(  ) Média</w:t>
            </w:r>
          </w:p>
          <w:p w:rsidR="00987CA4" w:rsidRDefault="00987CA4" w:rsidP="0082600A">
            <w:pPr>
              <w:spacing w:line="240" w:lineRule="auto"/>
              <w:ind w:firstLine="0"/>
              <w:rPr>
                <w:szCs w:val="24"/>
              </w:rPr>
            </w:pPr>
            <w:r w:rsidRPr="001C2B91">
              <w:rPr>
                <w:rFonts w:cs="Arial"/>
                <w:sz w:val="20"/>
                <w:szCs w:val="24"/>
              </w:rPr>
              <w:t>(  ) Baixa</w:t>
            </w:r>
          </w:p>
        </w:tc>
      </w:tr>
      <w:tr w:rsidR="00987CA4" w:rsidTr="0082600A">
        <w:tblPrEx>
          <w:jc w:val="center"/>
        </w:tblPrEx>
        <w:trPr>
          <w:trHeight w:val="283"/>
          <w:jc w:val="center"/>
        </w:trPr>
        <w:tc>
          <w:tcPr>
            <w:tcW w:w="9060" w:type="dxa"/>
            <w:gridSpan w:val="3"/>
          </w:tcPr>
          <w:p w:rsidR="00987CA4" w:rsidRDefault="00987CA4" w:rsidP="008C459C">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w:t>
            </w:r>
            <w:r w:rsidR="008C459C">
              <w:rPr>
                <w:rFonts w:cs="Arial"/>
                <w:color w:val="000000"/>
                <w:sz w:val="20"/>
                <w:szCs w:val="24"/>
                <w:lang w:eastAsia="pt-BR"/>
              </w:rPr>
              <w:t xml:space="preserve">O sistema deve calcular o Quartil de acordo com a fórmula descrita na regra de negócio </w:t>
            </w:r>
            <w:r w:rsidR="003E0BFE">
              <w:rPr>
                <w:b/>
                <w:sz w:val="20"/>
                <w:szCs w:val="24"/>
              </w:rPr>
              <w:t>Cálculo Quartil</w:t>
            </w:r>
            <w:r w:rsidR="008C459C">
              <w:rPr>
                <w:rFonts w:cs="Arial"/>
                <w:color w:val="000000"/>
                <w:sz w:val="20"/>
                <w:szCs w:val="24"/>
                <w:lang w:eastAsia="pt-BR"/>
              </w:rPr>
              <w:t>.</w:t>
            </w:r>
          </w:p>
        </w:tc>
      </w:tr>
      <w:tr w:rsidR="00987CA4" w:rsidTr="00E7086D">
        <w:tblPrEx>
          <w:jc w:val="center"/>
        </w:tblPrEx>
        <w:trPr>
          <w:jc w:val="center"/>
        </w:trPr>
        <w:tc>
          <w:tcPr>
            <w:tcW w:w="2830" w:type="dxa"/>
          </w:tcPr>
          <w:p w:rsidR="00987CA4" w:rsidRDefault="000F02F9" w:rsidP="0082600A">
            <w:pPr>
              <w:spacing w:line="240" w:lineRule="auto"/>
              <w:ind w:firstLine="0"/>
              <w:jc w:val="left"/>
              <w:rPr>
                <w:szCs w:val="24"/>
              </w:rPr>
            </w:pPr>
            <w:r>
              <w:rPr>
                <w:rFonts w:cs="Arial"/>
                <w:b/>
                <w:bCs/>
                <w:color w:val="000000"/>
                <w:sz w:val="20"/>
                <w:szCs w:val="24"/>
                <w:lang w:eastAsia="pt-BR"/>
              </w:rPr>
              <w:t>RF020</w:t>
            </w:r>
            <w:r w:rsidR="00987CA4">
              <w:rPr>
                <w:rFonts w:cs="Arial"/>
                <w:color w:val="000000"/>
                <w:sz w:val="20"/>
                <w:szCs w:val="24"/>
                <w:lang w:eastAsia="pt-BR"/>
              </w:rPr>
              <w:t xml:space="preserve">-  </w:t>
            </w:r>
            <w:r w:rsidR="008C459C">
              <w:rPr>
                <w:rFonts w:cs="Arial"/>
                <w:color w:val="000000"/>
                <w:sz w:val="20"/>
                <w:szCs w:val="24"/>
                <w:lang w:eastAsia="pt-BR"/>
              </w:rPr>
              <w:t>Calcular Quintil</w:t>
            </w:r>
          </w:p>
        </w:tc>
        <w:tc>
          <w:tcPr>
            <w:tcW w:w="3210" w:type="dxa"/>
          </w:tcPr>
          <w:p w:rsidR="00987CA4" w:rsidRPr="001C2B91" w:rsidRDefault="00987CA4" w:rsidP="0082600A">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987CA4" w:rsidRPr="001C2B91" w:rsidRDefault="00987CA4" w:rsidP="0082600A">
            <w:pPr>
              <w:pStyle w:val="0-BancaComponentes"/>
              <w:jc w:val="both"/>
              <w:rPr>
                <w:sz w:val="20"/>
              </w:rPr>
            </w:pPr>
            <w:r w:rsidRPr="001C2B91">
              <w:rPr>
                <w:sz w:val="20"/>
              </w:rPr>
              <w:t>(</w:t>
            </w:r>
            <w:r>
              <w:rPr>
                <w:sz w:val="20"/>
              </w:rPr>
              <w:t>X</w:t>
            </w:r>
            <w:r w:rsidRPr="001C2B91">
              <w:rPr>
                <w:sz w:val="20"/>
              </w:rPr>
              <w:t>) Oculto</w:t>
            </w:r>
          </w:p>
          <w:p w:rsidR="00987CA4" w:rsidRDefault="00987CA4" w:rsidP="0082600A">
            <w:pPr>
              <w:spacing w:line="240" w:lineRule="auto"/>
              <w:ind w:firstLine="0"/>
              <w:rPr>
                <w:szCs w:val="24"/>
              </w:rPr>
            </w:pPr>
            <w:r>
              <w:rPr>
                <w:sz w:val="20"/>
              </w:rPr>
              <w:t xml:space="preserve">(  </w:t>
            </w:r>
            <w:r w:rsidRPr="001C2B91">
              <w:rPr>
                <w:sz w:val="20"/>
              </w:rPr>
              <w:t>) Evidente</w:t>
            </w:r>
          </w:p>
        </w:tc>
        <w:tc>
          <w:tcPr>
            <w:tcW w:w="3020" w:type="dxa"/>
          </w:tcPr>
          <w:p w:rsidR="00987CA4" w:rsidRPr="001C2B91" w:rsidRDefault="00987CA4" w:rsidP="0082600A">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987CA4" w:rsidRPr="001C2B91" w:rsidRDefault="008C459C" w:rsidP="0082600A">
            <w:pPr>
              <w:pStyle w:val="0-BancaComponentes"/>
              <w:jc w:val="both"/>
              <w:rPr>
                <w:rFonts w:cs="Arial"/>
                <w:sz w:val="20"/>
                <w:szCs w:val="24"/>
              </w:rPr>
            </w:pPr>
            <w:r>
              <w:rPr>
                <w:rFonts w:cs="Arial"/>
                <w:sz w:val="20"/>
                <w:szCs w:val="24"/>
              </w:rPr>
              <w:t xml:space="preserve">(  </w:t>
            </w:r>
            <w:r w:rsidR="00987CA4" w:rsidRPr="001C2B91">
              <w:rPr>
                <w:rFonts w:cs="Arial"/>
                <w:sz w:val="20"/>
                <w:szCs w:val="24"/>
              </w:rPr>
              <w:t>) Altíssima</w:t>
            </w:r>
          </w:p>
          <w:p w:rsidR="00987CA4" w:rsidRPr="001C2B91" w:rsidRDefault="008C459C" w:rsidP="0082600A">
            <w:pPr>
              <w:pStyle w:val="0-BancaComponentes"/>
              <w:jc w:val="both"/>
              <w:rPr>
                <w:rFonts w:cs="Arial"/>
                <w:sz w:val="20"/>
                <w:szCs w:val="24"/>
              </w:rPr>
            </w:pPr>
            <w:r>
              <w:rPr>
                <w:rFonts w:cs="Arial"/>
                <w:sz w:val="20"/>
                <w:szCs w:val="24"/>
              </w:rPr>
              <w:t>(X</w:t>
            </w:r>
            <w:r w:rsidR="00987CA4" w:rsidRPr="001C2B91">
              <w:rPr>
                <w:rFonts w:cs="Arial"/>
                <w:sz w:val="20"/>
                <w:szCs w:val="24"/>
              </w:rPr>
              <w:t>) Alta</w:t>
            </w:r>
          </w:p>
          <w:p w:rsidR="00987CA4" w:rsidRPr="001C2B91" w:rsidRDefault="00987CA4" w:rsidP="0082600A">
            <w:pPr>
              <w:pStyle w:val="0-BancaComponentes"/>
              <w:jc w:val="both"/>
              <w:rPr>
                <w:rFonts w:cs="Arial"/>
                <w:sz w:val="20"/>
                <w:szCs w:val="24"/>
              </w:rPr>
            </w:pPr>
            <w:r w:rsidRPr="001C2B91">
              <w:rPr>
                <w:rFonts w:cs="Arial"/>
                <w:sz w:val="20"/>
                <w:szCs w:val="24"/>
              </w:rPr>
              <w:t>(  ) Média</w:t>
            </w:r>
          </w:p>
          <w:p w:rsidR="00987CA4" w:rsidRDefault="00987CA4" w:rsidP="0082600A">
            <w:pPr>
              <w:spacing w:line="240" w:lineRule="auto"/>
              <w:ind w:firstLine="0"/>
              <w:rPr>
                <w:szCs w:val="24"/>
              </w:rPr>
            </w:pPr>
            <w:r w:rsidRPr="001C2B91">
              <w:rPr>
                <w:rFonts w:cs="Arial"/>
                <w:sz w:val="20"/>
                <w:szCs w:val="24"/>
              </w:rPr>
              <w:t>(  ) Baixa</w:t>
            </w:r>
          </w:p>
        </w:tc>
      </w:tr>
      <w:tr w:rsidR="00987CA4" w:rsidTr="0082600A">
        <w:tblPrEx>
          <w:jc w:val="center"/>
        </w:tblPrEx>
        <w:trPr>
          <w:trHeight w:val="283"/>
          <w:jc w:val="center"/>
        </w:trPr>
        <w:tc>
          <w:tcPr>
            <w:tcW w:w="9060" w:type="dxa"/>
            <w:gridSpan w:val="3"/>
          </w:tcPr>
          <w:p w:rsidR="00987CA4" w:rsidRDefault="00987CA4" w:rsidP="00786E7E">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w:t>
            </w:r>
            <w:r w:rsidR="008C459C">
              <w:rPr>
                <w:rFonts w:cs="Arial"/>
                <w:color w:val="000000"/>
                <w:sz w:val="20"/>
                <w:szCs w:val="24"/>
                <w:lang w:eastAsia="pt-BR"/>
              </w:rPr>
              <w:t xml:space="preserve">O sistema deve calcular o Quintil de acordo com a fórmula descrita na regra de negócio </w:t>
            </w:r>
            <w:r w:rsidR="00786E7E">
              <w:rPr>
                <w:b/>
                <w:sz w:val="20"/>
                <w:szCs w:val="24"/>
              </w:rPr>
              <w:t>Cálculo Quintil</w:t>
            </w:r>
            <w:r w:rsidR="008C459C">
              <w:rPr>
                <w:rFonts w:cs="Arial"/>
                <w:color w:val="000000"/>
                <w:sz w:val="20"/>
                <w:szCs w:val="24"/>
                <w:lang w:eastAsia="pt-BR"/>
              </w:rPr>
              <w:t>.</w:t>
            </w:r>
          </w:p>
        </w:tc>
      </w:tr>
      <w:tr w:rsidR="00987CA4" w:rsidTr="00E7086D">
        <w:tblPrEx>
          <w:jc w:val="center"/>
        </w:tblPrEx>
        <w:trPr>
          <w:jc w:val="center"/>
        </w:trPr>
        <w:tc>
          <w:tcPr>
            <w:tcW w:w="2830" w:type="dxa"/>
          </w:tcPr>
          <w:p w:rsidR="00987CA4" w:rsidRDefault="000F02F9" w:rsidP="0082600A">
            <w:pPr>
              <w:spacing w:line="240" w:lineRule="auto"/>
              <w:ind w:firstLine="0"/>
              <w:jc w:val="left"/>
              <w:rPr>
                <w:szCs w:val="24"/>
              </w:rPr>
            </w:pPr>
            <w:r>
              <w:rPr>
                <w:rFonts w:cs="Arial"/>
                <w:b/>
                <w:bCs/>
                <w:color w:val="000000"/>
                <w:sz w:val="20"/>
                <w:szCs w:val="24"/>
                <w:lang w:eastAsia="pt-BR"/>
              </w:rPr>
              <w:t>RF021</w:t>
            </w:r>
            <w:r w:rsidR="008C459C">
              <w:rPr>
                <w:rFonts w:cs="Arial"/>
                <w:color w:val="000000"/>
                <w:sz w:val="20"/>
                <w:szCs w:val="24"/>
                <w:lang w:eastAsia="pt-BR"/>
              </w:rPr>
              <w:t>- Calcular Decil</w:t>
            </w:r>
          </w:p>
        </w:tc>
        <w:tc>
          <w:tcPr>
            <w:tcW w:w="3210" w:type="dxa"/>
          </w:tcPr>
          <w:p w:rsidR="00987CA4" w:rsidRPr="001C2B91" w:rsidRDefault="00987CA4" w:rsidP="0082600A">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987CA4" w:rsidRPr="001C2B91" w:rsidRDefault="00987CA4" w:rsidP="0082600A">
            <w:pPr>
              <w:pStyle w:val="0-BancaComponentes"/>
              <w:jc w:val="both"/>
              <w:rPr>
                <w:sz w:val="20"/>
              </w:rPr>
            </w:pPr>
            <w:r w:rsidRPr="001C2B91">
              <w:rPr>
                <w:sz w:val="20"/>
              </w:rPr>
              <w:t>(</w:t>
            </w:r>
            <w:r>
              <w:rPr>
                <w:sz w:val="20"/>
              </w:rPr>
              <w:t>X</w:t>
            </w:r>
            <w:r w:rsidRPr="001C2B91">
              <w:rPr>
                <w:sz w:val="20"/>
              </w:rPr>
              <w:t>) Oculto</w:t>
            </w:r>
          </w:p>
          <w:p w:rsidR="00987CA4" w:rsidRDefault="00987CA4" w:rsidP="0082600A">
            <w:pPr>
              <w:spacing w:line="240" w:lineRule="auto"/>
              <w:ind w:firstLine="0"/>
              <w:rPr>
                <w:szCs w:val="24"/>
              </w:rPr>
            </w:pPr>
            <w:r>
              <w:rPr>
                <w:sz w:val="20"/>
              </w:rPr>
              <w:t xml:space="preserve">(  </w:t>
            </w:r>
            <w:r w:rsidRPr="001C2B91">
              <w:rPr>
                <w:sz w:val="20"/>
              </w:rPr>
              <w:t>) Evidente</w:t>
            </w:r>
          </w:p>
        </w:tc>
        <w:tc>
          <w:tcPr>
            <w:tcW w:w="3020" w:type="dxa"/>
          </w:tcPr>
          <w:p w:rsidR="00987CA4" w:rsidRPr="001C2B91" w:rsidRDefault="00987CA4" w:rsidP="0082600A">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987CA4" w:rsidRPr="001C2B91" w:rsidRDefault="008C459C" w:rsidP="0082600A">
            <w:pPr>
              <w:pStyle w:val="0-BancaComponentes"/>
              <w:jc w:val="both"/>
              <w:rPr>
                <w:rFonts w:cs="Arial"/>
                <w:sz w:val="20"/>
                <w:szCs w:val="24"/>
              </w:rPr>
            </w:pPr>
            <w:r>
              <w:rPr>
                <w:rFonts w:cs="Arial"/>
                <w:sz w:val="20"/>
                <w:szCs w:val="24"/>
              </w:rPr>
              <w:t xml:space="preserve">(  </w:t>
            </w:r>
            <w:r w:rsidR="00987CA4" w:rsidRPr="001C2B91">
              <w:rPr>
                <w:rFonts w:cs="Arial"/>
                <w:sz w:val="20"/>
                <w:szCs w:val="24"/>
              </w:rPr>
              <w:t>) Altíssima</w:t>
            </w:r>
          </w:p>
          <w:p w:rsidR="00987CA4" w:rsidRPr="001C2B91" w:rsidRDefault="008C459C" w:rsidP="0082600A">
            <w:pPr>
              <w:pStyle w:val="0-BancaComponentes"/>
              <w:jc w:val="both"/>
              <w:rPr>
                <w:rFonts w:cs="Arial"/>
                <w:sz w:val="20"/>
                <w:szCs w:val="24"/>
              </w:rPr>
            </w:pPr>
            <w:r>
              <w:rPr>
                <w:rFonts w:cs="Arial"/>
                <w:sz w:val="20"/>
                <w:szCs w:val="24"/>
              </w:rPr>
              <w:t>(X</w:t>
            </w:r>
            <w:r w:rsidR="00987CA4" w:rsidRPr="001C2B91">
              <w:rPr>
                <w:rFonts w:cs="Arial"/>
                <w:sz w:val="20"/>
                <w:szCs w:val="24"/>
              </w:rPr>
              <w:t>) Alta</w:t>
            </w:r>
          </w:p>
          <w:p w:rsidR="00987CA4" w:rsidRPr="001C2B91" w:rsidRDefault="00987CA4" w:rsidP="0082600A">
            <w:pPr>
              <w:pStyle w:val="0-BancaComponentes"/>
              <w:jc w:val="both"/>
              <w:rPr>
                <w:rFonts w:cs="Arial"/>
                <w:sz w:val="20"/>
                <w:szCs w:val="24"/>
              </w:rPr>
            </w:pPr>
            <w:r w:rsidRPr="001C2B91">
              <w:rPr>
                <w:rFonts w:cs="Arial"/>
                <w:sz w:val="20"/>
                <w:szCs w:val="24"/>
              </w:rPr>
              <w:t>(  ) Média</w:t>
            </w:r>
          </w:p>
          <w:p w:rsidR="00987CA4" w:rsidRDefault="00987CA4" w:rsidP="0082600A">
            <w:pPr>
              <w:spacing w:line="240" w:lineRule="auto"/>
              <w:ind w:firstLine="0"/>
              <w:rPr>
                <w:szCs w:val="24"/>
              </w:rPr>
            </w:pPr>
            <w:r w:rsidRPr="001C2B91">
              <w:rPr>
                <w:rFonts w:cs="Arial"/>
                <w:sz w:val="20"/>
                <w:szCs w:val="24"/>
              </w:rPr>
              <w:t>(  ) Baixa</w:t>
            </w:r>
          </w:p>
        </w:tc>
      </w:tr>
      <w:tr w:rsidR="00987CA4" w:rsidTr="0082600A">
        <w:tblPrEx>
          <w:jc w:val="center"/>
        </w:tblPrEx>
        <w:trPr>
          <w:trHeight w:val="283"/>
          <w:jc w:val="center"/>
        </w:trPr>
        <w:tc>
          <w:tcPr>
            <w:tcW w:w="9060" w:type="dxa"/>
            <w:gridSpan w:val="3"/>
          </w:tcPr>
          <w:p w:rsidR="00987CA4" w:rsidRDefault="00987CA4" w:rsidP="0082600A">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w:t>
            </w:r>
            <w:r w:rsidR="008C459C">
              <w:rPr>
                <w:rFonts w:cs="Arial"/>
                <w:color w:val="000000"/>
                <w:sz w:val="20"/>
                <w:szCs w:val="24"/>
                <w:lang w:eastAsia="pt-BR"/>
              </w:rPr>
              <w:t xml:space="preserve">O sistema deve calcular o Decil de acordo com a fórmula descrita na regra de negócio </w:t>
            </w:r>
            <w:r w:rsidR="00786E7E">
              <w:rPr>
                <w:b/>
                <w:sz w:val="20"/>
                <w:szCs w:val="24"/>
              </w:rPr>
              <w:t>Cálculo Decil</w:t>
            </w:r>
            <w:r w:rsidR="008C459C">
              <w:rPr>
                <w:rFonts w:cs="Arial"/>
                <w:color w:val="000000"/>
                <w:sz w:val="20"/>
                <w:szCs w:val="24"/>
                <w:lang w:eastAsia="pt-BR"/>
              </w:rPr>
              <w:t>.</w:t>
            </w:r>
          </w:p>
        </w:tc>
      </w:tr>
      <w:tr w:rsidR="008C459C" w:rsidTr="00E7086D">
        <w:tblPrEx>
          <w:jc w:val="center"/>
        </w:tblPrEx>
        <w:trPr>
          <w:jc w:val="center"/>
        </w:trPr>
        <w:tc>
          <w:tcPr>
            <w:tcW w:w="2830" w:type="dxa"/>
          </w:tcPr>
          <w:p w:rsidR="008C459C" w:rsidRDefault="000F02F9" w:rsidP="0082600A">
            <w:pPr>
              <w:spacing w:line="240" w:lineRule="auto"/>
              <w:ind w:firstLine="0"/>
              <w:jc w:val="left"/>
              <w:rPr>
                <w:szCs w:val="24"/>
              </w:rPr>
            </w:pPr>
            <w:r>
              <w:rPr>
                <w:rFonts w:cs="Arial"/>
                <w:b/>
                <w:bCs/>
                <w:color w:val="000000"/>
                <w:sz w:val="20"/>
                <w:szCs w:val="24"/>
                <w:lang w:eastAsia="pt-BR"/>
              </w:rPr>
              <w:t>RF022</w:t>
            </w:r>
            <w:r w:rsidR="008C459C">
              <w:rPr>
                <w:rFonts w:cs="Arial"/>
                <w:color w:val="000000"/>
                <w:sz w:val="20"/>
                <w:szCs w:val="24"/>
                <w:lang w:eastAsia="pt-BR"/>
              </w:rPr>
              <w:t xml:space="preserve">-  </w:t>
            </w:r>
            <w:r w:rsidR="00472EAD">
              <w:rPr>
                <w:rFonts w:cs="Arial"/>
                <w:color w:val="000000"/>
                <w:sz w:val="20"/>
                <w:szCs w:val="24"/>
                <w:lang w:eastAsia="pt-BR"/>
              </w:rPr>
              <w:t xml:space="preserve">Calcular </w:t>
            </w:r>
            <w:r w:rsidR="008C459C">
              <w:rPr>
                <w:rFonts w:cs="Arial"/>
                <w:color w:val="000000"/>
                <w:sz w:val="20"/>
                <w:szCs w:val="24"/>
                <w:lang w:eastAsia="pt-BR"/>
              </w:rPr>
              <w:t>Porcentil</w:t>
            </w:r>
          </w:p>
        </w:tc>
        <w:tc>
          <w:tcPr>
            <w:tcW w:w="3210" w:type="dxa"/>
          </w:tcPr>
          <w:p w:rsidR="008C459C" w:rsidRPr="001C2B91" w:rsidRDefault="008C459C" w:rsidP="0082600A">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8C459C" w:rsidRPr="001C2B91" w:rsidRDefault="008C459C" w:rsidP="0082600A">
            <w:pPr>
              <w:pStyle w:val="0-BancaComponentes"/>
              <w:jc w:val="both"/>
              <w:rPr>
                <w:sz w:val="20"/>
              </w:rPr>
            </w:pPr>
            <w:r w:rsidRPr="001C2B91">
              <w:rPr>
                <w:sz w:val="20"/>
              </w:rPr>
              <w:t>(</w:t>
            </w:r>
            <w:r>
              <w:rPr>
                <w:sz w:val="20"/>
              </w:rPr>
              <w:t>X</w:t>
            </w:r>
            <w:r w:rsidRPr="001C2B91">
              <w:rPr>
                <w:sz w:val="20"/>
              </w:rPr>
              <w:t>) Oculto</w:t>
            </w:r>
          </w:p>
          <w:p w:rsidR="008C459C" w:rsidRDefault="008C459C" w:rsidP="0082600A">
            <w:pPr>
              <w:spacing w:line="240" w:lineRule="auto"/>
              <w:ind w:firstLine="0"/>
              <w:rPr>
                <w:szCs w:val="24"/>
              </w:rPr>
            </w:pPr>
            <w:r>
              <w:rPr>
                <w:sz w:val="20"/>
              </w:rPr>
              <w:t xml:space="preserve">(  </w:t>
            </w:r>
            <w:r w:rsidRPr="001C2B91">
              <w:rPr>
                <w:sz w:val="20"/>
              </w:rPr>
              <w:t>) Evidente</w:t>
            </w:r>
          </w:p>
        </w:tc>
        <w:tc>
          <w:tcPr>
            <w:tcW w:w="3020" w:type="dxa"/>
          </w:tcPr>
          <w:p w:rsidR="008C459C" w:rsidRPr="001C2B91" w:rsidRDefault="008C459C" w:rsidP="0082600A">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8C459C" w:rsidRPr="001C2B91" w:rsidRDefault="008C459C" w:rsidP="0082600A">
            <w:pPr>
              <w:pStyle w:val="0-BancaComponentes"/>
              <w:jc w:val="both"/>
              <w:rPr>
                <w:rFonts w:cs="Arial"/>
                <w:sz w:val="20"/>
                <w:szCs w:val="24"/>
              </w:rPr>
            </w:pPr>
            <w:r>
              <w:rPr>
                <w:rFonts w:cs="Arial"/>
                <w:sz w:val="20"/>
                <w:szCs w:val="24"/>
              </w:rPr>
              <w:t xml:space="preserve">(  </w:t>
            </w:r>
            <w:r w:rsidRPr="001C2B91">
              <w:rPr>
                <w:rFonts w:cs="Arial"/>
                <w:sz w:val="20"/>
                <w:szCs w:val="24"/>
              </w:rPr>
              <w:t>) Altíssima</w:t>
            </w:r>
          </w:p>
          <w:p w:rsidR="008C459C" w:rsidRPr="001C2B91" w:rsidRDefault="008C459C" w:rsidP="0082600A">
            <w:pPr>
              <w:pStyle w:val="0-BancaComponentes"/>
              <w:jc w:val="both"/>
              <w:rPr>
                <w:rFonts w:cs="Arial"/>
                <w:sz w:val="20"/>
                <w:szCs w:val="24"/>
              </w:rPr>
            </w:pPr>
            <w:r>
              <w:rPr>
                <w:rFonts w:cs="Arial"/>
                <w:sz w:val="20"/>
                <w:szCs w:val="24"/>
              </w:rPr>
              <w:t>(X</w:t>
            </w:r>
            <w:r w:rsidRPr="001C2B91">
              <w:rPr>
                <w:rFonts w:cs="Arial"/>
                <w:sz w:val="20"/>
                <w:szCs w:val="24"/>
              </w:rPr>
              <w:t>) Alta</w:t>
            </w:r>
          </w:p>
          <w:p w:rsidR="008C459C" w:rsidRPr="001C2B91" w:rsidRDefault="008C459C" w:rsidP="0082600A">
            <w:pPr>
              <w:pStyle w:val="0-BancaComponentes"/>
              <w:jc w:val="both"/>
              <w:rPr>
                <w:rFonts w:cs="Arial"/>
                <w:sz w:val="20"/>
                <w:szCs w:val="24"/>
              </w:rPr>
            </w:pPr>
            <w:r w:rsidRPr="001C2B91">
              <w:rPr>
                <w:rFonts w:cs="Arial"/>
                <w:sz w:val="20"/>
                <w:szCs w:val="24"/>
              </w:rPr>
              <w:t>(  ) Média</w:t>
            </w:r>
          </w:p>
          <w:p w:rsidR="008C459C" w:rsidRDefault="008C459C" w:rsidP="0082600A">
            <w:pPr>
              <w:spacing w:line="240" w:lineRule="auto"/>
              <w:ind w:firstLine="0"/>
              <w:rPr>
                <w:szCs w:val="24"/>
              </w:rPr>
            </w:pPr>
            <w:r w:rsidRPr="001C2B91">
              <w:rPr>
                <w:rFonts w:cs="Arial"/>
                <w:sz w:val="20"/>
                <w:szCs w:val="24"/>
              </w:rPr>
              <w:t>(  ) Baixa</w:t>
            </w:r>
          </w:p>
        </w:tc>
      </w:tr>
      <w:tr w:rsidR="008C459C" w:rsidTr="0082600A">
        <w:tblPrEx>
          <w:jc w:val="center"/>
        </w:tblPrEx>
        <w:trPr>
          <w:trHeight w:val="283"/>
          <w:jc w:val="center"/>
        </w:trPr>
        <w:tc>
          <w:tcPr>
            <w:tcW w:w="9060" w:type="dxa"/>
            <w:gridSpan w:val="3"/>
          </w:tcPr>
          <w:p w:rsidR="008C459C" w:rsidRDefault="008C459C" w:rsidP="0082600A">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w:t>
            </w:r>
            <w:r>
              <w:rPr>
                <w:rFonts w:cs="Arial"/>
                <w:color w:val="000000"/>
                <w:sz w:val="20"/>
                <w:szCs w:val="24"/>
                <w:lang w:eastAsia="pt-BR"/>
              </w:rPr>
              <w:t xml:space="preserve">O sistema deve calcular o Porcentil de acordo com a fórmula descrita na regra de negócio </w:t>
            </w:r>
            <w:r w:rsidR="00786E7E">
              <w:rPr>
                <w:b/>
                <w:sz w:val="20"/>
                <w:szCs w:val="24"/>
              </w:rPr>
              <w:t>Cálculo Porcentil</w:t>
            </w:r>
            <w:r>
              <w:rPr>
                <w:rFonts w:cs="Arial"/>
                <w:color w:val="000000"/>
                <w:sz w:val="20"/>
                <w:szCs w:val="24"/>
                <w:lang w:eastAsia="pt-BR"/>
              </w:rPr>
              <w:t>.</w:t>
            </w:r>
          </w:p>
        </w:tc>
      </w:tr>
      <w:tr w:rsidR="008C459C" w:rsidTr="00E7086D">
        <w:tblPrEx>
          <w:jc w:val="center"/>
        </w:tblPrEx>
        <w:trPr>
          <w:jc w:val="center"/>
        </w:trPr>
        <w:tc>
          <w:tcPr>
            <w:tcW w:w="2830" w:type="dxa"/>
          </w:tcPr>
          <w:p w:rsidR="008C459C" w:rsidRDefault="000F02F9" w:rsidP="003F25DF">
            <w:pPr>
              <w:spacing w:line="240" w:lineRule="auto"/>
              <w:ind w:firstLine="0"/>
              <w:jc w:val="left"/>
              <w:rPr>
                <w:szCs w:val="24"/>
              </w:rPr>
            </w:pPr>
            <w:r>
              <w:rPr>
                <w:rFonts w:cs="Arial"/>
                <w:b/>
                <w:bCs/>
                <w:color w:val="000000"/>
                <w:sz w:val="20"/>
                <w:szCs w:val="24"/>
                <w:lang w:eastAsia="pt-BR"/>
              </w:rPr>
              <w:t>RF023</w:t>
            </w:r>
            <w:r w:rsidR="008C459C">
              <w:rPr>
                <w:rFonts w:cs="Arial"/>
                <w:color w:val="000000"/>
                <w:sz w:val="20"/>
                <w:szCs w:val="24"/>
                <w:lang w:eastAsia="pt-BR"/>
              </w:rPr>
              <w:t>-</w:t>
            </w:r>
            <w:r w:rsidR="004E0B4A">
              <w:rPr>
                <w:rFonts w:cs="Arial"/>
                <w:color w:val="000000"/>
                <w:sz w:val="20"/>
                <w:szCs w:val="24"/>
                <w:lang w:eastAsia="pt-BR"/>
              </w:rPr>
              <w:t xml:space="preserve"> </w:t>
            </w:r>
            <w:r w:rsidR="003F25DF">
              <w:rPr>
                <w:rFonts w:cs="Arial"/>
                <w:color w:val="000000"/>
                <w:sz w:val="20"/>
                <w:szCs w:val="24"/>
                <w:lang w:eastAsia="pt-BR"/>
              </w:rPr>
              <w:t>Resultado dos cálculos da Medida Separatriz escolhida</w:t>
            </w:r>
          </w:p>
        </w:tc>
        <w:tc>
          <w:tcPr>
            <w:tcW w:w="3210" w:type="dxa"/>
          </w:tcPr>
          <w:p w:rsidR="008C459C" w:rsidRPr="001C2B91" w:rsidRDefault="008C459C" w:rsidP="0082600A">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8C459C" w:rsidRPr="001C2B91" w:rsidRDefault="008C459C" w:rsidP="0082600A">
            <w:pPr>
              <w:pStyle w:val="0-BancaComponentes"/>
              <w:jc w:val="both"/>
              <w:rPr>
                <w:sz w:val="20"/>
              </w:rPr>
            </w:pPr>
            <w:r w:rsidRPr="001C2B91">
              <w:rPr>
                <w:sz w:val="20"/>
              </w:rPr>
              <w:t>(</w:t>
            </w:r>
            <w:r w:rsidR="003F25DF">
              <w:rPr>
                <w:sz w:val="20"/>
              </w:rPr>
              <w:t xml:space="preserve">  </w:t>
            </w:r>
            <w:r w:rsidRPr="001C2B91">
              <w:rPr>
                <w:sz w:val="20"/>
              </w:rPr>
              <w:t>) Oculto</w:t>
            </w:r>
          </w:p>
          <w:p w:rsidR="008C459C" w:rsidRDefault="003F25DF" w:rsidP="0082600A">
            <w:pPr>
              <w:spacing w:line="240" w:lineRule="auto"/>
              <w:ind w:firstLine="0"/>
              <w:rPr>
                <w:szCs w:val="24"/>
              </w:rPr>
            </w:pPr>
            <w:r>
              <w:rPr>
                <w:sz w:val="20"/>
              </w:rPr>
              <w:t>(X</w:t>
            </w:r>
            <w:r w:rsidR="008C459C" w:rsidRPr="001C2B91">
              <w:rPr>
                <w:sz w:val="20"/>
              </w:rPr>
              <w:t>) Evidente</w:t>
            </w:r>
          </w:p>
        </w:tc>
        <w:tc>
          <w:tcPr>
            <w:tcW w:w="3020" w:type="dxa"/>
          </w:tcPr>
          <w:p w:rsidR="008C459C" w:rsidRPr="001C2B91" w:rsidRDefault="008C459C" w:rsidP="0082600A">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8C459C" w:rsidRPr="001C2B91" w:rsidRDefault="008C459C" w:rsidP="0082600A">
            <w:pPr>
              <w:pStyle w:val="0-BancaComponentes"/>
              <w:jc w:val="both"/>
              <w:rPr>
                <w:rFonts w:cs="Arial"/>
                <w:sz w:val="20"/>
                <w:szCs w:val="24"/>
              </w:rPr>
            </w:pPr>
            <w:r>
              <w:rPr>
                <w:rFonts w:cs="Arial"/>
                <w:sz w:val="20"/>
                <w:szCs w:val="24"/>
              </w:rPr>
              <w:t>(X</w:t>
            </w:r>
            <w:r w:rsidRPr="001C2B91">
              <w:rPr>
                <w:rFonts w:cs="Arial"/>
                <w:sz w:val="20"/>
                <w:szCs w:val="24"/>
              </w:rPr>
              <w:t>) Altíssima</w:t>
            </w:r>
          </w:p>
          <w:p w:rsidR="008C459C" w:rsidRPr="001C2B91" w:rsidRDefault="008C459C" w:rsidP="0082600A">
            <w:pPr>
              <w:pStyle w:val="0-BancaComponentes"/>
              <w:jc w:val="both"/>
              <w:rPr>
                <w:rFonts w:cs="Arial"/>
                <w:sz w:val="20"/>
                <w:szCs w:val="24"/>
              </w:rPr>
            </w:pPr>
            <w:r>
              <w:rPr>
                <w:rFonts w:cs="Arial"/>
                <w:sz w:val="20"/>
                <w:szCs w:val="24"/>
              </w:rPr>
              <w:t xml:space="preserve">(  </w:t>
            </w:r>
            <w:r w:rsidRPr="001C2B91">
              <w:rPr>
                <w:rFonts w:cs="Arial"/>
                <w:sz w:val="20"/>
                <w:szCs w:val="24"/>
              </w:rPr>
              <w:t>) Alta</w:t>
            </w:r>
          </w:p>
          <w:p w:rsidR="008C459C" w:rsidRPr="001C2B91" w:rsidRDefault="008C459C" w:rsidP="0082600A">
            <w:pPr>
              <w:pStyle w:val="0-BancaComponentes"/>
              <w:jc w:val="both"/>
              <w:rPr>
                <w:rFonts w:cs="Arial"/>
                <w:sz w:val="20"/>
                <w:szCs w:val="24"/>
              </w:rPr>
            </w:pPr>
            <w:r w:rsidRPr="001C2B91">
              <w:rPr>
                <w:rFonts w:cs="Arial"/>
                <w:sz w:val="20"/>
                <w:szCs w:val="24"/>
              </w:rPr>
              <w:t>(  ) Média</w:t>
            </w:r>
          </w:p>
          <w:p w:rsidR="008C459C" w:rsidRDefault="008C459C" w:rsidP="0082600A">
            <w:pPr>
              <w:spacing w:line="240" w:lineRule="auto"/>
              <w:ind w:firstLine="0"/>
              <w:rPr>
                <w:szCs w:val="24"/>
              </w:rPr>
            </w:pPr>
            <w:r w:rsidRPr="001C2B91">
              <w:rPr>
                <w:rFonts w:cs="Arial"/>
                <w:sz w:val="20"/>
                <w:szCs w:val="24"/>
              </w:rPr>
              <w:t>(  ) Baixa</w:t>
            </w:r>
          </w:p>
        </w:tc>
      </w:tr>
      <w:tr w:rsidR="008C459C" w:rsidTr="0082600A">
        <w:tblPrEx>
          <w:jc w:val="center"/>
        </w:tblPrEx>
        <w:trPr>
          <w:trHeight w:val="283"/>
          <w:jc w:val="center"/>
        </w:trPr>
        <w:tc>
          <w:tcPr>
            <w:tcW w:w="9060" w:type="dxa"/>
            <w:gridSpan w:val="3"/>
          </w:tcPr>
          <w:p w:rsidR="008C459C" w:rsidRDefault="008C459C" w:rsidP="003F25DF">
            <w:pPr>
              <w:spacing w:line="240" w:lineRule="auto"/>
              <w:ind w:firstLine="0"/>
              <w:rPr>
                <w:szCs w:val="24"/>
              </w:rPr>
            </w:pPr>
            <w:r w:rsidRPr="001C2B91">
              <w:rPr>
                <w:rFonts w:cs="Arial"/>
                <w:b/>
                <w:bCs/>
                <w:color w:val="000000"/>
                <w:sz w:val="20"/>
                <w:szCs w:val="24"/>
                <w:lang w:eastAsia="pt-BR"/>
              </w:rPr>
              <w:lastRenderedPageBreak/>
              <w:t>Descrição</w:t>
            </w:r>
            <w:r w:rsidRPr="001C2B91">
              <w:rPr>
                <w:rFonts w:cs="Arial"/>
                <w:color w:val="000000"/>
                <w:sz w:val="20"/>
                <w:szCs w:val="24"/>
                <w:lang w:eastAsia="pt-BR"/>
              </w:rPr>
              <w:t xml:space="preserve">: </w:t>
            </w:r>
            <w:r w:rsidR="003F25DF">
              <w:rPr>
                <w:rFonts w:cs="Arial"/>
                <w:color w:val="000000"/>
                <w:sz w:val="20"/>
                <w:szCs w:val="24"/>
                <w:lang w:eastAsia="pt-BR"/>
              </w:rPr>
              <w:t>O sistema deve mostrar o resultado dos cálculos da Medida Sepa</w:t>
            </w:r>
            <w:r w:rsidR="00CD306C">
              <w:rPr>
                <w:rFonts w:cs="Arial"/>
                <w:color w:val="000000"/>
                <w:sz w:val="20"/>
                <w:szCs w:val="24"/>
                <w:lang w:eastAsia="pt-BR"/>
              </w:rPr>
              <w:t>ra</w:t>
            </w:r>
            <w:r w:rsidR="003F25DF">
              <w:rPr>
                <w:rFonts w:cs="Arial"/>
                <w:color w:val="000000"/>
                <w:sz w:val="20"/>
                <w:szCs w:val="24"/>
                <w:lang w:eastAsia="pt-BR"/>
              </w:rPr>
              <w:t xml:space="preserve">triz escolhida de acordo com a porcentagem que o cliente escolheu, </w:t>
            </w:r>
            <w:r w:rsidR="00CD306C">
              <w:rPr>
                <w:rFonts w:cs="Arial"/>
                <w:color w:val="000000"/>
                <w:sz w:val="20"/>
                <w:szCs w:val="24"/>
                <w:lang w:eastAsia="pt-BR"/>
              </w:rPr>
              <w:t xml:space="preserve">e esse resultado deve vir </w:t>
            </w:r>
            <w:r w:rsidR="003F25DF">
              <w:rPr>
                <w:rFonts w:cs="Arial"/>
                <w:color w:val="000000"/>
                <w:sz w:val="20"/>
                <w:szCs w:val="24"/>
                <w:lang w:eastAsia="pt-BR"/>
              </w:rPr>
              <w:t>logo abaixo das opções que o cliente seleciona.</w:t>
            </w:r>
          </w:p>
        </w:tc>
      </w:tr>
      <w:tr w:rsidR="008C459C" w:rsidTr="00E7086D">
        <w:tblPrEx>
          <w:jc w:val="center"/>
        </w:tblPrEx>
        <w:trPr>
          <w:jc w:val="center"/>
        </w:trPr>
        <w:tc>
          <w:tcPr>
            <w:tcW w:w="2830" w:type="dxa"/>
          </w:tcPr>
          <w:p w:rsidR="008C459C" w:rsidRDefault="000F02F9" w:rsidP="003F25DF">
            <w:pPr>
              <w:spacing w:line="240" w:lineRule="auto"/>
              <w:ind w:firstLine="0"/>
              <w:jc w:val="left"/>
              <w:rPr>
                <w:szCs w:val="24"/>
              </w:rPr>
            </w:pPr>
            <w:r>
              <w:rPr>
                <w:rFonts w:cs="Arial"/>
                <w:b/>
                <w:bCs/>
                <w:color w:val="000000"/>
                <w:sz w:val="20"/>
                <w:szCs w:val="24"/>
                <w:lang w:eastAsia="pt-BR"/>
              </w:rPr>
              <w:t>RF024</w:t>
            </w:r>
            <w:r w:rsidR="008C459C">
              <w:rPr>
                <w:rFonts w:cs="Arial"/>
                <w:color w:val="000000"/>
                <w:sz w:val="20"/>
                <w:szCs w:val="24"/>
                <w:lang w:eastAsia="pt-BR"/>
              </w:rPr>
              <w:t xml:space="preserve">- </w:t>
            </w:r>
            <w:r w:rsidR="003F25DF">
              <w:rPr>
                <w:rFonts w:cs="Arial"/>
                <w:color w:val="000000"/>
                <w:sz w:val="20"/>
                <w:szCs w:val="24"/>
                <w:lang w:eastAsia="pt-BR"/>
              </w:rPr>
              <w:t>Gerar Tabelas</w:t>
            </w:r>
          </w:p>
        </w:tc>
        <w:tc>
          <w:tcPr>
            <w:tcW w:w="3210" w:type="dxa"/>
          </w:tcPr>
          <w:p w:rsidR="008C459C" w:rsidRPr="001C2B91" w:rsidRDefault="008C459C" w:rsidP="0082600A">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8C459C" w:rsidRPr="001C2B91" w:rsidRDefault="008C459C" w:rsidP="0082600A">
            <w:pPr>
              <w:pStyle w:val="0-BancaComponentes"/>
              <w:jc w:val="both"/>
              <w:rPr>
                <w:sz w:val="20"/>
              </w:rPr>
            </w:pPr>
            <w:r w:rsidRPr="001C2B91">
              <w:rPr>
                <w:sz w:val="20"/>
              </w:rPr>
              <w:t>(</w:t>
            </w:r>
            <w:r>
              <w:rPr>
                <w:sz w:val="20"/>
              </w:rPr>
              <w:t>X</w:t>
            </w:r>
            <w:r w:rsidRPr="001C2B91">
              <w:rPr>
                <w:sz w:val="20"/>
              </w:rPr>
              <w:t>) Oculto</w:t>
            </w:r>
          </w:p>
          <w:p w:rsidR="008C459C" w:rsidRDefault="008C459C" w:rsidP="0082600A">
            <w:pPr>
              <w:spacing w:line="240" w:lineRule="auto"/>
              <w:ind w:firstLine="0"/>
              <w:rPr>
                <w:szCs w:val="24"/>
              </w:rPr>
            </w:pPr>
            <w:r>
              <w:rPr>
                <w:sz w:val="20"/>
              </w:rPr>
              <w:t xml:space="preserve">(  </w:t>
            </w:r>
            <w:r w:rsidRPr="001C2B91">
              <w:rPr>
                <w:sz w:val="20"/>
              </w:rPr>
              <w:t>) Evidente</w:t>
            </w:r>
          </w:p>
        </w:tc>
        <w:tc>
          <w:tcPr>
            <w:tcW w:w="3020" w:type="dxa"/>
          </w:tcPr>
          <w:p w:rsidR="008C459C" w:rsidRPr="001C2B91" w:rsidRDefault="008C459C" w:rsidP="0082600A">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8C459C" w:rsidRPr="001C2B91" w:rsidRDefault="008C459C" w:rsidP="0082600A">
            <w:pPr>
              <w:pStyle w:val="0-BancaComponentes"/>
              <w:jc w:val="both"/>
              <w:rPr>
                <w:rFonts w:cs="Arial"/>
                <w:sz w:val="20"/>
                <w:szCs w:val="24"/>
              </w:rPr>
            </w:pPr>
            <w:r>
              <w:rPr>
                <w:rFonts w:cs="Arial"/>
                <w:sz w:val="20"/>
                <w:szCs w:val="24"/>
              </w:rPr>
              <w:t>(X</w:t>
            </w:r>
            <w:r w:rsidRPr="001C2B91">
              <w:rPr>
                <w:rFonts w:cs="Arial"/>
                <w:sz w:val="20"/>
                <w:szCs w:val="24"/>
              </w:rPr>
              <w:t>) Altíssima</w:t>
            </w:r>
          </w:p>
          <w:p w:rsidR="008C459C" w:rsidRPr="001C2B91" w:rsidRDefault="008C459C" w:rsidP="0082600A">
            <w:pPr>
              <w:pStyle w:val="0-BancaComponentes"/>
              <w:jc w:val="both"/>
              <w:rPr>
                <w:rFonts w:cs="Arial"/>
                <w:sz w:val="20"/>
                <w:szCs w:val="24"/>
              </w:rPr>
            </w:pPr>
            <w:r>
              <w:rPr>
                <w:rFonts w:cs="Arial"/>
                <w:sz w:val="20"/>
                <w:szCs w:val="24"/>
              </w:rPr>
              <w:t xml:space="preserve">(  </w:t>
            </w:r>
            <w:r w:rsidRPr="001C2B91">
              <w:rPr>
                <w:rFonts w:cs="Arial"/>
                <w:sz w:val="20"/>
                <w:szCs w:val="24"/>
              </w:rPr>
              <w:t>) Alta</w:t>
            </w:r>
          </w:p>
          <w:p w:rsidR="008C459C" w:rsidRPr="001C2B91" w:rsidRDefault="008C459C" w:rsidP="0082600A">
            <w:pPr>
              <w:pStyle w:val="0-BancaComponentes"/>
              <w:jc w:val="both"/>
              <w:rPr>
                <w:rFonts w:cs="Arial"/>
                <w:sz w:val="20"/>
                <w:szCs w:val="24"/>
              </w:rPr>
            </w:pPr>
            <w:r w:rsidRPr="001C2B91">
              <w:rPr>
                <w:rFonts w:cs="Arial"/>
                <w:sz w:val="20"/>
                <w:szCs w:val="24"/>
              </w:rPr>
              <w:t>(  ) Média</w:t>
            </w:r>
          </w:p>
          <w:p w:rsidR="008C459C" w:rsidRDefault="008C459C" w:rsidP="0082600A">
            <w:pPr>
              <w:spacing w:line="240" w:lineRule="auto"/>
              <w:ind w:firstLine="0"/>
              <w:rPr>
                <w:szCs w:val="24"/>
              </w:rPr>
            </w:pPr>
            <w:r w:rsidRPr="001C2B91">
              <w:rPr>
                <w:rFonts w:cs="Arial"/>
                <w:sz w:val="20"/>
                <w:szCs w:val="24"/>
              </w:rPr>
              <w:t>(  ) Baixa</w:t>
            </w:r>
          </w:p>
        </w:tc>
      </w:tr>
      <w:tr w:rsidR="008C459C" w:rsidTr="0082600A">
        <w:tblPrEx>
          <w:jc w:val="center"/>
        </w:tblPrEx>
        <w:trPr>
          <w:trHeight w:val="283"/>
          <w:jc w:val="center"/>
        </w:trPr>
        <w:tc>
          <w:tcPr>
            <w:tcW w:w="9060" w:type="dxa"/>
            <w:gridSpan w:val="3"/>
          </w:tcPr>
          <w:p w:rsidR="008C459C" w:rsidRDefault="008C459C" w:rsidP="00023B1E">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w:t>
            </w:r>
            <w:r w:rsidR="003F25DF">
              <w:rPr>
                <w:rFonts w:cs="Arial"/>
                <w:color w:val="000000"/>
                <w:sz w:val="20"/>
                <w:szCs w:val="24"/>
                <w:lang w:eastAsia="pt-BR"/>
              </w:rPr>
              <w:t xml:space="preserve">O sistema deve </w:t>
            </w:r>
            <w:r w:rsidR="00023B1E">
              <w:rPr>
                <w:rFonts w:cs="Arial"/>
                <w:color w:val="000000"/>
                <w:sz w:val="20"/>
                <w:szCs w:val="24"/>
                <w:lang w:eastAsia="pt-BR"/>
              </w:rPr>
              <w:t>gerar oito</w:t>
            </w:r>
            <w:r w:rsidR="003F25DF">
              <w:rPr>
                <w:rFonts w:cs="Arial"/>
                <w:color w:val="000000"/>
                <w:sz w:val="20"/>
                <w:szCs w:val="24"/>
                <w:lang w:eastAsia="pt-BR"/>
              </w:rPr>
              <w:t xml:space="preserve"> tabelas. A primeira deve apresentar o resultado dos cá</w:t>
            </w:r>
            <w:r w:rsidR="00023B1E">
              <w:rPr>
                <w:rFonts w:cs="Arial"/>
                <w:color w:val="000000"/>
                <w:sz w:val="20"/>
                <w:szCs w:val="24"/>
                <w:lang w:eastAsia="pt-BR"/>
              </w:rPr>
              <w:t>lculos de média, moda e mediana;</w:t>
            </w:r>
            <w:r w:rsidR="003F25DF">
              <w:rPr>
                <w:rFonts w:cs="Arial"/>
                <w:color w:val="000000"/>
                <w:sz w:val="20"/>
                <w:szCs w:val="24"/>
                <w:lang w:eastAsia="pt-BR"/>
              </w:rPr>
              <w:t xml:space="preserve"> a segunda deve conter as variáveis inseridas pelo usuário e os cálculos de Frequência Simples, Frequência Relativa, Frequência Acumulada, Frequência Relativa Acumulada e o total da Frequência S</w:t>
            </w:r>
            <w:r w:rsidR="00023B1E">
              <w:rPr>
                <w:rFonts w:cs="Arial"/>
                <w:color w:val="000000"/>
                <w:sz w:val="20"/>
                <w:szCs w:val="24"/>
                <w:lang w:eastAsia="pt-BR"/>
              </w:rPr>
              <w:t>imples;</w:t>
            </w:r>
            <w:r w:rsidR="00794F32">
              <w:rPr>
                <w:rFonts w:cs="Arial"/>
                <w:color w:val="000000"/>
                <w:sz w:val="20"/>
                <w:szCs w:val="24"/>
                <w:lang w:eastAsia="pt-BR"/>
              </w:rPr>
              <w:t xml:space="preserve"> </w:t>
            </w:r>
            <w:r w:rsidR="003F25DF">
              <w:rPr>
                <w:rFonts w:cs="Arial"/>
                <w:color w:val="000000"/>
                <w:sz w:val="20"/>
                <w:szCs w:val="24"/>
                <w:lang w:eastAsia="pt-BR"/>
              </w:rPr>
              <w:t>a terceira deve mostrar se essas variáveis possuem Desvio Padrão, Var</w:t>
            </w:r>
            <w:r w:rsidR="00794F32">
              <w:rPr>
                <w:rFonts w:cs="Arial"/>
                <w:color w:val="000000"/>
                <w:sz w:val="20"/>
                <w:szCs w:val="24"/>
                <w:lang w:eastAsia="pt-BR"/>
              </w:rPr>
              <w:t>iança e Coeficiente de variação</w:t>
            </w:r>
            <w:r w:rsidR="00023B1E">
              <w:rPr>
                <w:rFonts w:cs="Arial"/>
                <w:color w:val="000000"/>
                <w:sz w:val="20"/>
                <w:szCs w:val="24"/>
                <w:lang w:eastAsia="pt-BR"/>
              </w:rPr>
              <w:t>;</w:t>
            </w:r>
            <w:r w:rsidR="00794F32">
              <w:rPr>
                <w:rFonts w:cs="Arial"/>
                <w:color w:val="000000"/>
                <w:sz w:val="20"/>
                <w:szCs w:val="24"/>
                <w:lang w:eastAsia="pt-BR"/>
              </w:rPr>
              <w:t xml:space="preserve"> a quarta deve conter as informações de Probabilidade, V</w:t>
            </w:r>
            <w:r w:rsidR="00023B1E">
              <w:rPr>
                <w:rFonts w:cs="Arial"/>
                <w:color w:val="000000"/>
                <w:sz w:val="20"/>
                <w:szCs w:val="24"/>
                <w:lang w:eastAsia="pt-BR"/>
              </w:rPr>
              <w:t xml:space="preserve">ariança, Desvio Padrão e Média; </w:t>
            </w:r>
            <w:r w:rsidR="00794F32">
              <w:rPr>
                <w:rFonts w:cs="Arial"/>
                <w:color w:val="000000"/>
                <w:sz w:val="20"/>
                <w:szCs w:val="24"/>
                <w:lang w:eastAsia="pt-BR"/>
              </w:rPr>
              <w:t>a quinta deve conter somente o resultado de Probabilidade</w:t>
            </w:r>
            <w:r w:rsidR="00023B1E">
              <w:rPr>
                <w:rFonts w:cs="Arial"/>
                <w:color w:val="000000"/>
                <w:sz w:val="20"/>
                <w:szCs w:val="24"/>
                <w:lang w:eastAsia="pt-BR"/>
              </w:rPr>
              <w:t xml:space="preserve">; a sexta deve conter os resultados de Probabilidade, Média, Desvio Padrão, Variância e Densidade; a sétima deve apresentar os resultados de </w:t>
            </w:r>
            <w:r w:rsidR="00023B1E" w:rsidRPr="00023B1E">
              <w:rPr>
                <w:rFonts w:cs="Arial"/>
                <w:color w:val="000000"/>
                <w:sz w:val="20"/>
                <w:szCs w:val="24"/>
                <w:lang w:eastAsia="pt-BR"/>
              </w:rPr>
              <w:t>Correlação, Nível de Correlação e Equação de Regressão</w:t>
            </w:r>
            <w:r w:rsidR="00023B1E">
              <w:rPr>
                <w:rFonts w:cs="Arial"/>
                <w:color w:val="000000"/>
                <w:sz w:val="20"/>
                <w:szCs w:val="24"/>
                <w:lang w:eastAsia="pt-BR"/>
              </w:rPr>
              <w:t>; e por último a oitava, que deve apresentar o resultado dos valores futuros de x ou de y</w:t>
            </w:r>
            <w:r w:rsidR="00794F32">
              <w:rPr>
                <w:rFonts w:cs="Arial"/>
                <w:color w:val="000000"/>
                <w:sz w:val="20"/>
                <w:szCs w:val="24"/>
                <w:lang w:eastAsia="pt-BR"/>
              </w:rPr>
              <w:t>. As três primeiras tabelas são geradas dentro da modalidade Descritiva, a quarta tabela é gerada dentro da mod</w:t>
            </w:r>
            <w:r w:rsidR="00023B1E">
              <w:rPr>
                <w:rFonts w:cs="Arial"/>
                <w:color w:val="000000"/>
                <w:sz w:val="20"/>
                <w:szCs w:val="24"/>
                <w:lang w:eastAsia="pt-BR"/>
              </w:rPr>
              <w:t>alidade Probabilidade Binomial,</w:t>
            </w:r>
            <w:r w:rsidR="00794F32">
              <w:rPr>
                <w:rFonts w:cs="Arial"/>
                <w:color w:val="000000"/>
                <w:sz w:val="20"/>
                <w:szCs w:val="24"/>
                <w:lang w:eastAsia="pt-BR"/>
              </w:rPr>
              <w:t xml:space="preserve"> a quinta é gerada em Probabilidade Normal</w:t>
            </w:r>
            <w:r w:rsidR="00023B1E">
              <w:rPr>
                <w:rFonts w:cs="Arial"/>
                <w:color w:val="000000"/>
                <w:sz w:val="20"/>
                <w:szCs w:val="24"/>
                <w:lang w:eastAsia="pt-BR"/>
              </w:rPr>
              <w:t>, a sexta é gerada em Probabilidade Uniforme e as duas últimas são geradas em Correlação</w:t>
            </w:r>
            <w:r w:rsidR="00794F32">
              <w:rPr>
                <w:rFonts w:cs="Arial"/>
                <w:color w:val="000000"/>
                <w:sz w:val="20"/>
                <w:szCs w:val="24"/>
                <w:lang w:eastAsia="pt-BR"/>
              </w:rPr>
              <w:t>.</w:t>
            </w:r>
          </w:p>
        </w:tc>
      </w:tr>
      <w:tr w:rsidR="008C459C" w:rsidTr="00E7086D">
        <w:tblPrEx>
          <w:jc w:val="center"/>
        </w:tblPrEx>
        <w:trPr>
          <w:jc w:val="center"/>
        </w:trPr>
        <w:tc>
          <w:tcPr>
            <w:tcW w:w="2830" w:type="dxa"/>
          </w:tcPr>
          <w:p w:rsidR="008C459C" w:rsidRDefault="000F02F9" w:rsidP="0082600A">
            <w:pPr>
              <w:spacing w:line="240" w:lineRule="auto"/>
              <w:ind w:firstLine="0"/>
              <w:jc w:val="left"/>
              <w:rPr>
                <w:szCs w:val="24"/>
              </w:rPr>
            </w:pPr>
            <w:r>
              <w:rPr>
                <w:rFonts w:cs="Arial"/>
                <w:b/>
                <w:bCs/>
                <w:color w:val="000000"/>
                <w:sz w:val="20"/>
                <w:szCs w:val="24"/>
                <w:lang w:eastAsia="pt-BR"/>
              </w:rPr>
              <w:t>RF025</w:t>
            </w:r>
            <w:r w:rsidR="008C459C">
              <w:rPr>
                <w:rFonts w:cs="Arial"/>
                <w:color w:val="000000"/>
                <w:sz w:val="20"/>
                <w:szCs w:val="24"/>
                <w:lang w:eastAsia="pt-BR"/>
              </w:rPr>
              <w:t xml:space="preserve">- </w:t>
            </w:r>
            <w:r w:rsidR="003F25DF">
              <w:rPr>
                <w:rFonts w:cs="Arial"/>
                <w:color w:val="000000"/>
                <w:sz w:val="20"/>
                <w:szCs w:val="24"/>
                <w:lang w:eastAsia="pt-BR"/>
              </w:rPr>
              <w:t>Gerar gráfico</w:t>
            </w:r>
            <w:r w:rsidR="00E504B4">
              <w:rPr>
                <w:rFonts w:cs="Arial"/>
                <w:color w:val="000000"/>
                <w:sz w:val="20"/>
                <w:szCs w:val="24"/>
                <w:lang w:eastAsia="pt-BR"/>
              </w:rPr>
              <w:t>s</w:t>
            </w:r>
          </w:p>
        </w:tc>
        <w:tc>
          <w:tcPr>
            <w:tcW w:w="3210" w:type="dxa"/>
          </w:tcPr>
          <w:p w:rsidR="008C459C" w:rsidRPr="001C2B91" w:rsidRDefault="008C459C" w:rsidP="0082600A">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8C459C" w:rsidRPr="001C2B91" w:rsidRDefault="008C459C" w:rsidP="0082600A">
            <w:pPr>
              <w:pStyle w:val="0-BancaComponentes"/>
              <w:jc w:val="both"/>
              <w:rPr>
                <w:sz w:val="20"/>
              </w:rPr>
            </w:pPr>
            <w:r w:rsidRPr="001C2B91">
              <w:rPr>
                <w:sz w:val="20"/>
              </w:rPr>
              <w:t>(</w:t>
            </w:r>
            <w:r w:rsidR="003F25DF">
              <w:rPr>
                <w:sz w:val="20"/>
              </w:rPr>
              <w:t>X</w:t>
            </w:r>
            <w:r w:rsidRPr="001C2B91">
              <w:rPr>
                <w:sz w:val="20"/>
              </w:rPr>
              <w:t>) Oculto</w:t>
            </w:r>
          </w:p>
          <w:p w:rsidR="008C459C" w:rsidRDefault="008C459C" w:rsidP="0082600A">
            <w:pPr>
              <w:spacing w:line="240" w:lineRule="auto"/>
              <w:ind w:firstLine="0"/>
              <w:rPr>
                <w:szCs w:val="24"/>
              </w:rPr>
            </w:pPr>
            <w:r>
              <w:rPr>
                <w:sz w:val="20"/>
              </w:rPr>
              <w:t xml:space="preserve">(  </w:t>
            </w:r>
            <w:r w:rsidRPr="001C2B91">
              <w:rPr>
                <w:sz w:val="20"/>
              </w:rPr>
              <w:t>) Evidente</w:t>
            </w:r>
          </w:p>
        </w:tc>
        <w:tc>
          <w:tcPr>
            <w:tcW w:w="3020" w:type="dxa"/>
          </w:tcPr>
          <w:p w:rsidR="008C459C" w:rsidRPr="001C2B91" w:rsidRDefault="008C459C" w:rsidP="0082600A">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8C459C" w:rsidRPr="001C2B91" w:rsidRDefault="003F25DF" w:rsidP="0082600A">
            <w:pPr>
              <w:pStyle w:val="0-BancaComponentes"/>
              <w:jc w:val="both"/>
              <w:rPr>
                <w:rFonts w:cs="Arial"/>
                <w:sz w:val="20"/>
                <w:szCs w:val="24"/>
              </w:rPr>
            </w:pPr>
            <w:r>
              <w:rPr>
                <w:rFonts w:cs="Arial"/>
                <w:sz w:val="20"/>
                <w:szCs w:val="24"/>
              </w:rPr>
              <w:t>(X</w:t>
            </w:r>
            <w:r w:rsidR="008C459C" w:rsidRPr="001C2B91">
              <w:rPr>
                <w:rFonts w:cs="Arial"/>
                <w:sz w:val="20"/>
                <w:szCs w:val="24"/>
              </w:rPr>
              <w:t>) Altíssima</w:t>
            </w:r>
          </w:p>
          <w:p w:rsidR="008C459C" w:rsidRPr="001C2B91" w:rsidRDefault="008C459C" w:rsidP="0082600A">
            <w:pPr>
              <w:pStyle w:val="0-BancaComponentes"/>
              <w:jc w:val="both"/>
              <w:rPr>
                <w:rFonts w:cs="Arial"/>
                <w:sz w:val="20"/>
                <w:szCs w:val="24"/>
              </w:rPr>
            </w:pPr>
            <w:r>
              <w:rPr>
                <w:rFonts w:cs="Arial"/>
                <w:sz w:val="20"/>
                <w:szCs w:val="24"/>
              </w:rPr>
              <w:t xml:space="preserve">(  </w:t>
            </w:r>
            <w:r w:rsidRPr="001C2B91">
              <w:rPr>
                <w:rFonts w:cs="Arial"/>
                <w:sz w:val="20"/>
                <w:szCs w:val="24"/>
              </w:rPr>
              <w:t>) Alta</w:t>
            </w:r>
          </w:p>
          <w:p w:rsidR="008C459C" w:rsidRPr="001C2B91" w:rsidRDefault="008C459C" w:rsidP="0082600A">
            <w:pPr>
              <w:pStyle w:val="0-BancaComponentes"/>
              <w:jc w:val="both"/>
              <w:rPr>
                <w:rFonts w:cs="Arial"/>
                <w:sz w:val="20"/>
                <w:szCs w:val="24"/>
              </w:rPr>
            </w:pPr>
            <w:r w:rsidRPr="001C2B91">
              <w:rPr>
                <w:rFonts w:cs="Arial"/>
                <w:sz w:val="20"/>
                <w:szCs w:val="24"/>
              </w:rPr>
              <w:t>(  ) Média</w:t>
            </w:r>
          </w:p>
          <w:p w:rsidR="008C459C" w:rsidRDefault="008C459C" w:rsidP="0082600A">
            <w:pPr>
              <w:spacing w:line="240" w:lineRule="auto"/>
              <w:ind w:firstLine="0"/>
              <w:rPr>
                <w:szCs w:val="24"/>
              </w:rPr>
            </w:pPr>
            <w:r w:rsidRPr="001C2B91">
              <w:rPr>
                <w:rFonts w:cs="Arial"/>
                <w:sz w:val="20"/>
                <w:szCs w:val="24"/>
              </w:rPr>
              <w:t>(  ) Baixa</w:t>
            </w:r>
          </w:p>
        </w:tc>
      </w:tr>
      <w:tr w:rsidR="008C459C" w:rsidTr="0082600A">
        <w:tblPrEx>
          <w:jc w:val="center"/>
        </w:tblPrEx>
        <w:trPr>
          <w:trHeight w:val="283"/>
          <w:jc w:val="center"/>
        </w:trPr>
        <w:tc>
          <w:tcPr>
            <w:tcW w:w="9060" w:type="dxa"/>
            <w:gridSpan w:val="3"/>
          </w:tcPr>
          <w:p w:rsidR="008C459C" w:rsidRDefault="008C459C" w:rsidP="00E504B4">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w:t>
            </w:r>
            <w:r w:rsidR="003F25DF">
              <w:rPr>
                <w:rFonts w:cs="Arial"/>
                <w:color w:val="000000"/>
                <w:sz w:val="20"/>
                <w:szCs w:val="24"/>
                <w:lang w:eastAsia="pt-BR"/>
              </w:rPr>
              <w:t xml:space="preserve">O sistema deve gerar </w:t>
            </w:r>
            <w:r w:rsidR="0093211E">
              <w:rPr>
                <w:rFonts w:cs="Arial"/>
                <w:color w:val="000000"/>
                <w:sz w:val="20"/>
                <w:szCs w:val="24"/>
                <w:lang w:eastAsia="pt-BR"/>
              </w:rPr>
              <w:t>três</w:t>
            </w:r>
            <w:r w:rsidR="00E504B4">
              <w:rPr>
                <w:rFonts w:cs="Arial"/>
                <w:color w:val="000000"/>
                <w:sz w:val="20"/>
                <w:szCs w:val="24"/>
                <w:lang w:eastAsia="pt-BR"/>
              </w:rPr>
              <w:t xml:space="preserve"> </w:t>
            </w:r>
            <w:r w:rsidR="003F25DF">
              <w:rPr>
                <w:rFonts w:cs="Arial"/>
                <w:color w:val="000000"/>
                <w:sz w:val="20"/>
                <w:szCs w:val="24"/>
                <w:lang w:eastAsia="pt-BR"/>
              </w:rPr>
              <w:t>gráfico</w:t>
            </w:r>
            <w:r w:rsidR="00E504B4">
              <w:rPr>
                <w:rFonts w:cs="Arial"/>
                <w:color w:val="000000"/>
                <w:sz w:val="20"/>
                <w:szCs w:val="24"/>
                <w:lang w:eastAsia="pt-BR"/>
              </w:rPr>
              <w:t>s, o primeiro deve ser d</w:t>
            </w:r>
            <w:r w:rsidR="00D208CD">
              <w:rPr>
                <w:rFonts w:cs="Arial"/>
                <w:color w:val="000000"/>
                <w:sz w:val="20"/>
                <w:szCs w:val="24"/>
                <w:lang w:eastAsia="pt-BR"/>
              </w:rPr>
              <w:t>entro da opção Descritiva e precisa</w:t>
            </w:r>
            <w:r w:rsidR="003F25DF">
              <w:rPr>
                <w:rFonts w:cs="Arial"/>
                <w:color w:val="000000"/>
                <w:sz w:val="20"/>
                <w:szCs w:val="24"/>
                <w:lang w:eastAsia="pt-BR"/>
              </w:rPr>
              <w:t xml:space="preserve"> cont</w:t>
            </w:r>
            <w:r w:rsidR="0093211E">
              <w:rPr>
                <w:rFonts w:cs="Arial"/>
                <w:color w:val="000000"/>
                <w:sz w:val="20"/>
                <w:szCs w:val="24"/>
                <w:lang w:eastAsia="pt-BR"/>
              </w:rPr>
              <w:t>er as informações da tabela 2, o segundo</w:t>
            </w:r>
            <w:r w:rsidR="00E504B4">
              <w:rPr>
                <w:rFonts w:cs="Arial"/>
                <w:color w:val="000000"/>
                <w:sz w:val="20"/>
                <w:szCs w:val="24"/>
                <w:lang w:eastAsia="pt-BR"/>
              </w:rPr>
              <w:t xml:space="preserve"> deve ser dentro da opção</w:t>
            </w:r>
            <w:r w:rsidR="00794F32">
              <w:rPr>
                <w:rFonts w:cs="Arial"/>
                <w:color w:val="000000"/>
                <w:sz w:val="20"/>
                <w:szCs w:val="24"/>
                <w:lang w:eastAsia="pt-BR"/>
              </w:rPr>
              <w:t xml:space="preserve"> Probabilidade Normal e </w:t>
            </w:r>
            <w:r w:rsidR="0093211E">
              <w:rPr>
                <w:rFonts w:cs="Arial"/>
                <w:color w:val="000000"/>
                <w:sz w:val="20"/>
                <w:szCs w:val="24"/>
                <w:lang w:eastAsia="pt-BR"/>
              </w:rPr>
              <w:t xml:space="preserve">precisa </w:t>
            </w:r>
            <w:r w:rsidR="00794F32">
              <w:rPr>
                <w:rFonts w:cs="Arial"/>
                <w:color w:val="000000"/>
                <w:sz w:val="20"/>
                <w:szCs w:val="24"/>
                <w:lang w:eastAsia="pt-BR"/>
              </w:rPr>
              <w:t>conter as informaçõe</w:t>
            </w:r>
            <w:r w:rsidR="0093211E">
              <w:rPr>
                <w:rFonts w:cs="Arial"/>
                <w:color w:val="000000"/>
                <w:sz w:val="20"/>
                <w:szCs w:val="24"/>
                <w:lang w:eastAsia="pt-BR"/>
              </w:rPr>
              <w:t>s dos cálculos dessa modalidade, já o terceiro deve ser dentro da opção Correlação e precisa conter a informação da média de x e y.</w:t>
            </w:r>
          </w:p>
        </w:tc>
      </w:tr>
      <w:tr w:rsidR="00472EAD" w:rsidTr="00E7086D">
        <w:tblPrEx>
          <w:jc w:val="center"/>
        </w:tblPrEx>
        <w:trPr>
          <w:jc w:val="center"/>
        </w:trPr>
        <w:tc>
          <w:tcPr>
            <w:tcW w:w="2830" w:type="dxa"/>
          </w:tcPr>
          <w:p w:rsidR="00472EAD" w:rsidRDefault="000F02F9" w:rsidP="00472EAD">
            <w:pPr>
              <w:spacing w:line="240" w:lineRule="auto"/>
              <w:ind w:firstLine="0"/>
              <w:jc w:val="left"/>
              <w:rPr>
                <w:szCs w:val="24"/>
              </w:rPr>
            </w:pPr>
            <w:r>
              <w:rPr>
                <w:rFonts w:cs="Arial"/>
                <w:b/>
                <w:bCs/>
                <w:color w:val="000000"/>
                <w:sz w:val="20"/>
                <w:szCs w:val="24"/>
                <w:lang w:eastAsia="pt-BR"/>
              </w:rPr>
              <w:t>RF026</w:t>
            </w:r>
            <w:r w:rsidR="00472EAD">
              <w:rPr>
                <w:rFonts w:cs="Arial"/>
                <w:color w:val="000000"/>
                <w:sz w:val="20"/>
                <w:szCs w:val="24"/>
                <w:lang w:eastAsia="pt-BR"/>
              </w:rPr>
              <w:t>- Escolher qual opção Estatística deseja calcular</w:t>
            </w:r>
          </w:p>
        </w:tc>
        <w:tc>
          <w:tcPr>
            <w:tcW w:w="3210" w:type="dxa"/>
          </w:tcPr>
          <w:p w:rsidR="00472EAD" w:rsidRPr="001C2B91" w:rsidRDefault="00472EAD" w:rsidP="00AD4FE7">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472EAD" w:rsidRPr="001C2B91" w:rsidRDefault="00472EAD" w:rsidP="00AD4FE7">
            <w:pPr>
              <w:pStyle w:val="0-BancaComponentes"/>
              <w:jc w:val="both"/>
              <w:rPr>
                <w:sz w:val="20"/>
              </w:rPr>
            </w:pPr>
            <w:r w:rsidRPr="001C2B91">
              <w:rPr>
                <w:sz w:val="20"/>
              </w:rPr>
              <w:t>(</w:t>
            </w:r>
            <w:r w:rsidR="00601A4D">
              <w:rPr>
                <w:sz w:val="20"/>
              </w:rPr>
              <w:t xml:space="preserve">  </w:t>
            </w:r>
            <w:r w:rsidRPr="001C2B91">
              <w:rPr>
                <w:sz w:val="20"/>
              </w:rPr>
              <w:t>) Oculto</w:t>
            </w:r>
          </w:p>
          <w:p w:rsidR="00472EAD" w:rsidRDefault="00601A4D" w:rsidP="00AD4FE7">
            <w:pPr>
              <w:spacing w:line="240" w:lineRule="auto"/>
              <w:ind w:firstLine="0"/>
              <w:rPr>
                <w:szCs w:val="24"/>
              </w:rPr>
            </w:pPr>
            <w:r>
              <w:rPr>
                <w:sz w:val="20"/>
              </w:rPr>
              <w:t>(X</w:t>
            </w:r>
            <w:r w:rsidR="00472EAD" w:rsidRPr="001C2B91">
              <w:rPr>
                <w:sz w:val="20"/>
              </w:rPr>
              <w:t>) Evidente</w:t>
            </w:r>
          </w:p>
        </w:tc>
        <w:tc>
          <w:tcPr>
            <w:tcW w:w="3020" w:type="dxa"/>
          </w:tcPr>
          <w:p w:rsidR="00472EAD" w:rsidRPr="001C2B91" w:rsidRDefault="00472EAD" w:rsidP="00AD4FE7">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472EAD" w:rsidRPr="001C2B91" w:rsidRDefault="00472EAD" w:rsidP="00AD4FE7">
            <w:pPr>
              <w:pStyle w:val="0-BancaComponentes"/>
              <w:jc w:val="both"/>
              <w:rPr>
                <w:rFonts w:cs="Arial"/>
                <w:sz w:val="20"/>
                <w:szCs w:val="24"/>
              </w:rPr>
            </w:pPr>
            <w:r>
              <w:rPr>
                <w:rFonts w:cs="Arial"/>
                <w:sz w:val="20"/>
                <w:szCs w:val="24"/>
              </w:rPr>
              <w:t>(X</w:t>
            </w:r>
            <w:r w:rsidRPr="001C2B91">
              <w:rPr>
                <w:rFonts w:cs="Arial"/>
                <w:sz w:val="20"/>
                <w:szCs w:val="24"/>
              </w:rPr>
              <w:t>) Altíssima</w:t>
            </w:r>
          </w:p>
          <w:p w:rsidR="00472EAD" w:rsidRPr="001C2B91" w:rsidRDefault="00472EAD" w:rsidP="00AD4FE7">
            <w:pPr>
              <w:pStyle w:val="0-BancaComponentes"/>
              <w:jc w:val="both"/>
              <w:rPr>
                <w:rFonts w:cs="Arial"/>
                <w:sz w:val="20"/>
                <w:szCs w:val="24"/>
              </w:rPr>
            </w:pPr>
            <w:r>
              <w:rPr>
                <w:rFonts w:cs="Arial"/>
                <w:sz w:val="20"/>
                <w:szCs w:val="24"/>
              </w:rPr>
              <w:t xml:space="preserve">(  </w:t>
            </w:r>
            <w:r w:rsidRPr="001C2B91">
              <w:rPr>
                <w:rFonts w:cs="Arial"/>
                <w:sz w:val="20"/>
                <w:szCs w:val="24"/>
              </w:rPr>
              <w:t>) Alta</w:t>
            </w:r>
          </w:p>
          <w:p w:rsidR="00472EAD" w:rsidRPr="001C2B91" w:rsidRDefault="00472EAD" w:rsidP="00AD4FE7">
            <w:pPr>
              <w:pStyle w:val="0-BancaComponentes"/>
              <w:jc w:val="both"/>
              <w:rPr>
                <w:rFonts w:cs="Arial"/>
                <w:sz w:val="20"/>
                <w:szCs w:val="24"/>
              </w:rPr>
            </w:pPr>
            <w:r w:rsidRPr="001C2B91">
              <w:rPr>
                <w:rFonts w:cs="Arial"/>
                <w:sz w:val="20"/>
                <w:szCs w:val="24"/>
              </w:rPr>
              <w:t>(  ) Média</w:t>
            </w:r>
          </w:p>
          <w:p w:rsidR="00472EAD" w:rsidRDefault="00472EAD" w:rsidP="00AD4FE7">
            <w:pPr>
              <w:spacing w:line="240" w:lineRule="auto"/>
              <w:ind w:firstLine="0"/>
              <w:rPr>
                <w:szCs w:val="24"/>
              </w:rPr>
            </w:pPr>
            <w:r w:rsidRPr="001C2B91">
              <w:rPr>
                <w:rFonts w:cs="Arial"/>
                <w:sz w:val="20"/>
                <w:szCs w:val="24"/>
              </w:rPr>
              <w:t>(  ) Baixa</w:t>
            </w:r>
          </w:p>
        </w:tc>
      </w:tr>
      <w:tr w:rsidR="00472EAD" w:rsidTr="00AD4FE7">
        <w:tblPrEx>
          <w:jc w:val="center"/>
        </w:tblPrEx>
        <w:trPr>
          <w:trHeight w:val="283"/>
          <w:jc w:val="center"/>
        </w:trPr>
        <w:tc>
          <w:tcPr>
            <w:tcW w:w="9060" w:type="dxa"/>
            <w:gridSpan w:val="3"/>
          </w:tcPr>
          <w:p w:rsidR="00472EAD" w:rsidRDefault="00472EAD" w:rsidP="00601A4D">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w:t>
            </w:r>
            <w:r w:rsidR="00601A4D">
              <w:rPr>
                <w:rFonts w:cs="Arial"/>
                <w:color w:val="000000"/>
                <w:sz w:val="20"/>
                <w:szCs w:val="24"/>
                <w:lang w:eastAsia="pt-BR"/>
              </w:rPr>
              <w:t xml:space="preserve"> O sistema deve permitir que o cliente escolha se deseja acessar para realizar os cálculos de Estatística Descritiva, Probabilidade ou Correlação.</w:t>
            </w:r>
          </w:p>
        </w:tc>
      </w:tr>
      <w:tr w:rsidR="00472EAD" w:rsidTr="00E7086D">
        <w:tblPrEx>
          <w:jc w:val="center"/>
        </w:tblPrEx>
        <w:trPr>
          <w:jc w:val="center"/>
        </w:trPr>
        <w:tc>
          <w:tcPr>
            <w:tcW w:w="2830" w:type="dxa"/>
          </w:tcPr>
          <w:p w:rsidR="00472EAD" w:rsidRDefault="000F02F9" w:rsidP="00472EAD">
            <w:pPr>
              <w:spacing w:line="240" w:lineRule="auto"/>
              <w:ind w:firstLine="0"/>
              <w:jc w:val="left"/>
              <w:rPr>
                <w:szCs w:val="24"/>
              </w:rPr>
            </w:pPr>
            <w:r>
              <w:rPr>
                <w:rFonts w:cs="Arial"/>
                <w:b/>
                <w:bCs/>
                <w:color w:val="000000"/>
                <w:sz w:val="20"/>
                <w:szCs w:val="24"/>
                <w:lang w:eastAsia="pt-BR"/>
              </w:rPr>
              <w:t>RF027</w:t>
            </w:r>
            <w:r w:rsidR="00472EAD">
              <w:rPr>
                <w:rFonts w:cs="Arial"/>
                <w:color w:val="000000"/>
                <w:sz w:val="20"/>
                <w:szCs w:val="24"/>
                <w:lang w:eastAsia="pt-BR"/>
              </w:rPr>
              <w:t xml:space="preserve">- </w:t>
            </w:r>
            <w:r w:rsidR="00D54B54">
              <w:rPr>
                <w:rFonts w:cs="Arial"/>
                <w:color w:val="000000"/>
                <w:sz w:val="20"/>
                <w:szCs w:val="24"/>
                <w:lang w:eastAsia="pt-BR"/>
              </w:rPr>
              <w:t>Escolher qual opção de Distribuição</w:t>
            </w:r>
          </w:p>
        </w:tc>
        <w:tc>
          <w:tcPr>
            <w:tcW w:w="3210" w:type="dxa"/>
          </w:tcPr>
          <w:p w:rsidR="00472EAD" w:rsidRPr="001C2B91" w:rsidRDefault="00472EAD" w:rsidP="00AD4FE7">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472EAD" w:rsidRPr="001C2B91" w:rsidRDefault="00472EAD" w:rsidP="00AD4FE7">
            <w:pPr>
              <w:pStyle w:val="0-BancaComponentes"/>
              <w:jc w:val="both"/>
              <w:rPr>
                <w:sz w:val="20"/>
              </w:rPr>
            </w:pPr>
            <w:r w:rsidRPr="001C2B91">
              <w:rPr>
                <w:sz w:val="20"/>
              </w:rPr>
              <w:t>(</w:t>
            </w:r>
            <w:r w:rsidR="00D54B54">
              <w:rPr>
                <w:sz w:val="20"/>
              </w:rPr>
              <w:t xml:space="preserve">  </w:t>
            </w:r>
            <w:r w:rsidRPr="001C2B91">
              <w:rPr>
                <w:sz w:val="20"/>
              </w:rPr>
              <w:t>) Oculto</w:t>
            </w:r>
          </w:p>
          <w:p w:rsidR="00472EAD" w:rsidRDefault="00D54B54" w:rsidP="00AD4FE7">
            <w:pPr>
              <w:spacing w:line="240" w:lineRule="auto"/>
              <w:ind w:firstLine="0"/>
              <w:rPr>
                <w:szCs w:val="24"/>
              </w:rPr>
            </w:pPr>
            <w:r>
              <w:rPr>
                <w:sz w:val="20"/>
              </w:rPr>
              <w:t>(X</w:t>
            </w:r>
            <w:r w:rsidR="00472EAD" w:rsidRPr="001C2B91">
              <w:rPr>
                <w:sz w:val="20"/>
              </w:rPr>
              <w:t>) Evidente</w:t>
            </w:r>
          </w:p>
        </w:tc>
        <w:tc>
          <w:tcPr>
            <w:tcW w:w="3020" w:type="dxa"/>
          </w:tcPr>
          <w:p w:rsidR="00472EAD" w:rsidRPr="001C2B91" w:rsidRDefault="00472EAD" w:rsidP="00AD4FE7">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472EAD" w:rsidRPr="001C2B91" w:rsidRDefault="00472EAD" w:rsidP="00AD4FE7">
            <w:pPr>
              <w:pStyle w:val="0-BancaComponentes"/>
              <w:jc w:val="both"/>
              <w:rPr>
                <w:rFonts w:cs="Arial"/>
                <w:sz w:val="20"/>
                <w:szCs w:val="24"/>
              </w:rPr>
            </w:pPr>
            <w:r>
              <w:rPr>
                <w:rFonts w:cs="Arial"/>
                <w:sz w:val="20"/>
                <w:szCs w:val="24"/>
              </w:rPr>
              <w:t>(X</w:t>
            </w:r>
            <w:r w:rsidRPr="001C2B91">
              <w:rPr>
                <w:rFonts w:cs="Arial"/>
                <w:sz w:val="20"/>
                <w:szCs w:val="24"/>
              </w:rPr>
              <w:t>) Altíssima</w:t>
            </w:r>
          </w:p>
          <w:p w:rsidR="00472EAD" w:rsidRPr="001C2B91" w:rsidRDefault="00472EAD" w:rsidP="00AD4FE7">
            <w:pPr>
              <w:pStyle w:val="0-BancaComponentes"/>
              <w:jc w:val="both"/>
              <w:rPr>
                <w:rFonts w:cs="Arial"/>
                <w:sz w:val="20"/>
                <w:szCs w:val="24"/>
              </w:rPr>
            </w:pPr>
            <w:r>
              <w:rPr>
                <w:rFonts w:cs="Arial"/>
                <w:sz w:val="20"/>
                <w:szCs w:val="24"/>
              </w:rPr>
              <w:t xml:space="preserve">(  </w:t>
            </w:r>
            <w:r w:rsidRPr="001C2B91">
              <w:rPr>
                <w:rFonts w:cs="Arial"/>
                <w:sz w:val="20"/>
                <w:szCs w:val="24"/>
              </w:rPr>
              <w:t>) Alta</w:t>
            </w:r>
          </w:p>
          <w:p w:rsidR="00472EAD" w:rsidRPr="001C2B91" w:rsidRDefault="00472EAD" w:rsidP="00AD4FE7">
            <w:pPr>
              <w:pStyle w:val="0-BancaComponentes"/>
              <w:jc w:val="both"/>
              <w:rPr>
                <w:rFonts w:cs="Arial"/>
                <w:sz w:val="20"/>
                <w:szCs w:val="24"/>
              </w:rPr>
            </w:pPr>
            <w:r w:rsidRPr="001C2B91">
              <w:rPr>
                <w:rFonts w:cs="Arial"/>
                <w:sz w:val="20"/>
                <w:szCs w:val="24"/>
              </w:rPr>
              <w:t>(  ) Média</w:t>
            </w:r>
          </w:p>
          <w:p w:rsidR="00472EAD" w:rsidRDefault="00472EAD" w:rsidP="00AD4FE7">
            <w:pPr>
              <w:spacing w:line="240" w:lineRule="auto"/>
              <w:ind w:firstLine="0"/>
              <w:rPr>
                <w:szCs w:val="24"/>
              </w:rPr>
            </w:pPr>
            <w:r w:rsidRPr="001C2B91">
              <w:rPr>
                <w:rFonts w:cs="Arial"/>
                <w:sz w:val="20"/>
                <w:szCs w:val="24"/>
              </w:rPr>
              <w:t>(  ) Baixa</w:t>
            </w:r>
          </w:p>
        </w:tc>
      </w:tr>
      <w:tr w:rsidR="00472EAD" w:rsidTr="00AD4FE7">
        <w:tblPrEx>
          <w:jc w:val="center"/>
        </w:tblPrEx>
        <w:trPr>
          <w:trHeight w:val="283"/>
          <w:jc w:val="center"/>
        </w:trPr>
        <w:tc>
          <w:tcPr>
            <w:tcW w:w="9060" w:type="dxa"/>
            <w:gridSpan w:val="3"/>
          </w:tcPr>
          <w:p w:rsidR="00472EAD" w:rsidRDefault="00472EAD" w:rsidP="00472EAD">
            <w:pPr>
              <w:spacing w:line="240" w:lineRule="auto"/>
              <w:ind w:firstLine="0"/>
              <w:rPr>
                <w:szCs w:val="24"/>
              </w:rPr>
            </w:pPr>
            <w:r w:rsidRPr="001C2B91">
              <w:rPr>
                <w:rFonts w:cs="Arial"/>
                <w:b/>
                <w:bCs/>
                <w:color w:val="000000"/>
                <w:sz w:val="20"/>
                <w:szCs w:val="24"/>
                <w:lang w:eastAsia="pt-BR"/>
              </w:rPr>
              <w:t>Descrição</w:t>
            </w:r>
            <w:r w:rsidR="00D54B54">
              <w:rPr>
                <w:rFonts w:cs="Arial"/>
                <w:color w:val="000000"/>
                <w:sz w:val="20"/>
                <w:szCs w:val="24"/>
                <w:lang w:eastAsia="pt-BR"/>
              </w:rPr>
              <w:t>: O sistema deve permitir que o cliente escolha as distribuições selecionando entre as opções Binomial, Normal ou Uniforme, isso somente quando ele optar por acessar a parte de Probabilidade.</w:t>
            </w:r>
          </w:p>
        </w:tc>
      </w:tr>
      <w:tr w:rsidR="00472EAD" w:rsidTr="00E7086D">
        <w:tblPrEx>
          <w:jc w:val="center"/>
        </w:tblPrEx>
        <w:trPr>
          <w:jc w:val="center"/>
        </w:trPr>
        <w:tc>
          <w:tcPr>
            <w:tcW w:w="2830" w:type="dxa"/>
          </w:tcPr>
          <w:p w:rsidR="00472EAD" w:rsidRDefault="000F02F9" w:rsidP="00472EAD">
            <w:pPr>
              <w:spacing w:line="240" w:lineRule="auto"/>
              <w:ind w:firstLine="0"/>
              <w:jc w:val="left"/>
              <w:rPr>
                <w:szCs w:val="24"/>
              </w:rPr>
            </w:pPr>
            <w:r>
              <w:rPr>
                <w:rFonts w:cs="Arial"/>
                <w:b/>
                <w:bCs/>
                <w:color w:val="000000"/>
                <w:sz w:val="20"/>
                <w:szCs w:val="24"/>
                <w:lang w:eastAsia="pt-BR"/>
              </w:rPr>
              <w:t>RF028</w:t>
            </w:r>
            <w:r w:rsidR="00472EAD">
              <w:rPr>
                <w:rFonts w:cs="Arial"/>
                <w:color w:val="000000"/>
                <w:sz w:val="20"/>
                <w:szCs w:val="24"/>
                <w:lang w:eastAsia="pt-BR"/>
              </w:rPr>
              <w:t xml:space="preserve">- </w:t>
            </w:r>
            <w:r w:rsidR="00D54B54">
              <w:rPr>
                <w:rFonts w:cs="Arial"/>
                <w:color w:val="000000"/>
                <w:sz w:val="20"/>
                <w:szCs w:val="24"/>
                <w:lang w:eastAsia="pt-BR"/>
              </w:rPr>
              <w:t>Digitar valores de n, valor de p e de k</w:t>
            </w:r>
          </w:p>
        </w:tc>
        <w:tc>
          <w:tcPr>
            <w:tcW w:w="3210" w:type="dxa"/>
          </w:tcPr>
          <w:p w:rsidR="00472EAD" w:rsidRPr="001C2B91" w:rsidRDefault="00472EAD" w:rsidP="00AD4FE7">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472EAD" w:rsidRPr="001C2B91" w:rsidRDefault="00472EAD" w:rsidP="00AD4FE7">
            <w:pPr>
              <w:pStyle w:val="0-BancaComponentes"/>
              <w:jc w:val="both"/>
              <w:rPr>
                <w:sz w:val="20"/>
              </w:rPr>
            </w:pPr>
            <w:r w:rsidRPr="001C2B91">
              <w:rPr>
                <w:sz w:val="20"/>
              </w:rPr>
              <w:t>(</w:t>
            </w:r>
            <w:r w:rsidR="001464A5">
              <w:rPr>
                <w:sz w:val="20"/>
              </w:rPr>
              <w:t xml:space="preserve">  </w:t>
            </w:r>
            <w:r w:rsidRPr="001C2B91">
              <w:rPr>
                <w:sz w:val="20"/>
              </w:rPr>
              <w:t>) Oculto</w:t>
            </w:r>
          </w:p>
          <w:p w:rsidR="00472EAD" w:rsidRDefault="001464A5" w:rsidP="00AD4FE7">
            <w:pPr>
              <w:spacing w:line="240" w:lineRule="auto"/>
              <w:ind w:firstLine="0"/>
              <w:rPr>
                <w:szCs w:val="24"/>
              </w:rPr>
            </w:pPr>
            <w:r>
              <w:rPr>
                <w:sz w:val="20"/>
              </w:rPr>
              <w:t>(X</w:t>
            </w:r>
            <w:r w:rsidR="00472EAD" w:rsidRPr="001C2B91">
              <w:rPr>
                <w:sz w:val="20"/>
              </w:rPr>
              <w:t>) Evidente</w:t>
            </w:r>
          </w:p>
        </w:tc>
        <w:tc>
          <w:tcPr>
            <w:tcW w:w="3020" w:type="dxa"/>
          </w:tcPr>
          <w:p w:rsidR="00472EAD" w:rsidRPr="001C2B91" w:rsidRDefault="00472EAD" w:rsidP="00AD4FE7">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472EAD" w:rsidRPr="001C2B91" w:rsidRDefault="00472EAD" w:rsidP="00AD4FE7">
            <w:pPr>
              <w:pStyle w:val="0-BancaComponentes"/>
              <w:jc w:val="both"/>
              <w:rPr>
                <w:rFonts w:cs="Arial"/>
                <w:sz w:val="20"/>
                <w:szCs w:val="24"/>
              </w:rPr>
            </w:pPr>
            <w:r>
              <w:rPr>
                <w:rFonts w:cs="Arial"/>
                <w:sz w:val="20"/>
                <w:szCs w:val="24"/>
              </w:rPr>
              <w:t>(X</w:t>
            </w:r>
            <w:r w:rsidRPr="001C2B91">
              <w:rPr>
                <w:rFonts w:cs="Arial"/>
                <w:sz w:val="20"/>
                <w:szCs w:val="24"/>
              </w:rPr>
              <w:t>) Altíssima</w:t>
            </w:r>
          </w:p>
          <w:p w:rsidR="00472EAD" w:rsidRPr="001C2B91" w:rsidRDefault="00472EAD" w:rsidP="00AD4FE7">
            <w:pPr>
              <w:pStyle w:val="0-BancaComponentes"/>
              <w:jc w:val="both"/>
              <w:rPr>
                <w:rFonts w:cs="Arial"/>
                <w:sz w:val="20"/>
                <w:szCs w:val="24"/>
              </w:rPr>
            </w:pPr>
            <w:r>
              <w:rPr>
                <w:rFonts w:cs="Arial"/>
                <w:sz w:val="20"/>
                <w:szCs w:val="24"/>
              </w:rPr>
              <w:t xml:space="preserve">(  </w:t>
            </w:r>
            <w:r w:rsidRPr="001C2B91">
              <w:rPr>
                <w:rFonts w:cs="Arial"/>
                <w:sz w:val="20"/>
                <w:szCs w:val="24"/>
              </w:rPr>
              <w:t>) Alta</w:t>
            </w:r>
          </w:p>
          <w:p w:rsidR="00472EAD" w:rsidRPr="001C2B91" w:rsidRDefault="00472EAD" w:rsidP="00AD4FE7">
            <w:pPr>
              <w:pStyle w:val="0-BancaComponentes"/>
              <w:jc w:val="both"/>
              <w:rPr>
                <w:rFonts w:cs="Arial"/>
                <w:sz w:val="20"/>
                <w:szCs w:val="24"/>
              </w:rPr>
            </w:pPr>
            <w:r w:rsidRPr="001C2B91">
              <w:rPr>
                <w:rFonts w:cs="Arial"/>
                <w:sz w:val="20"/>
                <w:szCs w:val="24"/>
              </w:rPr>
              <w:t>(  ) Média</w:t>
            </w:r>
          </w:p>
          <w:p w:rsidR="00472EAD" w:rsidRDefault="00472EAD" w:rsidP="00AD4FE7">
            <w:pPr>
              <w:spacing w:line="240" w:lineRule="auto"/>
              <w:ind w:firstLine="0"/>
              <w:rPr>
                <w:szCs w:val="24"/>
              </w:rPr>
            </w:pPr>
            <w:r w:rsidRPr="001C2B91">
              <w:rPr>
                <w:rFonts w:cs="Arial"/>
                <w:sz w:val="20"/>
                <w:szCs w:val="24"/>
              </w:rPr>
              <w:t>(  ) Baixa</w:t>
            </w:r>
          </w:p>
        </w:tc>
      </w:tr>
      <w:tr w:rsidR="00472EAD" w:rsidTr="00AD4FE7">
        <w:tblPrEx>
          <w:jc w:val="center"/>
        </w:tblPrEx>
        <w:trPr>
          <w:trHeight w:val="283"/>
          <w:jc w:val="center"/>
        </w:trPr>
        <w:tc>
          <w:tcPr>
            <w:tcW w:w="9060" w:type="dxa"/>
            <w:gridSpan w:val="3"/>
          </w:tcPr>
          <w:p w:rsidR="00472EAD" w:rsidRDefault="00472EAD" w:rsidP="00472EAD">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w:t>
            </w:r>
            <w:r w:rsidR="00D54B54">
              <w:rPr>
                <w:rFonts w:cs="Arial"/>
                <w:color w:val="000000"/>
                <w:sz w:val="20"/>
                <w:szCs w:val="24"/>
                <w:lang w:eastAsia="pt-BR"/>
              </w:rPr>
              <w:t>Quando o cliente optar pela opção Probabilidade</w:t>
            </w:r>
            <w:r w:rsidR="00006F1D">
              <w:rPr>
                <w:rFonts w:cs="Arial"/>
                <w:color w:val="000000"/>
                <w:sz w:val="20"/>
                <w:szCs w:val="24"/>
                <w:lang w:eastAsia="pt-BR"/>
              </w:rPr>
              <w:t xml:space="preserve"> Binomial</w:t>
            </w:r>
            <w:r w:rsidR="00F07B09">
              <w:rPr>
                <w:rFonts w:cs="Arial"/>
                <w:color w:val="000000"/>
                <w:sz w:val="20"/>
                <w:szCs w:val="24"/>
                <w:lang w:eastAsia="pt-BR"/>
              </w:rPr>
              <w:t xml:space="preserve">, o sistema deve permitir que ele insira os valores de forma </w:t>
            </w:r>
            <w:r w:rsidR="001464A5">
              <w:rPr>
                <w:rFonts w:cs="Arial"/>
                <w:color w:val="000000"/>
                <w:sz w:val="20"/>
                <w:szCs w:val="24"/>
                <w:lang w:eastAsia="pt-BR"/>
              </w:rPr>
              <w:t>m</w:t>
            </w:r>
            <w:r w:rsidR="00F07B09">
              <w:rPr>
                <w:rFonts w:cs="Arial"/>
                <w:color w:val="000000"/>
                <w:sz w:val="20"/>
                <w:szCs w:val="24"/>
                <w:lang w:eastAsia="pt-BR"/>
              </w:rPr>
              <w:t xml:space="preserve">anual de n, p e k. O significado desses valores está descrito na regra de negócios </w:t>
            </w:r>
            <w:r w:rsidR="00BB769F">
              <w:rPr>
                <w:b/>
                <w:sz w:val="20"/>
                <w:szCs w:val="24"/>
              </w:rPr>
              <w:t>Cálculo Binomial</w:t>
            </w:r>
            <w:r w:rsidR="00F07B09">
              <w:rPr>
                <w:rFonts w:cs="Arial"/>
                <w:color w:val="000000"/>
                <w:sz w:val="20"/>
                <w:szCs w:val="24"/>
                <w:lang w:eastAsia="pt-BR"/>
              </w:rPr>
              <w:t xml:space="preserve"> e caso a variável k tenha mais de um valor, a separação desses valores deve ocorrer por meio de ponto e vírgula.</w:t>
            </w:r>
          </w:p>
        </w:tc>
      </w:tr>
      <w:tr w:rsidR="00472EAD" w:rsidTr="00E7086D">
        <w:tblPrEx>
          <w:jc w:val="center"/>
        </w:tblPrEx>
        <w:trPr>
          <w:jc w:val="center"/>
        </w:trPr>
        <w:tc>
          <w:tcPr>
            <w:tcW w:w="2830" w:type="dxa"/>
          </w:tcPr>
          <w:p w:rsidR="00472EAD" w:rsidRDefault="000F02F9" w:rsidP="00472EAD">
            <w:pPr>
              <w:spacing w:line="240" w:lineRule="auto"/>
              <w:ind w:firstLine="0"/>
              <w:jc w:val="left"/>
              <w:rPr>
                <w:szCs w:val="24"/>
              </w:rPr>
            </w:pPr>
            <w:r>
              <w:rPr>
                <w:rFonts w:cs="Arial"/>
                <w:b/>
                <w:bCs/>
                <w:color w:val="000000"/>
                <w:sz w:val="20"/>
                <w:szCs w:val="24"/>
                <w:lang w:eastAsia="pt-BR"/>
              </w:rPr>
              <w:t>RF029</w:t>
            </w:r>
            <w:r w:rsidR="00472EAD">
              <w:rPr>
                <w:rFonts w:cs="Arial"/>
                <w:color w:val="000000"/>
                <w:sz w:val="20"/>
                <w:szCs w:val="24"/>
                <w:lang w:eastAsia="pt-BR"/>
              </w:rPr>
              <w:t xml:space="preserve">- </w:t>
            </w:r>
            <w:r w:rsidR="00006F1D">
              <w:rPr>
                <w:rFonts w:cs="Arial"/>
                <w:color w:val="000000"/>
                <w:sz w:val="20"/>
                <w:szCs w:val="24"/>
                <w:lang w:eastAsia="pt-BR"/>
              </w:rPr>
              <w:t>Fornecer valor de q automaticamente</w:t>
            </w:r>
          </w:p>
        </w:tc>
        <w:tc>
          <w:tcPr>
            <w:tcW w:w="3210" w:type="dxa"/>
          </w:tcPr>
          <w:p w:rsidR="00472EAD" w:rsidRPr="001C2B91" w:rsidRDefault="00472EAD" w:rsidP="00AD4FE7">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472EAD" w:rsidRPr="001C2B91" w:rsidRDefault="00472EAD" w:rsidP="00AD4FE7">
            <w:pPr>
              <w:pStyle w:val="0-BancaComponentes"/>
              <w:jc w:val="both"/>
              <w:rPr>
                <w:sz w:val="20"/>
              </w:rPr>
            </w:pPr>
            <w:r w:rsidRPr="001C2B91">
              <w:rPr>
                <w:sz w:val="20"/>
              </w:rPr>
              <w:t>(</w:t>
            </w:r>
            <w:r w:rsidR="001464A5">
              <w:rPr>
                <w:sz w:val="20"/>
              </w:rPr>
              <w:t xml:space="preserve">  </w:t>
            </w:r>
            <w:r w:rsidRPr="001C2B91">
              <w:rPr>
                <w:sz w:val="20"/>
              </w:rPr>
              <w:t>) Oculto</w:t>
            </w:r>
          </w:p>
          <w:p w:rsidR="00472EAD" w:rsidRDefault="001464A5" w:rsidP="00AD4FE7">
            <w:pPr>
              <w:spacing w:line="240" w:lineRule="auto"/>
              <w:ind w:firstLine="0"/>
              <w:rPr>
                <w:szCs w:val="24"/>
              </w:rPr>
            </w:pPr>
            <w:r>
              <w:rPr>
                <w:sz w:val="20"/>
              </w:rPr>
              <w:t>(X</w:t>
            </w:r>
            <w:r w:rsidR="00472EAD" w:rsidRPr="001C2B91">
              <w:rPr>
                <w:sz w:val="20"/>
              </w:rPr>
              <w:t>) Evidente</w:t>
            </w:r>
          </w:p>
        </w:tc>
        <w:tc>
          <w:tcPr>
            <w:tcW w:w="3020" w:type="dxa"/>
          </w:tcPr>
          <w:p w:rsidR="00472EAD" w:rsidRPr="001C2B91" w:rsidRDefault="00472EAD" w:rsidP="00AD4FE7">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472EAD" w:rsidRPr="001C2B91" w:rsidRDefault="00472EAD" w:rsidP="00AD4FE7">
            <w:pPr>
              <w:pStyle w:val="0-BancaComponentes"/>
              <w:jc w:val="both"/>
              <w:rPr>
                <w:rFonts w:cs="Arial"/>
                <w:sz w:val="20"/>
                <w:szCs w:val="24"/>
              </w:rPr>
            </w:pPr>
            <w:r>
              <w:rPr>
                <w:rFonts w:cs="Arial"/>
                <w:sz w:val="20"/>
                <w:szCs w:val="24"/>
              </w:rPr>
              <w:t>(X</w:t>
            </w:r>
            <w:r w:rsidRPr="001C2B91">
              <w:rPr>
                <w:rFonts w:cs="Arial"/>
                <w:sz w:val="20"/>
                <w:szCs w:val="24"/>
              </w:rPr>
              <w:t>) Altíssima</w:t>
            </w:r>
          </w:p>
          <w:p w:rsidR="00472EAD" w:rsidRPr="001C2B91" w:rsidRDefault="00472EAD" w:rsidP="00AD4FE7">
            <w:pPr>
              <w:pStyle w:val="0-BancaComponentes"/>
              <w:jc w:val="both"/>
              <w:rPr>
                <w:rFonts w:cs="Arial"/>
                <w:sz w:val="20"/>
                <w:szCs w:val="24"/>
              </w:rPr>
            </w:pPr>
            <w:r>
              <w:rPr>
                <w:rFonts w:cs="Arial"/>
                <w:sz w:val="20"/>
                <w:szCs w:val="24"/>
              </w:rPr>
              <w:t xml:space="preserve">(  </w:t>
            </w:r>
            <w:r w:rsidRPr="001C2B91">
              <w:rPr>
                <w:rFonts w:cs="Arial"/>
                <w:sz w:val="20"/>
                <w:szCs w:val="24"/>
              </w:rPr>
              <w:t>) Alta</w:t>
            </w:r>
          </w:p>
          <w:p w:rsidR="00472EAD" w:rsidRPr="001C2B91" w:rsidRDefault="00472EAD" w:rsidP="00AD4FE7">
            <w:pPr>
              <w:pStyle w:val="0-BancaComponentes"/>
              <w:jc w:val="both"/>
              <w:rPr>
                <w:rFonts w:cs="Arial"/>
                <w:sz w:val="20"/>
                <w:szCs w:val="24"/>
              </w:rPr>
            </w:pPr>
            <w:r w:rsidRPr="001C2B91">
              <w:rPr>
                <w:rFonts w:cs="Arial"/>
                <w:sz w:val="20"/>
                <w:szCs w:val="24"/>
              </w:rPr>
              <w:t>(  ) Média</w:t>
            </w:r>
          </w:p>
          <w:p w:rsidR="00472EAD" w:rsidRDefault="00472EAD" w:rsidP="00AD4FE7">
            <w:pPr>
              <w:spacing w:line="240" w:lineRule="auto"/>
              <w:ind w:firstLine="0"/>
              <w:rPr>
                <w:szCs w:val="24"/>
              </w:rPr>
            </w:pPr>
            <w:r w:rsidRPr="001C2B91">
              <w:rPr>
                <w:rFonts w:cs="Arial"/>
                <w:sz w:val="20"/>
                <w:szCs w:val="24"/>
              </w:rPr>
              <w:t>(  ) Baixa</w:t>
            </w:r>
          </w:p>
        </w:tc>
      </w:tr>
      <w:tr w:rsidR="00472EAD" w:rsidTr="00AD4FE7">
        <w:tblPrEx>
          <w:jc w:val="center"/>
        </w:tblPrEx>
        <w:trPr>
          <w:trHeight w:val="283"/>
          <w:jc w:val="center"/>
        </w:trPr>
        <w:tc>
          <w:tcPr>
            <w:tcW w:w="9060" w:type="dxa"/>
            <w:gridSpan w:val="3"/>
          </w:tcPr>
          <w:p w:rsidR="00472EAD" w:rsidRDefault="00472EAD" w:rsidP="00472EAD">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w:t>
            </w:r>
            <w:r w:rsidR="00006F1D">
              <w:rPr>
                <w:rFonts w:cs="Arial"/>
                <w:color w:val="000000"/>
                <w:sz w:val="20"/>
                <w:szCs w:val="24"/>
                <w:lang w:eastAsia="pt-BR"/>
              </w:rPr>
              <w:t xml:space="preserve"> Quando o cliente optar pela opção Probabilidade Binomial, o sistema deve calcular e inserir o valor da variável q automaticamente.</w:t>
            </w:r>
          </w:p>
        </w:tc>
      </w:tr>
      <w:tr w:rsidR="00472EAD" w:rsidTr="00E7086D">
        <w:tblPrEx>
          <w:jc w:val="center"/>
        </w:tblPrEx>
        <w:trPr>
          <w:jc w:val="center"/>
        </w:trPr>
        <w:tc>
          <w:tcPr>
            <w:tcW w:w="2830" w:type="dxa"/>
          </w:tcPr>
          <w:p w:rsidR="00472EAD" w:rsidRDefault="000F02F9" w:rsidP="00472EAD">
            <w:pPr>
              <w:spacing w:line="240" w:lineRule="auto"/>
              <w:ind w:firstLine="0"/>
              <w:jc w:val="left"/>
              <w:rPr>
                <w:szCs w:val="24"/>
              </w:rPr>
            </w:pPr>
            <w:r>
              <w:rPr>
                <w:rFonts w:cs="Arial"/>
                <w:b/>
                <w:bCs/>
                <w:color w:val="000000"/>
                <w:sz w:val="20"/>
                <w:szCs w:val="24"/>
                <w:lang w:eastAsia="pt-BR"/>
              </w:rPr>
              <w:lastRenderedPageBreak/>
              <w:t>RF030</w:t>
            </w:r>
            <w:r w:rsidR="00472EAD">
              <w:rPr>
                <w:rFonts w:cs="Arial"/>
                <w:color w:val="000000"/>
                <w:sz w:val="20"/>
                <w:szCs w:val="24"/>
                <w:lang w:eastAsia="pt-BR"/>
              </w:rPr>
              <w:t xml:space="preserve">- </w:t>
            </w:r>
            <w:r w:rsidR="001464A5">
              <w:rPr>
                <w:rFonts w:cs="Arial"/>
                <w:color w:val="000000"/>
                <w:sz w:val="20"/>
                <w:szCs w:val="24"/>
                <w:lang w:eastAsia="pt-BR"/>
              </w:rPr>
              <w:t>Digitar valores da Média e do Desvio Padrão</w:t>
            </w:r>
          </w:p>
        </w:tc>
        <w:tc>
          <w:tcPr>
            <w:tcW w:w="3210" w:type="dxa"/>
          </w:tcPr>
          <w:p w:rsidR="00472EAD" w:rsidRPr="001C2B91" w:rsidRDefault="00472EAD" w:rsidP="00AD4FE7">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472EAD" w:rsidRPr="001C2B91" w:rsidRDefault="00472EAD" w:rsidP="00AD4FE7">
            <w:pPr>
              <w:pStyle w:val="0-BancaComponentes"/>
              <w:jc w:val="both"/>
              <w:rPr>
                <w:sz w:val="20"/>
              </w:rPr>
            </w:pPr>
            <w:r w:rsidRPr="001C2B91">
              <w:rPr>
                <w:sz w:val="20"/>
              </w:rPr>
              <w:t>(</w:t>
            </w:r>
            <w:r w:rsidR="001464A5">
              <w:rPr>
                <w:sz w:val="20"/>
              </w:rPr>
              <w:t xml:space="preserve">  </w:t>
            </w:r>
            <w:r w:rsidRPr="001C2B91">
              <w:rPr>
                <w:sz w:val="20"/>
              </w:rPr>
              <w:t>) Oculto</w:t>
            </w:r>
          </w:p>
          <w:p w:rsidR="00472EAD" w:rsidRDefault="001464A5" w:rsidP="00AD4FE7">
            <w:pPr>
              <w:spacing w:line="240" w:lineRule="auto"/>
              <w:ind w:firstLine="0"/>
              <w:rPr>
                <w:szCs w:val="24"/>
              </w:rPr>
            </w:pPr>
            <w:r>
              <w:rPr>
                <w:sz w:val="20"/>
              </w:rPr>
              <w:t>(X</w:t>
            </w:r>
            <w:r w:rsidR="00472EAD" w:rsidRPr="001C2B91">
              <w:rPr>
                <w:sz w:val="20"/>
              </w:rPr>
              <w:t>) Evidente</w:t>
            </w:r>
          </w:p>
        </w:tc>
        <w:tc>
          <w:tcPr>
            <w:tcW w:w="3020" w:type="dxa"/>
          </w:tcPr>
          <w:p w:rsidR="00472EAD" w:rsidRPr="001C2B91" w:rsidRDefault="00472EAD" w:rsidP="00AD4FE7">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472EAD" w:rsidRPr="001C2B91" w:rsidRDefault="00472EAD" w:rsidP="00AD4FE7">
            <w:pPr>
              <w:pStyle w:val="0-BancaComponentes"/>
              <w:jc w:val="both"/>
              <w:rPr>
                <w:rFonts w:cs="Arial"/>
                <w:sz w:val="20"/>
                <w:szCs w:val="24"/>
              </w:rPr>
            </w:pPr>
            <w:r>
              <w:rPr>
                <w:rFonts w:cs="Arial"/>
                <w:sz w:val="20"/>
                <w:szCs w:val="24"/>
              </w:rPr>
              <w:t>(X</w:t>
            </w:r>
            <w:r w:rsidRPr="001C2B91">
              <w:rPr>
                <w:rFonts w:cs="Arial"/>
                <w:sz w:val="20"/>
                <w:szCs w:val="24"/>
              </w:rPr>
              <w:t>) Altíssima</w:t>
            </w:r>
          </w:p>
          <w:p w:rsidR="00472EAD" w:rsidRPr="001C2B91" w:rsidRDefault="00472EAD" w:rsidP="00AD4FE7">
            <w:pPr>
              <w:pStyle w:val="0-BancaComponentes"/>
              <w:jc w:val="both"/>
              <w:rPr>
                <w:rFonts w:cs="Arial"/>
                <w:sz w:val="20"/>
                <w:szCs w:val="24"/>
              </w:rPr>
            </w:pPr>
            <w:r>
              <w:rPr>
                <w:rFonts w:cs="Arial"/>
                <w:sz w:val="20"/>
                <w:szCs w:val="24"/>
              </w:rPr>
              <w:t xml:space="preserve">(  </w:t>
            </w:r>
            <w:r w:rsidRPr="001C2B91">
              <w:rPr>
                <w:rFonts w:cs="Arial"/>
                <w:sz w:val="20"/>
                <w:szCs w:val="24"/>
              </w:rPr>
              <w:t>) Alta</w:t>
            </w:r>
          </w:p>
          <w:p w:rsidR="00472EAD" w:rsidRPr="001C2B91" w:rsidRDefault="00472EAD" w:rsidP="00AD4FE7">
            <w:pPr>
              <w:pStyle w:val="0-BancaComponentes"/>
              <w:jc w:val="both"/>
              <w:rPr>
                <w:rFonts w:cs="Arial"/>
                <w:sz w:val="20"/>
                <w:szCs w:val="24"/>
              </w:rPr>
            </w:pPr>
            <w:r w:rsidRPr="001C2B91">
              <w:rPr>
                <w:rFonts w:cs="Arial"/>
                <w:sz w:val="20"/>
                <w:szCs w:val="24"/>
              </w:rPr>
              <w:t>(  ) Média</w:t>
            </w:r>
          </w:p>
          <w:p w:rsidR="00472EAD" w:rsidRDefault="00472EAD" w:rsidP="00AD4FE7">
            <w:pPr>
              <w:spacing w:line="240" w:lineRule="auto"/>
              <w:ind w:firstLine="0"/>
              <w:rPr>
                <w:szCs w:val="24"/>
              </w:rPr>
            </w:pPr>
            <w:r w:rsidRPr="001C2B91">
              <w:rPr>
                <w:rFonts w:cs="Arial"/>
                <w:sz w:val="20"/>
                <w:szCs w:val="24"/>
              </w:rPr>
              <w:t>(  ) Baixa</w:t>
            </w:r>
          </w:p>
        </w:tc>
      </w:tr>
      <w:tr w:rsidR="00472EAD" w:rsidTr="00AD4FE7">
        <w:tblPrEx>
          <w:jc w:val="center"/>
        </w:tblPrEx>
        <w:trPr>
          <w:trHeight w:val="283"/>
          <w:jc w:val="center"/>
        </w:trPr>
        <w:tc>
          <w:tcPr>
            <w:tcW w:w="9060" w:type="dxa"/>
            <w:gridSpan w:val="3"/>
          </w:tcPr>
          <w:p w:rsidR="00472EAD" w:rsidRDefault="00472EAD" w:rsidP="00FB645A">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w:t>
            </w:r>
            <w:r w:rsidR="001464A5">
              <w:rPr>
                <w:rFonts w:cs="Arial"/>
                <w:color w:val="000000"/>
                <w:sz w:val="20"/>
                <w:szCs w:val="24"/>
                <w:lang w:eastAsia="pt-BR"/>
              </w:rPr>
              <w:t>Quando o cliente optar pela opção Probabilidade Normal, o sistema deve permitir que ele insira os valores da Média e do Desvio Padrão de forma manual</w:t>
            </w:r>
            <w:r w:rsidR="00FB645A">
              <w:rPr>
                <w:rFonts w:cs="Arial"/>
                <w:color w:val="000000"/>
                <w:sz w:val="20"/>
                <w:szCs w:val="24"/>
                <w:lang w:eastAsia="pt-BR"/>
              </w:rPr>
              <w:t>.</w:t>
            </w:r>
          </w:p>
        </w:tc>
      </w:tr>
      <w:tr w:rsidR="00472EAD" w:rsidTr="00E7086D">
        <w:tblPrEx>
          <w:jc w:val="center"/>
        </w:tblPrEx>
        <w:trPr>
          <w:jc w:val="center"/>
        </w:trPr>
        <w:tc>
          <w:tcPr>
            <w:tcW w:w="2830" w:type="dxa"/>
          </w:tcPr>
          <w:p w:rsidR="00472EAD" w:rsidRDefault="000F02F9" w:rsidP="00472EAD">
            <w:pPr>
              <w:spacing w:line="240" w:lineRule="auto"/>
              <w:ind w:firstLine="0"/>
              <w:jc w:val="left"/>
              <w:rPr>
                <w:szCs w:val="24"/>
              </w:rPr>
            </w:pPr>
            <w:r>
              <w:rPr>
                <w:rFonts w:cs="Arial"/>
                <w:b/>
                <w:bCs/>
                <w:color w:val="000000"/>
                <w:sz w:val="20"/>
                <w:szCs w:val="24"/>
                <w:lang w:eastAsia="pt-BR"/>
              </w:rPr>
              <w:t>RF031</w:t>
            </w:r>
            <w:r w:rsidR="00472EAD">
              <w:rPr>
                <w:rFonts w:cs="Arial"/>
                <w:color w:val="000000"/>
                <w:sz w:val="20"/>
                <w:szCs w:val="24"/>
                <w:lang w:eastAsia="pt-BR"/>
              </w:rPr>
              <w:t xml:space="preserve">- </w:t>
            </w:r>
            <w:r w:rsidR="00DD17F5">
              <w:rPr>
                <w:rFonts w:cs="Arial"/>
                <w:color w:val="000000"/>
                <w:sz w:val="20"/>
                <w:szCs w:val="24"/>
                <w:lang w:eastAsia="pt-BR"/>
              </w:rPr>
              <w:t>Clicar no botão Menor, Entre ou Maior</w:t>
            </w:r>
          </w:p>
        </w:tc>
        <w:tc>
          <w:tcPr>
            <w:tcW w:w="3210" w:type="dxa"/>
          </w:tcPr>
          <w:p w:rsidR="00472EAD" w:rsidRPr="001C2B91" w:rsidRDefault="00472EAD" w:rsidP="00AD4FE7">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472EAD" w:rsidRPr="001C2B91" w:rsidRDefault="00472EAD" w:rsidP="00AD4FE7">
            <w:pPr>
              <w:pStyle w:val="0-BancaComponentes"/>
              <w:jc w:val="both"/>
              <w:rPr>
                <w:sz w:val="20"/>
              </w:rPr>
            </w:pPr>
            <w:r w:rsidRPr="001C2B91">
              <w:rPr>
                <w:sz w:val="20"/>
              </w:rPr>
              <w:t>(</w:t>
            </w:r>
            <w:r w:rsidR="00DD17F5">
              <w:rPr>
                <w:sz w:val="20"/>
              </w:rPr>
              <w:t xml:space="preserve">  </w:t>
            </w:r>
            <w:r w:rsidRPr="001C2B91">
              <w:rPr>
                <w:sz w:val="20"/>
              </w:rPr>
              <w:t>) Oculto</w:t>
            </w:r>
          </w:p>
          <w:p w:rsidR="00472EAD" w:rsidRDefault="00DD17F5" w:rsidP="00AD4FE7">
            <w:pPr>
              <w:spacing w:line="240" w:lineRule="auto"/>
              <w:ind w:firstLine="0"/>
              <w:rPr>
                <w:szCs w:val="24"/>
              </w:rPr>
            </w:pPr>
            <w:r>
              <w:rPr>
                <w:sz w:val="20"/>
              </w:rPr>
              <w:t>(X</w:t>
            </w:r>
            <w:r w:rsidR="00472EAD" w:rsidRPr="001C2B91">
              <w:rPr>
                <w:sz w:val="20"/>
              </w:rPr>
              <w:t>) Evidente</w:t>
            </w:r>
          </w:p>
        </w:tc>
        <w:tc>
          <w:tcPr>
            <w:tcW w:w="3020" w:type="dxa"/>
          </w:tcPr>
          <w:p w:rsidR="00472EAD" w:rsidRPr="001C2B91" w:rsidRDefault="00472EAD" w:rsidP="00AD4FE7">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472EAD" w:rsidRPr="001C2B91" w:rsidRDefault="00472EAD" w:rsidP="00AD4FE7">
            <w:pPr>
              <w:pStyle w:val="0-BancaComponentes"/>
              <w:jc w:val="both"/>
              <w:rPr>
                <w:rFonts w:cs="Arial"/>
                <w:sz w:val="20"/>
                <w:szCs w:val="24"/>
              </w:rPr>
            </w:pPr>
            <w:r>
              <w:rPr>
                <w:rFonts w:cs="Arial"/>
                <w:sz w:val="20"/>
                <w:szCs w:val="24"/>
              </w:rPr>
              <w:t>(X</w:t>
            </w:r>
            <w:r w:rsidRPr="001C2B91">
              <w:rPr>
                <w:rFonts w:cs="Arial"/>
                <w:sz w:val="20"/>
                <w:szCs w:val="24"/>
              </w:rPr>
              <w:t>) Altíssima</w:t>
            </w:r>
          </w:p>
          <w:p w:rsidR="00472EAD" w:rsidRPr="001C2B91" w:rsidRDefault="00472EAD" w:rsidP="00AD4FE7">
            <w:pPr>
              <w:pStyle w:val="0-BancaComponentes"/>
              <w:jc w:val="both"/>
              <w:rPr>
                <w:rFonts w:cs="Arial"/>
                <w:sz w:val="20"/>
                <w:szCs w:val="24"/>
              </w:rPr>
            </w:pPr>
            <w:r>
              <w:rPr>
                <w:rFonts w:cs="Arial"/>
                <w:sz w:val="20"/>
                <w:szCs w:val="24"/>
              </w:rPr>
              <w:t xml:space="preserve">(  </w:t>
            </w:r>
            <w:r w:rsidRPr="001C2B91">
              <w:rPr>
                <w:rFonts w:cs="Arial"/>
                <w:sz w:val="20"/>
                <w:szCs w:val="24"/>
              </w:rPr>
              <w:t>) Alta</w:t>
            </w:r>
          </w:p>
          <w:p w:rsidR="00472EAD" w:rsidRPr="001C2B91" w:rsidRDefault="00472EAD" w:rsidP="00AD4FE7">
            <w:pPr>
              <w:pStyle w:val="0-BancaComponentes"/>
              <w:jc w:val="both"/>
              <w:rPr>
                <w:rFonts w:cs="Arial"/>
                <w:sz w:val="20"/>
                <w:szCs w:val="24"/>
              </w:rPr>
            </w:pPr>
            <w:r w:rsidRPr="001C2B91">
              <w:rPr>
                <w:rFonts w:cs="Arial"/>
                <w:sz w:val="20"/>
                <w:szCs w:val="24"/>
              </w:rPr>
              <w:t>(  ) Média</w:t>
            </w:r>
          </w:p>
          <w:p w:rsidR="00472EAD" w:rsidRDefault="00472EAD" w:rsidP="00AD4FE7">
            <w:pPr>
              <w:spacing w:line="240" w:lineRule="auto"/>
              <w:ind w:firstLine="0"/>
              <w:rPr>
                <w:szCs w:val="24"/>
              </w:rPr>
            </w:pPr>
            <w:r w:rsidRPr="001C2B91">
              <w:rPr>
                <w:rFonts w:cs="Arial"/>
                <w:sz w:val="20"/>
                <w:szCs w:val="24"/>
              </w:rPr>
              <w:t>(  ) Baixa</w:t>
            </w:r>
          </w:p>
        </w:tc>
      </w:tr>
      <w:tr w:rsidR="00472EAD" w:rsidTr="00AD4FE7">
        <w:tblPrEx>
          <w:jc w:val="center"/>
        </w:tblPrEx>
        <w:trPr>
          <w:trHeight w:val="283"/>
          <w:jc w:val="center"/>
        </w:trPr>
        <w:tc>
          <w:tcPr>
            <w:tcW w:w="9060" w:type="dxa"/>
            <w:gridSpan w:val="3"/>
          </w:tcPr>
          <w:p w:rsidR="00472EAD" w:rsidRDefault="00472EAD" w:rsidP="00DD17F5">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w:t>
            </w:r>
            <w:r w:rsidR="00DD17F5">
              <w:rPr>
                <w:rFonts w:cs="Arial"/>
                <w:color w:val="000000"/>
                <w:sz w:val="20"/>
                <w:szCs w:val="24"/>
                <w:lang w:eastAsia="pt-BR"/>
              </w:rPr>
              <w:t>Quando o cliente optar pela opção Probabilidade Normal</w:t>
            </w:r>
            <w:r w:rsidR="007044CD">
              <w:rPr>
                <w:rFonts w:cs="Arial"/>
                <w:color w:val="000000"/>
                <w:sz w:val="20"/>
                <w:szCs w:val="24"/>
                <w:lang w:eastAsia="pt-BR"/>
              </w:rPr>
              <w:t xml:space="preserve"> ou Probabilidade Uniforme</w:t>
            </w:r>
            <w:r w:rsidR="00DD17F5">
              <w:rPr>
                <w:rFonts w:cs="Arial"/>
                <w:color w:val="000000"/>
                <w:sz w:val="20"/>
                <w:szCs w:val="24"/>
                <w:lang w:eastAsia="pt-BR"/>
              </w:rPr>
              <w:t>, após inserir os dados solicitados, ele deve escolher se deseja encontrar um valor menor do que o próximo número que ele vai inserir, um valor entre dois outros valores, que ele também vai inserir depois ou um valor maior. Para isso ele vai precisar escolher entre os botões Menor, Entre ou Maior e após clicar no botão escolhido, o cliente deve inserir o valor (ou os dois valores no caso do botão Entre) de forma manual.</w:t>
            </w:r>
          </w:p>
        </w:tc>
      </w:tr>
      <w:tr w:rsidR="00DD17F5" w:rsidTr="00E7086D">
        <w:tblPrEx>
          <w:jc w:val="center"/>
        </w:tblPrEx>
        <w:trPr>
          <w:jc w:val="center"/>
        </w:trPr>
        <w:tc>
          <w:tcPr>
            <w:tcW w:w="2830" w:type="dxa"/>
          </w:tcPr>
          <w:p w:rsidR="00DD17F5" w:rsidRDefault="000F02F9" w:rsidP="00AD4FE7">
            <w:pPr>
              <w:spacing w:line="240" w:lineRule="auto"/>
              <w:ind w:firstLine="0"/>
              <w:jc w:val="left"/>
              <w:rPr>
                <w:szCs w:val="24"/>
              </w:rPr>
            </w:pPr>
            <w:r>
              <w:rPr>
                <w:rFonts w:cs="Arial"/>
                <w:b/>
                <w:bCs/>
                <w:color w:val="000000"/>
                <w:sz w:val="20"/>
                <w:szCs w:val="24"/>
                <w:lang w:eastAsia="pt-BR"/>
              </w:rPr>
              <w:t>RF032</w:t>
            </w:r>
            <w:r w:rsidR="00DD17F5">
              <w:rPr>
                <w:rFonts w:cs="Arial"/>
                <w:color w:val="000000"/>
                <w:sz w:val="20"/>
                <w:szCs w:val="24"/>
                <w:lang w:eastAsia="pt-BR"/>
              </w:rPr>
              <w:t xml:space="preserve">- </w:t>
            </w:r>
            <w:r w:rsidR="002949A0">
              <w:rPr>
                <w:rFonts w:cs="Arial"/>
                <w:color w:val="000000"/>
                <w:sz w:val="20"/>
                <w:szCs w:val="24"/>
                <w:lang w:eastAsia="pt-BR"/>
              </w:rPr>
              <w:t>Calcular Desvio Padrão</w:t>
            </w:r>
          </w:p>
        </w:tc>
        <w:tc>
          <w:tcPr>
            <w:tcW w:w="3210" w:type="dxa"/>
          </w:tcPr>
          <w:p w:rsidR="00DD17F5" w:rsidRPr="001C2B91" w:rsidRDefault="00DD17F5" w:rsidP="00AD4FE7">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DD17F5" w:rsidRPr="001C2B91" w:rsidRDefault="00DD17F5" w:rsidP="00AD4FE7">
            <w:pPr>
              <w:pStyle w:val="0-BancaComponentes"/>
              <w:jc w:val="both"/>
              <w:rPr>
                <w:sz w:val="20"/>
              </w:rPr>
            </w:pPr>
            <w:r w:rsidRPr="001C2B91">
              <w:rPr>
                <w:sz w:val="20"/>
              </w:rPr>
              <w:t>(</w:t>
            </w:r>
            <w:r>
              <w:rPr>
                <w:sz w:val="20"/>
              </w:rPr>
              <w:t>X</w:t>
            </w:r>
            <w:r w:rsidRPr="001C2B91">
              <w:rPr>
                <w:sz w:val="20"/>
              </w:rPr>
              <w:t>) Oculto</w:t>
            </w:r>
          </w:p>
          <w:p w:rsidR="00DD17F5" w:rsidRDefault="00DD17F5" w:rsidP="00AD4FE7">
            <w:pPr>
              <w:spacing w:line="240" w:lineRule="auto"/>
              <w:ind w:firstLine="0"/>
              <w:rPr>
                <w:szCs w:val="24"/>
              </w:rPr>
            </w:pPr>
            <w:r>
              <w:rPr>
                <w:sz w:val="20"/>
              </w:rPr>
              <w:t xml:space="preserve">(  </w:t>
            </w:r>
            <w:r w:rsidRPr="001C2B91">
              <w:rPr>
                <w:sz w:val="20"/>
              </w:rPr>
              <w:t>) Evidente</w:t>
            </w:r>
          </w:p>
        </w:tc>
        <w:tc>
          <w:tcPr>
            <w:tcW w:w="3020" w:type="dxa"/>
          </w:tcPr>
          <w:p w:rsidR="00DD17F5" w:rsidRPr="001C2B91" w:rsidRDefault="00DD17F5" w:rsidP="00AD4FE7">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DD17F5" w:rsidRPr="001C2B91" w:rsidRDefault="00DD17F5" w:rsidP="00AD4FE7">
            <w:pPr>
              <w:pStyle w:val="0-BancaComponentes"/>
              <w:jc w:val="both"/>
              <w:rPr>
                <w:rFonts w:cs="Arial"/>
                <w:sz w:val="20"/>
                <w:szCs w:val="24"/>
              </w:rPr>
            </w:pPr>
            <w:r>
              <w:rPr>
                <w:rFonts w:cs="Arial"/>
                <w:sz w:val="20"/>
                <w:szCs w:val="24"/>
              </w:rPr>
              <w:t>(X</w:t>
            </w:r>
            <w:r w:rsidRPr="001C2B91">
              <w:rPr>
                <w:rFonts w:cs="Arial"/>
                <w:sz w:val="20"/>
                <w:szCs w:val="24"/>
              </w:rPr>
              <w:t>) Altíssima</w:t>
            </w:r>
          </w:p>
          <w:p w:rsidR="00DD17F5" w:rsidRPr="001C2B91" w:rsidRDefault="00DD17F5" w:rsidP="00AD4FE7">
            <w:pPr>
              <w:pStyle w:val="0-BancaComponentes"/>
              <w:jc w:val="both"/>
              <w:rPr>
                <w:rFonts w:cs="Arial"/>
                <w:sz w:val="20"/>
                <w:szCs w:val="24"/>
              </w:rPr>
            </w:pPr>
            <w:r>
              <w:rPr>
                <w:rFonts w:cs="Arial"/>
                <w:sz w:val="20"/>
                <w:szCs w:val="24"/>
              </w:rPr>
              <w:t xml:space="preserve">(  </w:t>
            </w:r>
            <w:r w:rsidRPr="001C2B91">
              <w:rPr>
                <w:rFonts w:cs="Arial"/>
                <w:sz w:val="20"/>
                <w:szCs w:val="24"/>
              </w:rPr>
              <w:t>) Alta</w:t>
            </w:r>
          </w:p>
          <w:p w:rsidR="00DD17F5" w:rsidRPr="001C2B91" w:rsidRDefault="00DD17F5" w:rsidP="00AD4FE7">
            <w:pPr>
              <w:pStyle w:val="0-BancaComponentes"/>
              <w:jc w:val="both"/>
              <w:rPr>
                <w:rFonts w:cs="Arial"/>
                <w:sz w:val="20"/>
                <w:szCs w:val="24"/>
              </w:rPr>
            </w:pPr>
            <w:r w:rsidRPr="001C2B91">
              <w:rPr>
                <w:rFonts w:cs="Arial"/>
                <w:sz w:val="20"/>
                <w:szCs w:val="24"/>
              </w:rPr>
              <w:t>(  ) Média</w:t>
            </w:r>
          </w:p>
          <w:p w:rsidR="00DD17F5" w:rsidRDefault="00DD17F5" w:rsidP="00AD4FE7">
            <w:pPr>
              <w:spacing w:line="240" w:lineRule="auto"/>
              <w:ind w:firstLine="0"/>
              <w:rPr>
                <w:szCs w:val="24"/>
              </w:rPr>
            </w:pPr>
            <w:r w:rsidRPr="001C2B91">
              <w:rPr>
                <w:rFonts w:cs="Arial"/>
                <w:sz w:val="20"/>
                <w:szCs w:val="24"/>
              </w:rPr>
              <w:t>(  ) Baixa</w:t>
            </w:r>
          </w:p>
        </w:tc>
      </w:tr>
      <w:tr w:rsidR="00DD17F5" w:rsidTr="00AD4FE7">
        <w:tblPrEx>
          <w:jc w:val="center"/>
        </w:tblPrEx>
        <w:trPr>
          <w:trHeight w:val="283"/>
          <w:jc w:val="center"/>
        </w:trPr>
        <w:tc>
          <w:tcPr>
            <w:tcW w:w="9060" w:type="dxa"/>
            <w:gridSpan w:val="3"/>
          </w:tcPr>
          <w:p w:rsidR="00DD17F5" w:rsidRDefault="00DD17F5" w:rsidP="00AD4FE7">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w:t>
            </w:r>
            <w:r w:rsidR="002949A0">
              <w:rPr>
                <w:rFonts w:cs="Arial"/>
                <w:color w:val="000000"/>
                <w:sz w:val="20"/>
                <w:szCs w:val="24"/>
                <w:lang w:eastAsia="pt-BR"/>
              </w:rPr>
              <w:t xml:space="preserve">O sistema deve calcular o Desvio Padrão de acordo com a regra de negócio </w:t>
            </w:r>
            <w:r w:rsidR="00C314B0">
              <w:rPr>
                <w:b/>
                <w:sz w:val="20"/>
                <w:szCs w:val="24"/>
              </w:rPr>
              <w:t>Cálculo Desvio Padrão</w:t>
            </w:r>
            <w:r w:rsidR="002949A0">
              <w:rPr>
                <w:rFonts w:cs="Arial"/>
                <w:color w:val="000000"/>
                <w:sz w:val="20"/>
                <w:szCs w:val="24"/>
                <w:lang w:eastAsia="pt-BR"/>
              </w:rPr>
              <w:t>.</w:t>
            </w:r>
          </w:p>
        </w:tc>
      </w:tr>
      <w:tr w:rsidR="00DD17F5" w:rsidTr="00E7086D">
        <w:tblPrEx>
          <w:jc w:val="center"/>
        </w:tblPrEx>
        <w:trPr>
          <w:jc w:val="center"/>
        </w:trPr>
        <w:tc>
          <w:tcPr>
            <w:tcW w:w="2830" w:type="dxa"/>
          </w:tcPr>
          <w:p w:rsidR="00DD17F5" w:rsidRDefault="000F02F9" w:rsidP="00AD4FE7">
            <w:pPr>
              <w:spacing w:line="240" w:lineRule="auto"/>
              <w:ind w:firstLine="0"/>
              <w:jc w:val="left"/>
              <w:rPr>
                <w:szCs w:val="24"/>
              </w:rPr>
            </w:pPr>
            <w:r>
              <w:rPr>
                <w:rFonts w:cs="Arial"/>
                <w:b/>
                <w:bCs/>
                <w:color w:val="000000"/>
                <w:sz w:val="20"/>
                <w:szCs w:val="24"/>
                <w:lang w:eastAsia="pt-BR"/>
              </w:rPr>
              <w:t>RF033</w:t>
            </w:r>
            <w:r w:rsidR="00DD17F5">
              <w:rPr>
                <w:rFonts w:cs="Arial"/>
                <w:color w:val="000000"/>
                <w:sz w:val="20"/>
                <w:szCs w:val="24"/>
                <w:lang w:eastAsia="pt-BR"/>
              </w:rPr>
              <w:t xml:space="preserve">- </w:t>
            </w:r>
            <w:r w:rsidR="00AD4FE7">
              <w:rPr>
                <w:rFonts w:cs="Arial"/>
                <w:color w:val="000000"/>
                <w:sz w:val="20"/>
                <w:szCs w:val="24"/>
                <w:lang w:eastAsia="pt-BR"/>
              </w:rPr>
              <w:t>Botão Sair</w:t>
            </w:r>
          </w:p>
        </w:tc>
        <w:tc>
          <w:tcPr>
            <w:tcW w:w="3210" w:type="dxa"/>
          </w:tcPr>
          <w:p w:rsidR="00DD17F5" w:rsidRPr="001C2B91" w:rsidRDefault="00DD17F5" w:rsidP="00AD4FE7">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DD17F5" w:rsidRPr="001C2B91" w:rsidRDefault="00DD17F5" w:rsidP="00AD4FE7">
            <w:pPr>
              <w:pStyle w:val="0-BancaComponentes"/>
              <w:jc w:val="both"/>
              <w:rPr>
                <w:sz w:val="20"/>
              </w:rPr>
            </w:pPr>
            <w:r w:rsidRPr="001C2B91">
              <w:rPr>
                <w:sz w:val="20"/>
              </w:rPr>
              <w:t>(</w:t>
            </w:r>
            <w:r w:rsidR="00AD4FE7">
              <w:rPr>
                <w:sz w:val="20"/>
              </w:rPr>
              <w:t xml:space="preserve">  </w:t>
            </w:r>
            <w:r w:rsidRPr="001C2B91">
              <w:rPr>
                <w:sz w:val="20"/>
              </w:rPr>
              <w:t>) Oculto</w:t>
            </w:r>
          </w:p>
          <w:p w:rsidR="00DD17F5" w:rsidRDefault="00AD4FE7" w:rsidP="00AD4FE7">
            <w:pPr>
              <w:spacing w:line="240" w:lineRule="auto"/>
              <w:ind w:firstLine="0"/>
              <w:rPr>
                <w:szCs w:val="24"/>
              </w:rPr>
            </w:pPr>
            <w:r>
              <w:rPr>
                <w:sz w:val="20"/>
              </w:rPr>
              <w:t>(X</w:t>
            </w:r>
            <w:r w:rsidR="00DD17F5" w:rsidRPr="001C2B91">
              <w:rPr>
                <w:sz w:val="20"/>
              </w:rPr>
              <w:t>) Evidente</w:t>
            </w:r>
          </w:p>
        </w:tc>
        <w:tc>
          <w:tcPr>
            <w:tcW w:w="3020" w:type="dxa"/>
          </w:tcPr>
          <w:p w:rsidR="00DD17F5" w:rsidRPr="001C2B91" w:rsidRDefault="00DD17F5" w:rsidP="00AD4FE7">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DD17F5" w:rsidRPr="001C2B91" w:rsidRDefault="00DD17F5" w:rsidP="00AD4FE7">
            <w:pPr>
              <w:pStyle w:val="0-BancaComponentes"/>
              <w:jc w:val="both"/>
              <w:rPr>
                <w:rFonts w:cs="Arial"/>
                <w:sz w:val="20"/>
                <w:szCs w:val="24"/>
              </w:rPr>
            </w:pPr>
            <w:r>
              <w:rPr>
                <w:rFonts w:cs="Arial"/>
                <w:sz w:val="20"/>
                <w:szCs w:val="24"/>
              </w:rPr>
              <w:t>(X</w:t>
            </w:r>
            <w:r w:rsidRPr="001C2B91">
              <w:rPr>
                <w:rFonts w:cs="Arial"/>
                <w:sz w:val="20"/>
                <w:szCs w:val="24"/>
              </w:rPr>
              <w:t>) Altíssima</w:t>
            </w:r>
          </w:p>
          <w:p w:rsidR="00DD17F5" w:rsidRPr="001C2B91" w:rsidRDefault="00DD17F5" w:rsidP="00AD4FE7">
            <w:pPr>
              <w:pStyle w:val="0-BancaComponentes"/>
              <w:jc w:val="both"/>
              <w:rPr>
                <w:rFonts w:cs="Arial"/>
                <w:sz w:val="20"/>
                <w:szCs w:val="24"/>
              </w:rPr>
            </w:pPr>
            <w:r>
              <w:rPr>
                <w:rFonts w:cs="Arial"/>
                <w:sz w:val="20"/>
                <w:szCs w:val="24"/>
              </w:rPr>
              <w:t xml:space="preserve">(  </w:t>
            </w:r>
            <w:r w:rsidRPr="001C2B91">
              <w:rPr>
                <w:rFonts w:cs="Arial"/>
                <w:sz w:val="20"/>
                <w:szCs w:val="24"/>
              </w:rPr>
              <w:t>) Alta</w:t>
            </w:r>
          </w:p>
          <w:p w:rsidR="00DD17F5" w:rsidRPr="001C2B91" w:rsidRDefault="00DD17F5" w:rsidP="00AD4FE7">
            <w:pPr>
              <w:pStyle w:val="0-BancaComponentes"/>
              <w:jc w:val="both"/>
              <w:rPr>
                <w:rFonts w:cs="Arial"/>
                <w:sz w:val="20"/>
                <w:szCs w:val="24"/>
              </w:rPr>
            </w:pPr>
            <w:r w:rsidRPr="001C2B91">
              <w:rPr>
                <w:rFonts w:cs="Arial"/>
                <w:sz w:val="20"/>
                <w:szCs w:val="24"/>
              </w:rPr>
              <w:t>(  ) Média</w:t>
            </w:r>
          </w:p>
          <w:p w:rsidR="00DD17F5" w:rsidRDefault="00DD17F5" w:rsidP="00AD4FE7">
            <w:pPr>
              <w:spacing w:line="240" w:lineRule="auto"/>
              <w:ind w:firstLine="0"/>
              <w:rPr>
                <w:szCs w:val="24"/>
              </w:rPr>
            </w:pPr>
            <w:r w:rsidRPr="001C2B91">
              <w:rPr>
                <w:rFonts w:cs="Arial"/>
                <w:sz w:val="20"/>
                <w:szCs w:val="24"/>
              </w:rPr>
              <w:t>(  ) Baixa</w:t>
            </w:r>
          </w:p>
        </w:tc>
      </w:tr>
      <w:tr w:rsidR="00DD17F5" w:rsidTr="00AD4FE7">
        <w:tblPrEx>
          <w:jc w:val="center"/>
        </w:tblPrEx>
        <w:trPr>
          <w:trHeight w:val="283"/>
          <w:jc w:val="center"/>
        </w:trPr>
        <w:tc>
          <w:tcPr>
            <w:tcW w:w="9060" w:type="dxa"/>
            <w:gridSpan w:val="3"/>
          </w:tcPr>
          <w:p w:rsidR="00DD17F5" w:rsidRDefault="00DD17F5" w:rsidP="00AD4FE7">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w:t>
            </w:r>
            <w:r w:rsidR="00A8244B">
              <w:rPr>
                <w:rFonts w:cs="Arial"/>
                <w:color w:val="000000"/>
                <w:sz w:val="20"/>
                <w:szCs w:val="24"/>
                <w:lang w:eastAsia="pt-BR"/>
              </w:rPr>
              <w:t>O sistema deve permitir que o usuário saia, por meio do botão Sair, ou ele pode fechar a página também.</w:t>
            </w:r>
          </w:p>
        </w:tc>
      </w:tr>
      <w:tr w:rsidR="00361F7C" w:rsidTr="00E7086D">
        <w:tblPrEx>
          <w:jc w:val="center"/>
        </w:tblPrEx>
        <w:trPr>
          <w:jc w:val="center"/>
        </w:trPr>
        <w:tc>
          <w:tcPr>
            <w:tcW w:w="2830" w:type="dxa"/>
          </w:tcPr>
          <w:p w:rsidR="00361F7C" w:rsidRDefault="000F02F9" w:rsidP="00E04561">
            <w:pPr>
              <w:spacing w:line="240" w:lineRule="auto"/>
              <w:ind w:firstLine="0"/>
              <w:jc w:val="left"/>
              <w:rPr>
                <w:szCs w:val="24"/>
              </w:rPr>
            </w:pPr>
            <w:r>
              <w:rPr>
                <w:rFonts w:cs="Arial"/>
                <w:b/>
                <w:bCs/>
                <w:color w:val="000000"/>
                <w:sz w:val="20"/>
                <w:szCs w:val="24"/>
                <w:lang w:eastAsia="pt-BR"/>
              </w:rPr>
              <w:t>RF034</w:t>
            </w:r>
            <w:r w:rsidR="00361F7C">
              <w:rPr>
                <w:rFonts w:cs="Arial"/>
                <w:color w:val="000000"/>
                <w:sz w:val="20"/>
                <w:szCs w:val="24"/>
                <w:lang w:eastAsia="pt-BR"/>
              </w:rPr>
              <w:t>- Página Sobre nós</w:t>
            </w:r>
          </w:p>
        </w:tc>
        <w:tc>
          <w:tcPr>
            <w:tcW w:w="3210" w:type="dxa"/>
          </w:tcPr>
          <w:p w:rsidR="00361F7C" w:rsidRPr="001C2B91" w:rsidRDefault="00361F7C" w:rsidP="00E04561">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361F7C" w:rsidRPr="001C2B91" w:rsidRDefault="00361F7C" w:rsidP="00E04561">
            <w:pPr>
              <w:pStyle w:val="0-BancaComponentes"/>
              <w:jc w:val="both"/>
              <w:rPr>
                <w:sz w:val="20"/>
              </w:rPr>
            </w:pPr>
            <w:r w:rsidRPr="001C2B91">
              <w:rPr>
                <w:sz w:val="20"/>
              </w:rPr>
              <w:t>(</w:t>
            </w:r>
            <w:r w:rsidR="001D5E09">
              <w:rPr>
                <w:sz w:val="20"/>
              </w:rPr>
              <w:t xml:space="preserve">  </w:t>
            </w:r>
            <w:r w:rsidRPr="001C2B91">
              <w:rPr>
                <w:sz w:val="20"/>
              </w:rPr>
              <w:t>) Oculto</w:t>
            </w:r>
          </w:p>
          <w:p w:rsidR="00361F7C" w:rsidRDefault="001D5E09" w:rsidP="00E04561">
            <w:pPr>
              <w:spacing w:line="240" w:lineRule="auto"/>
              <w:ind w:firstLine="0"/>
              <w:rPr>
                <w:szCs w:val="24"/>
              </w:rPr>
            </w:pPr>
            <w:r>
              <w:rPr>
                <w:sz w:val="20"/>
              </w:rPr>
              <w:t>(X</w:t>
            </w:r>
            <w:r w:rsidR="00361F7C" w:rsidRPr="001C2B91">
              <w:rPr>
                <w:sz w:val="20"/>
              </w:rPr>
              <w:t>) Evidente</w:t>
            </w:r>
          </w:p>
        </w:tc>
        <w:tc>
          <w:tcPr>
            <w:tcW w:w="3020" w:type="dxa"/>
          </w:tcPr>
          <w:p w:rsidR="00361F7C" w:rsidRPr="001C2B91" w:rsidRDefault="00361F7C" w:rsidP="00E04561">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361F7C" w:rsidRPr="001C2B91" w:rsidRDefault="00A8244B" w:rsidP="00E04561">
            <w:pPr>
              <w:pStyle w:val="0-BancaComponentes"/>
              <w:jc w:val="both"/>
              <w:rPr>
                <w:rFonts w:cs="Arial"/>
                <w:sz w:val="20"/>
                <w:szCs w:val="24"/>
              </w:rPr>
            </w:pPr>
            <w:r>
              <w:rPr>
                <w:rFonts w:cs="Arial"/>
                <w:sz w:val="20"/>
                <w:szCs w:val="24"/>
              </w:rPr>
              <w:t xml:space="preserve">(  </w:t>
            </w:r>
            <w:r w:rsidR="00361F7C" w:rsidRPr="001C2B91">
              <w:rPr>
                <w:rFonts w:cs="Arial"/>
                <w:sz w:val="20"/>
                <w:szCs w:val="24"/>
              </w:rPr>
              <w:t>) Altíssima</w:t>
            </w:r>
          </w:p>
          <w:p w:rsidR="00361F7C" w:rsidRPr="001C2B91" w:rsidRDefault="00361F7C" w:rsidP="00E04561">
            <w:pPr>
              <w:pStyle w:val="0-BancaComponentes"/>
              <w:jc w:val="both"/>
              <w:rPr>
                <w:rFonts w:cs="Arial"/>
                <w:sz w:val="20"/>
                <w:szCs w:val="24"/>
              </w:rPr>
            </w:pPr>
            <w:r>
              <w:rPr>
                <w:rFonts w:cs="Arial"/>
                <w:sz w:val="20"/>
                <w:szCs w:val="24"/>
              </w:rPr>
              <w:t xml:space="preserve">(  </w:t>
            </w:r>
            <w:r w:rsidRPr="001C2B91">
              <w:rPr>
                <w:rFonts w:cs="Arial"/>
                <w:sz w:val="20"/>
                <w:szCs w:val="24"/>
              </w:rPr>
              <w:t>) Alta</w:t>
            </w:r>
          </w:p>
          <w:p w:rsidR="00361F7C" w:rsidRPr="001C2B91" w:rsidRDefault="00361F7C" w:rsidP="00E04561">
            <w:pPr>
              <w:pStyle w:val="0-BancaComponentes"/>
              <w:jc w:val="both"/>
              <w:rPr>
                <w:rFonts w:cs="Arial"/>
                <w:sz w:val="20"/>
                <w:szCs w:val="24"/>
              </w:rPr>
            </w:pPr>
            <w:r w:rsidRPr="001C2B91">
              <w:rPr>
                <w:rFonts w:cs="Arial"/>
                <w:sz w:val="20"/>
                <w:szCs w:val="24"/>
              </w:rPr>
              <w:t>(  ) Média</w:t>
            </w:r>
          </w:p>
          <w:p w:rsidR="00361F7C" w:rsidRDefault="00A8244B" w:rsidP="00E04561">
            <w:pPr>
              <w:spacing w:line="240" w:lineRule="auto"/>
              <w:ind w:firstLine="0"/>
              <w:rPr>
                <w:szCs w:val="24"/>
              </w:rPr>
            </w:pPr>
            <w:r>
              <w:rPr>
                <w:rFonts w:cs="Arial"/>
                <w:sz w:val="20"/>
                <w:szCs w:val="24"/>
              </w:rPr>
              <w:t>(X</w:t>
            </w:r>
            <w:r w:rsidR="00361F7C" w:rsidRPr="001C2B91">
              <w:rPr>
                <w:rFonts w:cs="Arial"/>
                <w:sz w:val="20"/>
                <w:szCs w:val="24"/>
              </w:rPr>
              <w:t>) Baixa</w:t>
            </w:r>
          </w:p>
        </w:tc>
      </w:tr>
      <w:tr w:rsidR="00361F7C" w:rsidTr="00E04561">
        <w:tblPrEx>
          <w:jc w:val="center"/>
        </w:tblPrEx>
        <w:trPr>
          <w:trHeight w:val="283"/>
          <w:jc w:val="center"/>
        </w:trPr>
        <w:tc>
          <w:tcPr>
            <w:tcW w:w="9060" w:type="dxa"/>
            <w:gridSpan w:val="3"/>
          </w:tcPr>
          <w:p w:rsidR="00361F7C" w:rsidRDefault="00361F7C" w:rsidP="00E04561">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w:t>
            </w:r>
            <w:r w:rsidR="00A8244B">
              <w:rPr>
                <w:rFonts w:cs="Arial"/>
                <w:color w:val="000000"/>
                <w:sz w:val="20"/>
                <w:szCs w:val="24"/>
                <w:lang w:eastAsia="pt-BR"/>
              </w:rPr>
              <w:t>O sistema deve apresentar uma página contendo informações sobre a equipe, como fotos e a função exercida no projeto por cada um.</w:t>
            </w:r>
          </w:p>
        </w:tc>
      </w:tr>
      <w:tr w:rsidR="00E04561" w:rsidTr="00E04561">
        <w:tblPrEx>
          <w:jc w:val="center"/>
        </w:tblPrEx>
        <w:trPr>
          <w:jc w:val="center"/>
        </w:trPr>
        <w:tc>
          <w:tcPr>
            <w:tcW w:w="2830" w:type="dxa"/>
          </w:tcPr>
          <w:p w:rsidR="00E04561" w:rsidRDefault="00E04561" w:rsidP="00E04561">
            <w:pPr>
              <w:spacing w:line="240" w:lineRule="auto"/>
              <w:ind w:firstLine="0"/>
              <w:jc w:val="left"/>
              <w:rPr>
                <w:szCs w:val="24"/>
              </w:rPr>
            </w:pPr>
            <w:r>
              <w:rPr>
                <w:rFonts w:cs="Arial"/>
                <w:b/>
                <w:bCs/>
                <w:color w:val="000000"/>
                <w:sz w:val="20"/>
                <w:szCs w:val="24"/>
                <w:lang w:eastAsia="pt-BR"/>
              </w:rPr>
              <w:t>RF035</w:t>
            </w:r>
            <w:r>
              <w:rPr>
                <w:rFonts w:cs="Arial"/>
                <w:color w:val="000000"/>
                <w:sz w:val="20"/>
                <w:szCs w:val="24"/>
                <w:lang w:eastAsia="pt-BR"/>
              </w:rPr>
              <w:t xml:space="preserve">- </w:t>
            </w:r>
            <w:r w:rsidR="00215729">
              <w:rPr>
                <w:rFonts w:cs="Arial"/>
                <w:color w:val="000000"/>
                <w:sz w:val="20"/>
                <w:szCs w:val="24"/>
                <w:lang w:eastAsia="pt-BR"/>
              </w:rPr>
              <w:t xml:space="preserve">Digitar os valores de </w:t>
            </w:r>
            <w:r w:rsidR="00176F6B">
              <w:rPr>
                <w:rFonts w:cs="Arial"/>
                <w:color w:val="000000"/>
                <w:sz w:val="20"/>
                <w:szCs w:val="24"/>
                <w:lang w:eastAsia="pt-BR"/>
              </w:rPr>
              <w:t>(</w:t>
            </w:r>
            <w:r w:rsidR="00215729">
              <w:rPr>
                <w:rFonts w:cs="Arial"/>
                <w:color w:val="000000"/>
                <w:sz w:val="20"/>
                <w:szCs w:val="24"/>
                <w:lang w:eastAsia="pt-BR"/>
              </w:rPr>
              <w:t>a</w:t>
            </w:r>
            <w:r w:rsidR="00176F6B">
              <w:rPr>
                <w:rFonts w:cs="Arial"/>
                <w:color w:val="000000"/>
                <w:sz w:val="20"/>
                <w:szCs w:val="24"/>
                <w:lang w:eastAsia="pt-BR"/>
              </w:rPr>
              <w:t>)</w:t>
            </w:r>
            <w:r w:rsidR="00215729">
              <w:rPr>
                <w:rFonts w:cs="Arial"/>
                <w:color w:val="000000"/>
                <w:sz w:val="20"/>
                <w:szCs w:val="24"/>
                <w:lang w:eastAsia="pt-BR"/>
              </w:rPr>
              <w:t xml:space="preserve"> e </w:t>
            </w:r>
            <w:r w:rsidR="00176F6B">
              <w:rPr>
                <w:rFonts w:cs="Arial"/>
                <w:color w:val="000000"/>
                <w:sz w:val="20"/>
                <w:szCs w:val="24"/>
                <w:lang w:eastAsia="pt-BR"/>
              </w:rPr>
              <w:t>(</w:t>
            </w:r>
            <w:r w:rsidR="00215729">
              <w:rPr>
                <w:rFonts w:cs="Arial"/>
                <w:color w:val="000000"/>
                <w:sz w:val="20"/>
                <w:szCs w:val="24"/>
                <w:lang w:eastAsia="pt-BR"/>
              </w:rPr>
              <w:t>b</w:t>
            </w:r>
            <w:r w:rsidR="00176F6B">
              <w:rPr>
                <w:rFonts w:cs="Arial"/>
                <w:color w:val="000000"/>
                <w:sz w:val="20"/>
                <w:szCs w:val="24"/>
                <w:lang w:eastAsia="pt-BR"/>
              </w:rPr>
              <w:t>)</w:t>
            </w:r>
            <w:r w:rsidR="00215729">
              <w:rPr>
                <w:rFonts w:cs="Arial"/>
                <w:color w:val="000000"/>
                <w:sz w:val="20"/>
                <w:szCs w:val="24"/>
                <w:lang w:eastAsia="pt-BR"/>
              </w:rPr>
              <w:t>.</w:t>
            </w:r>
          </w:p>
        </w:tc>
        <w:tc>
          <w:tcPr>
            <w:tcW w:w="3210" w:type="dxa"/>
          </w:tcPr>
          <w:p w:rsidR="00E04561" w:rsidRPr="001C2B91" w:rsidRDefault="00E04561" w:rsidP="00E04561">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E04561" w:rsidRPr="001C2B91" w:rsidRDefault="00E04561" w:rsidP="00E04561">
            <w:pPr>
              <w:pStyle w:val="0-BancaComponentes"/>
              <w:jc w:val="both"/>
              <w:rPr>
                <w:sz w:val="20"/>
              </w:rPr>
            </w:pPr>
            <w:r w:rsidRPr="001C2B91">
              <w:rPr>
                <w:sz w:val="20"/>
              </w:rPr>
              <w:t>(</w:t>
            </w:r>
            <w:r w:rsidR="001D5E09">
              <w:rPr>
                <w:sz w:val="20"/>
              </w:rPr>
              <w:t xml:space="preserve">  </w:t>
            </w:r>
            <w:r w:rsidRPr="001C2B91">
              <w:rPr>
                <w:sz w:val="20"/>
              </w:rPr>
              <w:t>) Oculto</w:t>
            </w:r>
          </w:p>
          <w:p w:rsidR="00E04561" w:rsidRDefault="001D5E09" w:rsidP="00E04561">
            <w:pPr>
              <w:spacing w:line="240" w:lineRule="auto"/>
              <w:ind w:firstLine="0"/>
              <w:rPr>
                <w:szCs w:val="24"/>
              </w:rPr>
            </w:pPr>
            <w:r>
              <w:rPr>
                <w:sz w:val="20"/>
              </w:rPr>
              <w:t>(X</w:t>
            </w:r>
            <w:r w:rsidR="00E04561" w:rsidRPr="001C2B91">
              <w:rPr>
                <w:sz w:val="20"/>
              </w:rPr>
              <w:t>) Evidente</w:t>
            </w:r>
          </w:p>
        </w:tc>
        <w:tc>
          <w:tcPr>
            <w:tcW w:w="3020" w:type="dxa"/>
          </w:tcPr>
          <w:p w:rsidR="00E04561" w:rsidRPr="001C2B91" w:rsidRDefault="00E04561" w:rsidP="00E04561">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E04561" w:rsidRPr="001C2B91" w:rsidRDefault="001D5E09" w:rsidP="00E04561">
            <w:pPr>
              <w:pStyle w:val="0-BancaComponentes"/>
              <w:jc w:val="both"/>
              <w:rPr>
                <w:rFonts w:cs="Arial"/>
                <w:sz w:val="20"/>
                <w:szCs w:val="24"/>
              </w:rPr>
            </w:pPr>
            <w:r>
              <w:rPr>
                <w:rFonts w:cs="Arial"/>
                <w:sz w:val="20"/>
                <w:szCs w:val="24"/>
              </w:rPr>
              <w:t>(X</w:t>
            </w:r>
            <w:r w:rsidR="00E04561" w:rsidRPr="001C2B91">
              <w:rPr>
                <w:rFonts w:cs="Arial"/>
                <w:sz w:val="20"/>
                <w:szCs w:val="24"/>
              </w:rPr>
              <w:t>) Altíssima</w:t>
            </w:r>
          </w:p>
          <w:p w:rsidR="00E04561" w:rsidRPr="001C2B91" w:rsidRDefault="00E04561" w:rsidP="00E04561">
            <w:pPr>
              <w:pStyle w:val="0-BancaComponentes"/>
              <w:jc w:val="both"/>
              <w:rPr>
                <w:rFonts w:cs="Arial"/>
                <w:sz w:val="20"/>
                <w:szCs w:val="24"/>
              </w:rPr>
            </w:pPr>
            <w:r>
              <w:rPr>
                <w:rFonts w:cs="Arial"/>
                <w:sz w:val="20"/>
                <w:szCs w:val="24"/>
              </w:rPr>
              <w:t xml:space="preserve">(  </w:t>
            </w:r>
            <w:r w:rsidRPr="001C2B91">
              <w:rPr>
                <w:rFonts w:cs="Arial"/>
                <w:sz w:val="20"/>
                <w:szCs w:val="24"/>
              </w:rPr>
              <w:t>) Alta</w:t>
            </w:r>
          </w:p>
          <w:p w:rsidR="00E04561" w:rsidRPr="001C2B91" w:rsidRDefault="00E04561" w:rsidP="00E04561">
            <w:pPr>
              <w:pStyle w:val="0-BancaComponentes"/>
              <w:jc w:val="both"/>
              <w:rPr>
                <w:rFonts w:cs="Arial"/>
                <w:sz w:val="20"/>
                <w:szCs w:val="24"/>
              </w:rPr>
            </w:pPr>
            <w:r w:rsidRPr="001C2B91">
              <w:rPr>
                <w:rFonts w:cs="Arial"/>
                <w:sz w:val="20"/>
                <w:szCs w:val="24"/>
              </w:rPr>
              <w:t>(  ) Média</w:t>
            </w:r>
          </w:p>
          <w:p w:rsidR="00E04561" w:rsidRDefault="001D5E09" w:rsidP="00E04561">
            <w:pPr>
              <w:spacing w:line="240" w:lineRule="auto"/>
              <w:ind w:firstLine="0"/>
              <w:rPr>
                <w:szCs w:val="24"/>
              </w:rPr>
            </w:pPr>
            <w:r>
              <w:rPr>
                <w:rFonts w:cs="Arial"/>
                <w:sz w:val="20"/>
                <w:szCs w:val="24"/>
              </w:rPr>
              <w:t xml:space="preserve">(  </w:t>
            </w:r>
            <w:r w:rsidR="00E04561" w:rsidRPr="001C2B91">
              <w:rPr>
                <w:rFonts w:cs="Arial"/>
                <w:sz w:val="20"/>
                <w:szCs w:val="24"/>
              </w:rPr>
              <w:t>) Baixa</w:t>
            </w:r>
          </w:p>
        </w:tc>
      </w:tr>
      <w:tr w:rsidR="00E04561" w:rsidTr="00E04561">
        <w:tblPrEx>
          <w:jc w:val="center"/>
        </w:tblPrEx>
        <w:trPr>
          <w:trHeight w:val="283"/>
          <w:jc w:val="center"/>
        </w:trPr>
        <w:tc>
          <w:tcPr>
            <w:tcW w:w="9060" w:type="dxa"/>
            <w:gridSpan w:val="3"/>
          </w:tcPr>
          <w:p w:rsidR="00E04561" w:rsidRDefault="00E04561" w:rsidP="00681C6D">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w:t>
            </w:r>
            <w:r w:rsidR="00215729">
              <w:rPr>
                <w:rFonts w:cs="Arial"/>
                <w:color w:val="000000"/>
                <w:sz w:val="20"/>
                <w:szCs w:val="24"/>
                <w:lang w:eastAsia="pt-BR"/>
              </w:rPr>
              <w:t>Q</w:t>
            </w:r>
            <w:r w:rsidR="00250F50">
              <w:rPr>
                <w:rFonts w:cs="Arial"/>
                <w:color w:val="000000"/>
                <w:sz w:val="20"/>
                <w:szCs w:val="24"/>
                <w:lang w:eastAsia="pt-BR"/>
              </w:rPr>
              <w:t>uando o cliente optar pela opção Probabilidade Uniforme, o sistema deve permitir que ele insira os valores de a e b de forma manual</w:t>
            </w:r>
            <w:r w:rsidR="00681C6D">
              <w:rPr>
                <w:rFonts w:cs="Arial"/>
                <w:color w:val="000000"/>
                <w:sz w:val="20"/>
                <w:szCs w:val="24"/>
                <w:lang w:eastAsia="pt-BR"/>
              </w:rPr>
              <w:t>.</w:t>
            </w:r>
          </w:p>
        </w:tc>
      </w:tr>
      <w:tr w:rsidR="00E04561" w:rsidTr="00E04561">
        <w:tblPrEx>
          <w:jc w:val="center"/>
        </w:tblPrEx>
        <w:trPr>
          <w:jc w:val="center"/>
        </w:trPr>
        <w:tc>
          <w:tcPr>
            <w:tcW w:w="2830" w:type="dxa"/>
          </w:tcPr>
          <w:p w:rsidR="00E04561" w:rsidRDefault="00E04561" w:rsidP="007044CD">
            <w:pPr>
              <w:spacing w:line="240" w:lineRule="auto"/>
              <w:ind w:firstLine="0"/>
              <w:jc w:val="left"/>
              <w:rPr>
                <w:szCs w:val="24"/>
              </w:rPr>
            </w:pPr>
            <w:r>
              <w:rPr>
                <w:rFonts w:cs="Arial"/>
                <w:b/>
                <w:bCs/>
                <w:color w:val="000000"/>
                <w:sz w:val="20"/>
                <w:szCs w:val="24"/>
                <w:lang w:eastAsia="pt-BR"/>
              </w:rPr>
              <w:t>RF036</w:t>
            </w:r>
            <w:r>
              <w:rPr>
                <w:rFonts w:cs="Arial"/>
                <w:color w:val="000000"/>
                <w:sz w:val="20"/>
                <w:szCs w:val="24"/>
                <w:lang w:eastAsia="pt-BR"/>
              </w:rPr>
              <w:t xml:space="preserve">- </w:t>
            </w:r>
            <w:r w:rsidR="006C2715">
              <w:rPr>
                <w:rFonts w:cs="Arial"/>
                <w:color w:val="000000"/>
                <w:sz w:val="20"/>
                <w:szCs w:val="24"/>
                <w:lang w:eastAsia="pt-BR"/>
              </w:rPr>
              <w:t>Calcular probabilidade de um evento ocorrer na Probabilidade Binomial</w:t>
            </w:r>
          </w:p>
        </w:tc>
        <w:tc>
          <w:tcPr>
            <w:tcW w:w="3210" w:type="dxa"/>
          </w:tcPr>
          <w:p w:rsidR="00E04561" w:rsidRPr="001C2B91" w:rsidRDefault="00E04561" w:rsidP="00E04561">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E04561" w:rsidRPr="001C2B91" w:rsidRDefault="00E04561" w:rsidP="00E04561">
            <w:pPr>
              <w:pStyle w:val="0-BancaComponentes"/>
              <w:jc w:val="both"/>
              <w:rPr>
                <w:sz w:val="20"/>
              </w:rPr>
            </w:pPr>
            <w:r w:rsidRPr="001C2B91">
              <w:rPr>
                <w:sz w:val="20"/>
              </w:rPr>
              <w:t>(</w:t>
            </w:r>
            <w:r>
              <w:rPr>
                <w:sz w:val="20"/>
              </w:rPr>
              <w:t>X</w:t>
            </w:r>
            <w:r w:rsidRPr="001C2B91">
              <w:rPr>
                <w:sz w:val="20"/>
              </w:rPr>
              <w:t>) Oculto</w:t>
            </w:r>
          </w:p>
          <w:p w:rsidR="00E04561" w:rsidRDefault="00E04561" w:rsidP="00E04561">
            <w:pPr>
              <w:spacing w:line="240" w:lineRule="auto"/>
              <w:ind w:firstLine="0"/>
              <w:rPr>
                <w:szCs w:val="24"/>
              </w:rPr>
            </w:pPr>
            <w:r>
              <w:rPr>
                <w:sz w:val="20"/>
              </w:rPr>
              <w:t xml:space="preserve">(  </w:t>
            </w:r>
            <w:r w:rsidRPr="001C2B91">
              <w:rPr>
                <w:sz w:val="20"/>
              </w:rPr>
              <w:t>) Evidente</w:t>
            </w:r>
          </w:p>
        </w:tc>
        <w:tc>
          <w:tcPr>
            <w:tcW w:w="3020" w:type="dxa"/>
          </w:tcPr>
          <w:p w:rsidR="00E04561" w:rsidRPr="001C2B91" w:rsidRDefault="00E04561" w:rsidP="00E04561">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E04561" w:rsidRPr="001C2B91" w:rsidRDefault="00472928" w:rsidP="00E04561">
            <w:pPr>
              <w:pStyle w:val="0-BancaComponentes"/>
              <w:jc w:val="both"/>
              <w:rPr>
                <w:rFonts w:cs="Arial"/>
                <w:sz w:val="20"/>
                <w:szCs w:val="24"/>
              </w:rPr>
            </w:pPr>
            <w:r>
              <w:rPr>
                <w:rFonts w:cs="Arial"/>
                <w:sz w:val="20"/>
                <w:szCs w:val="24"/>
              </w:rPr>
              <w:t>(X</w:t>
            </w:r>
            <w:r w:rsidR="00E04561" w:rsidRPr="001C2B91">
              <w:rPr>
                <w:rFonts w:cs="Arial"/>
                <w:sz w:val="20"/>
                <w:szCs w:val="24"/>
              </w:rPr>
              <w:t>) Altíssima</w:t>
            </w:r>
          </w:p>
          <w:p w:rsidR="00E04561" w:rsidRPr="001C2B91" w:rsidRDefault="00E04561" w:rsidP="00E04561">
            <w:pPr>
              <w:pStyle w:val="0-BancaComponentes"/>
              <w:jc w:val="both"/>
              <w:rPr>
                <w:rFonts w:cs="Arial"/>
                <w:sz w:val="20"/>
                <w:szCs w:val="24"/>
              </w:rPr>
            </w:pPr>
            <w:r>
              <w:rPr>
                <w:rFonts w:cs="Arial"/>
                <w:sz w:val="20"/>
                <w:szCs w:val="24"/>
              </w:rPr>
              <w:t xml:space="preserve">(  </w:t>
            </w:r>
            <w:r w:rsidRPr="001C2B91">
              <w:rPr>
                <w:rFonts w:cs="Arial"/>
                <w:sz w:val="20"/>
                <w:szCs w:val="24"/>
              </w:rPr>
              <w:t>) Alta</w:t>
            </w:r>
          </w:p>
          <w:p w:rsidR="00E04561" w:rsidRPr="001C2B91" w:rsidRDefault="00E04561" w:rsidP="00E04561">
            <w:pPr>
              <w:pStyle w:val="0-BancaComponentes"/>
              <w:jc w:val="both"/>
              <w:rPr>
                <w:rFonts w:cs="Arial"/>
                <w:sz w:val="20"/>
                <w:szCs w:val="24"/>
              </w:rPr>
            </w:pPr>
            <w:r w:rsidRPr="001C2B91">
              <w:rPr>
                <w:rFonts w:cs="Arial"/>
                <w:sz w:val="20"/>
                <w:szCs w:val="24"/>
              </w:rPr>
              <w:t>(  ) Média</w:t>
            </w:r>
          </w:p>
          <w:p w:rsidR="00E04561" w:rsidRDefault="00472928" w:rsidP="00E04561">
            <w:pPr>
              <w:spacing w:line="240" w:lineRule="auto"/>
              <w:ind w:firstLine="0"/>
              <w:rPr>
                <w:szCs w:val="24"/>
              </w:rPr>
            </w:pPr>
            <w:r>
              <w:rPr>
                <w:rFonts w:cs="Arial"/>
                <w:sz w:val="20"/>
                <w:szCs w:val="24"/>
              </w:rPr>
              <w:t xml:space="preserve">(  </w:t>
            </w:r>
            <w:r w:rsidR="00E04561" w:rsidRPr="001C2B91">
              <w:rPr>
                <w:rFonts w:cs="Arial"/>
                <w:sz w:val="20"/>
                <w:szCs w:val="24"/>
              </w:rPr>
              <w:t>) Baixa</w:t>
            </w:r>
          </w:p>
        </w:tc>
      </w:tr>
      <w:tr w:rsidR="00E04561" w:rsidTr="00E04561">
        <w:tblPrEx>
          <w:jc w:val="center"/>
        </w:tblPrEx>
        <w:trPr>
          <w:trHeight w:val="283"/>
          <w:jc w:val="center"/>
        </w:trPr>
        <w:tc>
          <w:tcPr>
            <w:tcW w:w="9060" w:type="dxa"/>
            <w:gridSpan w:val="3"/>
          </w:tcPr>
          <w:p w:rsidR="00E04561" w:rsidRDefault="00E04561" w:rsidP="006C2715">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w:t>
            </w:r>
            <w:r w:rsidR="006C2715">
              <w:rPr>
                <w:rFonts w:cs="Arial"/>
                <w:color w:val="000000"/>
                <w:sz w:val="20"/>
                <w:szCs w:val="24"/>
                <w:lang w:eastAsia="pt-BR"/>
              </w:rPr>
              <w:t xml:space="preserve">O sistema deve calcular a probabilidade de um evento ocorrer na opção Probabilidade Binomial, de acordo com a regra de negócios </w:t>
            </w:r>
            <w:r w:rsidR="00BB769F">
              <w:rPr>
                <w:b/>
                <w:sz w:val="20"/>
                <w:szCs w:val="24"/>
              </w:rPr>
              <w:t>Cálculo Binomial</w:t>
            </w:r>
            <w:r w:rsidR="006C2715">
              <w:rPr>
                <w:rFonts w:cs="Arial"/>
                <w:color w:val="000000"/>
                <w:sz w:val="20"/>
                <w:szCs w:val="24"/>
                <w:lang w:eastAsia="pt-BR"/>
              </w:rPr>
              <w:t>.</w:t>
            </w:r>
          </w:p>
        </w:tc>
      </w:tr>
      <w:tr w:rsidR="00E04561" w:rsidTr="00E04561">
        <w:tblPrEx>
          <w:jc w:val="center"/>
        </w:tblPrEx>
        <w:trPr>
          <w:jc w:val="center"/>
        </w:trPr>
        <w:tc>
          <w:tcPr>
            <w:tcW w:w="2830" w:type="dxa"/>
          </w:tcPr>
          <w:p w:rsidR="00E04561" w:rsidRDefault="00E04561" w:rsidP="00E04561">
            <w:pPr>
              <w:spacing w:line="240" w:lineRule="auto"/>
              <w:ind w:firstLine="0"/>
              <w:jc w:val="left"/>
              <w:rPr>
                <w:szCs w:val="24"/>
              </w:rPr>
            </w:pPr>
            <w:r>
              <w:rPr>
                <w:rFonts w:cs="Arial"/>
                <w:b/>
                <w:bCs/>
                <w:color w:val="000000"/>
                <w:sz w:val="20"/>
                <w:szCs w:val="24"/>
                <w:lang w:eastAsia="pt-BR"/>
              </w:rPr>
              <w:t>RF037</w:t>
            </w:r>
            <w:r>
              <w:rPr>
                <w:rFonts w:cs="Arial"/>
                <w:color w:val="000000"/>
                <w:sz w:val="20"/>
                <w:szCs w:val="24"/>
                <w:lang w:eastAsia="pt-BR"/>
              </w:rPr>
              <w:t xml:space="preserve">- </w:t>
            </w:r>
            <w:r w:rsidR="00472928">
              <w:rPr>
                <w:rFonts w:cs="Arial"/>
                <w:color w:val="000000"/>
                <w:sz w:val="20"/>
                <w:szCs w:val="24"/>
                <w:lang w:eastAsia="pt-BR"/>
              </w:rPr>
              <w:t>Calcular Coeficiente de variação</w:t>
            </w:r>
          </w:p>
        </w:tc>
        <w:tc>
          <w:tcPr>
            <w:tcW w:w="3210" w:type="dxa"/>
          </w:tcPr>
          <w:p w:rsidR="00E04561" w:rsidRPr="001C2B91" w:rsidRDefault="00E04561" w:rsidP="00E04561">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E04561" w:rsidRPr="001C2B91" w:rsidRDefault="00E04561" w:rsidP="00E04561">
            <w:pPr>
              <w:pStyle w:val="0-BancaComponentes"/>
              <w:jc w:val="both"/>
              <w:rPr>
                <w:sz w:val="20"/>
              </w:rPr>
            </w:pPr>
            <w:r w:rsidRPr="001C2B91">
              <w:rPr>
                <w:sz w:val="20"/>
              </w:rPr>
              <w:t>(</w:t>
            </w:r>
            <w:r>
              <w:rPr>
                <w:sz w:val="20"/>
              </w:rPr>
              <w:t>X</w:t>
            </w:r>
            <w:r w:rsidRPr="001C2B91">
              <w:rPr>
                <w:sz w:val="20"/>
              </w:rPr>
              <w:t>) Oculto</w:t>
            </w:r>
          </w:p>
          <w:p w:rsidR="00E04561" w:rsidRDefault="00E04561" w:rsidP="00E04561">
            <w:pPr>
              <w:spacing w:line="240" w:lineRule="auto"/>
              <w:ind w:firstLine="0"/>
              <w:rPr>
                <w:szCs w:val="24"/>
              </w:rPr>
            </w:pPr>
            <w:r>
              <w:rPr>
                <w:sz w:val="20"/>
              </w:rPr>
              <w:t xml:space="preserve">(  </w:t>
            </w:r>
            <w:r w:rsidRPr="001C2B91">
              <w:rPr>
                <w:sz w:val="20"/>
              </w:rPr>
              <w:t>) Evidente</w:t>
            </w:r>
          </w:p>
        </w:tc>
        <w:tc>
          <w:tcPr>
            <w:tcW w:w="3020" w:type="dxa"/>
          </w:tcPr>
          <w:p w:rsidR="00E04561" w:rsidRPr="001C2B91" w:rsidRDefault="00E04561" w:rsidP="00E04561">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E04561" w:rsidRPr="001C2B91" w:rsidRDefault="00472928" w:rsidP="00E04561">
            <w:pPr>
              <w:pStyle w:val="0-BancaComponentes"/>
              <w:jc w:val="both"/>
              <w:rPr>
                <w:rFonts w:cs="Arial"/>
                <w:sz w:val="20"/>
                <w:szCs w:val="24"/>
              </w:rPr>
            </w:pPr>
            <w:r>
              <w:rPr>
                <w:rFonts w:cs="Arial"/>
                <w:sz w:val="20"/>
                <w:szCs w:val="24"/>
              </w:rPr>
              <w:t>(X</w:t>
            </w:r>
            <w:r w:rsidR="00E04561" w:rsidRPr="001C2B91">
              <w:rPr>
                <w:rFonts w:cs="Arial"/>
                <w:sz w:val="20"/>
                <w:szCs w:val="24"/>
              </w:rPr>
              <w:t>) Altíssima</w:t>
            </w:r>
          </w:p>
          <w:p w:rsidR="00E04561" w:rsidRPr="001C2B91" w:rsidRDefault="00E04561" w:rsidP="00E04561">
            <w:pPr>
              <w:pStyle w:val="0-BancaComponentes"/>
              <w:jc w:val="both"/>
              <w:rPr>
                <w:rFonts w:cs="Arial"/>
                <w:sz w:val="20"/>
                <w:szCs w:val="24"/>
              </w:rPr>
            </w:pPr>
            <w:r>
              <w:rPr>
                <w:rFonts w:cs="Arial"/>
                <w:sz w:val="20"/>
                <w:szCs w:val="24"/>
              </w:rPr>
              <w:t xml:space="preserve">(  </w:t>
            </w:r>
            <w:r w:rsidRPr="001C2B91">
              <w:rPr>
                <w:rFonts w:cs="Arial"/>
                <w:sz w:val="20"/>
                <w:szCs w:val="24"/>
              </w:rPr>
              <w:t>) Alta</w:t>
            </w:r>
          </w:p>
          <w:p w:rsidR="00E04561" w:rsidRPr="001C2B91" w:rsidRDefault="00E04561" w:rsidP="00E04561">
            <w:pPr>
              <w:pStyle w:val="0-BancaComponentes"/>
              <w:jc w:val="both"/>
              <w:rPr>
                <w:rFonts w:cs="Arial"/>
                <w:sz w:val="20"/>
                <w:szCs w:val="24"/>
              </w:rPr>
            </w:pPr>
            <w:r w:rsidRPr="001C2B91">
              <w:rPr>
                <w:rFonts w:cs="Arial"/>
                <w:sz w:val="20"/>
                <w:szCs w:val="24"/>
              </w:rPr>
              <w:t>(  ) Média</w:t>
            </w:r>
          </w:p>
          <w:p w:rsidR="00E04561" w:rsidRDefault="00472928" w:rsidP="00E04561">
            <w:pPr>
              <w:spacing w:line="240" w:lineRule="auto"/>
              <w:ind w:firstLine="0"/>
              <w:rPr>
                <w:szCs w:val="24"/>
              </w:rPr>
            </w:pPr>
            <w:r>
              <w:rPr>
                <w:rFonts w:cs="Arial"/>
                <w:sz w:val="20"/>
                <w:szCs w:val="24"/>
              </w:rPr>
              <w:t xml:space="preserve">(  </w:t>
            </w:r>
            <w:r w:rsidR="00E04561" w:rsidRPr="001C2B91">
              <w:rPr>
                <w:rFonts w:cs="Arial"/>
                <w:sz w:val="20"/>
                <w:szCs w:val="24"/>
              </w:rPr>
              <w:t>) Baixa</w:t>
            </w:r>
          </w:p>
        </w:tc>
      </w:tr>
      <w:tr w:rsidR="00E04561" w:rsidTr="00E04561">
        <w:tblPrEx>
          <w:jc w:val="center"/>
        </w:tblPrEx>
        <w:trPr>
          <w:trHeight w:val="283"/>
          <w:jc w:val="center"/>
        </w:trPr>
        <w:tc>
          <w:tcPr>
            <w:tcW w:w="9060" w:type="dxa"/>
            <w:gridSpan w:val="3"/>
          </w:tcPr>
          <w:p w:rsidR="00E04561" w:rsidRDefault="00E04561" w:rsidP="00925ECC">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w:t>
            </w:r>
            <w:r w:rsidR="00472928">
              <w:rPr>
                <w:rFonts w:cs="Arial"/>
                <w:color w:val="000000"/>
                <w:sz w:val="20"/>
                <w:szCs w:val="24"/>
                <w:lang w:eastAsia="pt-BR"/>
              </w:rPr>
              <w:t xml:space="preserve">O sistema deve calcular o Coeficiente de variação de acordo com a regra de negócio </w:t>
            </w:r>
            <w:r w:rsidR="0056167E">
              <w:rPr>
                <w:b/>
                <w:sz w:val="20"/>
                <w:szCs w:val="24"/>
              </w:rPr>
              <w:t>Cálculo Coeficiente de variação</w:t>
            </w:r>
            <w:r w:rsidR="00472928">
              <w:rPr>
                <w:rFonts w:cs="Arial"/>
                <w:color w:val="000000"/>
                <w:sz w:val="20"/>
                <w:szCs w:val="24"/>
                <w:lang w:eastAsia="pt-BR"/>
              </w:rPr>
              <w:t>.</w:t>
            </w:r>
          </w:p>
        </w:tc>
      </w:tr>
      <w:tr w:rsidR="00E04561" w:rsidTr="00E04561">
        <w:tblPrEx>
          <w:jc w:val="center"/>
        </w:tblPrEx>
        <w:trPr>
          <w:jc w:val="center"/>
        </w:trPr>
        <w:tc>
          <w:tcPr>
            <w:tcW w:w="2830" w:type="dxa"/>
          </w:tcPr>
          <w:p w:rsidR="00E04561" w:rsidRDefault="00E04561" w:rsidP="00472928">
            <w:pPr>
              <w:spacing w:line="240" w:lineRule="auto"/>
              <w:ind w:firstLine="0"/>
              <w:jc w:val="left"/>
              <w:rPr>
                <w:szCs w:val="24"/>
              </w:rPr>
            </w:pPr>
            <w:r>
              <w:rPr>
                <w:rFonts w:cs="Arial"/>
                <w:b/>
                <w:bCs/>
                <w:color w:val="000000"/>
                <w:sz w:val="20"/>
                <w:szCs w:val="24"/>
                <w:lang w:eastAsia="pt-BR"/>
              </w:rPr>
              <w:lastRenderedPageBreak/>
              <w:t>RF038</w:t>
            </w:r>
            <w:r>
              <w:rPr>
                <w:rFonts w:cs="Arial"/>
                <w:color w:val="000000"/>
                <w:sz w:val="20"/>
                <w:szCs w:val="24"/>
                <w:lang w:eastAsia="pt-BR"/>
              </w:rPr>
              <w:t xml:space="preserve">- </w:t>
            </w:r>
            <w:r w:rsidR="00472928">
              <w:rPr>
                <w:rFonts w:cs="Arial"/>
                <w:color w:val="000000"/>
                <w:sz w:val="20"/>
                <w:szCs w:val="24"/>
                <w:lang w:eastAsia="pt-BR"/>
              </w:rPr>
              <w:t>Calcular probabilidade de um evento ocorrer na Probabilidade Normal</w:t>
            </w:r>
          </w:p>
        </w:tc>
        <w:tc>
          <w:tcPr>
            <w:tcW w:w="3210" w:type="dxa"/>
          </w:tcPr>
          <w:p w:rsidR="00E04561" w:rsidRPr="001C2B91" w:rsidRDefault="00E04561" w:rsidP="00E04561">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E04561" w:rsidRPr="001C2B91" w:rsidRDefault="00E04561" w:rsidP="00E04561">
            <w:pPr>
              <w:pStyle w:val="0-BancaComponentes"/>
              <w:jc w:val="both"/>
              <w:rPr>
                <w:sz w:val="20"/>
              </w:rPr>
            </w:pPr>
            <w:r w:rsidRPr="001C2B91">
              <w:rPr>
                <w:sz w:val="20"/>
              </w:rPr>
              <w:t>(</w:t>
            </w:r>
            <w:r>
              <w:rPr>
                <w:sz w:val="20"/>
              </w:rPr>
              <w:t>X</w:t>
            </w:r>
            <w:r w:rsidRPr="001C2B91">
              <w:rPr>
                <w:sz w:val="20"/>
              </w:rPr>
              <w:t>) Oculto</w:t>
            </w:r>
          </w:p>
          <w:p w:rsidR="00E04561" w:rsidRDefault="00E04561" w:rsidP="00E04561">
            <w:pPr>
              <w:spacing w:line="240" w:lineRule="auto"/>
              <w:ind w:firstLine="0"/>
              <w:rPr>
                <w:szCs w:val="24"/>
              </w:rPr>
            </w:pPr>
            <w:r>
              <w:rPr>
                <w:sz w:val="20"/>
              </w:rPr>
              <w:t xml:space="preserve">(  </w:t>
            </w:r>
            <w:r w:rsidRPr="001C2B91">
              <w:rPr>
                <w:sz w:val="20"/>
              </w:rPr>
              <w:t>) Evidente</w:t>
            </w:r>
          </w:p>
        </w:tc>
        <w:tc>
          <w:tcPr>
            <w:tcW w:w="3020" w:type="dxa"/>
          </w:tcPr>
          <w:p w:rsidR="00E04561" w:rsidRPr="001C2B91" w:rsidRDefault="00E04561" w:rsidP="00E04561">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E04561" w:rsidRPr="001C2B91" w:rsidRDefault="00472928" w:rsidP="00E04561">
            <w:pPr>
              <w:pStyle w:val="0-BancaComponentes"/>
              <w:jc w:val="both"/>
              <w:rPr>
                <w:rFonts w:cs="Arial"/>
                <w:sz w:val="20"/>
                <w:szCs w:val="24"/>
              </w:rPr>
            </w:pPr>
            <w:r>
              <w:rPr>
                <w:rFonts w:cs="Arial"/>
                <w:sz w:val="20"/>
                <w:szCs w:val="24"/>
              </w:rPr>
              <w:t>(X</w:t>
            </w:r>
            <w:r w:rsidR="00E04561" w:rsidRPr="001C2B91">
              <w:rPr>
                <w:rFonts w:cs="Arial"/>
                <w:sz w:val="20"/>
                <w:szCs w:val="24"/>
              </w:rPr>
              <w:t>) Altíssima</w:t>
            </w:r>
          </w:p>
          <w:p w:rsidR="00E04561" w:rsidRPr="001C2B91" w:rsidRDefault="00E04561" w:rsidP="00E04561">
            <w:pPr>
              <w:pStyle w:val="0-BancaComponentes"/>
              <w:jc w:val="both"/>
              <w:rPr>
                <w:rFonts w:cs="Arial"/>
                <w:sz w:val="20"/>
                <w:szCs w:val="24"/>
              </w:rPr>
            </w:pPr>
            <w:r>
              <w:rPr>
                <w:rFonts w:cs="Arial"/>
                <w:sz w:val="20"/>
                <w:szCs w:val="24"/>
              </w:rPr>
              <w:t xml:space="preserve">(  </w:t>
            </w:r>
            <w:r w:rsidRPr="001C2B91">
              <w:rPr>
                <w:rFonts w:cs="Arial"/>
                <w:sz w:val="20"/>
                <w:szCs w:val="24"/>
              </w:rPr>
              <w:t>) Alta</w:t>
            </w:r>
          </w:p>
          <w:p w:rsidR="00E04561" w:rsidRPr="001C2B91" w:rsidRDefault="00E04561" w:rsidP="00E04561">
            <w:pPr>
              <w:pStyle w:val="0-BancaComponentes"/>
              <w:jc w:val="both"/>
              <w:rPr>
                <w:rFonts w:cs="Arial"/>
                <w:sz w:val="20"/>
                <w:szCs w:val="24"/>
              </w:rPr>
            </w:pPr>
            <w:r w:rsidRPr="001C2B91">
              <w:rPr>
                <w:rFonts w:cs="Arial"/>
                <w:sz w:val="20"/>
                <w:szCs w:val="24"/>
              </w:rPr>
              <w:t>(  ) Média</w:t>
            </w:r>
          </w:p>
          <w:p w:rsidR="00E04561" w:rsidRDefault="00472928" w:rsidP="00E04561">
            <w:pPr>
              <w:spacing w:line="240" w:lineRule="auto"/>
              <w:ind w:firstLine="0"/>
              <w:rPr>
                <w:szCs w:val="24"/>
              </w:rPr>
            </w:pPr>
            <w:r>
              <w:rPr>
                <w:rFonts w:cs="Arial"/>
                <w:sz w:val="20"/>
                <w:szCs w:val="24"/>
              </w:rPr>
              <w:t xml:space="preserve">(  </w:t>
            </w:r>
            <w:r w:rsidR="00E04561" w:rsidRPr="001C2B91">
              <w:rPr>
                <w:rFonts w:cs="Arial"/>
                <w:sz w:val="20"/>
                <w:szCs w:val="24"/>
              </w:rPr>
              <w:t>) Baixa</w:t>
            </w:r>
          </w:p>
        </w:tc>
      </w:tr>
      <w:tr w:rsidR="00E04561" w:rsidTr="00E04561">
        <w:tblPrEx>
          <w:jc w:val="center"/>
        </w:tblPrEx>
        <w:trPr>
          <w:trHeight w:val="283"/>
          <w:jc w:val="center"/>
        </w:trPr>
        <w:tc>
          <w:tcPr>
            <w:tcW w:w="9060" w:type="dxa"/>
            <w:gridSpan w:val="3"/>
          </w:tcPr>
          <w:p w:rsidR="00E04561" w:rsidRDefault="00E04561" w:rsidP="00472928">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w:t>
            </w:r>
            <w:r w:rsidR="00472928">
              <w:rPr>
                <w:rFonts w:cs="Arial"/>
                <w:color w:val="000000"/>
                <w:sz w:val="20"/>
                <w:szCs w:val="24"/>
                <w:lang w:eastAsia="pt-BR"/>
              </w:rPr>
              <w:t xml:space="preserve">O sistema deve calcular a probabilidade de um evento ocorrer na opção Probabilidade Normal, de acordo com a regra de negócios </w:t>
            </w:r>
            <w:r w:rsidR="0073045E">
              <w:rPr>
                <w:b/>
                <w:sz w:val="20"/>
                <w:szCs w:val="24"/>
              </w:rPr>
              <w:t>Cálculo Normal</w:t>
            </w:r>
            <w:r w:rsidR="00472928">
              <w:rPr>
                <w:rFonts w:cs="Arial"/>
                <w:color w:val="000000"/>
                <w:sz w:val="20"/>
                <w:szCs w:val="24"/>
                <w:lang w:eastAsia="pt-BR"/>
              </w:rPr>
              <w:t>.</w:t>
            </w:r>
          </w:p>
        </w:tc>
      </w:tr>
      <w:tr w:rsidR="00E04561" w:rsidTr="00E04561">
        <w:tblPrEx>
          <w:jc w:val="center"/>
        </w:tblPrEx>
        <w:trPr>
          <w:jc w:val="center"/>
        </w:trPr>
        <w:tc>
          <w:tcPr>
            <w:tcW w:w="2830" w:type="dxa"/>
          </w:tcPr>
          <w:p w:rsidR="00E04561" w:rsidRDefault="00E04561" w:rsidP="00E04561">
            <w:pPr>
              <w:spacing w:line="240" w:lineRule="auto"/>
              <w:ind w:firstLine="0"/>
              <w:jc w:val="left"/>
              <w:rPr>
                <w:szCs w:val="24"/>
              </w:rPr>
            </w:pPr>
            <w:r>
              <w:rPr>
                <w:rFonts w:cs="Arial"/>
                <w:b/>
                <w:bCs/>
                <w:color w:val="000000"/>
                <w:sz w:val="20"/>
                <w:szCs w:val="24"/>
                <w:lang w:eastAsia="pt-BR"/>
              </w:rPr>
              <w:t>RF039</w:t>
            </w:r>
            <w:r>
              <w:rPr>
                <w:rFonts w:cs="Arial"/>
                <w:color w:val="000000"/>
                <w:sz w:val="20"/>
                <w:szCs w:val="24"/>
                <w:lang w:eastAsia="pt-BR"/>
              </w:rPr>
              <w:t xml:space="preserve">- </w:t>
            </w:r>
            <w:r w:rsidR="00D2424A">
              <w:rPr>
                <w:rFonts w:cs="Arial"/>
                <w:color w:val="000000"/>
                <w:sz w:val="20"/>
                <w:szCs w:val="24"/>
                <w:lang w:eastAsia="pt-BR"/>
              </w:rPr>
              <w:t>Calcular Variância</w:t>
            </w:r>
          </w:p>
        </w:tc>
        <w:tc>
          <w:tcPr>
            <w:tcW w:w="3210" w:type="dxa"/>
          </w:tcPr>
          <w:p w:rsidR="00E04561" w:rsidRPr="001C2B91" w:rsidRDefault="00E04561" w:rsidP="00E04561">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E04561" w:rsidRPr="001C2B91" w:rsidRDefault="00E04561" w:rsidP="00E04561">
            <w:pPr>
              <w:pStyle w:val="0-BancaComponentes"/>
              <w:jc w:val="both"/>
              <w:rPr>
                <w:sz w:val="20"/>
              </w:rPr>
            </w:pPr>
            <w:r w:rsidRPr="001C2B91">
              <w:rPr>
                <w:sz w:val="20"/>
              </w:rPr>
              <w:t>(</w:t>
            </w:r>
            <w:r>
              <w:rPr>
                <w:sz w:val="20"/>
              </w:rPr>
              <w:t>X</w:t>
            </w:r>
            <w:r w:rsidRPr="001C2B91">
              <w:rPr>
                <w:sz w:val="20"/>
              </w:rPr>
              <w:t>) Oculto</w:t>
            </w:r>
          </w:p>
          <w:p w:rsidR="00E04561" w:rsidRDefault="00E04561" w:rsidP="00E04561">
            <w:pPr>
              <w:spacing w:line="240" w:lineRule="auto"/>
              <w:ind w:firstLine="0"/>
              <w:rPr>
                <w:szCs w:val="24"/>
              </w:rPr>
            </w:pPr>
            <w:r>
              <w:rPr>
                <w:sz w:val="20"/>
              </w:rPr>
              <w:t xml:space="preserve">(  </w:t>
            </w:r>
            <w:r w:rsidRPr="001C2B91">
              <w:rPr>
                <w:sz w:val="20"/>
              </w:rPr>
              <w:t>) Evidente</w:t>
            </w:r>
          </w:p>
        </w:tc>
        <w:tc>
          <w:tcPr>
            <w:tcW w:w="3020" w:type="dxa"/>
          </w:tcPr>
          <w:p w:rsidR="00E04561" w:rsidRPr="001C2B91" w:rsidRDefault="00E04561" w:rsidP="00E04561">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E04561" w:rsidRPr="001C2B91" w:rsidRDefault="003758D0" w:rsidP="00E04561">
            <w:pPr>
              <w:pStyle w:val="0-BancaComponentes"/>
              <w:jc w:val="both"/>
              <w:rPr>
                <w:rFonts w:cs="Arial"/>
                <w:sz w:val="20"/>
                <w:szCs w:val="24"/>
              </w:rPr>
            </w:pPr>
            <w:r>
              <w:rPr>
                <w:rFonts w:cs="Arial"/>
                <w:sz w:val="20"/>
                <w:szCs w:val="24"/>
              </w:rPr>
              <w:t>(X</w:t>
            </w:r>
            <w:r w:rsidR="00E04561" w:rsidRPr="001C2B91">
              <w:rPr>
                <w:rFonts w:cs="Arial"/>
                <w:sz w:val="20"/>
                <w:szCs w:val="24"/>
              </w:rPr>
              <w:t>) Altíssima</w:t>
            </w:r>
          </w:p>
          <w:p w:rsidR="00E04561" w:rsidRPr="001C2B91" w:rsidRDefault="00E04561" w:rsidP="00E04561">
            <w:pPr>
              <w:pStyle w:val="0-BancaComponentes"/>
              <w:jc w:val="both"/>
              <w:rPr>
                <w:rFonts w:cs="Arial"/>
                <w:sz w:val="20"/>
                <w:szCs w:val="24"/>
              </w:rPr>
            </w:pPr>
            <w:r>
              <w:rPr>
                <w:rFonts w:cs="Arial"/>
                <w:sz w:val="20"/>
                <w:szCs w:val="24"/>
              </w:rPr>
              <w:t xml:space="preserve">(  </w:t>
            </w:r>
            <w:r w:rsidRPr="001C2B91">
              <w:rPr>
                <w:rFonts w:cs="Arial"/>
                <w:sz w:val="20"/>
                <w:szCs w:val="24"/>
              </w:rPr>
              <w:t>) Alta</w:t>
            </w:r>
          </w:p>
          <w:p w:rsidR="00E04561" w:rsidRPr="001C2B91" w:rsidRDefault="00E04561" w:rsidP="00E04561">
            <w:pPr>
              <w:pStyle w:val="0-BancaComponentes"/>
              <w:jc w:val="both"/>
              <w:rPr>
                <w:rFonts w:cs="Arial"/>
                <w:sz w:val="20"/>
                <w:szCs w:val="24"/>
              </w:rPr>
            </w:pPr>
            <w:r w:rsidRPr="001C2B91">
              <w:rPr>
                <w:rFonts w:cs="Arial"/>
                <w:sz w:val="20"/>
                <w:szCs w:val="24"/>
              </w:rPr>
              <w:t>(  ) Média</w:t>
            </w:r>
          </w:p>
          <w:p w:rsidR="00E04561" w:rsidRDefault="003758D0" w:rsidP="00E04561">
            <w:pPr>
              <w:spacing w:line="240" w:lineRule="auto"/>
              <w:ind w:firstLine="0"/>
              <w:rPr>
                <w:szCs w:val="24"/>
              </w:rPr>
            </w:pPr>
            <w:r>
              <w:rPr>
                <w:rFonts w:cs="Arial"/>
                <w:sz w:val="20"/>
                <w:szCs w:val="24"/>
              </w:rPr>
              <w:t xml:space="preserve">(  </w:t>
            </w:r>
            <w:r w:rsidR="00E04561" w:rsidRPr="001C2B91">
              <w:rPr>
                <w:rFonts w:cs="Arial"/>
                <w:sz w:val="20"/>
                <w:szCs w:val="24"/>
              </w:rPr>
              <w:t>) Baixa</w:t>
            </w:r>
          </w:p>
        </w:tc>
      </w:tr>
      <w:tr w:rsidR="00E04561" w:rsidTr="00E04561">
        <w:tblPrEx>
          <w:jc w:val="center"/>
        </w:tblPrEx>
        <w:trPr>
          <w:trHeight w:val="283"/>
          <w:jc w:val="center"/>
        </w:trPr>
        <w:tc>
          <w:tcPr>
            <w:tcW w:w="9060" w:type="dxa"/>
            <w:gridSpan w:val="3"/>
          </w:tcPr>
          <w:p w:rsidR="00E04561" w:rsidRDefault="00E04561" w:rsidP="00D2424A">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w:t>
            </w:r>
            <w:r w:rsidR="00D2424A">
              <w:rPr>
                <w:rFonts w:cs="Arial"/>
                <w:color w:val="000000"/>
                <w:sz w:val="20"/>
                <w:szCs w:val="24"/>
                <w:lang w:eastAsia="pt-BR"/>
              </w:rPr>
              <w:t xml:space="preserve">O sistema deve calcular a variância de acordo com a regra de negócio </w:t>
            </w:r>
            <w:r w:rsidR="00F37347">
              <w:rPr>
                <w:b/>
                <w:sz w:val="20"/>
                <w:szCs w:val="24"/>
              </w:rPr>
              <w:t>Cálculo variância</w:t>
            </w:r>
            <w:r w:rsidR="00D2424A">
              <w:rPr>
                <w:rFonts w:cs="Arial"/>
                <w:color w:val="000000"/>
                <w:sz w:val="20"/>
                <w:szCs w:val="24"/>
                <w:lang w:eastAsia="pt-BR"/>
              </w:rPr>
              <w:t>.</w:t>
            </w:r>
          </w:p>
        </w:tc>
      </w:tr>
      <w:tr w:rsidR="00282167" w:rsidTr="005F4D2B">
        <w:tblPrEx>
          <w:jc w:val="center"/>
        </w:tblPrEx>
        <w:trPr>
          <w:jc w:val="center"/>
        </w:trPr>
        <w:tc>
          <w:tcPr>
            <w:tcW w:w="2830" w:type="dxa"/>
          </w:tcPr>
          <w:p w:rsidR="00282167" w:rsidRDefault="00282167" w:rsidP="005F4D2B">
            <w:pPr>
              <w:spacing w:line="240" w:lineRule="auto"/>
              <w:ind w:firstLine="0"/>
              <w:jc w:val="left"/>
              <w:rPr>
                <w:szCs w:val="24"/>
              </w:rPr>
            </w:pPr>
            <w:r>
              <w:rPr>
                <w:rFonts w:cs="Arial"/>
                <w:b/>
                <w:bCs/>
                <w:color w:val="000000"/>
                <w:sz w:val="20"/>
                <w:szCs w:val="24"/>
                <w:lang w:eastAsia="pt-BR"/>
              </w:rPr>
              <w:t>RF040</w:t>
            </w:r>
            <w:r>
              <w:rPr>
                <w:rFonts w:cs="Arial"/>
                <w:color w:val="000000"/>
                <w:sz w:val="20"/>
                <w:szCs w:val="24"/>
                <w:lang w:eastAsia="pt-BR"/>
              </w:rPr>
              <w:t xml:space="preserve">- </w:t>
            </w:r>
            <w:r w:rsidR="003758D0">
              <w:rPr>
                <w:rFonts w:cs="Arial"/>
                <w:color w:val="000000"/>
                <w:sz w:val="20"/>
                <w:szCs w:val="24"/>
                <w:lang w:eastAsia="pt-BR"/>
              </w:rPr>
              <w:t>Calcular Densidade</w:t>
            </w:r>
          </w:p>
        </w:tc>
        <w:tc>
          <w:tcPr>
            <w:tcW w:w="3210" w:type="dxa"/>
          </w:tcPr>
          <w:p w:rsidR="00282167" w:rsidRPr="001C2B91" w:rsidRDefault="00282167" w:rsidP="005F4D2B">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282167" w:rsidRPr="001C2B91" w:rsidRDefault="00282167" w:rsidP="005F4D2B">
            <w:pPr>
              <w:pStyle w:val="0-BancaComponentes"/>
              <w:jc w:val="both"/>
              <w:rPr>
                <w:sz w:val="20"/>
              </w:rPr>
            </w:pPr>
            <w:r w:rsidRPr="001C2B91">
              <w:rPr>
                <w:sz w:val="20"/>
              </w:rPr>
              <w:t>(</w:t>
            </w:r>
            <w:r>
              <w:rPr>
                <w:sz w:val="20"/>
              </w:rPr>
              <w:t>X</w:t>
            </w:r>
            <w:r w:rsidRPr="001C2B91">
              <w:rPr>
                <w:sz w:val="20"/>
              </w:rPr>
              <w:t>) Oculto</w:t>
            </w:r>
          </w:p>
          <w:p w:rsidR="00282167" w:rsidRDefault="00282167" w:rsidP="005F4D2B">
            <w:pPr>
              <w:spacing w:line="240" w:lineRule="auto"/>
              <w:ind w:firstLine="0"/>
              <w:rPr>
                <w:szCs w:val="24"/>
              </w:rPr>
            </w:pPr>
            <w:r>
              <w:rPr>
                <w:sz w:val="20"/>
              </w:rPr>
              <w:t xml:space="preserve">(  </w:t>
            </w:r>
            <w:r w:rsidRPr="001C2B91">
              <w:rPr>
                <w:sz w:val="20"/>
              </w:rPr>
              <w:t>) Evidente</w:t>
            </w:r>
          </w:p>
        </w:tc>
        <w:tc>
          <w:tcPr>
            <w:tcW w:w="3020" w:type="dxa"/>
          </w:tcPr>
          <w:p w:rsidR="00282167" w:rsidRPr="001C2B91" w:rsidRDefault="00282167" w:rsidP="005F4D2B">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282167" w:rsidRPr="001C2B91" w:rsidRDefault="003758D0" w:rsidP="005F4D2B">
            <w:pPr>
              <w:pStyle w:val="0-BancaComponentes"/>
              <w:jc w:val="both"/>
              <w:rPr>
                <w:rFonts w:cs="Arial"/>
                <w:sz w:val="20"/>
                <w:szCs w:val="24"/>
              </w:rPr>
            </w:pPr>
            <w:r>
              <w:rPr>
                <w:rFonts w:cs="Arial"/>
                <w:sz w:val="20"/>
                <w:szCs w:val="24"/>
              </w:rPr>
              <w:t>(X</w:t>
            </w:r>
            <w:r w:rsidR="00282167" w:rsidRPr="001C2B91">
              <w:rPr>
                <w:rFonts w:cs="Arial"/>
                <w:sz w:val="20"/>
                <w:szCs w:val="24"/>
              </w:rPr>
              <w:t>) Altíssima</w:t>
            </w:r>
          </w:p>
          <w:p w:rsidR="00282167" w:rsidRPr="001C2B91" w:rsidRDefault="00282167" w:rsidP="005F4D2B">
            <w:pPr>
              <w:pStyle w:val="0-BancaComponentes"/>
              <w:jc w:val="both"/>
              <w:rPr>
                <w:rFonts w:cs="Arial"/>
                <w:sz w:val="20"/>
                <w:szCs w:val="24"/>
              </w:rPr>
            </w:pPr>
            <w:r>
              <w:rPr>
                <w:rFonts w:cs="Arial"/>
                <w:sz w:val="20"/>
                <w:szCs w:val="24"/>
              </w:rPr>
              <w:t xml:space="preserve">(  </w:t>
            </w:r>
            <w:r w:rsidRPr="001C2B91">
              <w:rPr>
                <w:rFonts w:cs="Arial"/>
                <w:sz w:val="20"/>
                <w:szCs w:val="24"/>
              </w:rPr>
              <w:t>) Alta</w:t>
            </w:r>
          </w:p>
          <w:p w:rsidR="00282167" w:rsidRPr="001C2B91" w:rsidRDefault="00282167" w:rsidP="005F4D2B">
            <w:pPr>
              <w:pStyle w:val="0-BancaComponentes"/>
              <w:jc w:val="both"/>
              <w:rPr>
                <w:rFonts w:cs="Arial"/>
                <w:sz w:val="20"/>
                <w:szCs w:val="24"/>
              </w:rPr>
            </w:pPr>
            <w:r w:rsidRPr="001C2B91">
              <w:rPr>
                <w:rFonts w:cs="Arial"/>
                <w:sz w:val="20"/>
                <w:szCs w:val="24"/>
              </w:rPr>
              <w:t>(  ) Média</w:t>
            </w:r>
          </w:p>
          <w:p w:rsidR="00282167" w:rsidRDefault="003758D0" w:rsidP="005F4D2B">
            <w:pPr>
              <w:spacing w:line="240" w:lineRule="auto"/>
              <w:ind w:firstLine="0"/>
              <w:rPr>
                <w:szCs w:val="24"/>
              </w:rPr>
            </w:pPr>
            <w:r>
              <w:rPr>
                <w:rFonts w:cs="Arial"/>
                <w:sz w:val="20"/>
                <w:szCs w:val="24"/>
              </w:rPr>
              <w:t xml:space="preserve">(  </w:t>
            </w:r>
            <w:r w:rsidR="00282167" w:rsidRPr="001C2B91">
              <w:rPr>
                <w:rFonts w:cs="Arial"/>
                <w:sz w:val="20"/>
                <w:szCs w:val="24"/>
              </w:rPr>
              <w:t>) Baixa</w:t>
            </w:r>
          </w:p>
        </w:tc>
      </w:tr>
      <w:tr w:rsidR="00282167" w:rsidTr="005F4D2B">
        <w:tblPrEx>
          <w:jc w:val="center"/>
        </w:tblPrEx>
        <w:trPr>
          <w:trHeight w:val="283"/>
          <w:jc w:val="center"/>
        </w:trPr>
        <w:tc>
          <w:tcPr>
            <w:tcW w:w="9060" w:type="dxa"/>
            <w:gridSpan w:val="3"/>
          </w:tcPr>
          <w:p w:rsidR="00282167" w:rsidRDefault="00282167" w:rsidP="005F4D2B">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w:t>
            </w:r>
            <w:r w:rsidR="003758D0">
              <w:rPr>
                <w:rFonts w:cs="Arial"/>
                <w:color w:val="000000"/>
                <w:sz w:val="20"/>
                <w:szCs w:val="24"/>
                <w:lang w:eastAsia="pt-BR"/>
              </w:rPr>
              <w:t xml:space="preserve">O sistema deve calcular a Densidade quando o usuário optar pela opção Probabilidade Uniforme. O cálculo deve ser realizado de acordo com a regra de negócios </w:t>
            </w:r>
            <w:r w:rsidR="00496FE0">
              <w:rPr>
                <w:b/>
                <w:sz w:val="20"/>
                <w:szCs w:val="24"/>
              </w:rPr>
              <w:t>Cálculo Densidade</w:t>
            </w:r>
            <w:r w:rsidR="003758D0">
              <w:rPr>
                <w:rFonts w:cs="Arial"/>
                <w:color w:val="000000"/>
                <w:sz w:val="20"/>
                <w:szCs w:val="24"/>
                <w:lang w:eastAsia="pt-BR"/>
              </w:rPr>
              <w:t>.</w:t>
            </w:r>
          </w:p>
        </w:tc>
      </w:tr>
      <w:tr w:rsidR="00282167" w:rsidTr="005F4D2B">
        <w:tblPrEx>
          <w:jc w:val="center"/>
        </w:tblPrEx>
        <w:trPr>
          <w:jc w:val="center"/>
        </w:trPr>
        <w:tc>
          <w:tcPr>
            <w:tcW w:w="2830" w:type="dxa"/>
          </w:tcPr>
          <w:p w:rsidR="00282167" w:rsidRDefault="00282167" w:rsidP="005F4D2B">
            <w:pPr>
              <w:spacing w:line="240" w:lineRule="auto"/>
              <w:ind w:firstLine="0"/>
              <w:jc w:val="left"/>
              <w:rPr>
                <w:szCs w:val="24"/>
              </w:rPr>
            </w:pPr>
            <w:r>
              <w:rPr>
                <w:rFonts w:cs="Arial"/>
                <w:b/>
                <w:bCs/>
                <w:color w:val="000000"/>
                <w:sz w:val="20"/>
                <w:szCs w:val="24"/>
                <w:lang w:eastAsia="pt-BR"/>
              </w:rPr>
              <w:t>RF041</w:t>
            </w:r>
            <w:r>
              <w:rPr>
                <w:rFonts w:cs="Arial"/>
                <w:color w:val="000000"/>
                <w:sz w:val="20"/>
                <w:szCs w:val="24"/>
                <w:lang w:eastAsia="pt-BR"/>
              </w:rPr>
              <w:t xml:space="preserve">- </w:t>
            </w:r>
            <w:r w:rsidR="00F068A8">
              <w:rPr>
                <w:rFonts w:cs="Arial"/>
                <w:color w:val="000000"/>
                <w:sz w:val="20"/>
                <w:szCs w:val="24"/>
                <w:lang w:eastAsia="pt-BR"/>
              </w:rPr>
              <w:t>Selecionar arquivo</w:t>
            </w:r>
          </w:p>
        </w:tc>
        <w:tc>
          <w:tcPr>
            <w:tcW w:w="3210" w:type="dxa"/>
          </w:tcPr>
          <w:p w:rsidR="00282167" w:rsidRPr="001C2B91" w:rsidRDefault="00282167" w:rsidP="005F4D2B">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282167" w:rsidRPr="001C2B91" w:rsidRDefault="00282167" w:rsidP="005F4D2B">
            <w:pPr>
              <w:pStyle w:val="0-BancaComponentes"/>
              <w:jc w:val="both"/>
              <w:rPr>
                <w:sz w:val="20"/>
              </w:rPr>
            </w:pPr>
            <w:r w:rsidRPr="001C2B91">
              <w:rPr>
                <w:sz w:val="20"/>
              </w:rPr>
              <w:t>(</w:t>
            </w:r>
            <w:r w:rsidR="00F068A8">
              <w:rPr>
                <w:sz w:val="20"/>
              </w:rPr>
              <w:t xml:space="preserve">  </w:t>
            </w:r>
            <w:r w:rsidRPr="001C2B91">
              <w:rPr>
                <w:sz w:val="20"/>
              </w:rPr>
              <w:t>) Oculto</w:t>
            </w:r>
          </w:p>
          <w:p w:rsidR="00282167" w:rsidRDefault="00F068A8" w:rsidP="005F4D2B">
            <w:pPr>
              <w:spacing w:line="240" w:lineRule="auto"/>
              <w:ind w:firstLine="0"/>
              <w:rPr>
                <w:szCs w:val="24"/>
              </w:rPr>
            </w:pPr>
            <w:r>
              <w:rPr>
                <w:sz w:val="20"/>
              </w:rPr>
              <w:t>(X</w:t>
            </w:r>
            <w:r w:rsidR="00282167" w:rsidRPr="001C2B91">
              <w:rPr>
                <w:sz w:val="20"/>
              </w:rPr>
              <w:t>) Evidente</w:t>
            </w:r>
          </w:p>
        </w:tc>
        <w:tc>
          <w:tcPr>
            <w:tcW w:w="3020" w:type="dxa"/>
          </w:tcPr>
          <w:p w:rsidR="00282167" w:rsidRPr="001C2B91" w:rsidRDefault="00282167" w:rsidP="005F4D2B">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282167" w:rsidRPr="001C2B91" w:rsidRDefault="00F068A8" w:rsidP="005F4D2B">
            <w:pPr>
              <w:pStyle w:val="0-BancaComponentes"/>
              <w:jc w:val="both"/>
              <w:rPr>
                <w:rFonts w:cs="Arial"/>
                <w:sz w:val="20"/>
                <w:szCs w:val="24"/>
              </w:rPr>
            </w:pPr>
            <w:r>
              <w:rPr>
                <w:rFonts w:cs="Arial"/>
                <w:sz w:val="20"/>
                <w:szCs w:val="24"/>
              </w:rPr>
              <w:t>(X</w:t>
            </w:r>
            <w:r w:rsidR="00282167" w:rsidRPr="001C2B91">
              <w:rPr>
                <w:rFonts w:cs="Arial"/>
                <w:sz w:val="20"/>
                <w:szCs w:val="24"/>
              </w:rPr>
              <w:t>) Altíssima</w:t>
            </w:r>
          </w:p>
          <w:p w:rsidR="00282167" w:rsidRPr="001C2B91" w:rsidRDefault="00282167" w:rsidP="005F4D2B">
            <w:pPr>
              <w:pStyle w:val="0-BancaComponentes"/>
              <w:jc w:val="both"/>
              <w:rPr>
                <w:rFonts w:cs="Arial"/>
                <w:sz w:val="20"/>
                <w:szCs w:val="24"/>
              </w:rPr>
            </w:pPr>
            <w:r>
              <w:rPr>
                <w:rFonts w:cs="Arial"/>
                <w:sz w:val="20"/>
                <w:szCs w:val="24"/>
              </w:rPr>
              <w:t xml:space="preserve">(  </w:t>
            </w:r>
            <w:r w:rsidRPr="001C2B91">
              <w:rPr>
                <w:rFonts w:cs="Arial"/>
                <w:sz w:val="20"/>
                <w:szCs w:val="24"/>
              </w:rPr>
              <w:t>) Alta</w:t>
            </w:r>
          </w:p>
          <w:p w:rsidR="00282167" w:rsidRPr="001C2B91" w:rsidRDefault="00282167" w:rsidP="005F4D2B">
            <w:pPr>
              <w:pStyle w:val="0-BancaComponentes"/>
              <w:jc w:val="both"/>
              <w:rPr>
                <w:rFonts w:cs="Arial"/>
                <w:sz w:val="20"/>
                <w:szCs w:val="24"/>
              </w:rPr>
            </w:pPr>
            <w:r w:rsidRPr="001C2B91">
              <w:rPr>
                <w:rFonts w:cs="Arial"/>
                <w:sz w:val="20"/>
                <w:szCs w:val="24"/>
              </w:rPr>
              <w:t>(  ) Média</w:t>
            </w:r>
          </w:p>
          <w:p w:rsidR="00282167" w:rsidRDefault="00F068A8" w:rsidP="005F4D2B">
            <w:pPr>
              <w:spacing w:line="240" w:lineRule="auto"/>
              <w:ind w:firstLine="0"/>
              <w:rPr>
                <w:szCs w:val="24"/>
              </w:rPr>
            </w:pPr>
            <w:r>
              <w:rPr>
                <w:rFonts w:cs="Arial"/>
                <w:sz w:val="20"/>
                <w:szCs w:val="24"/>
              </w:rPr>
              <w:t xml:space="preserve">(  </w:t>
            </w:r>
            <w:r w:rsidR="00282167" w:rsidRPr="001C2B91">
              <w:rPr>
                <w:rFonts w:cs="Arial"/>
                <w:sz w:val="20"/>
                <w:szCs w:val="24"/>
              </w:rPr>
              <w:t>) Baixa</w:t>
            </w:r>
          </w:p>
        </w:tc>
      </w:tr>
      <w:tr w:rsidR="00282167" w:rsidTr="005F4D2B">
        <w:tblPrEx>
          <w:jc w:val="center"/>
        </w:tblPrEx>
        <w:trPr>
          <w:trHeight w:val="283"/>
          <w:jc w:val="center"/>
        </w:trPr>
        <w:tc>
          <w:tcPr>
            <w:tcW w:w="9060" w:type="dxa"/>
            <w:gridSpan w:val="3"/>
          </w:tcPr>
          <w:p w:rsidR="00282167" w:rsidRDefault="00282167" w:rsidP="005F4D2B">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w:t>
            </w:r>
            <w:r w:rsidR="00F068A8">
              <w:rPr>
                <w:rFonts w:cs="Arial"/>
                <w:color w:val="000000"/>
                <w:sz w:val="20"/>
                <w:szCs w:val="24"/>
                <w:lang w:eastAsia="pt-BR"/>
              </w:rPr>
              <w:t>O sistema deve permitir que o usu</w:t>
            </w:r>
            <w:r w:rsidR="00DA6422">
              <w:rPr>
                <w:rFonts w:cs="Arial"/>
                <w:color w:val="000000"/>
                <w:sz w:val="20"/>
                <w:szCs w:val="24"/>
                <w:lang w:eastAsia="pt-BR"/>
              </w:rPr>
              <w:t>ário selecione o arquivo do qual deseja fazer upload dos dados</w:t>
            </w:r>
            <w:r w:rsidR="00F068A8">
              <w:rPr>
                <w:rFonts w:cs="Arial"/>
                <w:color w:val="000000"/>
                <w:sz w:val="20"/>
                <w:szCs w:val="24"/>
                <w:lang w:eastAsia="pt-BR"/>
              </w:rPr>
              <w:t>, essa opção está disponível em Descritiva e Correlação.</w:t>
            </w:r>
          </w:p>
        </w:tc>
      </w:tr>
      <w:tr w:rsidR="00282167" w:rsidTr="005F4D2B">
        <w:tblPrEx>
          <w:jc w:val="center"/>
        </w:tblPrEx>
        <w:trPr>
          <w:jc w:val="center"/>
        </w:trPr>
        <w:tc>
          <w:tcPr>
            <w:tcW w:w="2830" w:type="dxa"/>
          </w:tcPr>
          <w:p w:rsidR="00282167" w:rsidRDefault="00282167" w:rsidP="005F4D2B">
            <w:pPr>
              <w:spacing w:line="240" w:lineRule="auto"/>
              <w:ind w:firstLine="0"/>
              <w:jc w:val="left"/>
              <w:rPr>
                <w:szCs w:val="24"/>
              </w:rPr>
            </w:pPr>
            <w:r>
              <w:rPr>
                <w:rFonts w:cs="Arial"/>
                <w:b/>
                <w:bCs/>
                <w:color w:val="000000"/>
                <w:sz w:val="20"/>
                <w:szCs w:val="24"/>
                <w:lang w:eastAsia="pt-BR"/>
              </w:rPr>
              <w:t>RF042</w:t>
            </w:r>
            <w:r>
              <w:rPr>
                <w:rFonts w:cs="Arial"/>
                <w:color w:val="000000"/>
                <w:sz w:val="20"/>
                <w:szCs w:val="24"/>
                <w:lang w:eastAsia="pt-BR"/>
              </w:rPr>
              <w:t xml:space="preserve">- </w:t>
            </w:r>
            <w:r w:rsidR="00DA6422">
              <w:rPr>
                <w:rFonts w:cs="Arial"/>
                <w:color w:val="000000"/>
                <w:sz w:val="20"/>
                <w:szCs w:val="24"/>
                <w:lang w:eastAsia="pt-BR"/>
              </w:rPr>
              <w:t>Enviar arquivo</w:t>
            </w:r>
          </w:p>
        </w:tc>
        <w:tc>
          <w:tcPr>
            <w:tcW w:w="3210" w:type="dxa"/>
          </w:tcPr>
          <w:p w:rsidR="00282167" w:rsidRPr="001C2B91" w:rsidRDefault="00282167" w:rsidP="005F4D2B">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282167" w:rsidRPr="001C2B91" w:rsidRDefault="00282167" w:rsidP="005F4D2B">
            <w:pPr>
              <w:pStyle w:val="0-BancaComponentes"/>
              <w:jc w:val="both"/>
              <w:rPr>
                <w:sz w:val="20"/>
              </w:rPr>
            </w:pPr>
            <w:r w:rsidRPr="001C2B91">
              <w:rPr>
                <w:sz w:val="20"/>
              </w:rPr>
              <w:t>(</w:t>
            </w:r>
            <w:r w:rsidR="00DA6422">
              <w:rPr>
                <w:sz w:val="20"/>
              </w:rPr>
              <w:t xml:space="preserve">  </w:t>
            </w:r>
            <w:r w:rsidRPr="001C2B91">
              <w:rPr>
                <w:sz w:val="20"/>
              </w:rPr>
              <w:t>) Oculto</w:t>
            </w:r>
          </w:p>
          <w:p w:rsidR="00282167" w:rsidRDefault="00DA6422" w:rsidP="005F4D2B">
            <w:pPr>
              <w:spacing w:line="240" w:lineRule="auto"/>
              <w:ind w:firstLine="0"/>
              <w:rPr>
                <w:szCs w:val="24"/>
              </w:rPr>
            </w:pPr>
            <w:r>
              <w:rPr>
                <w:sz w:val="20"/>
              </w:rPr>
              <w:t>(X</w:t>
            </w:r>
            <w:r w:rsidR="00282167" w:rsidRPr="001C2B91">
              <w:rPr>
                <w:sz w:val="20"/>
              </w:rPr>
              <w:t>) Evidente</w:t>
            </w:r>
          </w:p>
        </w:tc>
        <w:tc>
          <w:tcPr>
            <w:tcW w:w="3020" w:type="dxa"/>
          </w:tcPr>
          <w:p w:rsidR="00282167" w:rsidRPr="001C2B91" w:rsidRDefault="00282167" w:rsidP="005F4D2B">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282167" w:rsidRPr="001C2B91" w:rsidRDefault="00DA6422" w:rsidP="005F4D2B">
            <w:pPr>
              <w:pStyle w:val="0-BancaComponentes"/>
              <w:jc w:val="both"/>
              <w:rPr>
                <w:rFonts w:cs="Arial"/>
                <w:sz w:val="20"/>
                <w:szCs w:val="24"/>
              </w:rPr>
            </w:pPr>
            <w:r>
              <w:rPr>
                <w:rFonts w:cs="Arial"/>
                <w:sz w:val="20"/>
                <w:szCs w:val="24"/>
              </w:rPr>
              <w:t>(X</w:t>
            </w:r>
            <w:r w:rsidR="00282167" w:rsidRPr="001C2B91">
              <w:rPr>
                <w:rFonts w:cs="Arial"/>
                <w:sz w:val="20"/>
                <w:szCs w:val="24"/>
              </w:rPr>
              <w:t>) Altíssima</w:t>
            </w:r>
          </w:p>
          <w:p w:rsidR="00282167" w:rsidRPr="001C2B91" w:rsidRDefault="00282167" w:rsidP="005F4D2B">
            <w:pPr>
              <w:pStyle w:val="0-BancaComponentes"/>
              <w:jc w:val="both"/>
              <w:rPr>
                <w:rFonts w:cs="Arial"/>
                <w:sz w:val="20"/>
                <w:szCs w:val="24"/>
              </w:rPr>
            </w:pPr>
            <w:r>
              <w:rPr>
                <w:rFonts w:cs="Arial"/>
                <w:sz w:val="20"/>
                <w:szCs w:val="24"/>
              </w:rPr>
              <w:t xml:space="preserve">(  </w:t>
            </w:r>
            <w:r w:rsidRPr="001C2B91">
              <w:rPr>
                <w:rFonts w:cs="Arial"/>
                <w:sz w:val="20"/>
                <w:szCs w:val="24"/>
              </w:rPr>
              <w:t>) Alta</w:t>
            </w:r>
          </w:p>
          <w:p w:rsidR="00282167" w:rsidRPr="001C2B91" w:rsidRDefault="00282167" w:rsidP="005F4D2B">
            <w:pPr>
              <w:pStyle w:val="0-BancaComponentes"/>
              <w:jc w:val="both"/>
              <w:rPr>
                <w:rFonts w:cs="Arial"/>
                <w:sz w:val="20"/>
                <w:szCs w:val="24"/>
              </w:rPr>
            </w:pPr>
            <w:r w:rsidRPr="001C2B91">
              <w:rPr>
                <w:rFonts w:cs="Arial"/>
                <w:sz w:val="20"/>
                <w:szCs w:val="24"/>
              </w:rPr>
              <w:t>(  ) Média</w:t>
            </w:r>
          </w:p>
          <w:p w:rsidR="00282167" w:rsidRDefault="00DA6422" w:rsidP="005F4D2B">
            <w:pPr>
              <w:spacing w:line="240" w:lineRule="auto"/>
              <w:ind w:firstLine="0"/>
              <w:rPr>
                <w:szCs w:val="24"/>
              </w:rPr>
            </w:pPr>
            <w:r>
              <w:rPr>
                <w:rFonts w:cs="Arial"/>
                <w:sz w:val="20"/>
                <w:szCs w:val="24"/>
              </w:rPr>
              <w:t xml:space="preserve">(  </w:t>
            </w:r>
            <w:r w:rsidR="00282167" w:rsidRPr="001C2B91">
              <w:rPr>
                <w:rFonts w:cs="Arial"/>
                <w:sz w:val="20"/>
                <w:szCs w:val="24"/>
              </w:rPr>
              <w:t>) Baixa</w:t>
            </w:r>
          </w:p>
        </w:tc>
      </w:tr>
      <w:tr w:rsidR="00282167" w:rsidTr="005F4D2B">
        <w:tblPrEx>
          <w:jc w:val="center"/>
        </w:tblPrEx>
        <w:trPr>
          <w:trHeight w:val="283"/>
          <w:jc w:val="center"/>
        </w:trPr>
        <w:tc>
          <w:tcPr>
            <w:tcW w:w="9060" w:type="dxa"/>
            <w:gridSpan w:val="3"/>
          </w:tcPr>
          <w:p w:rsidR="00282167" w:rsidRDefault="00282167" w:rsidP="005F4D2B">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w:t>
            </w:r>
            <w:r w:rsidR="00DA6422">
              <w:rPr>
                <w:rFonts w:cs="Arial"/>
                <w:color w:val="000000"/>
                <w:sz w:val="20"/>
                <w:szCs w:val="24"/>
                <w:lang w:eastAsia="pt-BR"/>
              </w:rPr>
              <w:t>O sistema deve permitir que o usuário faça upload dos dados que deseja, essa opção está disponível em Descritiva e Correlação.</w:t>
            </w:r>
          </w:p>
        </w:tc>
      </w:tr>
      <w:tr w:rsidR="00A16DD7" w:rsidTr="005F4D2B">
        <w:tblPrEx>
          <w:jc w:val="center"/>
        </w:tblPrEx>
        <w:trPr>
          <w:jc w:val="center"/>
        </w:trPr>
        <w:tc>
          <w:tcPr>
            <w:tcW w:w="2830" w:type="dxa"/>
          </w:tcPr>
          <w:p w:rsidR="00A16DD7" w:rsidRDefault="00A16DD7" w:rsidP="005F4D2B">
            <w:pPr>
              <w:spacing w:line="240" w:lineRule="auto"/>
              <w:ind w:firstLine="0"/>
              <w:jc w:val="left"/>
              <w:rPr>
                <w:szCs w:val="24"/>
              </w:rPr>
            </w:pPr>
            <w:r>
              <w:rPr>
                <w:rFonts w:cs="Arial"/>
                <w:b/>
                <w:bCs/>
                <w:color w:val="000000"/>
                <w:sz w:val="20"/>
                <w:szCs w:val="24"/>
                <w:lang w:eastAsia="pt-BR"/>
              </w:rPr>
              <w:t>RF043</w:t>
            </w:r>
            <w:r>
              <w:rPr>
                <w:rFonts w:cs="Arial"/>
                <w:color w:val="000000"/>
                <w:sz w:val="20"/>
                <w:szCs w:val="24"/>
                <w:lang w:eastAsia="pt-BR"/>
              </w:rPr>
              <w:t xml:space="preserve">- </w:t>
            </w:r>
            <w:r w:rsidR="004C2BF5">
              <w:rPr>
                <w:rFonts w:cs="Arial"/>
                <w:color w:val="000000"/>
                <w:sz w:val="20"/>
                <w:szCs w:val="24"/>
                <w:lang w:eastAsia="pt-BR"/>
              </w:rPr>
              <w:t>Inserir nome da variável (x) - Opcional</w:t>
            </w:r>
          </w:p>
        </w:tc>
        <w:tc>
          <w:tcPr>
            <w:tcW w:w="3210" w:type="dxa"/>
          </w:tcPr>
          <w:p w:rsidR="00A16DD7" w:rsidRPr="001C2B91" w:rsidRDefault="00A16DD7" w:rsidP="005F4D2B">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A16DD7" w:rsidRPr="001C2B91" w:rsidRDefault="00A16DD7" w:rsidP="005F4D2B">
            <w:pPr>
              <w:pStyle w:val="0-BancaComponentes"/>
              <w:jc w:val="both"/>
              <w:rPr>
                <w:sz w:val="20"/>
              </w:rPr>
            </w:pPr>
            <w:r w:rsidRPr="001C2B91">
              <w:rPr>
                <w:sz w:val="20"/>
              </w:rPr>
              <w:t>(</w:t>
            </w:r>
            <w:r w:rsidR="004C2BF5">
              <w:rPr>
                <w:sz w:val="20"/>
              </w:rPr>
              <w:t xml:space="preserve">  </w:t>
            </w:r>
            <w:r w:rsidRPr="001C2B91">
              <w:rPr>
                <w:sz w:val="20"/>
              </w:rPr>
              <w:t>) Oculto</w:t>
            </w:r>
          </w:p>
          <w:p w:rsidR="00A16DD7" w:rsidRDefault="004C2BF5" w:rsidP="005F4D2B">
            <w:pPr>
              <w:spacing w:line="240" w:lineRule="auto"/>
              <w:ind w:firstLine="0"/>
              <w:rPr>
                <w:szCs w:val="24"/>
              </w:rPr>
            </w:pPr>
            <w:r>
              <w:rPr>
                <w:sz w:val="20"/>
              </w:rPr>
              <w:t>(X</w:t>
            </w:r>
            <w:r w:rsidR="00A16DD7" w:rsidRPr="001C2B91">
              <w:rPr>
                <w:sz w:val="20"/>
              </w:rPr>
              <w:t>) Evidente</w:t>
            </w:r>
          </w:p>
        </w:tc>
        <w:tc>
          <w:tcPr>
            <w:tcW w:w="3020" w:type="dxa"/>
          </w:tcPr>
          <w:p w:rsidR="00A16DD7" w:rsidRPr="001C2B91" w:rsidRDefault="00A16DD7" w:rsidP="005F4D2B">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A16DD7" w:rsidRPr="001C2B91" w:rsidRDefault="00A16DD7" w:rsidP="005F4D2B">
            <w:pPr>
              <w:pStyle w:val="0-BancaComponentes"/>
              <w:jc w:val="both"/>
              <w:rPr>
                <w:rFonts w:cs="Arial"/>
                <w:sz w:val="20"/>
                <w:szCs w:val="24"/>
              </w:rPr>
            </w:pPr>
            <w:r>
              <w:rPr>
                <w:rFonts w:cs="Arial"/>
                <w:sz w:val="20"/>
                <w:szCs w:val="24"/>
              </w:rPr>
              <w:t xml:space="preserve">(  </w:t>
            </w:r>
            <w:r w:rsidRPr="001C2B91">
              <w:rPr>
                <w:rFonts w:cs="Arial"/>
                <w:sz w:val="20"/>
                <w:szCs w:val="24"/>
              </w:rPr>
              <w:t>) Altíssima</w:t>
            </w:r>
          </w:p>
          <w:p w:rsidR="00A16DD7" w:rsidRPr="001C2B91" w:rsidRDefault="00A16DD7" w:rsidP="005F4D2B">
            <w:pPr>
              <w:pStyle w:val="0-BancaComponentes"/>
              <w:jc w:val="both"/>
              <w:rPr>
                <w:rFonts w:cs="Arial"/>
                <w:sz w:val="20"/>
                <w:szCs w:val="24"/>
              </w:rPr>
            </w:pPr>
            <w:r>
              <w:rPr>
                <w:rFonts w:cs="Arial"/>
                <w:sz w:val="20"/>
                <w:szCs w:val="24"/>
              </w:rPr>
              <w:t xml:space="preserve">(  </w:t>
            </w:r>
            <w:r w:rsidRPr="001C2B91">
              <w:rPr>
                <w:rFonts w:cs="Arial"/>
                <w:sz w:val="20"/>
                <w:szCs w:val="24"/>
              </w:rPr>
              <w:t>) Alta</w:t>
            </w:r>
          </w:p>
          <w:p w:rsidR="00A16DD7" w:rsidRPr="001C2B91" w:rsidRDefault="00A16DD7" w:rsidP="005F4D2B">
            <w:pPr>
              <w:pStyle w:val="0-BancaComponentes"/>
              <w:jc w:val="both"/>
              <w:rPr>
                <w:rFonts w:cs="Arial"/>
                <w:sz w:val="20"/>
                <w:szCs w:val="24"/>
              </w:rPr>
            </w:pPr>
            <w:r w:rsidRPr="001C2B91">
              <w:rPr>
                <w:rFonts w:cs="Arial"/>
                <w:sz w:val="20"/>
                <w:szCs w:val="24"/>
              </w:rPr>
              <w:t>(  ) Média</w:t>
            </w:r>
          </w:p>
          <w:p w:rsidR="00A16DD7" w:rsidRDefault="00A16DD7" w:rsidP="005F4D2B">
            <w:pPr>
              <w:spacing w:line="240" w:lineRule="auto"/>
              <w:ind w:firstLine="0"/>
              <w:rPr>
                <w:szCs w:val="24"/>
              </w:rPr>
            </w:pPr>
            <w:r>
              <w:rPr>
                <w:rFonts w:cs="Arial"/>
                <w:sz w:val="20"/>
                <w:szCs w:val="24"/>
              </w:rPr>
              <w:t>(X</w:t>
            </w:r>
            <w:r w:rsidRPr="001C2B91">
              <w:rPr>
                <w:rFonts w:cs="Arial"/>
                <w:sz w:val="20"/>
                <w:szCs w:val="24"/>
              </w:rPr>
              <w:t>) Baixa</w:t>
            </w:r>
          </w:p>
        </w:tc>
      </w:tr>
      <w:tr w:rsidR="00A16DD7" w:rsidTr="005F4D2B">
        <w:tblPrEx>
          <w:jc w:val="center"/>
        </w:tblPrEx>
        <w:trPr>
          <w:trHeight w:val="283"/>
          <w:jc w:val="center"/>
        </w:trPr>
        <w:tc>
          <w:tcPr>
            <w:tcW w:w="9060" w:type="dxa"/>
            <w:gridSpan w:val="3"/>
          </w:tcPr>
          <w:p w:rsidR="00A16DD7" w:rsidRDefault="00A16DD7" w:rsidP="005F4D2B">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w:t>
            </w:r>
            <w:r w:rsidR="004C2BF5">
              <w:rPr>
                <w:rFonts w:cs="Arial"/>
                <w:color w:val="000000"/>
                <w:sz w:val="20"/>
                <w:szCs w:val="24"/>
                <w:lang w:eastAsia="pt-BR"/>
              </w:rPr>
              <w:t>O sistema deve permitir que o usuário insira de forma manual o nome da variável x.</w:t>
            </w:r>
          </w:p>
        </w:tc>
      </w:tr>
      <w:tr w:rsidR="00A16DD7" w:rsidTr="005F4D2B">
        <w:tblPrEx>
          <w:jc w:val="center"/>
        </w:tblPrEx>
        <w:trPr>
          <w:jc w:val="center"/>
        </w:trPr>
        <w:tc>
          <w:tcPr>
            <w:tcW w:w="2830" w:type="dxa"/>
          </w:tcPr>
          <w:p w:rsidR="00A16DD7" w:rsidRDefault="00A16DD7" w:rsidP="005F4D2B">
            <w:pPr>
              <w:spacing w:line="240" w:lineRule="auto"/>
              <w:ind w:firstLine="0"/>
              <w:jc w:val="left"/>
              <w:rPr>
                <w:szCs w:val="24"/>
              </w:rPr>
            </w:pPr>
            <w:r>
              <w:rPr>
                <w:rFonts w:cs="Arial"/>
                <w:b/>
                <w:bCs/>
                <w:color w:val="000000"/>
                <w:sz w:val="20"/>
                <w:szCs w:val="24"/>
                <w:lang w:eastAsia="pt-BR"/>
              </w:rPr>
              <w:t>RF044</w:t>
            </w:r>
            <w:r>
              <w:rPr>
                <w:rFonts w:cs="Arial"/>
                <w:color w:val="000000"/>
                <w:sz w:val="20"/>
                <w:szCs w:val="24"/>
                <w:lang w:eastAsia="pt-BR"/>
              </w:rPr>
              <w:t xml:space="preserve">- </w:t>
            </w:r>
            <w:r w:rsidR="004C2BF5">
              <w:rPr>
                <w:rFonts w:cs="Arial"/>
                <w:color w:val="000000"/>
                <w:sz w:val="20"/>
                <w:szCs w:val="24"/>
                <w:lang w:eastAsia="pt-BR"/>
              </w:rPr>
              <w:t>Inserir nome da variável (y) - Opcional</w:t>
            </w:r>
          </w:p>
        </w:tc>
        <w:tc>
          <w:tcPr>
            <w:tcW w:w="3210" w:type="dxa"/>
          </w:tcPr>
          <w:p w:rsidR="00A16DD7" w:rsidRPr="001C2B91" w:rsidRDefault="00A16DD7" w:rsidP="005F4D2B">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A16DD7" w:rsidRPr="001C2B91" w:rsidRDefault="00A16DD7" w:rsidP="005F4D2B">
            <w:pPr>
              <w:pStyle w:val="0-BancaComponentes"/>
              <w:jc w:val="both"/>
              <w:rPr>
                <w:sz w:val="20"/>
              </w:rPr>
            </w:pPr>
            <w:r w:rsidRPr="001C2B91">
              <w:rPr>
                <w:sz w:val="20"/>
              </w:rPr>
              <w:t>(</w:t>
            </w:r>
            <w:r w:rsidR="004C2BF5">
              <w:rPr>
                <w:sz w:val="20"/>
              </w:rPr>
              <w:t xml:space="preserve">  </w:t>
            </w:r>
            <w:r w:rsidRPr="001C2B91">
              <w:rPr>
                <w:sz w:val="20"/>
              </w:rPr>
              <w:t>) Oculto</w:t>
            </w:r>
          </w:p>
          <w:p w:rsidR="00A16DD7" w:rsidRDefault="004C2BF5" w:rsidP="005F4D2B">
            <w:pPr>
              <w:spacing w:line="240" w:lineRule="auto"/>
              <w:ind w:firstLine="0"/>
              <w:rPr>
                <w:szCs w:val="24"/>
              </w:rPr>
            </w:pPr>
            <w:r>
              <w:rPr>
                <w:sz w:val="20"/>
              </w:rPr>
              <w:t>(X</w:t>
            </w:r>
            <w:r w:rsidR="00A16DD7" w:rsidRPr="001C2B91">
              <w:rPr>
                <w:sz w:val="20"/>
              </w:rPr>
              <w:t>) Evidente</w:t>
            </w:r>
          </w:p>
        </w:tc>
        <w:tc>
          <w:tcPr>
            <w:tcW w:w="3020" w:type="dxa"/>
          </w:tcPr>
          <w:p w:rsidR="00A16DD7" w:rsidRPr="001C2B91" w:rsidRDefault="00A16DD7" w:rsidP="005F4D2B">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A16DD7" w:rsidRPr="001C2B91" w:rsidRDefault="00A16DD7" w:rsidP="005F4D2B">
            <w:pPr>
              <w:pStyle w:val="0-BancaComponentes"/>
              <w:jc w:val="both"/>
              <w:rPr>
                <w:rFonts w:cs="Arial"/>
                <w:sz w:val="20"/>
                <w:szCs w:val="24"/>
              </w:rPr>
            </w:pPr>
            <w:r>
              <w:rPr>
                <w:rFonts w:cs="Arial"/>
                <w:sz w:val="20"/>
                <w:szCs w:val="24"/>
              </w:rPr>
              <w:t xml:space="preserve">(  </w:t>
            </w:r>
            <w:r w:rsidRPr="001C2B91">
              <w:rPr>
                <w:rFonts w:cs="Arial"/>
                <w:sz w:val="20"/>
                <w:szCs w:val="24"/>
              </w:rPr>
              <w:t>) Altíssima</w:t>
            </w:r>
          </w:p>
          <w:p w:rsidR="00A16DD7" w:rsidRPr="001C2B91" w:rsidRDefault="00A16DD7" w:rsidP="005F4D2B">
            <w:pPr>
              <w:pStyle w:val="0-BancaComponentes"/>
              <w:jc w:val="both"/>
              <w:rPr>
                <w:rFonts w:cs="Arial"/>
                <w:sz w:val="20"/>
                <w:szCs w:val="24"/>
              </w:rPr>
            </w:pPr>
            <w:r>
              <w:rPr>
                <w:rFonts w:cs="Arial"/>
                <w:sz w:val="20"/>
                <w:szCs w:val="24"/>
              </w:rPr>
              <w:t xml:space="preserve">(  </w:t>
            </w:r>
            <w:r w:rsidRPr="001C2B91">
              <w:rPr>
                <w:rFonts w:cs="Arial"/>
                <w:sz w:val="20"/>
                <w:szCs w:val="24"/>
              </w:rPr>
              <w:t>) Alta</w:t>
            </w:r>
          </w:p>
          <w:p w:rsidR="00A16DD7" w:rsidRPr="001C2B91" w:rsidRDefault="00A16DD7" w:rsidP="005F4D2B">
            <w:pPr>
              <w:pStyle w:val="0-BancaComponentes"/>
              <w:jc w:val="both"/>
              <w:rPr>
                <w:rFonts w:cs="Arial"/>
                <w:sz w:val="20"/>
                <w:szCs w:val="24"/>
              </w:rPr>
            </w:pPr>
            <w:r w:rsidRPr="001C2B91">
              <w:rPr>
                <w:rFonts w:cs="Arial"/>
                <w:sz w:val="20"/>
                <w:szCs w:val="24"/>
              </w:rPr>
              <w:t>(  ) Média</w:t>
            </w:r>
          </w:p>
          <w:p w:rsidR="00A16DD7" w:rsidRDefault="00A16DD7" w:rsidP="005F4D2B">
            <w:pPr>
              <w:spacing w:line="240" w:lineRule="auto"/>
              <w:ind w:firstLine="0"/>
              <w:rPr>
                <w:szCs w:val="24"/>
              </w:rPr>
            </w:pPr>
            <w:r>
              <w:rPr>
                <w:rFonts w:cs="Arial"/>
                <w:sz w:val="20"/>
                <w:szCs w:val="24"/>
              </w:rPr>
              <w:t>(X</w:t>
            </w:r>
            <w:r w:rsidRPr="001C2B91">
              <w:rPr>
                <w:rFonts w:cs="Arial"/>
                <w:sz w:val="20"/>
                <w:szCs w:val="24"/>
              </w:rPr>
              <w:t>) Baixa</w:t>
            </w:r>
          </w:p>
        </w:tc>
      </w:tr>
      <w:tr w:rsidR="00A16DD7" w:rsidTr="005F4D2B">
        <w:tblPrEx>
          <w:jc w:val="center"/>
        </w:tblPrEx>
        <w:trPr>
          <w:trHeight w:val="283"/>
          <w:jc w:val="center"/>
        </w:trPr>
        <w:tc>
          <w:tcPr>
            <w:tcW w:w="9060" w:type="dxa"/>
            <w:gridSpan w:val="3"/>
          </w:tcPr>
          <w:p w:rsidR="00A16DD7" w:rsidRDefault="00A16DD7" w:rsidP="005F4D2B">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w:t>
            </w:r>
            <w:r w:rsidR="004C2BF5">
              <w:rPr>
                <w:rFonts w:cs="Arial"/>
                <w:color w:val="000000"/>
                <w:sz w:val="20"/>
                <w:szCs w:val="24"/>
                <w:lang w:eastAsia="pt-BR"/>
              </w:rPr>
              <w:t>O sistema deve permitir que o usuário insira de forma manual o nome da variável y.</w:t>
            </w:r>
          </w:p>
        </w:tc>
      </w:tr>
      <w:tr w:rsidR="004C2BF5" w:rsidTr="005F4D2B">
        <w:tblPrEx>
          <w:jc w:val="center"/>
        </w:tblPrEx>
        <w:trPr>
          <w:jc w:val="center"/>
        </w:trPr>
        <w:tc>
          <w:tcPr>
            <w:tcW w:w="2830" w:type="dxa"/>
          </w:tcPr>
          <w:p w:rsidR="004C2BF5" w:rsidRDefault="004C2BF5" w:rsidP="004C2BF5">
            <w:pPr>
              <w:spacing w:line="240" w:lineRule="auto"/>
              <w:ind w:firstLine="0"/>
              <w:jc w:val="left"/>
              <w:rPr>
                <w:szCs w:val="24"/>
              </w:rPr>
            </w:pPr>
            <w:r>
              <w:rPr>
                <w:rFonts w:cs="Arial"/>
                <w:b/>
                <w:bCs/>
                <w:color w:val="000000"/>
                <w:sz w:val="20"/>
                <w:szCs w:val="24"/>
                <w:lang w:eastAsia="pt-BR"/>
              </w:rPr>
              <w:t>RF045</w:t>
            </w:r>
            <w:r>
              <w:rPr>
                <w:rFonts w:cs="Arial"/>
                <w:color w:val="000000"/>
                <w:sz w:val="20"/>
                <w:szCs w:val="24"/>
                <w:lang w:eastAsia="pt-BR"/>
              </w:rPr>
              <w:t xml:space="preserve">- </w:t>
            </w:r>
            <w:r w:rsidR="00372CDD">
              <w:rPr>
                <w:rFonts w:cs="Arial"/>
                <w:color w:val="000000"/>
                <w:sz w:val="20"/>
                <w:szCs w:val="24"/>
                <w:lang w:eastAsia="pt-BR"/>
              </w:rPr>
              <w:t>Calcular o Coeficiente de Correlação</w:t>
            </w:r>
          </w:p>
        </w:tc>
        <w:tc>
          <w:tcPr>
            <w:tcW w:w="3210" w:type="dxa"/>
          </w:tcPr>
          <w:p w:rsidR="004C2BF5" w:rsidRPr="001C2B91" w:rsidRDefault="004C2BF5" w:rsidP="005F4D2B">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4C2BF5" w:rsidRPr="001C2B91" w:rsidRDefault="004C2BF5" w:rsidP="005F4D2B">
            <w:pPr>
              <w:pStyle w:val="0-BancaComponentes"/>
              <w:jc w:val="both"/>
              <w:rPr>
                <w:sz w:val="20"/>
              </w:rPr>
            </w:pPr>
            <w:r w:rsidRPr="001C2B91">
              <w:rPr>
                <w:sz w:val="20"/>
              </w:rPr>
              <w:t>(</w:t>
            </w:r>
            <w:r>
              <w:rPr>
                <w:sz w:val="20"/>
              </w:rPr>
              <w:t xml:space="preserve">  </w:t>
            </w:r>
            <w:r w:rsidRPr="001C2B91">
              <w:rPr>
                <w:sz w:val="20"/>
              </w:rPr>
              <w:t>) Oculto</w:t>
            </w:r>
          </w:p>
          <w:p w:rsidR="004C2BF5" w:rsidRDefault="004C2BF5" w:rsidP="005F4D2B">
            <w:pPr>
              <w:spacing w:line="240" w:lineRule="auto"/>
              <w:ind w:firstLine="0"/>
              <w:rPr>
                <w:szCs w:val="24"/>
              </w:rPr>
            </w:pPr>
            <w:r>
              <w:rPr>
                <w:sz w:val="20"/>
              </w:rPr>
              <w:t>(X</w:t>
            </w:r>
            <w:r w:rsidRPr="001C2B91">
              <w:rPr>
                <w:sz w:val="20"/>
              </w:rPr>
              <w:t>) Evidente</w:t>
            </w:r>
          </w:p>
        </w:tc>
        <w:tc>
          <w:tcPr>
            <w:tcW w:w="3020" w:type="dxa"/>
          </w:tcPr>
          <w:p w:rsidR="004C2BF5" w:rsidRPr="001C2B91" w:rsidRDefault="004C2BF5" w:rsidP="005F4D2B">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4C2BF5" w:rsidRPr="001C2B91" w:rsidRDefault="004C2BF5" w:rsidP="005F4D2B">
            <w:pPr>
              <w:pStyle w:val="0-BancaComponentes"/>
              <w:jc w:val="both"/>
              <w:rPr>
                <w:rFonts w:cs="Arial"/>
                <w:sz w:val="20"/>
                <w:szCs w:val="24"/>
              </w:rPr>
            </w:pPr>
            <w:r>
              <w:rPr>
                <w:rFonts w:cs="Arial"/>
                <w:sz w:val="20"/>
                <w:szCs w:val="24"/>
              </w:rPr>
              <w:t xml:space="preserve">(  </w:t>
            </w:r>
            <w:r w:rsidRPr="001C2B91">
              <w:rPr>
                <w:rFonts w:cs="Arial"/>
                <w:sz w:val="20"/>
                <w:szCs w:val="24"/>
              </w:rPr>
              <w:t>) Altíssima</w:t>
            </w:r>
          </w:p>
          <w:p w:rsidR="004C2BF5" w:rsidRPr="001C2B91" w:rsidRDefault="004C2BF5" w:rsidP="005F4D2B">
            <w:pPr>
              <w:pStyle w:val="0-BancaComponentes"/>
              <w:jc w:val="both"/>
              <w:rPr>
                <w:rFonts w:cs="Arial"/>
                <w:sz w:val="20"/>
                <w:szCs w:val="24"/>
              </w:rPr>
            </w:pPr>
            <w:r>
              <w:rPr>
                <w:rFonts w:cs="Arial"/>
                <w:sz w:val="20"/>
                <w:szCs w:val="24"/>
              </w:rPr>
              <w:t xml:space="preserve">(  </w:t>
            </w:r>
            <w:r w:rsidRPr="001C2B91">
              <w:rPr>
                <w:rFonts w:cs="Arial"/>
                <w:sz w:val="20"/>
                <w:szCs w:val="24"/>
              </w:rPr>
              <w:t>) Alta</w:t>
            </w:r>
          </w:p>
          <w:p w:rsidR="004C2BF5" w:rsidRPr="001C2B91" w:rsidRDefault="004C2BF5" w:rsidP="005F4D2B">
            <w:pPr>
              <w:pStyle w:val="0-BancaComponentes"/>
              <w:jc w:val="both"/>
              <w:rPr>
                <w:rFonts w:cs="Arial"/>
                <w:sz w:val="20"/>
                <w:szCs w:val="24"/>
              </w:rPr>
            </w:pPr>
            <w:r w:rsidRPr="001C2B91">
              <w:rPr>
                <w:rFonts w:cs="Arial"/>
                <w:sz w:val="20"/>
                <w:szCs w:val="24"/>
              </w:rPr>
              <w:t>(  ) Média</w:t>
            </w:r>
          </w:p>
          <w:p w:rsidR="004C2BF5" w:rsidRDefault="004C2BF5" w:rsidP="005F4D2B">
            <w:pPr>
              <w:spacing w:line="240" w:lineRule="auto"/>
              <w:ind w:firstLine="0"/>
              <w:rPr>
                <w:szCs w:val="24"/>
              </w:rPr>
            </w:pPr>
            <w:r>
              <w:rPr>
                <w:rFonts w:cs="Arial"/>
                <w:sz w:val="20"/>
                <w:szCs w:val="24"/>
              </w:rPr>
              <w:t>(X</w:t>
            </w:r>
            <w:r w:rsidRPr="001C2B91">
              <w:rPr>
                <w:rFonts w:cs="Arial"/>
                <w:sz w:val="20"/>
                <w:szCs w:val="24"/>
              </w:rPr>
              <w:t>) Baixa</w:t>
            </w:r>
          </w:p>
        </w:tc>
      </w:tr>
      <w:tr w:rsidR="004C2BF5" w:rsidTr="005F4D2B">
        <w:tblPrEx>
          <w:jc w:val="center"/>
        </w:tblPrEx>
        <w:trPr>
          <w:trHeight w:val="283"/>
          <w:jc w:val="center"/>
        </w:trPr>
        <w:tc>
          <w:tcPr>
            <w:tcW w:w="9060" w:type="dxa"/>
            <w:gridSpan w:val="3"/>
          </w:tcPr>
          <w:p w:rsidR="004C2BF5" w:rsidRDefault="004C2BF5" w:rsidP="004C2BF5">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w:t>
            </w:r>
            <w:r w:rsidR="00372CDD">
              <w:rPr>
                <w:rFonts w:cs="Arial"/>
                <w:color w:val="000000"/>
                <w:sz w:val="20"/>
                <w:szCs w:val="24"/>
                <w:lang w:eastAsia="pt-BR"/>
              </w:rPr>
              <w:t xml:space="preserve">O sistema deve calcular o Coeficiente de Correlação de acordo com a regra de negócio </w:t>
            </w:r>
            <w:r w:rsidR="00181ECF">
              <w:rPr>
                <w:b/>
                <w:sz w:val="20"/>
                <w:szCs w:val="24"/>
              </w:rPr>
              <w:t>Cálculo Coeficiente de Correlação</w:t>
            </w:r>
            <w:r w:rsidR="00372CDD">
              <w:rPr>
                <w:rFonts w:cs="Arial"/>
                <w:color w:val="000000"/>
                <w:sz w:val="20"/>
                <w:szCs w:val="24"/>
                <w:lang w:eastAsia="pt-BR"/>
              </w:rPr>
              <w:t>.</w:t>
            </w:r>
          </w:p>
        </w:tc>
      </w:tr>
      <w:tr w:rsidR="004C2BF5" w:rsidTr="005F4D2B">
        <w:tblPrEx>
          <w:jc w:val="center"/>
        </w:tblPrEx>
        <w:trPr>
          <w:jc w:val="center"/>
        </w:trPr>
        <w:tc>
          <w:tcPr>
            <w:tcW w:w="2830" w:type="dxa"/>
          </w:tcPr>
          <w:p w:rsidR="004C2BF5" w:rsidRDefault="004C2BF5" w:rsidP="004C2BF5">
            <w:pPr>
              <w:spacing w:line="240" w:lineRule="auto"/>
              <w:ind w:firstLine="0"/>
              <w:jc w:val="left"/>
              <w:rPr>
                <w:szCs w:val="24"/>
              </w:rPr>
            </w:pPr>
            <w:r>
              <w:rPr>
                <w:rFonts w:cs="Arial"/>
                <w:b/>
                <w:bCs/>
                <w:color w:val="000000"/>
                <w:sz w:val="20"/>
                <w:szCs w:val="24"/>
                <w:lang w:eastAsia="pt-BR"/>
              </w:rPr>
              <w:t>RF046</w:t>
            </w:r>
            <w:r>
              <w:rPr>
                <w:rFonts w:cs="Arial"/>
                <w:color w:val="000000"/>
                <w:sz w:val="20"/>
                <w:szCs w:val="24"/>
                <w:lang w:eastAsia="pt-BR"/>
              </w:rPr>
              <w:t xml:space="preserve">- </w:t>
            </w:r>
            <w:r w:rsidR="00372CDD">
              <w:rPr>
                <w:rFonts w:cs="Arial"/>
                <w:color w:val="000000"/>
                <w:sz w:val="20"/>
                <w:szCs w:val="24"/>
                <w:lang w:eastAsia="pt-BR"/>
              </w:rPr>
              <w:t>Calcular a Regressão</w:t>
            </w:r>
          </w:p>
        </w:tc>
        <w:tc>
          <w:tcPr>
            <w:tcW w:w="3210" w:type="dxa"/>
          </w:tcPr>
          <w:p w:rsidR="004C2BF5" w:rsidRPr="001C2B91" w:rsidRDefault="004C2BF5" w:rsidP="005F4D2B">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4C2BF5" w:rsidRPr="001C2B91" w:rsidRDefault="004C2BF5" w:rsidP="005F4D2B">
            <w:pPr>
              <w:pStyle w:val="0-BancaComponentes"/>
              <w:jc w:val="both"/>
              <w:rPr>
                <w:sz w:val="20"/>
              </w:rPr>
            </w:pPr>
            <w:r w:rsidRPr="001C2B91">
              <w:rPr>
                <w:sz w:val="20"/>
              </w:rPr>
              <w:t>(</w:t>
            </w:r>
            <w:r>
              <w:rPr>
                <w:sz w:val="20"/>
              </w:rPr>
              <w:t xml:space="preserve">  </w:t>
            </w:r>
            <w:r w:rsidRPr="001C2B91">
              <w:rPr>
                <w:sz w:val="20"/>
              </w:rPr>
              <w:t>) Oculto</w:t>
            </w:r>
          </w:p>
          <w:p w:rsidR="004C2BF5" w:rsidRDefault="004C2BF5" w:rsidP="005F4D2B">
            <w:pPr>
              <w:spacing w:line="240" w:lineRule="auto"/>
              <w:ind w:firstLine="0"/>
              <w:rPr>
                <w:szCs w:val="24"/>
              </w:rPr>
            </w:pPr>
            <w:r>
              <w:rPr>
                <w:sz w:val="20"/>
              </w:rPr>
              <w:t>(X</w:t>
            </w:r>
            <w:r w:rsidRPr="001C2B91">
              <w:rPr>
                <w:sz w:val="20"/>
              </w:rPr>
              <w:t>) Evidente</w:t>
            </w:r>
          </w:p>
        </w:tc>
        <w:tc>
          <w:tcPr>
            <w:tcW w:w="3020" w:type="dxa"/>
          </w:tcPr>
          <w:p w:rsidR="004C2BF5" w:rsidRPr="001C2B91" w:rsidRDefault="004C2BF5" w:rsidP="005F4D2B">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4C2BF5" w:rsidRPr="001C2B91" w:rsidRDefault="004C2BF5" w:rsidP="005F4D2B">
            <w:pPr>
              <w:pStyle w:val="0-BancaComponentes"/>
              <w:jc w:val="both"/>
              <w:rPr>
                <w:rFonts w:cs="Arial"/>
                <w:sz w:val="20"/>
                <w:szCs w:val="24"/>
              </w:rPr>
            </w:pPr>
            <w:r>
              <w:rPr>
                <w:rFonts w:cs="Arial"/>
                <w:sz w:val="20"/>
                <w:szCs w:val="24"/>
              </w:rPr>
              <w:t xml:space="preserve">(  </w:t>
            </w:r>
            <w:r w:rsidRPr="001C2B91">
              <w:rPr>
                <w:rFonts w:cs="Arial"/>
                <w:sz w:val="20"/>
                <w:szCs w:val="24"/>
              </w:rPr>
              <w:t>) Altíssima</w:t>
            </w:r>
          </w:p>
          <w:p w:rsidR="004C2BF5" w:rsidRPr="001C2B91" w:rsidRDefault="004C2BF5" w:rsidP="005F4D2B">
            <w:pPr>
              <w:pStyle w:val="0-BancaComponentes"/>
              <w:jc w:val="both"/>
              <w:rPr>
                <w:rFonts w:cs="Arial"/>
                <w:sz w:val="20"/>
                <w:szCs w:val="24"/>
              </w:rPr>
            </w:pPr>
            <w:r>
              <w:rPr>
                <w:rFonts w:cs="Arial"/>
                <w:sz w:val="20"/>
                <w:szCs w:val="24"/>
              </w:rPr>
              <w:t xml:space="preserve">(  </w:t>
            </w:r>
            <w:r w:rsidRPr="001C2B91">
              <w:rPr>
                <w:rFonts w:cs="Arial"/>
                <w:sz w:val="20"/>
                <w:szCs w:val="24"/>
              </w:rPr>
              <w:t>) Alta</w:t>
            </w:r>
          </w:p>
          <w:p w:rsidR="004C2BF5" w:rsidRPr="001C2B91" w:rsidRDefault="004C2BF5" w:rsidP="005F4D2B">
            <w:pPr>
              <w:pStyle w:val="0-BancaComponentes"/>
              <w:jc w:val="both"/>
              <w:rPr>
                <w:rFonts w:cs="Arial"/>
                <w:sz w:val="20"/>
                <w:szCs w:val="24"/>
              </w:rPr>
            </w:pPr>
            <w:r w:rsidRPr="001C2B91">
              <w:rPr>
                <w:rFonts w:cs="Arial"/>
                <w:sz w:val="20"/>
                <w:szCs w:val="24"/>
              </w:rPr>
              <w:t>(  ) Média</w:t>
            </w:r>
          </w:p>
          <w:p w:rsidR="004C2BF5" w:rsidRDefault="004C2BF5" w:rsidP="005F4D2B">
            <w:pPr>
              <w:spacing w:line="240" w:lineRule="auto"/>
              <w:ind w:firstLine="0"/>
              <w:rPr>
                <w:szCs w:val="24"/>
              </w:rPr>
            </w:pPr>
            <w:r>
              <w:rPr>
                <w:rFonts w:cs="Arial"/>
                <w:sz w:val="20"/>
                <w:szCs w:val="24"/>
              </w:rPr>
              <w:t>(X</w:t>
            </w:r>
            <w:r w:rsidRPr="001C2B91">
              <w:rPr>
                <w:rFonts w:cs="Arial"/>
                <w:sz w:val="20"/>
                <w:szCs w:val="24"/>
              </w:rPr>
              <w:t>) Baixa</w:t>
            </w:r>
          </w:p>
        </w:tc>
      </w:tr>
      <w:tr w:rsidR="004C2BF5" w:rsidTr="005F4D2B">
        <w:tblPrEx>
          <w:jc w:val="center"/>
        </w:tblPrEx>
        <w:trPr>
          <w:trHeight w:val="283"/>
          <w:jc w:val="center"/>
        </w:trPr>
        <w:tc>
          <w:tcPr>
            <w:tcW w:w="9060" w:type="dxa"/>
            <w:gridSpan w:val="3"/>
          </w:tcPr>
          <w:p w:rsidR="004C2BF5" w:rsidRDefault="004C2BF5" w:rsidP="00372CDD">
            <w:pPr>
              <w:spacing w:line="240" w:lineRule="auto"/>
              <w:ind w:firstLine="0"/>
              <w:rPr>
                <w:szCs w:val="24"/>
              </w:rPr>
            </w:pPr>
            <w:r w:rsidRPr="001C2B91">
              <w:rPr>
                <w:rFonts w:cs="Arial"/>
                <w:b/>
                <w:bCs/>
                <w:color w:val="000000"/>
                <w:sz w:val="20"/>
                <w:szCs w:val="24"/>
                <w:lang w:eastAsia="pt-BR"/>
              </w:rPr>
              <w:lastRenderedPageBreak/>
              <w:t>Descrição</w:t>
            </w:r>
            <w:r w:rsidRPr="001C2B91">
              <w:rPr>
                <w:rFonts w:cs="Arial"/>
                <w:color w:val="000000"/>
                <w:sz w:val="20"/>
                <w:szCs w:val="24"/>
                <w:lang w:eastAsia="pt-BR"/>
              </w:rPr>
              <w:t xml:space="preserve">: </w:t>
            </w:r>
            <w:r w:rsidR="00372CDD">
              <w:rPr>
                <w:rFonts w:cs="Arial"/>
                <w:color w:val="000000"/>
                <w:sz w:val="20"/>
                <w:szCs w:val="24"/>
                <w:lang w:eastAsia="pt-BR"/>
              </w:rPr>
              <w:t xml:space="preserve">O sistema deve calcular a Regressão de acordo com a regra de negócio </w:t>
            </w:r>
            <w:r w:rsidR="000D23BC">
              <w:rPr>
                <w:b/>
                <w:sz w:val="20"/>
                <w:szCs w:val="24"/>
              </w:rPr>
              <w:t>Cálculo Regressão</w:t>
            </w:r>
            <w:r w:rsidR="00372CDD">
              <w:rPr>
                <w:rFonts w:cs="Arial"/>
                <w:color w:val="000000"/>
                <w:sz w:val="20"/>
                <w:szCs w:val="24"/>
                <w:lang w:eastAsia="pt-BR"/>
              </w:rPr>
              <w:t>.</w:t>
            </w:r>
          </w:p>
        </w:tc>
      </w:tr>
      <w:tr w:rsidR="00372CDD" w:rsidTr="005F4D2B">
        <w:tblPrEx>
          <w:jc w:val="center"/>
        </w:tblPrEx>
        <w:trPr>
          <w:jc w:val="center"/>
        </w:trPr>
        <w:tc>
          <w:tcPr>
            <w:tcW w:w="2830" w:type="dxa"/>
          </w:tcPr>
          <w:p w:rsidR="00372CDD" w:rsidRDefault="00372CDD" w:rsidP="00372CDD">
            <w:pPr>
              <w:spacing w:line="240" w:lineRule="auto"/>
              <w:ind w:firstLine="0"/>
              <w:jc w:val="left"/>
              <w:rPr>
                <w:szCs w:val="24"/>
              </w:rPr>
            </w:pPr>
            <w:r>
              <w:rPr>
                <w:rFonts w:cs="Arial"/>
                <w:b/>
                <w:bCs/>
                <w:color w:val="000000"/>
                <w:sz w:val="20"/>
                <w:szCs w:val="24"/>
                <w:lang w:eastAsia="pt-BR"/>
              </w:rPr>
              <w:t>RF047</w:t>
            </w:r>
            <w:r>
              <w:rPr>
                <w:rFonts w:cs="Arial"/>
                <w:color w:val="000000"/>
                <w:sz w:val="20"/>
                <w:szCs w:val="24"/>
                <w:lang w:eastAsia="pt-BR"/>
              </w:rPr>
              <w:t>- Calcular o resultado da variável (a)</w:t>
            </w:r>
          </w:p>
        </w:tc>
        <w:tc>
          <w:tcPr>
            <w:tcW w:w="3210" w:type="dxa"/>
          </w:tcPr>
          <w:p w:rsidR="00372CDD" w:rsidRPr="001C2B91" w:rsidRDefault="00372CDD" w:rsidP="005F4D2B">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372CDD" w:rsidRPr="001C2B91" w:rsidRDefault="00372CDD" w:rsidP="005F4D2B">
            <w:pPr>
              <w:pStyle w:val="0-BancaComponentes"/>
              <w:jc w:val="both"/>
              <w:rPr>
                <w:sz w:val="20"/>
              </w:rPr>
            </w:pPr>
            <w:r w:rsidRPr="001C2B91">
              <w:rPr>
                <w:sz w:val="20"/>
              </w:rPr>
              <w:t>(</w:t>
            </w:r>
            <w:r>
              <w:rPr>
                <w:sz w:val="20"/>
              </w:rPr>
              <w:t xml:space="preserve">  </w:t>
            </w:r>
            <w:r w:rsidRPr="001C2B91">
              <w:rPr>
                <w:sz w:val="20"/>
              </w:rPr>
              <w:t>) Oculto</w:t>
            </w:r>
          </w:p>
          <w:p w:rsidR="00372CDD" w:rsidRDefault="00372CDD" w:rsidP="005F4D2B">
            <w:pPr>
              <w:spacing w:line="240" w:lineRule="auto"/>
              <w:ind w:firstLine="0"/>
              <w:rPr>
                <w:szCs w:val="24"/>
              </w:rPr>
            </w:pPr>
            <w:r>
              <w:rPr>
                <w:sz w:val="20"/>
              </w:rPr>
              <w:t>(X</w:t>
            </w:r>
            <w:r w:rsidRPr="001C2B91">
              <w:rPr>
                <w:sz w:val="20"/>
              </w:rPr>
              <w:t>) Evidente</w:t>
            </w:r>
          </w:p>
        </w:tc>
        <w:tc>
          <w:tcPr>
            <w:tcW w:w="3020" w:type="dxa"/>
          </w:tcPr>
          <w:p w:rsidR="00372CDD" w:rsidRPr="001C2B91" w:rsidRDefault="00372CDD" w:rsidP="005F4D2B">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372CDD" w:rsidRPr="001C2B91" w:rsidRDefault="00372CDD" w:rsidP="005F4D2B">
            <w:pPr>
              <w:pStyle w:val="0-BancaComponentes"/>
              <w:jc w:val="both"/>
              <w:rPr>
                <w:rFonts w:cs="Arial"/>
                <w:sz w:val="20"/>
                <w:szCs w:val="24"/>
              </w:rPr>
            </w:pPr>
            <w:r>
              <w:rPr>
                <w:rFonts w:cs="Arial"/>
                <w:sz w:val="20"/>
                <w:szCs w:val="24"/>
              </w:rPr>
              <w:t xml:space="preserve">(  </w:t>
            </w:r>
            <w:r w:rsidRPr="001C2B91">
              <w:rPr>
                <w:rFonts w:cs="Arial"/>
                <w:sz w:val="20"/>
                <w:szCs w:val="24"/>
              </w:rPr>
              <w:t>) Altíssima</w:t>
            </w:r>
          </w:p>
          <w:p w:rsidR="00372CDD" w:rsidRPr="001C2B91" w:rsidRDefault="00372CDD" w:rsidP="005F4D2B">
            <w:pPr>
              <w:pStyle w:val="0-BancaComponentes"/>
              <w:jc w:val="both"/>
              <w:rPr>
                <w:rFonts w:cs="Arial"/>
                <w:sz w:val="20"/>
                <w:szCs w:val="24"/>
              </w:rPr>
            </w:pPr>
            <w:r>
              <w:rPr>
                <w:rFonts w:cs="Arial"/>
                <w:sz w:val="20"/>
                <w:szCs w:val="24"/>
              </w:rPr>
              <w:t xml:space="preserve">(  </w:t>
            </w:r>
            <w:r w:rsidRPr="001C2B91">
              <w:rPr>
                <w:rFonts w:cs="Arial"/>
                <w:sz w:val="20"/>
                <w:szCs w:val="24"/>
              </w:rPr>
              <w:t>) Alta</w:t>
            </w:r>
          </w:p>
          <w:p w:rsidR="00372CDD" w:rsidRPr="001C2B91" w:rsidRDefault="00372CDD" w:rsidP="005F4D2B">
            <w:pPr>
              <w:pStyle w:val="0-BancaComponentes"/>
              <w:jc w:val="both"/>
              <w:rPr>
                <w:rFonts w:cs="Arial"/>
                <w:sz w:val="20"/>
                <w:szCs w:val="24"/>
              </w:rPr>
            </w:pPr>
            <w:r w:rsidRPr="001C2B91">
              <w:rPr>
                <w:rFonts w:cs="Arial"/>
                <w:sz w:val="20"/>
                <w:szCs w:val="24"/>
              </w:rPr>
              <w:t>(  ) Média</w:t>
            </w:r>
          </w:p>
          <w:p w:rsidR="00372CDD" w:rsidRDefault="00372CDD" w:rsidP="005F4D2B">
            <w:pPr>
              <w:spacing w:line="240" w:lineRule="auto"/>
              <w:ind w:firstLine="0"/>
              <w:rPr>
                <w:szCs w:val="24"/>
              </w:rPr>
            </w:pPr>
            <w:r>
              <w:rPr>
                <w:rFonts w:cs="Arial"/>
                <w:sz w:val="20"/>
                <w:szCs w:val="24"/>
              </w:rPr>
              <w:t>(X</w:t>
            </w:r>
            <w:r w:rsidRPr="001C2B91">
              <w:rPr>
                <w:rFonts w:cs="Arial"/>
                <w:sz w:val="20"/>
                <w:szCs w:val="24"/>
              </w:rPr>
              <w:t>) Baixa</w:t>
            </w:r>
          </w:p>
        </w:tc>
      </w:tr>
      <w:tr w:rsidR="00372CDD" w:rsidTr="005F4D2B">
        <w:tblPrEx>
          <w:jc w:val="center"/>
        </w:tblPrEx>
        <w:trPr>
          <w:trHeight w:val="283"/>
          <w:jc w:val="center"/>
        </w:trPr>
        <w:tc>
          <w:tcPr>
            <w:tcW w:w="9060" w:type="dxa"/>
            <w:gridSpan w:val="3"/>
          </w:tcPr>
          <w:p w:rsidR="00372CDD" w:rsidRDefault="00372CDD" w:rsidP="00372CDD">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w:t>
            </w:r>
            <w:r>
              <w:rPr>
                <w:rFonts w:cs="Arial"/>
                <w:color w:val="000000"/>
                <w:sz w:val="20"/>
                <w:szCs w:val="24"/>
                <w:lang w:eastAsia="pt-BR"/>
              </w:rPr>
              <w:t xml:space="preserve">O sistema deve calcular o resultado da variável (a) de acordo com a regra de negócio </w:t>
            </w:r>
            <w:r w:rsidR="00952F21">
              <w:rPr>
                <w:b/>
                <w:sz w:val="20"/>
                <w:szCs w:val="24"/>
              </w:rPr>
              <w:t>Cálculo da variável a</w:t>
            </w:r>
            <w:r>
              <w:rPr>
                <w:rFonts w:cs="Arial"/>
                <w:color w:val="000000"/>
                <w:sz w:val="20"/>
                <w:szCs w:val="24"/>
                <w:lang w:eastAsia="pt-BR"/>
              </w:rPr>
              <w:t>.</w:t>
            </w:r>
          </w:p>
        </w:tc>
      </w:tr>
      <w:tr w:rsidR="00372CDD" w:rsidTr="005F4D2B">
        <w:tblPrEx>
          <w:jc w:val="center"/>
        </w:tblPrEx>
        <w:trPr>
          <w:jc w:val="center"/>
        </w:trPr>
        <w:tc>
          <w:tcPr>
            <w:tcW w:w="2830" w:type="dxa"/>
          </w:tcPr>
          <w:p w:rsidR="00372CDD" w:rsidRDefault="00327E80" w:rsidP="005F4D2B">
            <w:pPr>
              <w:spacing w:line="240" w:lineRule="auto"/>
              <w:ind w:firstLine="0"/>
              <w:jc w:val="left"/>
              <w:rPr>
                <w:szCs w:val="24"/>
              </w:rPr>
            </w:pPr>
            <w:r>
              <w:rPr>
                <w:rFonts w:cs="Arial"/>
                <w:b/>
                <w:bCs/>
                <w:color w:val="000000"/>
                <w:sz w:val="20"/>
                <w:szCs w:val="24"/>
                <w:lang w:eastAsia="pt-BR"/>
              </w:rPr>
              <w:t>RF048</w:t>
            </w:r>
            <w:r w:rsidR="00372CDD">
              <w:rPr>
                <w:rFonts w:cs="Arial"/>
                <w:color w:val="000000"/>
                <w:sz w:val="20"/>
                <w:szCs w:val="24"/>
                <w:lang w:eastAsia="pt-BR"/>
              </w:rPr>
              <w:t>- Calcular o resultado da variável (b)</w:t>
            </w:r>
          </w:p>
        </w:tc>
        <w:tc>
          <w:tcPr>
            <w:tcW w:w="3210" w:type="dxa"/>
          </w:tcPr>
          <w:p w:rsidR="00372CDD" w:rsidRPr="001C2B91" w:rsidRDefault="00372CDD" w:rsidP="005F4D2B">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372CDD" w:rsidRPr="001C2B91" w:rsidRDefault="00372CDD" w:rsidP="005F4D2B">
            <w:pPr>
              <w:pStyle w:val="0-BancaComponentes"/>
              <w:jc w:val="both"/>
              <w:rPr>
                <w:sz w:val="20"/>
              </w:rPr>
            </w:pPr>
            <w:r w:rsidRPr="001C2B91">
              <w:rPr>
                <w:sz w:val="20"/>
              </w:rPr>
              <w:t>(</w:t>
            </w:r>
            <w:r>
              <w:rPr>
                <w:sz w:val="20"/>
              </w:rPr>
              <w:t xml:space="preserve">  </w:t>
            </w:r>
            <w:r w:rsidRPr="001C2B91">
              <w:rPr>
                <w:sz w:val="20"/>
              </w:rPr>
              <w:t>) Oculto</w:t>
            </w:r>
          </w:p>
          <w:p w:rsidR="00372CDD" w:rsidRDefault="00372CDD" w:rsidP="005F4D2B">
            <w:pPr>
              <w:spacing w:line="240" w:lineRule="auto"/>
              <w:ind w:firstLine="0"/>
              <w:rPr>
                <w:szCs w:val="24"/>
              </w:rPr>
            </w:pPr>
            <w:r>
              <w:rPr>
                <w:sz w:val="20"/>
              </w:rPr>
              <w:t>(X</w:t>
            </w:r>
            <w:r w:rsidRPr="001C2B91">
              <w:rPr>
                <w:sz w:val="20"/>
              </w:rPr>
              <w:t>) Evidente</w:t>
            </w:r>
          </w:p>
        </w:tc>
        <w:tc>
          <w:tcPr>
            <w:tcW w:w="3020" w:type="dxa"/>
          </w:tcPr>
          <w:p w:rsidR="00372CDD" w:rsidRPr="001C2B91" w:rsidRDefault="00372CDD" w:rsidP="005F4D2B">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372CDD" w:rsidRPr="001C2B91" w:rsidRDefault="00372CDD" w:rsidP="005F4D2B">
            <w:pPr>
              <w:pStyle w:val="0-BancaComponentes"/>
              <w:jc w:val="both"/>
              <w:rPr>
                <w:rFonts w:cs="Arial"/>
                <w:sz w:val="20"/>
                <w:szCs w:val="24"/>
              </w:rPr>
            </w:pPr>
            <w:r>
              <w:rPr>
                <w:rFonts w:cs="Arial"/>
                <w:sz w:val="20"/>
                <w:szCs w:val="24"/>
              </w:rPr>
              <w:t xml:space="preserve">(  </w:t>
            </w:r>
            <w:r w:rsidRPr="001C2B91">
              <w:rPr>
                <w:rFonts w:cs="Arial"/>
                <w:sz w:val="20"/>
                <w:szCs w:val="24"/>
              </w:rPr>
              <w:t>) Altíssima</w:t>
            </w:r>
          </w:p>
          <w:p w:rsidR="00372CDD" w:rsidRPr="001C2B91" w:rsidRDefault="00372CDD" w:rsidP="005F4D2B">
            <w:pPr>
              <w:pStyle w:val="0-BancaComponentes"/>
              <w:jc w:val="both"/>
              <w:rPr>
                <w:rFonts w:cs="Arial"/>
                <w:sz w:val="20"/>
                <w:szCs w:val="24"/>
              </w:rPr>
            </w:pPr>
            <w:r>
              <w:rPr>
                <w:rFonts w:cs="Arial"/>
                <w:sz w:val="20"/>
                <w:szCs w:val="24"/>
              </w:rPr>
              <w:t xml:space="preserve">(  </w:t>
            </w:r>
            <w:r w:rsidRPr="001C2B91">
              <w:rPr>
                <w:rFonts w:cs="Arial"/>
                <w:sz w:val="20"/>
                <w:szCs w:val="24"/>
              </w:rPr>
              <w:t>) Alta</w:t>
            </w:r>
          </w:p>
          <w:p w:rsidR="00372CDD" w:rsidRPr="001C2B91" w:rsidRDefault="00372CDD" w:rsidP="005F4D2B">
            <w:pPr>
              <w:pStyle w:val="0-BancaComponentes"/>
              <w:jc w:val="both"/>
              <w:rPr>
                <w:rFonts w:cs="Arial"/>
                <w:sz w:val="20"/>
                <w:szCs w:val="24"/>
              </w:rPr>
            </w:pPr>
            <w:r w:rsidRPr="001C2B91">
              <w:rPr>
                <w:rFonts w:cs="Arial"/>
                <w:sz w:val="20"/>
                <w:szCs w:val="24"/>
              </w:rPr>
              <w:t>(  ) Média</w:t>
            </w:r>
          </w:p>
          <w:p w:rsidR="00372CDD" w:rsidRDefault="00372CDD" w:rsidP="005F4D2B">
            <w:pPr>
              <w:spacing w:line="240" w:lineRule="auto"/>
              <w:ind w:firstLine="0"/>
              <w:rPr>
                <w:szCs w:val="24"/>
              </w:rPr>
            </w:pPr>
            <w:r>
              <w:rPr>
                <w:rFonts w:cs="Arial"/>
                <w:sz w:val="20"/>
                <w:szCs w:val="24"/>
              </w:rPr>
              <w:t>(X</w:t>
            </w:r>
            <w:r w:rsidRPr="001C2B91">
              <w:rPr>
                <w:rFonts w:cs="Arial"/>
                <w:sz w:val="20"/>
                <w:szCs w:val="24"/>
              </w:rPr>
              <w:t>) Baixa</w:t>
            </w:r>
          </w:p>
        </w:tc>
      </w:tr>
      <w:tr w:rsidR="00372CDD" w:rsidTr="005F4D2B">
        <w:tblPrEx>
          <w:jc w:val="center"/>
        </w:tblPrEx>
        <w:trPr>
          <w:trHeight w:val="283"/>
          <w:jc w:val="center"/>
        </w:trPr>
        <w:tc>
          <w:tcPr>
            <w:tcW w:w="9060" w:type="dxa"/>
            <w:gridSpan w:val="3"/>
          </w:tcPr>
          <w:p w:rsidR="00372CDD" w:rsidRDefault="00372CDD" w:rsidP="00372CDD">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w:t>
            </w:r>
            <w:r>
              <w:rPr>
                <w:rFonts w:cs="Arial"/>
                <w:color w:val="000000"/>
                <w:sz w:val="20"/>
                <w:szCs w:val="24"/>
                <w:lang w:eastAsia="pt-BR"/>
              </w:rPr>
              <w:t xml:space="preserve">O sistema deve calcular o resultado da variável (b) de acordo com a regra de negócio </w:t>
            </w:r>
            <w:r w:rsidR="00952F21">
              <w:rPr>
                <w:b/>
                <w:sz w:val="20"/>
                <w:szCs w:val="24"/>
              </w:rPr>
              <w:t>Cálculo da variável b</w:t>
            </w:r>
            <w:r>
              <w:rPr>
                <w:rFonts w:cs="Arial"/>
                <w:color w:val="000000"/>
                <w:sz w:val="20"/>
                <w:szCs w:val="24"/>
                <w:lang w:eastAsia="pt-BR"/>
              </w:rPr>
              <w:t>.</w:t>
            </w:r>
          </w:p>
        </w:tc>
      </w:tr>
      <w:tr w:rsidR="004F42FB" w:rsidTr="005F4D2B">
        <w:tblPrEx>
          <w:jc w:val="center"/>
        </w:tblPrEx>
        <w:trPr>
          <w:jc w:val="center"/>
        </w:trPr>
        <w:tc>
          <w:tcPr>
            <w:tcW w:w="2830" w:type="dxa"/>
          </w:tcPr>
          <w:p w:rsidR="004F42FB" w:rsidRDefault="00327E80" w:rsidP="005F4D2B">
            <w:pPr>
              <w:spacing w:line="240" w:lineRule="auto"/>
              <w:ind w:firstLine="0"/>
              <w:jc w:val="left"/>
              <w:rPr>
                <w:szCs w:val="24"/>
              </w:rPr>
            </w:pPr>
            <w:r>
              <w:rPr>
                <w:rFonts w:cs="Arial"/>
                <w:b/>
                <w:bCs/>
                <w:color w:val="000000"/>
                <w:sz w:val="20"/>
                <w:szCs w:val="24"/>
                <w:lang w:eastAsia="pt-BR"/>
              </w:rPr>
              <w:t>RF049</w:t>
            </w:r>
            <w:r w:rsidR="004F42FB">
              <w:rPr>
                <w:rFonts w:cs="Arial"/>
                <w:color w:val="000000"/>
                <w:sz w:val="20"/>
                <w:szCs w:val="24"/>
                <w:lang w:eastAsia="pt-BR"/>
              </w:rPr>
              <w:t>- Calcular o resultado da variável (x)</w:t>
            </w:r>
          </w:p>
        </w:tc>
        <w:tc>
          <w:tcPr>
            <w:tcW w:w="3210" w:type="dxa"/>
          </w:tcPr>
          <w:p w:rsidR="004F42FB" w:rsidRPr="001C2B91" w:rsidRDefault="004F42FB" w:rsidP="005F4D2B">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4F42FB" w:rsidRPr="001C2B91" w:rsidRDefault="004F42FB" w:rsidP="005F4D2B">
            <w:pPr>
              <w:pStyle w:val="0-BancaComponentes"/>
              <w:jc w:val="both"/>
              <w:rPr>
                <w:sz w:val="20"/>
              </w:rPr>
            </w:pPr>
            <w:r w:rsidRPr="001C2B91">
              <w:rPr>
                <w:sz w:val="20"/>
              </w:rPr>
              <w:t>(</w:t>
            </w:r>
            <w:r>
              <w:rPr>
                <w:sz w:val="20"/>
              </w:rPr>
              <w:t xml:space="preserve">  </w:t>
            </w:r>
            <w:r w:rsidRPr="001C2B91">
              <w:rPr>
                <w:sz w:val="20"/>
              </w:rPr>
              <w:t>) Oculto</w:t>
            </w:r>
          </w:p>
          <w:p w:rsidR="004F42FB" w:rsidRDefault="004F42FB" w:rsidP="005F4D2B">
            <w:pPr>
              <w:spacing w:line="240" w:lineRule="auto"/>
              <w:ind w:firstLine="0"/>
              <w:rPr>
                <w:szCs w:val="24"/>
              </w:rPr>
            </w:pPr>
            <w:r>
              <w:rPr>
                <w:sz w:val="20"/>
              </w:rPr>
              <w:t>(X</w:t>
            </w:r>
            <w:r w:rsidRPr="001C2B91">
              <w:rPr>
                <w:sz w:val="20"/>
              </w:rPr>
              <w:t>) Evidente</w:t>
            </w:r>
          </w:p>
        </w:tc>
        <w:tc>
          <w:tcPr>
            <w:tcW w:w="3020" w:type="dxa"/>
          </w:tcPr>
          <w:p w:rsidR="004F42FB" w:rsidRPr="001C2B91" w:rsidRDefault="004F42FB" w:rsidP="005F4D2B">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4F42FB" w:rsidRPr="001C2B91" w:rsidRDefault="004F42FB" w:rsidP="005F4D2B">
            <w:pPr>
              <w:pStyle w:val="0-BancaComponentes"/>
              <w:jc w:val="both"/>
              <w:rPr>
                <w:rFonts w:cs="Arial"/>
                <w:sz w:val="20"/>
                <w:szCs w:val="24"/>
              </w:rPr>
            </w:pPr>
            <w:r>
              <w:rPr>
                <w:rFonts w:cs="Arial"/>
                <w:sz w:val="20"/>
                <w:szCs w:val="24"/>
              </w:rPr>
              <w:t xml:space="preserve">(  </w:t>
            </w:r>
            <w:r w:rsidRPr="001C2B91">
              <w:rPr>
                <w:rFonts w:cs="Arial"/>
                <w:sz w:val="20"/>
                <w:szCs w:val="24"/>
              </w:rPr>
              <w:t>) Altíssima</w:t>
            </w:r>
          </w:p>
          <w:p w:rsidR="004F42FB" w:rsidRPr="001C2B91" w:rsidRDefault="004F42FB" w:rsidP="005F4D2B">
            <w:pPr>
              <w:pStyle w:val="0-BancaComponentes"/>
              <w:jc w:val="both"/>
              <w:rPr>
                <w:rFonts w:cs="Arial"/>
                <w:sz w:val="20"/>
                <w:szCs w:val="24"/>
              </w:rPr>
            </w:pPr>
            <w:r>
              <w:rPr>
                <w:rFonts w:cs="Arial"/>
                <w:sz w:val="20"/>
                <w:szCs w:val="24"/>
              </w:rPr>
              <w:t xml:space="preserve">(  </w:t>
            </w:r>
            <w:r w:rsidRPr="001C2B91">
              <w:rPr>
                <w:rFonts w:cs="Arial"/>
                <w:sz w:val="20"/>
                <w:szCs w:val="24"/>
              </w:rPr>
              <w:t>) Alta</w:t>
            </w:r>
          </w:p>
          <w:p w:rsidR="004F42FB" w:rsidRPr="001C2B91" w:rsidRDefault="004F42FB" w:rsidP="005F4D2B">
            <w:pPr>
              <w:pStyle w:val="0-BancaComponentes"/>
              <w:jc w:val="both"/>
              <w:rPr>
                <w:rFonts w:cs="Arial"/>
                <w:sz w:val="20"/>
                <w:szCs w:val="24"/>
              </w:rPr>
            </w:pPr>
            <w:r w:rsidRPr="001C2B91">
              <w:rPr>
                <w:rFonts w:cs="Arial"/>
                <w:sz w:val="20"/>
                <w:szCs w:val="24"/>
              </w:rPr>
              <w:t>(  ) Média</w:t>
            </w:r>
          </w:p>
          <w:p w:rsidR="004F42FB" w:rsidRDefault="004F42FB" w:rsidP="005F4D2B">
            <w:pPr>
              <w:spacing w:line="240" w:lineRule="auto"/>
              <w:ind w:firstLine="0"/>
              <w:rPr>
                <w:szCs w:val="24"/>
              </w:rPr>
            </w:pPr>
            <w:r>
              <w:rPr>
                <w:rFonts w:cs="Arial"/>
                <w:sz w:val="20"/>
                <w:szCs w:val="24"/>
              </w:rPr>
              <w:t>(X</w:t>
            </w:r>
            <w:r w:rsidRPr="001C2B91">
              <w:rPr>
                <w:rFonts w:cs="Arial"/>
                <w:sz w:val="20"/>
                <w:szCs w:val="24"/>
              </w:rPr>
              <w:t>) Baixa</w:t>
            </w:r>
          </w:p>
        </w:tc>
      </w:tr>
      <w:tr w:rsidR="004F42FB" w:rsidTr="005F4D2B">
        <w:tblPrEx>
          <w:jc w:val="center"/>
        </w:tblPrEx>
        <w:trPr>
          <w:trHeight w:val="283"/>
          <w:jc w:val="center"/>
        </w:trPr>
        <w:tc>
          <w:tcPr>
            <w:tcW w:w="9060" w:type="dxa"/>
            <w:gridSpan w:val="3"/>
          </w:tcPr>
          <w:p w:rsidR="004F42FB" w:rsidRDefault="004F42FB" w:rsidP="005F4D2B">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w:t>
            </w:r>
            <w:r>
              <w:rPr>
                <w:rFonts w:cs="Arial"/>
                <w:color w:val="000000"/>
                <w:sz w:val="20"/>
                <w:szCs w:val="24"/>
                <w:lang w:eastAsia="pt-BR"/>
              </w:rPr>
              <w:t xml:space="preserve">O sistema deve calcular o resultado da variável (x) de acordo com a regra de negócio </w:t>
            </w:r>
            <w:r w:rsidR="00952F21">
              <w:rPr>
                <w:b/>
                <w:sz w:val="20"/>
                <w:szCs w:val="24"/>
              </w:rPr>
              <w:t>Cálculo da variável x</w:t>
            </w:r>
            <w:r>
              <w:rPr>
                <w:rFonts w:cs="Arial"/>
                <w:color w:val="000000"/>
                <w:sz w:val="20"/>
                <w:szCs w:val="24"/>
                <w:lang w:eastAsia="pt-BR"/>
              </w:rPr>
              <w:t>.</w:t>
            </w:r>
          </w:p>
        </w:tc>
      </w:tr>
      <w:tr w:rsidR="004F42FB" w:rsidTr="005F4D2B">
        <w:tblPrEx>
          <w:jc w:val="center"/>
        </w:tblPrEx>
        <w:trPr>
          <w:jc w:val="center"/>
        </w:trPr>
        <w:tc>
          <w:tcPr>
            <w:tcW w:w="2830" w:type="dxa"/>
          </w:tcPr>
          <w:p w:rsidR="004F42FB" w:rsidRDefault="00327E80" w:rsidP="005F4D2B">
            <w:pPr>
              <w:spacing w:line="240" w:lineRule="auto"/>
              <w:ind w:firstLine="0"/>
              <w:jc w:val="left"/>
              <w:rPr>
                <w:szCs w:val="24"/>
              </w:rPr>
            </w:pPr>
            <w:r>
              <w:rPr>
                <w:rFonts w:cs="Arial"/>
                <w:b/>
                <w:bCs/>
                <w:color w:val="000000"/>
                <w:sz w:val="20"/>
                <w:szCs w:val="24"/>
                <w:lang w:eastAsia="pt-BR"/>
              </w:rPr>
              <w:t>RF050</w:t>
            </w:r>
            <w:r w:rsidR="004F42FB">
              <w:rPr>
                <w:rFonts w:cs="Arial"/>
                <w:color w:val="000000"/>
                <w:sz w:val="20"/>
                <w:szCs w:val="24"/>
                <w:lang w:eastAsia="pt-BR"/>
              </w:rPr>
              <w:t>- Calcular o resultado da variável (y)</w:t>
            </w:r>
          </w:p>
        </w:tc>
        <w:tc>
          <w:tcPr>
            <w:tcW w:w="3210" w:type="dxa"/>
          </w:tcPr>
          <w:p w:rsidR="004F42FB" w:rsidRPr="001C2B91" w:rsidRDefault="004F42FB" w:rsidP="005F4D2B">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4F42FB" w:rsidRPr="001C2B91" w:rsidRDefault="004F42FB" w:rsidP="005F4D2B">
            <w:pPr>
              <w:pStyle w:val="0-BancaComponentes"/>
              <w:jc w:val="both"/>
              <w:rPr>
                <w:sz w:val="20"/>
              </w:rPr>
            </w:pPr>
            <w:r w:rsidRPr="001C2B91">
              <w:rPr>
                <w:sz w:val="20"/>
              </w:rPr>
              <w:t>(</w:t>
            </w:r>
            <w:r>
              <w:rPr>
                <w:sz w:val="20"/>
              </w:rPr>
              <w:t xml:space="preserve">  </w:t>
            </w:r>
            <w:r w:rsidRPr="001C2B91">
              <w:rPr>
                <w:sz w:val="20"/>
              </w:rPr>
              <w:t>) Oculto</w:t>
            </w:r>
          </w:p>
          <w:p w:rsidR="004F42FB" w:rsidRDefault="004F42FB" w:rsidP="005F4D2B">
            <w:pPr>
              <w:spacing w:line="240" w:lineRule="auto"/>
              <w:ind w:firstLine="0"/>
              <w:rPr>
                <w:szCs w:val="24"/>
              </w:rPr>
            </w:pPr>
            <w:r>
              <w:rPr>
                <w:sz w:val="20"/>
              </w:rPr>
              <w:t>(X</w:t>
            </w:r>
            <w:r w:rsidRPr="001C2B91">
              <w:rPr>
                <w:sz w:val="20"/>
              </w:rPr>
              <w:t>) Evidente</w:t>
            </w:r>
          </w:p>
        </w:tc>
        <w:tc>
          <w:tcPr>
            <w:tcW w:w="3020" w:type="dxa"/>
          </w:tcPr>
          <w:p w:rsidR="004F42FB" w:rsidRPr="001C2B91" w:rsidRDefault="004F42FB" w:rsidP="005F4D2B">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4F42FB" w:rsidRPr="001C2B91" w:rsidRDefault="004F42FB" w:rsidP="005F4D2B">
            <w:pPr>
              <w:pStyle w:val="0-BancaComponentes"/>
              <w:jc w:val="both"/>
              <w:rPr>
                <w:rFonts w:cs="Arial"/>
                <w:sz w:val="20"/>
                <w:szCs w:val="24"/>
              </w:rPr>
            </w:pPr>
            <w:r>
              <w:rPr>
                <w:rFonts w:cs="Arial"/>
                <w:sz w:val="20"/>
                <w:szCs w:val="24"/>
              </w:rPr>
              <w:t xml:space="preserve">(  </w:t>
            </w:r>
            <w:r w:rsidRPr="001C2B91">
              <w:rPr>
                <w:rFonts w:cs="Arial"/>
                <w:sz w:val="20"/>
                <w:szCs w:val="24"/>
              </w:rPr>
              <w:t>) Altíssima</w:t>
            </w:r>
          </w:p>
          <w:p w:rsidR="004F42FB" w:rsidRPr="001C2B91" w:rsidRDefault="004F42FB" w:rsidP="005F4D2B">
            <w:pPr>
              <w:pStyle w:val="0-BancaComponentes"/>
              <w:jc w:val="both"/>
              <w:rPr>
                <w:rFonts w:cs="Arial"/>
                <w:sz w:val="20"/>
                <w:szCs w:val="24"/>
              </w:rPr>
            </w:pPr>
            <w:r>
              <w:rPr>
                <w:rFonts w:cs="Arial"/>
                <w:sz w:val="20"/>
                <w:szCs w:val="24"/>
              </w:rPr>
              <w:t xml:space="preserve">(  </w:t>
            </w:r>
            <w:r w:rsidRPr="001C2B91">
              <w:rPr>
                <w:rFonts w:cs="Arial"/>
                <w:sz w:val="20"/>
                <w:szCs w:val="24"/>
              </w:rPr>
              <w:t>) Alta</w:t>
            </w:r>
          </w:p>
          <w:p w:rsidR="004F42FB" w:rsidRPr="001C2B91" w:rsidRDefault="004F42FB" w:rsidP="005F4D2B">
            <w:pPr>
              <w:pStyle w:val="0-BancaComponentes"/>
              <w:jc w:val="both"/>
              <w:rPr>
                <w:rFonts w:cs="Arial"/>
                <w:sz w:val="20"/>
                <w:szCs w:val="24"/>
              </w:rPr>
            </w:pPr>
            <w:r w:rsidRPr="001C2B91">
              <w:rPr>
                <w:rFonts w:cs="Arial"/>
                <w:sz w:val="20"/>
                <w:szCs w:val="24"/>
              </w:rPr>
              <w:t>(  ) Média</w:t>
            </w:r>
          </w:p>
          <w:p w:rsidR="004F42FB" w:rsidRDefault="004F42FB" w:rsidP="005F4D2B">
            <w:pPr>
              <w:spacing w:line="240" w:lineRule="auto"/>
              <w:ind w:firstLine="0"/>
              <w:rPr>
                <w:szCs w:val="24"/>
              </w:rPr>
            </w:pPr>
            <w:r>
              <w:rPr>
                <w:rFonts w:cs="Arial"/>
                <w:sz w:val="20"/>
                <w:szCs w:val="24"/>
              </w:rPr>
              <w:t>(X</w:t>
            </w:r>
            <w:r w:rsidRPr="001C2B91">
              <w:rPr>
                <w:rFonts w:cs="Arial"/>
                <w:sz w:val="20"/>
                <w:szCs w:val="24"/>
              </w:rPr>
              <w:t>) Baixa</w:t>
            </w:r>
          </w:p>
        </w:tc>
      </w:tr>
      <w:tr w:rsidR="004F42FB" w:rsidTr="005F4D2B">
        <w:tblPrEx>
          <w:jc w:val="center"/>
        </w:tblPrEx>
        <w:trPr>
          <w:trHeight w:val="283"/>
          <w:jc w:val="center"/>
        </w:trPr>
        <w:tc>
          <w:tcPr>
            <w:tcW w:w="9060" w:type="dxa"/>
            <w:gridSpan w:val="3"/>
          </w:tcPr>
          <w:p w:rsidR="004F42FB" w:rsidRDefault="004F42FB" w:rsidP="005F4D2B">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w:t>
            </w:r>
            <w:r>
              <w:rPr>
                <w:rFonts w:cs="Arial"/>
                <w:color w:val="000000"/>
                <w:sz w:val="20"/>
                <w:szCs w:val="24"/>
                <w:lang w:eastAsia="pt-BR"/>
              </w:rPr>
              <w:t xml:space="preserve">O sistema deve calcular o resultado da variável (y) de acordo com a regra de negócio </w:t>
            </w:r>
            <w:r w:rsidR="00952F21">
              <w:rPr>
                <w:b/>
                <w:sz w:val="20"/>
                <w:szCs w:val="24"/>
              </w:rPr>
              <w:t>Cálculo da variável y</w:t>
            </w:r>
            <w:r>
              <w:rPr>
                <w:rFonts w:cs="Arial"/>
                <w:color w:val="000000"/>
                <w:sz w:val="20"/>
                <w:szCs w:val="24"/>
                <w:lang w:eastAsia="pt-BR"/>
              </w:rPr>
              <w:t>.</w:t>
            </w:r>
          </w:p>
        </w:tc>
      </w:tr>
      <w:tr w:rsidR="00AC7D7A" w:rsidTr="001959D2">
        <w:tblPrEx>
          <w:jc w:val="center"/>
        </w:tblPrEx>
        <w:trPr>
          <w:jc w:val="center"/>
        </w:trPr>
        <w:tc>
          <w:tcPr>
            <w:tcW w:w="2830" w:type="dxa"/>
          </w:tcPr>
          <w:p w:rsidR="00AC7D7A" w:rsidRDefault="00AC7D7A" w:rsidP="00AC7D7A">
            <w:pPr>
              <w:spacing w:line="240" w:lineRule="auto"/>
              <w:ind w:firstLine="0"/>
              <w:jc w:val="left"/>
              <w:rPr>
                <w:szCs w:val="24"/>
              </w:rPr>
            </w:pPr>
            <w:r>
              <w:rPr>
                <w:rFonts w:cs="Arial"/>
                <w:b/>
                <w:bCs/>
                <w:color w:val="000000"/>
                <w:sz w:val="20"/>
                <w:szCs w:val="24"/>
                <w:lang w:eastAsia="pt-BR"/>
              </w:rPr>
              <w:t>RF051</w:t>
            </w:r>
            <w:r>
              <w:rPr>
                <w:rFonts w:cs="Arial"/>
                <w:color w:val="000000"/>
                <w:sz w:val="20"/>
                <w:szCs w:val="24"/>
                <w:lang w:eastAsia="pt-BR"/>
              </w:rPr>
              <w:t>- Valores de (x)</w:t>
            </w:r>
          </w:p>
        </w:tc>
        <w:tc>
          <w:tcPr>
            <w:tcW w:w="3210" w:type="dxa"/>
          </w:tcPr>
          <w:p w:rsidR="00AC7D7A" w:rsidRPr="001C2B91" w:rsidRDefault="00AC7D7A" w:rsidP="001959D2">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AC7D7A" w:rsidRPr="001C2B91" w:rsidRDefault="00AC7D7A" w:rsidP="001959D2">
            <w:pPr>
              <w:pStyle w:val="0-BancaComponentes"/>
              <w:jc w:val="both"/>
              <w:rPr>
                <w:sz w:val="20"/>
              </w:rPr>
            </w:pPr>
            <w:r w:rsidRPr="001C2B91">
              <w:rPr>
                <w:sz w:val="20"/>
              </w:rPr>
              <w:t>(</w:t>
            </w:r>
            <w:r>
              <w:rPr>
                <w:sz w:val="20"/>
              </w:rPr>
              <w:t xml:space="preserve">  </w:t>
            </w:r>
            <w:r w:rsidRPr="001C2B91">
              <w:rPr>
                <w:sz w:val="20"/>
              </w:rPr>
              <w:t>) Oculto</w:t>
            </w:r>
          </w:p>
          <w:p w:rsidR="00AC7D7A" w:rsidRDefault="00AC7D7A" w:rsidP="001959D2">
            <w:pPr>
              <w:spacing w:line="240" w:lineRule="auto"/>
              <w:ind w:firstLine="0"/>
              <w:rPr>
                <w:szCs w:val="24"/>
              </w:rPr>
            </w:pPr>
            <w:r>
              <w:rPr>
                <w:sz w:val="20"/>
              </w:rPr>
              <w:t>(X</w:t>
            </w:r>
            <w:r w:rsidRPr="001C2B91">
              <w:rPr>
                <w:sz w:val="20"/>
              </w:rPr>
              <w:t>) Evidente</w:t>
            </w:r>
          </w:p>
        </w:tc>
        <w:tc>
          <w:tcPr>
            <w:tcW w:w="3020" w:type="dxa"/>
          </w:tcPr>
          <w:p w:rsidR="00AC7D7A" w:rsidRPr="001C2B91" w:rsidRDefault="00AC7D7A" w:rsidP="001959D2">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AC7D7A" w:rsidRPr="001C2B91" w:rsidRDefault="00AC7D7A" w:rsidP="001959D2">
            <w:pPr>
              <w:pStyle w:val="0-BancaComponentes"/>
              <w:jc w:val="both"/>
              <w:rPr>
                <w:rFonts w:cs="Arial"/>
                <w:sz w:val="20"/>
                <w:szCs w:val="24"/>
              </w:rPr>
            </w:pPr>
            <w:r>
              <w:rPr>
                <w:rFonts w:cs="Arial"/>
                <w:sz w:val="20"/>
                <w:szCs w:val="24"/>
              </w:rPr>
              <w:t xml:space="preserve">(  </w:t>
            </w:r>
            <w:r w:rsidRPr="001C2B91">
              <w:rPr>
                <w:rFonts w:cs="Arial"/>
                <w:sz w:val="20"/>
                <w:szCs w:val="24"/>
              </w:rPr>
              <w:t>) Altíssima</w:t>
            </w:r>
          </w:p>
          <w:p w:rsidR="00AC7D7A" w:rsidRPr="001C2B91" w:rsidRDefault="00AC7D7A" w:rsidP="001959D2">
            <w:pPr>
              <w:pStyle w:val="0-BancaComponentes"/>
              <w:jc w:val="both"/>
              <w:rPr>
                <w:rFonts w:cs="Arial"/>
                <w:sz w:val="20"/>
                <w:szCs w:val="24"/>
              </w:rPr>
            </w:pPr>
            <w:r>
              <w:rPr>
                <w:rFonts w:cs="Arial"/>
                <w:sz w:val="20"/>
                <w:szCs w:val="24"/>
              </w:rPr>
              <w:t xml:space="preserve">(  </w:t>
            </w:r>
            <w:r w:rsidRPr="001C2B91">
              <w:rPr>
                <w:rFonts w:cs="Arial"/>
                <w:sz w:val="20"/>
                <w:szCs w:val="24"/>
              </w:rPr>
              <w:t>) Alta</w:t>
            </w:r>
          </w:p>
          <w:p w:rsidR="00AC7D7A" w:rsidRPr="001C2B91" w:rsidRDefault="00AC7D7A" w:rsidP="001959D2">
            <w:pPr>
              <w:pStyle w:val="0-BancaComponentes"/>
              <w:jc w:val="both"/>
              <w:rPr>
                <w:rFonts w:cs="Arial"/>
                <w:sz w:val="20"/>
                <w:szCs w:val="24"/>
              </w:rPr>
            </w:pPr>
            <w:r w:rsidRPr="001C2B91">
              <w:rPr>
                <w:rFonts w:cs="Arial"/>
                <w:sz w:val="20"/>
                <w:szCs w:val="24"/>
              </w:rPr>
              <w:t>(  ) Média</w:t>
            </w:r>
          </w:p>
          <w:p w:rsidR="00AC7D7A" w:rsidRDefault="00AC7D7A" w:rsidP="001959D2">
            <w:pPr>
              <w:spacing w:line="240" w:lineRule="auto"/>
              <w:ind w:firstLine="0"/>
              <w:rPr>
                <w:szCs w:val="24"/>
              </w:rPr>
            </w:pPr>
            <w:r>
              <w:rPr>
                <w:rFonts w:cs="Arial"/>
                <w:sz w:val="20"/>
                <w:szCs w:val="24"/>
              </w:rPr>
              <w:t>(X</w:t>
            </w:r>
            <w:r w:rsidRPr="001C2B91">
              <w:rPr>
                <w:rFonts w:cs="Arial"/>
                <w:sz w:val="20"/>
                <w:szCs w:val="24"/>
              </w:rPr>
              <w:t>) Baixa</w:t>
            </w:r>
          </w:p>
        </w:tc>
      </w:tr>
      <w:tr w:rsidR="00AC7D7A" w:rsidTr="001959D2">
        <w:tblPrEx>
          <w:jc w:val="center"/>
        </w:tblPrEx>
        <w:trPr>
          <w:trHeight w:val="283"/>
          <w:jc w:val="center"/>
        </w:trPr>
        <w:tc>
          <w:tcPr>
            <w:tcW w:w="9060" w:type="dxa"/>
            <w:gridSpan w:val="3"/>
          </w:tcPr>
          <w:p w:rsidR="00AC7D7A" w:rsidRDefault="00AC7D7A" w:rsidP="00AC7D7A">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w:t>
            </w:r>
            <w:r>
              <w:rPr>
                <w:rFonts w:cs="Arial"/>
                <w:color w:val="000000"/>
                <w:sz w:val="20"/>
                <w:szCs w:val="24"/>
                <w:lang w:eastAsia="pt-BR"/>
              </w:rPr>
              <w:t>Quando a opção escolhida for correlação, o sistema deve permitir que o usuário insira os valores de x de forma manual ou por upload.</w:t>
            </w:r>
          </w:p>
        </w:tc>
      </w:tr>
      <w:tr w:rsidR="00AC7D7A" w:rsidTr="001959D2">
        <w:tblPrEx>
          <w:jc w:val="center"/>
        </w:tblPrEx>
        <w:trPr>
          <w:jc w:val="center"/>
        </w:trPr>
        <w:tc>
          <w:tcPr>
            <w:tcW w:w="2830" w:type="dxa"/>
          </w:tcPr>
          <w:p w:rsidR="00AC7D7A" w:rsidRDefault="00AC7D7A" w:rsidP="00AC7D7A">
            <w:pPr>
              <w:spacing w:line="240" w:lineRule="auto"/>
              <w:ind w:firstLine="0"/>
              <w:jc w:val="left"/>
              <w:rPr>
                <w:szCs w:val="24"/>
              </w:rPr>
            </w:pPr>
            <w:r>
              <w:rPr>
                <w:rFonts w:cs="Arial"/>
                <w:b/>
                <w:bCs/>
                <w:color w:val="000000"/>
                <w:sz w:val="20"/>
                <w:szCs w:val="24"/>
                <w:lang w:eastAsia="pt-BR"/>
              </w:rPr>
              <w:t>RF052</w:t>
            </w:r>
            <w:r>
              <w:rPr>
                <w:rFonts w:cs="Arial"/>
                <w:color w:val="000000"/>
                <w:sz w:val="20"/>
                <w:szCs w:val="24"/>
                <w:lang w:eastAsia="pt-BR"/>
              </w:rPr>
              <w:t>- Valores de (y)</w:t>
            </w:r>
          </w:p>
        </w:tc>
        <w:tc>
          <w:tcPr>
            <w:tcW w:w="3210" w:type="dxa"/>
          </w:tcPr>
          <w:p w:rsidR="00AC7D7A" w:rsidRPr="001C2B91" w:rsidRDefault="00AC7D7A" w:rsidP="001959D2">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rsidR="00AC7D7A" w:rsidRPr="001C2B91" w:rsidRDefault="00AC7D7A" w:rsidP="001959D2">
            <w:pPr>
              <w:pStyle w:val="0-BancaComponentes"/>
              <w:jc w:val="both"/>
              <w:rPr>
                <w:sz w:val="20"/>
              </w:rPr>
            </w:pPr>
            <w:r w:rsidRPr="001C2B91">
              <w:rPr>
                <w:sz w:val="20"/>
              </w:rPr>
              <w:t>(</w:t>
            </w:r>
            <w:r>
              <w:rPr>
                <w:sz w:val="20"/>
              </w:rPr>
              <w:t xml:space="preserve">  </w:t>
            </w:r>
            <w:r w:rsidRPr="001C2B91">
              <w:rPr>
                <w:sz w:val="20"/>
              </w:rPr>
              <w:t>) Oculto</w:t>
            </w:r>
          </w:p>
          <w:p w:rsidR="00AC7D7A" w:rsidRDefault="00AC7D7A" w:rsidP="001959D2">
            <w:pPr>
              <w:spacing w:line="240" w:lineRule="auto"/>
              <w:ind w:firstLine="0"/>
              <w:rPr>
                <w:szCs w:val="24"/>
              </w:rPr>
            </w:pPr>
            <w:r>
              <w:rPr>
                <w:sz w:val="20"/>
              </w:rPr>
              <w:t>(X</w:t>
            </w:r>
            <w:r w:rsidRPr="001C2B91">
              <w:rPr>
                <w:sz w:val="20"/>
              </w:rPr>
              <w:t>) Evidente</w:t>
            </w:r>
          </w:p>
        </w:tc>
        <w:tc>
          <w:tcPr>
            <w:tcW w:w="3020" w:type="dxa"/>
          </w:tcPr>
          <w:p w:rsidR="00AC7D7A" w:rsidRPr="001C2B91" w:rsidRDefault="00AC7D7A" w:rsidP="001959D2">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rsidR="00AC7D7A" w:rsidRPr="001C2B91" w:rsidRDefault="00AC7D7A" w:rsidP="001959D2">
            <w:pPr>
              <w:pStyle w:val="0-BancaComponentes"/>
              <w:jc w:val="both"/>
              <w:rPr>
                <w:rFonts w:cs="Arial"/>
                <w:sz w:val="20"/>
                <w:szCs w:val="24"/>
              </w:rPr>
            </w:pPr>
            <w:r>
              <w:rPr>
                <w:rFonts w:cs="Arial"/>
                <w:sz w:val="20"/>
                <w:szCs w:val="24"/>
              </w:rPr>
              <w:t xml:space="preserve">(  </w:t>
            </w:r>
            <w:r w:rsidRPr="001C2B91">
              <w:rPr>
                <w:rFonts w:cs="Arial"/>
                <w:sz w:val="20"/>
                <w:szCs w:val="24"/>
              </w:rPr>
              <w:t>) Altíssima</w:t>
            </w:r>
          </w:p>
          <w:p w:rsidR="00AC7D7A" w:rsidRPr="001C2B91" w:rsidRDefault="00AC7D7A" w:rsidP="001959D2">
            <w:pPr>
              <w:pStyle w:val="0-BancaComponentes"/>
              <w:jc w:val="both"/>
              <w:rPr>
                <w:rFonts w:cs="Arial"/>
                <w:sz w:val="20"/>
                <w:szCs w:val="24"/>
              </w:rPr>
            </w:pPr>
            <w:r>
              <w:rPr>
                <w:rFonts w:cs="Arial"/>
                <w:sz w:val="20"/>
                <w:szCs w:val="24"/>
              </w:rPr>
              <w:t xml:space="preserve">(  </w:t>
            </w:r>
            <w:r w:rsidRPr="001C2B91">
              <w:rPr>
                <w:rFonts w:cs="Arial"/>
                <w:sz w:val="20"/>
                <w:szCs w:val="24"/>
              </w:rPr>
              <w:t>) Alta</w:t>
            </w:r>
          </w:p>
          <w:p w:rsidR="00AC7D7A" w:rsidRPr="001C2B91" w:rsidRDefault="00AC7D7A" w:rsidP="001959D2">
            <w:pPr>
              <w:pStyle w:val="0-BancaComponentes"/>
              <w:jc w:val="both"/>
              <w:rPr>
                <w:rFonts w:cs="Arial"/>
                <w:sz w:val="20"/>
                <w:szCs w:val="24"/>
              </w:rPr>
            </w:pPr>
            <w:r w:rsidRPr="001C2B91">
              <w:rPr>
                <w:rFonts w:cs="Arial"/>
                <w:sz w:val="20"/>
                <w:szCs w:val="24"/>
              </w:rPr>
              <w:t>(  ) Média</w:t>
            </w:r>
          </w:p>
          <w:p w:rsidR="00AC7D7A" w:rsidRDefault="00AC7D7A" w:rsidP="001959D2">
            <w:pPr>
              <w:spacing w:line="240" w:lineRule="auto"/>
              <w:ind w:firstLine="0"/>
              <w:rPr>
                <w:szCs w:val="24"/>
              </w:rPr>
            </w:pPr>
            <w:r>
              <w:rPr>
                <w:rFonts w:cs="Arial"/>
                <w:sz w:val="20"/>
                <w:szCs w:val="24"/>
              </w:rPr>
              <w:t>(X</w:t>
            </w:r>
            <w:r w:rsidRPr="001C2B91">
              <w:rPr>
                <w:rFonts w:cs="Arial"/>
                <w:sz w:val="20"/>
                <w:szCs w:val="24"/>
              </w:rPr>
              <w:t>) Baixa</w:t>
            </w:r>
          </w:p>
        </w:tc>
      </w:tr>
      <w:tr w:rsidR="00AC7D7A" w:rsidTr="001959D2">
        <w:tblPrEx>
          <w:jc w:val="center"/>
        </w:tblPrEx>
        <w:trPr>
          <w:trHeight w:val="283"/>
          <w:jc w:val="center"/>
        </w:trPr>
        <w:tc>
          <w:tcPr>
            <w:tcW w:w="9060" w:type="dxa"/>
            <w:gridSpan w:val="3"/>
          </w:tcPr>
          <w:p w:rsidR="00AC7D7A" w:rsidRDefault="00AC7D7A" w:rsidP="001959D2">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w:t>
            </w:r>
            <w:r>
              <w:rPr>
                <w:rFonts w:cs="Arial"/>
                <w:color w:val="000000"/>
                <w:sz w:val="20"/>
                <w:szCs w:val="24"/>
                <w:lang w:eastAsia="pt-BR"/>
              </w:rPr>
              <w:t>Quando a opção escolhida for correlação, o sistema deve permitir que o usuário insira os valores de x de forma manual ou por upload.</w:t>
            </w:r>
          </w:p>
        </w:tc>
      </w:tr>
    </w:tbl>
    <w:p w:rsidR="008A1A56" w:rsidRDefault="008A1A56" w:rsidP="00BD06F8">
      <w:pPr>
        <w:ind w:firstLine="0"/>
        <w:rPr>
          <w:szCs w:val="24"/>
        </w:rPr>
      </w:pPr>
    </w:p>
    <w:p w:rsidR="003447F4" w:rsidRPr="003447F4" w:rsidRDefault="003447F4" w:rsidP="00BD06F8">
      <w:pPr>
        <w:ind w:firstLine="0"/>
        <w:rPr>
          <w:szCs w:val="24"/>
        </w:rPr>
      </w:pPr>
      <w:r w:rsidRPr="003447F4">
        <w:rPr>
          <w:szCs w:val="24"/>
        </w:rPr>
        <w:t>3.</w:t>
      </w:r>
      <w:r w:rsidR="00421934">
        <w:rPr>
          <w:szCs w:val="24"/>
        </w:rPr>
        <w:t>4</w:t>
      </w:r>
      <w:r>
        <w:rPr>
          <w:szCs w:val="24"/>
        </w:rPr>
        <w:t xml:space="preserve"> </w:t>
      </w:r>
      <w:r w:rsidRPr="003447F4">
        <w:rPr>
          <w:szCs w:val="24"/>
        </w:rPr>
        <w:t>Requisitos Não Funcionais</w:t>
      </w:r>
      <w:r w:rsidR="004660BB">
        <w:rPr>
          <w:szCs w:val="24"/>
        </w:rPr>
        <w:t xml:space="preserve"> </w:t>
      </w:r>
      <w:r w:rsidR="004660BB" w:rsidRPr="004660BB">
        <w:rPr>
          <w:color w:val="FF0000"/>
          <w:szCs w:val="24"/>
        </w:rPr>
        <w:t>(</w:t>
      </w:r>
      <w:r w:rsidR="001711E5">
        <w:rPr>
          <w:color w:val="FF0000"/>
          <w:szCs w:val="24"/>
        </w:rPr>
        <w:t>a critério do orientador</w:t>
      </w:r>
      <w:r w:rsidR="004660BB" w:rsidRPr="004660BB">
        <w:rPr>
          <w:color w:val="FF0000"/>
          <w:szCs w:val="24"/>
        </w:rPr>
        <w:t>)</w:t>
      </w:r>
    </w:p>
    <w:p w:rsidR="009B1E6C" w:rsidRDefault="009B1E6C" w:rsidP="00BD06F8">
      <w:pPr>
        <w:ind w:firstLine="709"/>
        <w:rPr>
          <w:szCs w:val="24"/>
        </w:rPr>
      </w:pPr>
      <w:r>
        <w:rPr>
          <w:szCs w:val="24"/>
        </w:rPr>
        <w:t>Usar modelo estudado nas aulas de engenharia de software.</w:t>
      </w:r>
    </w:p>
    <w:p w:rsidR="00B42452" w:rsidRDefault="00B42452" w:rsidP="00BD06F8">
      <w:pPr>
        <w:ind w:firstLine="709"/>
        <w:rPr>
          <w:szCs w:val="24"/>
        </w:rPr>
      </w:pPr>
    </w:p>
    <w:p w:rsidR="00B42452" w:rsidRPr="00A02E4C" w:rsidRDefault="00B42452" w:rsidP="00BD06F8">
      <w:pPr>
        <w:ind w:firstLine="0"/>
        <w:jc w:val="center"/>
        <w:rPr>
          <w:sz w:val="20"/>
          <w:szCs w:val="24"/>
        </w:rPr>
      </w:pPr>
      <w:r w:rsidRPr="00A02E4C">
        <w:rPr>
          <w:b/>
          <w:sz w:val="20"/>
          <w:szCs w:val="24"/>
        </w:rPr>
        <w:t>Quadro 2</w:t>
      </w:r>
      <w:r w:rsidRPr="00A02E4C">
        <w:rPr>
          <w:sz w:val="20"/>
          <w:szCs w:val="24"/>
        </w:rPr>
        <w:t xml:space="preserve"> – Requisitos Não Funcionais do sistema</w:t>
      </w:r>
    </w:p>
    <w:tbl>
      <w:tblPr>
        <w:tblStyle w:val="Tabelacomgrade"/>
        <w:tblW w:w="9073" w:type="dxa"/>
        <w:jc w:val="center"/>
        <w:tblLayout w:type="fixed"/>
        <w:tblLook w:val="04A0" w:firstRow="1" w:lastRow="0" w:firstColumn="1" w:lastColumn="0" w:noHBand="0" w:noVBand="1"/>
      </w:tblPr>
      <w:tblGrid>
        <w:gridCol w:w="1555"/>
        <w:gridCol w:w="2703"/>
        <w:gridCol w:w="1701"/>
        <w:gridCol w:w="1559"/>
        <w:gridCol w:w="1555"/>
      </w:tblGrid>
      <w:tr w:rsidR="00B42452" w:rsidTr="00903EA4">
        <w:trPr>
          <w:jc w:val="center"/>
        </w:trPr>
        <w:tc>
          <w:tcPr>
            <w:tcW w:w="1555" w:type="dxa"/>
          </w:tcPr>
          <w:p w:rsidR="00B42452" w:rsidRDefault="00B42452" w:rsidP="009635B2">
            <w:pPr>
              <w:spacing w:line="240" w:lineRule="auto"/>
              <w:ind w:firstLine="0"/>
              <w:rPr>
                <w:szCs w:val="24"/>
              </w:rPr>
            </w:pPr>
            <w:r w:rsidRPr="00860991">
              <w:rPr>
                <w:rFonts w:cs="Arial"/>
                <w:b/>
                <w:bCs/>
                <w:color w:val="000000"/>
                <w:sz w:val="20"/>
                <w:lang w:eastAsia="pt-BR"/>
              </w:rPr>
              <w:t>RNF001</w:t>
            </w:r>
            <w:r w:rsidRPr="00860991">
              <w:rPr>
                <w:rFonts w:cs="Arial"/>
                <w:color w:val="000000"/>
                <w:sz w:val="20"/>
                <w:lang w:eastAsia="pt-BR"/>
              </w:rPr>
              <w:t>-</w:t>
            </w:r>
            <w:r w:rsidR="003B32AF">
              <w:rPr>
                <w:rFonts w:cs="Arial"/>
                <w:color w:val="000000"/>
                <w:sz w:val="20"/>
                <w:lang w:eastAsia="pt-BR"/>
              </w:rPr>
              <w:t xml:space="preserve"> Plataforma Web</w:t>
            </w:r>
          </w:p>
        </w:tc>
        <w:tc>
          <w:tcPr>
            <w:tcW w:w="2703" w:type="dxa"/>
          </w:tcPr>
          <w:p w:rsidR="00B42452" w:rsidRDefault="00B42452" w:rsidP="009635B2">
            <w:pPr>
              <w:spacing w:line="240" w:lineRule="auto"/>
              <w:ind w:firstLine="0"/>
              <w:rPr>
                <w:szCs w:val="24"/>
              </w:rPr>
            </w:pPr>
            <w:r w:rsidRPr="00860991">
              <w:rPr>
                <w:rFonts w:cs="Arial"/>
                <w:color w:val="000000"/>
                <w:sz w:val="20"/>
                <w:lang w:eastAsia="pt-BR"/>
              </w:rPr>
              <w:t xml:space="preserve">O sistema </w:t>
            </w:r>
            <w:r w:rsidR="003B32AF">
              <w:rPr>
                <w:rFonts w:cs="Arial"/>
                <w:color w:val="000000"/>
                <w:sz w:val="20"/>
                <w:lang w:eastAsia="pt-BR"/>
              </w:rPr>
              <w:t>deverá estar disponibilizado online, atendendo os navegadore</w:t>
            </w:r>
            <w:r w:rsidR="00C75BA1">
              <w:rPr>
                <w:rFonts w:cs="Arial"/>
                <w:color w:val="000000"/>
                <w:sz w:val="20"/>
                <w:lang w:eastAsia="pt-BR"/>
              </w:rPr>
              <w:t>s Chrome.</w:t>
            </w:r>
          </w:p>
        </w:tc>
        <w:tc>
          <w:tcPr>
            <w:tcW w:w="1701" w:type="dxa"/>
          </w:tcPr>
          <w:p w:rsidR="00B42452" w:rsidRDefault="00B42452" w:rsidP="009635B2">
            <w:pPr>
              <w:spacing w:line="240" w:lineRule="auto"/>
              <w:ind w:firstLine="0"/>
              <w:rPr>
                <w:szCs w:val="24"/>
              </w:rPr>
            </w:pPr>
            <w:r>
              <w:rPr>
                <w:rFonts w:cs="Arial"/>
                <w:color w:val="000000"/>
                <w:sz w:val="20"/>
                <w:lang w:eastAsia="pt-BR"/>
              </w:rPr>
              <w:t>Tipo</w:t>
            </w:r>
            <w:r w:rsidR="003B32AF">
              <w:rPr>
                <w:rFonts w:cs="Arial"/>
                <w:color w:val="000000"/>
                <w:sz w:val="20"/>
                <w:lang w:eastAsia="pt-BR"/>
              </w:rPr>
              <w:t>: plataforma</w:t>
            </w:r>
          </w:p>
        </w:tc>
        <w:tc>
          <w:tcPr>
            <w:tcW w:w="1559" w:type="dxa"/>
          </w:tcPr>
          <w:p w:rsidR="00B42452" w:rsidRPr="00860991" w:rsidRDefault="00B42452" w:rsidP="009635B2">
            <w:pPr>
              <w:suppressAutoHyphens w:val="0"/>
              <w:spacing w:line="240" w:lineRule="auto"/>
              <w:ind w:firstLine="0"/>
              <w:rPr>
                <w:rFonts w:cs="Arial"/>
                <w:sz w:val="20"/>
                <w:lang w:eastAsia="pt-BR"/>
              </w:rPr>
            </w:pPr>
            <w:r w:rsidRPr="00860991">
              <w:rPr>
                <w:rFonts w:cs="Arial"/>
                <w:color w:val="000000"/>
                <w:sz w:val="20"/>
                <w:lang w:eastAsia="pt-BR"/>
              </w:rPr>
              <w:t>( ) Desejável</w:t>
            </w:r>
          </w:p>
          <w:p w:rsidR="00B42452" w:rsidRDefault="00B42452" w:rsidP="009635B2">
            <w:pPr>
              <w:spacing w:line="240" w:lineRule="auto"/>
              <w:ind w:firstLine="0"/>
              <w:rPr>
                <w:szCs w:val="24"/>
              </w:rPr>
            </w:pPr>
            <w:r w:rsidRPr="00860991">
              <w:rPr>
                <w:rFonts w:cs="Arial"/>
                <w:color w:val="000000"/>
                <w:sz w:val="20"/>
                <w:lang w:eastAsia="pt-BR"/>
              </w:rPr>
              <w:t>(X) Obrigatório</w:t>
            </w:r>
          </w:p>
        </w:tc>
        <w:tc>
          <w:tcPr>
            <w:tcW w:w="1555" w:type="dxa"/>
          </w:tcPr>
          <w:p w:rsidR="00B42452" w:rsidRPr="00860991" w:rsidRDefault="00B42452" w:rsidP="009635B2">
            <w:pPr>
              <w:suppressAutoHyphens w:val="0"/>
              <w:spacing w:line="240" w:lineRule="auto"/>
              <w:ind w:firstLine="0"/>
              <w:rPr>
                <w:rFonts w:cs="Arial"/>
                <w:sz w:val="20"/>
                <w:lang w:eastAsia="pt-BR"/>
              </w:rPr>
            </w:pPr>
            <w:r w:rsidRPr="00860991">
              <w:rPr>
                <w:rFonts w:cs="Arial"/>
                <w:color w:val="000000"/>
                <w:sz w:val="20"/>
                <w:lang w:eastAsia="pt-BR"/>
              </w:rPr>
              <w:t xml:space="preserve">(X) </w:t>
            </w:r>
            <w:r w:rsidRPr="00496A5B">
              <w:rPr>
                <w:rFonts w:cs="Arial"/>
                <w:color w:val="000000"/>
                <w:sz w:val="20"/>
                <w:lang w:eastAsia="pt-BR"/>
              </w:rPr>
              <w:t>Permanente</w:t>
            </w:r>
          </w:p>
          <w:p w:rsidR="00B42452" w:rsidRDefault="00B42452" w:rsidP="009635B2">
            <w:pPr>
              <w:spacing w:line="240" w:lineRule="auto"/>
              <w:ind w:firstLine="0"/>
              <w:rPr>
                <w:szCs w:val="24"/>
              </w:rPr>
            </w:pPr>
            <w:r w:rsidRPr="00860991">
              <w:rPr>
                <w:rFonts w:cs="Arial"/>
                <w:color w:val="000000"/>
                <w:sz w:val="20"/>
                <w:lang w:eastAsia="pt-BR"/>
              </w:rPr>
              <w:t>(  ) Transitório</w:t>
            </w:r>
          </w:p>
        </w:tc>
      </w:tr>
      <w:tr w:rsidR="00B42452" w:rsidTr="00903EA4">
        <w:trPr>
          <w:jc w:val="center"/>
        </w:trPr>
        <w:tc>
          <w:tcPr>
            <w:tcW w:w="1555" w:type="dxa"/>
          </w:tcPr>
          <w:p w:rsidR="00B42452" w:rsidRDefault="00B42452" w:rsidP="009635B2">
            <w:pPr>
              <w:spacing w:line="240" w:lineRule="auto"/>
              <w:ind w:firstLine="0"/>
              <w:rPr>
                <w:szCs w:val="24"/>
              </w:rPr>
            </w:pPr>
            <w:r w:rsidRPr="00860991">
              <w:rPr>
                <w:rFonts w:cs="Arial"/>
                <w:b/>
                <w:bCs/>
                <w:color w:val="000000"/>
                <w:sz w:val="20"/>
                <w:lang w:eastAsia="pt-BR"/>
              </w:rPr>
              <w:t>RNF002</w:t>
            </w:r>
            <w:r w:rsidRPr="00860991">
              <w:rPr>
                <w:rFonts w:cs="Arial"/>
                <w:color w:val="000000"/>
                <w:sz w:val="20"/>
                <w:lang w:eastAsia="pt-BR"/>
              </w:rPr>
              <w:t>-</w:t>
            </w:r>
            <w:r w:rsidR="003B32AF">
              <w:rPr>
                <w:rFonts w:cs="Arial"/>
                <w:color w:val="000000"/>
                <w:sz w:val="20"/>
                <w:lang w:eastAsia="pt-BR"/>
              </w:rPr>
              <w:t xml:space="preserve"> Logo da empresa com nome do </w:t>
            </w:r>
            <w:r w:rsidR="003B32AF">
              <w:rPr>
                <w:rFonts w:cs="Arial"/>
                <w:color w:val="000000"/>
                <w:sz w:val="20"/>
                <w:lang w:eastAsia="pt-BR"/>
              </w:rPr>
              <w:lastRenderedPageBreak/>
              <w:t>grupo e nome do projeto</w:t>
            </w:r>
          </w:p>
        </w:tc>
        <w:tc>
          <w:tcPr>
            <w:tcW w:w="2703" w:type="dxa"/>
          </w:tcPr>
          <w:p w:rsidR="00B42452" w:rsidRDefault="003B32AF" w:rsidP="009635B2">
            <w:pPr>
              <w:spacing w:line="240" w:lineRule="auto"/>
              <w:ind w:firstLine="0"/>
              <w:rPr>
                <w:szCs w:val="24"/>
              </w:rPr>
            </w:pPr>
            <w:r>
              <w:rPr>
                <w:rFonts w:cs="Arial"/>
                <w:color w:val="000000"/>
                <w:sz w:val="20"/>
                <w:lang w:eastAsia="pt-BR"/>
              </w:rPr>
              <w:lastRenderedPageBreak/>
              <w:t>O sistema deverá apresentar o logo da empresa na</w:t>
            </w:r>
            <w:r w:rsidR="00707471">
              <w:rPr>
                <w:rFonts w:cs="Arial"/>
                <w:color w:val="000000"/>
                <w:sz w:val="20"/>
                <w:lang w:eastAsia="pt-BR"/>
              </w:rPr>
              <w:t>s</w:t>
            </w:r>
            <w:r>
              <w:rPr>
                <w:rFonts w:cs="Arial"/>
                <w:color w:val="000000"/>
                <w:sz w:val="20"/>
                <w:lang w:eastAsia="pt-BR"/>
              </w:rPr>
              <w:t xml:space="preserve"> página</w:t>
            </w:r>
            <w:r w:rsidR="00707471">
              <w:rPr>
                <w:rFonts w:cs="Arial"/>
                <w:color w:val="000000"/>
                <w:sz w:val="20"/>
                <w:lang w:eastAsia="pt-BR"/>
              </w:rPr>
              <w:t>s</w:t>
            </w:r>
            <w:r>
              <w:rPr>
                <w:rFonts w:cs="Arial"/>
                <w:color w:val="000000"/>
                <w:sz w:val="20"/>
                <w:lang w:eastAsia="pt-BR"/>
              </w:rPr>
              <w:t>.</w:t>
            </w:r>
          </w:p>
        </w:tc>
        <w:tc>
          <w:tcPr>
            <w:tcW w:w="1701" w:type="dxa"/>
          </w:tcPr>
          <w:p w:rsidR="00B42452" w:rsidRDefault="00B42452" w:rsidP="009635B2">
            <w:pPr>
              <w:spacing w:line="240" w:lineRule="auto"/>
              <w:ind w:firstLine="0"/>
              <w:rPr>
                <w:szCs w:val="24"/>
              </w:rPr>
            </w:pPr>
            <w:r>
              <w:rPr>
                <w:rFonts w:cs="Arial"/>
                <w:color w:val="000000"/>
                <w:sz w:val="20"/>
                <w:lang w:eastAsia="pt-BR"/>
              </w:rPr>
              <w:t>Tipo</w:t>
            </w:r>
            <w:r w:rsidR="003B32AF">
              <w:rPr>
                <w:rFonts w:cs="Arial"/>
                <w:color w:val="000000"/>
                <w:sz w:val="20"/>
                <w:lang w:eastAsia="pt-BR"/>
              </w:rPr>
              <w:t>: Interface</w:t>
            </w:r>
          </w:p>
        </w:tc>
        <w:tc>
          <w:tcPr>
            <w:tcW w:w="1559" w:type="dxa"/>
          </w:tcPr>
          <w:p w:rsidR="00B42452" w:rsidRPr="00860991" w:rsidRDefault="00B42452" w:rsidP="009635B2">
            <w:pPr>
              <w:suppressAutoHyphens w:val="0"/>
              <w:spacing w:line="240" w:lineRule="auto"/>
              <w:ind w:firstLine="0"/>
              <w:rPr>
                <w:rFonts w:cs="Arial"/>
                <w:sz w:val="20"/>
                <w:lang w:eastAsia="pt-BR"/>
              </w:rPr>
            </w:pPr>
            <w:r w:rsidRPr="00860991">
              <w:rPr>
                <w:rFonts w:cs="Arial"/>
                <w:color w:val="000000"/>
                <w:sz w:val="20"/>
                <w:lang w:eastAsia="pt-BR"/>
              </w:rPr>
              <w:t>(  ) Desejável</w:t>
            </w:r>
          </w:p>
          <w:p w:rsidR="00B42452" w:rsidRDefault="00B42452" w:rsidP="009635B2">
            <w:pPr>
              <w:spacing w:line="240" w:lineRule="auto"/>
              <w:ind w:firstLine="0"/>
              <w:rPr>
                <w:szCs w:val="24"/>
              </w:rPr>
            </w:pPr>
            <w:r w:rsidRPr="00860991">
              <w:rPr>
                <w:rFonts w:cs="Arial"/>
                <w:color w:val="000000"/>
                <w:sz w:val="20"/>
                <w:lang w:eastAsia="pt-BR"/>
              </w:rPr>
              <w:t>(X) Obrigatório</w:t>
            </w:r>
          </w:p>
        </w:tc>
        <w:tc>
          <w:tcPr>
            <w:tcW w:w="1555" w:type="dxa"/>
          </w:tcPr>
          <w:p w:rsidR="00B42452" w:rsidRPr="00860991" w:rsidRDefault="00B42452" w:rsidP="009635B2">
            <w:pPr>
              <w:suppressAutoHyphens w:val="0"/>
              <w:spacing w:line="240" w:lineRule="auto"/>
              <w:ind w:firstLine="0"/>
              <w:rPr>
                <w:rFonts w:cs="Arial"/>
                <w:sz w:val="20"/>
                <w:lang w:eastAsia="pt-BR"/>
              </w:rPr>
            </w:pPr>
            <w:r w:rsidRPr="00860991">
              <w:rPr>
                <w:rFonts w:cs="Arial"/>
                <w:color w:val="000000"/>
                <w:sz w:val="20"/>
                <w:lang w:eastAsia="pt-BR"/>
              </w:rPr>
              <w:t>(X) Permanente</w:t>
            </w:r>
          </w:p>
          <w:p w:rsidR="00B42452" w:rsidRDefault="00B42452" w:rsidP="009635B2">
            <w:pPr>
              <w:spacing w:line="240" w:lineRule="auto"/>
              <w:ind w:firstLine="0"/>
              <w:rPr>
                <w:szCs w:val="24"/>
              </w:rPr>
            </w:pPr>
            <w:r w:rsidRPr="00860991">
              <w:rPr>
                <w:rFonts w:cs="Arial"/>
                <w:color w:val="000000"/>
                <w:sz w:val="20"/>
                <w:lang w:eastAsia="pt-BR"/>
              </w:rPr>
              <w:t>(  ) Transitório</w:t>
            </w:r>
          </w:p>
        </w:tc>
      </w:tr>
      <w:tr w:rsidR="00851308" w:rsidTr="00903EA4">
        <w:tblPrEx>
          <w:jc w:val="left"/>
        </w:tblPrEx>
        <w:tc>
          <w:tcPr>
            <w:tcW w:w="1555" w:type="dxa"/>
          </w:tcPr>
          <w:p w:rsidR="00851308" w:rsidRDefault="00123612" w:rsidP="003B32AF">
            <w:pPr>
              <w:spacing w:line="240" w:lineRule="auto"/>
              <w:ind w:firstLine="0"/>
              <w:rPr>
                <w:szCs w:val="24"/>
              </w:rPr>
            </w:pPr>
            <w:r>
              <w:rPr>
                <w:rFonts w:cs="Arial"/>
                <w:b/>
                <w:bCs/>
                <w:color w:val="000000"/>
                <w:sz w:val="20"/>
                <w:lang w:eastAsia="pt-BR"/>
              </w:rPr>
              <w:t>RNF003</w:t>
            </w:r>
            <w:r w:rsidR="00851308" w:rsidRPr="00860991">
              <w:rPr>
                <w:rFonts w:cs="Arial"/>
                <w:color w:val="000000"/>
                <w:sz w:val="20"/>
                <w:lang w:eastAsia="pt-BR"/>
              </w:rPr>
              <w:t>-</w:t>
            </w:r>
            <w:r w:rsidR="003B32AF">
              <w:rPr>
                <w:rFonts w:cs="Arial"/>
                <w:color w:val="000000"/>
                <w:sz w:val="20"/>
                <w:lang w:eastAsia="pt-BR"/>
              </w:rPr>
              <w:t xml:space="preserve"> Ordem dos dados</w:t>
            </w:r>
          </w:p>
        </w:tc>
        <w:tc>
          <w:tcPr>
            <w:tcW w:w="2703" w:type="dxa"/>
          </w:tcPr>
          <w:p w:rsidR="00851308" w:rsidRDefault="003B32AF" w:rsidP="00FD199E">
            <w:pPr>
              <w:spacing w:line="240" w:lineRule="auto"/>
              <w:ind w:firstLine="0"/>
              <w:rPr>
                <w:szCs w:val="24"/>
              </w:rPr>
            </w:pPr>
            <w:r>
              <w:rPr>
                <w:rFonts w:cs="Arial"/>
                <w:color w:val="000000"/>
                <w:sz w:val="20"/>
                <w:lang w:eastAsia="pt-BR"/>
              </w:rPr>
              <w:t xml:space="preserve">Quando o usuário </w:t>
            </w:r>
            <w:r w:rsidR="00EE7D38">
              <w:rPr>
                <w:rFonts w:cs="Arial"/>
                <w:color w:val="000000"/>
                <w:sz w:val="20"/>
                <w:lang w:eastAsia="pt-BR"/>
              </w:rPr>
              <w:t xml:space="preserve">não </w:t>
            </w:r>
            <w:r w:rsidR="00AE18B6">
              <w:rPr>
                <w:rFonts w:cs="Arial"/>
                <w:color w:val="000000"/>
                <w:sz w:val="20"/>
                <w:lang w:eastAsia="pt-BR"/>
              </w:rPr>
              <w:t>escolher o tipo de variável qualitativa ordinal</w:t>
            </w:r>
            <w:r w:rsidR="00EE1D0E">
              <w:rPr>
                <w:rFonts w:cs="Arial"/>
                <w:color w:val="000000"/>
                <w:sz w:val="20"/>
                <w:lang w:eastAsia="pt-BR"/>
              </w:rPr>
              <w:t xml:space="preserve"> e</w:t>
            </w:r>
            <w:r w:rsidR="00AE18B6">
              <w:rPr>
                <w:rFonts w:cs="Arial"/>
                <w:color w:val="000000"/>
                <w:sz w:val="20"/>
                <w:lang w:eastAsia="pt-BR"/>
              </w:rPr>
              <w:t xml:space="preserve"> </w:t>
            </w:r>
            <w:r>
              <w:rPr>
                <w:rFonts w:cs="Arial"/>
                <w:color w:val="000000"/>
                <w:sz w:val="20"/>
                <w:lang w:eastAsia="pt-BR"/>
              </w:rPr>
              <w:t>o ca</w:t>
            </w:r>
            <w:r w:rsidR="00EE7D38">
              <w:rPr>
                <w:rFonts w:cs="Arial"/>
                <w:color w:val="000000"/>
                <w:sz w:val="20"/>
                <w:lang w:eastAsia="pt-BR"/>
              </w:rPr>
              <w:t xml:space="preserve">mpo de colocar a ordem </w:t>
            </w:r>
            <w:r w:rsidR="00472EAD">
              <w:rPr>
                <w:rFonts w:cs="Arial"/>
                <w:color w:val="000000"/>
                <w:sz w:val="20"/>
                <w:lang w:eastAsia="pt-BR"/>
              </w:rPr>
              <w:t>dos dados</w:t>
            </w:r>
            <w:r w:rsidR="004239D9">
              <w:rPr>
                <w:rFonts w:cs="Arial"/>
                <w:color w:val="000000"/>
                <w:sz w:val="20"/>
                <w:lang w:eastAsia="pt-BR"/>
              </w:rPr>
              <w:t xml:space="preserve"> estiver vazio,</w:t>
            </w:r>
            <w:r w:rsidR="00EE1D0E">
              <w:rPr>
                <w:rFonts w:cs="Arial"/>
                <w:color w:val="000000"/>
                <w:sz w:val="20"/>
                <w:lang w:eastAsia="pt-BR"/>
              </w:rPr>
              <w:t xml:space="preserve"> deve-</w:t>
            </w:r>
            <w:r w:rsidR="00472EAD">
              <w:rPr>
                <w:rFonts w:cs="Arial"/>
                <w:color w:val="000000"/>
                <w:sz w:val="20"/>
                <w:lang w:eastAsia="pt-BR"/>
              </w:rPr>
              <w:t>se automaticamente</w:t>
            </w:r>
            <w:r w:rsidR="008750A7">
              <w:rPr>
                <w:rFonts w:cs="Arial"/>
                <w:color w:val="000000"/>
                <w:sz w:val="20"/>
                <w:lang w:eastAsia="pt-BR"/>
              </w:rPr>
              <w:t xml:space="preserve"> colocar</w:t>
            </w:r>
            <w:r>
              <w:rPr>
                <w:rFonts w:cs="Arial"/>
                <w:color w:val="000000"/>
                <w:sz w:val="20"/>
                <w:lang w:eastAsia="pt-BR"/>
              </w:rPr>
              <w:t xml:space="preserve"> em ordem alfabética (em caso de palavras) e em ordem crescente (em caso de números)</w:t>
            </w:r>
            <w:r w:rsidR="00FD199E">
              <w:rPr>
                <w:rFonts w:cs="Arial"/>
                <w:color w:val="000000"/>
                <w:sz w:val="20"/>
                <w:lang w:eastAsia="pt-BR"/>
              </w:rPr>
              <w:t>.</w:t>
            </w:r>
            <w:r w:rsidR="00EE1D0E">
              <w:rPr>
                <w:rFonts w:cs="Arial"/>
                <w:color w:val="000000"/>
                <w:sz w:val="20"/>
                <w:lang w:eastAsia="pt-BR"/>
              </w:rPr>
              <w:t xml:space="preserve"> </w:t>
            </w:r>
            <w:r w:rsidR="00FD199E">
              <w:rPr>
                <w:rFonts w:cs="Arial"/>
                <w:color w:val="000000"/>
                <w:sz w:val="20"/>
                <w:lang w:eastAsia="pt-BR"/>
              </w:rPr>
              <w:t>S</w:t>
            </w:r>
            <w:r w:rsidR="00EE1D0E">
              <w:rPr>
                <w:rFonts w:cs="Arial"/>
                <w:color w:val="000000"/>
                <w:sz w:val="20"/>
                <w:lang w:eastAsia="pt-BR"/>
              </w:rPr>
              <w:t>e os dados forem m</w:t>
            </w:r>
            <w:r w:rsidR="00FD199E">
              <w:rPr>
                <w:rFonts w:cs="Arial"/>
                <w:color w:val="000000"/>
                <w:sz w:val="20"/>
                <w:lang w:eastAsia="pt-BR"/>
              </w:rPr>
              <w:t>istos, ou seja, conjunto</w:t>
            </w:r>
            <w:r w:rsidR="00A717CB">
              <w:rPr>
                <w:rFonts w:cs="Arial"/>
                <w:color w:val="000000"/>
                <w:sz w:val="20"/>
                <w:lang w:eastAsia="pt-BR"/>
              </w:rPr>
              <w:t xml:space="preserve"> de palavras e números, as palavras devem aparecer</w:t>
            </w:r>
            <w:r w:rsidR="00EE1D0E">
              <w:rPr>
                <w:rFonts w:cs="Arial"/>
                <w:color w:val="000000"/>
                <w:sz w:val="20"/>
                <w:lang w:eastAsia="pt-BR"/>
              </w:rPr>
              <w:t xml:space="preserve"> primeiro</w:t>
            </w:r>
            <w:r w:rsidR="00FD199E">
              <w:rPr>
                <w:rFonts w:cs="Arial"/>
                <w:color w:val="000000"/>
                <w:sz w:val="20"/>
                <w:lang w:eastAsia="pt-BR"/>
              </w:rPr>
              <w:t xml:space="preserve"> e em</w:t>
            </w:r>
            <w:r w:rsidR="00EE1D0E">
              <w:rPr>
                <w:rFonts w:cs="Arial"/>
                <w:color w:val="000000"/>
                <w:sz w:val="20"/>
                <w:lang w:eastAsia="pt-BR"/>
              </w:rPr>
              <w:t xml:space="preserve"> </w:t>
            </w:r>
            <w:r w:rsidR="00472EAD">
              <w:rPr>
                <w:rFonts w:cs="Arial"/>
                <w:color w:val="000000"/>
                <w:sz w:val="20"/>
                <w:lang w:eastAsia="pt-BR"/>
              </w:rPr>
              <w:t xml:space="preserve">seguida </w:t>
            </w:r>
            <w:r w:rsidR="00FD199E">
              <w:rPr>
                <w:rFonts w:cs="Arial"/>
                <w:color w:val="000000"/>
                <w:sz w:val="20"/>
                <w:lang w:eastAsia="pt-BR"/>
              </w:rPr>
              <w:t>os</w:t>
            </w:r>
            <w:r w:rsidR="00EE1D0E">
              <w:rPr>
                <w:rFonts w:cs="Arial"/>
                <w:color w:val="000000"/>
                <w:sz w:val="20"/>
                <w:lang w:eastAsia="pt-BR"/>
              </w:rPr>
              <w:t xml:space="preserve"> números</w:t>
            </w:r>
            <w:r w:rsidR="00A717CB">
              <w:rPr>
                <w:rFonts w:cs="Arial"/>
                <w:color w:val="000000"/>
                <w:sz w:val="20"/>
                <w:lang w:eastAsia="pt-BR"/>
              </w:rPr>
              <w:t>. T</w:t>
            </w:r>
            <w:r w:rsidR="004239D9">
              <w:rPr>
                <w:rFonts w:cs="Arial"/>
                <w:color w:val="000000"/>
                <w:sz w:val="20"/>
                <w:lang w:eastAsia="pt-BR"/>
              </w:rPr>
              <w:t>odos em ordem crescente e alfabética.</w:t>
            </w:r>
          </w:p>
        </w:tc>
        <w:tc>
          <w:tcPr>
            <w:tcW w:w="1701" w:type="dxa"/>
          </w:tcPr>
          <w:p w:rsidR="00851308" w:rsidRDefault="00851308" w:rsidP="00CF73BD">
            <w:pPr>
              <w:spacing w:line="240" w:lineRule="auto"/>
              <w:ind w:firstLine="0"/>
              <w:rPr>
                <w:szCs w:val="24"/>
              </w:rPr>
            </w:pPr>
            <w:r>
              <w:rPr>
                <w:rFonts w:cs="Arial"/>
                <w:color w:val="000000"/>
                <w:sz w:val="20"/>
                <w:lang w:eastAsia="pt-BR"/>
              </w:rPr>
              <w:t>Tipo</w:t>
            </w:r>
            <w:r w:rsidR="003B32AF">
              <w:rPr>
                <w:rFonts w:cs="Arial"/>
                <w:color w:val="000000"/>
                <w:sz w:val="20"/>
                <w:lang w:eastAsia="pt-BR"/>
              </w:rPr>
              <w:t>:</w:t>
            </w:r>
            <w:r w:rsidR="00AB7448">
              <w:rPr>
                <w:rFonts w:cs="Arial"/>
                <w:color w:val="000000"/>
                <w:sz w:val="20"/>
                <w:lang w:eastAsia="pt-BR"/>
              </w:rPr>
              <w:t xml:space="preserve"> Interface</w:t>
            </w:r>
          </w:p>
        </w:tc>
        <w:tc>
          <w:tcPr>
            <w:tcW w:w="1559" w:type="dxa"/>
          </w:tcPr>
          <w:p w:rsidR="00851308" w:rsidRPr="00860991" w:rsidRDefault="00851308" w:rsidP="00CF73BD">
            <w:pPr>
              <w:suppressAutoHyphens w:val="0"/>
              <w:spacing w:line="240" w:lineRule="auto"/>
              <w:ind w:firstLine="0"/>
              <w:rPr>
                <w:rFonts w:cs="Arial"/>
                <w:sz w:val="20"/>
                <w:lang w:eastAsia="pt-BR"/>
              </w:rPr>
            </w:pPr>
            <w:r w:rsidRPr="00860991">
              <w:rPr>
                <w:rFonts w:cs="Arial"/>
                <w:color w:val="000000"/>
                <w:sz w:val="20"/>
                <w:lang w:eastAsia="pt-BR"/>
              </w:rPr>
              <w:t>( ) Desejável</w:t>
            </w:r>
          </w:p>
          <w:p w:rsidR="00851308" w:rsidRDefault="00AB7448" w:rsidP="00CF73BD">
            <w:pPr>
              <w:spacing w:line="240" w:lineRule="auto"/>
              <w:ind w:firstLine="0"/>
              <w:rPr>
                <w:szCs w:val="24"/>
              </w:rPr>
            </w:pPr>
            <w:r>
              <w:rPr>
                <w:rFonts w:cs="Arial"/>
                <w:color w:val="000000"/>
                <w:sz w:val="20"/>
                <w:lang w:eastAsia="pt-BR"/>
              </w:rPr>
              <w:t>(X</w:t>
            </w:r>
            <w:r w:rsidR="00851308" w:rsidRPr="00860991">
              <w:rPr>
                <w:rFonts w:cs="Arial"/>
                <w:color w:val="000000"/>
                <w:sz w:val="20"/>
                <w:lang w:eastAsia="pt-BR"/>
              </w:rPr>
              <w:t>) Obrigatório</w:t>
            </w:r>
          </w:p>
        </w:tc>
        <w:tc>
          <w:tcPr>
            <w:tcW w:w="1555" w:type="dxa"/>
          </w:tcPr>
          <w:p w:rsidR="00851308" w:rsidRPr="00860991" w:rsidRDefault="00851308" w:rsidP="00CF73BD">
            <w:pPr>
              <w:suppressAutoHyphens w:val="0"/>
              <w:spacing w:line="240" w:lineRule="auto"/>
              <w:ind w:firstLine="0"/>
              <w:rPr>
                <w:rFonts w:cs="Arial"/>
                <w:sz w:val="20"/>
                <w:lang w:eastAsia="pt-BR"/>
              </w:rPr>
            </w:pPr>
            <w:r w:rsidRPr="00860991">
              <w:rPr>
                <w:rFonts w:cs="Arial"/>
                <w:color w:val="000000"/>
                <w:sz w:val="20"/>
                <w:lang w:eastAsia="pt-BR"/>
              </w:rPr>
              <w:t xml:space="preserve">(X) </w:t>
            </w:r>
            <w:r w:rsidRPr="00496A5B">
              <w:rPr>
                <w:rFonts w:cs="Arial"/>
                <w:color w:val="000000"/>
                <w:sz w:val="20"/>
                <w:lang w:eastAsia="pt-BR"/>
              </w:rPr>
              <w:t>Permanente</w:t>
            </w:r>
          </w:p>
          <w:p w:rsidR="00851308" w:rsidRDefault="00851308" w:rsidP="00CF73BD">
            <w:pPr>
              <w:spacing w:line="240" w:lineRule="auto"/>
              <w:ind w:firstLine="0"/>
              <w:rPr>
                <w:szCs w:val="24"/>
              </w:rPr>
            </w:pPr>
            <w:r w:rsidRPr="00860991">
              <w:rPr>
                <w:rFonts w:cs="Arial"/>
                <w:color w:val="000000"/>
                <w:sz w:val="20"/>
                <w:lang w:eastAsia="pt-BR"/>
              </w:rPr>
              <w:t>(  ) Transitório</w:t>
            </w:r>
          </w:p>
        </w:tc>
      </w:tr>
      <w:tr w:rsidR="00851308" w:rsidTr="00903EA4">
        <w:tblPrEx>
          <w:jc w:val="left"/>
        </w:tblPrEx>
        <w:trPr>
          <w:trHeight w:val="1504"/>
        </w:trPr>
        <w:tc>
          <w:tcPr>
            <w:tcW w:w="1555" w:type="dxa"/>
          </w:tcPr>
          <w:p w:rsidR="00851308" w:rsidRDefault="00123612" w:rsidP="00AB7448">
            <w:pPr>
              <w:spacing w:line="240" w:lineRule="auto"/>
              <w:ind w:firstLine="0"/>
              <w:rPr>
                <w:szCs w:val="24"/>
              </w:rPr>
            </w:pPr>
            <w:r>
              <w:rPr>
                <w:rFonts w:cs="Arial"/>
                <w:b/>
                <w:bCs/>
                <w:color w:val="000000"/>
                <w:sz w:val="20"/>
                <w:lang w:eastAsia="pt-BR"/>
              </w:rPr>
              <w:t>RNF004</w:t>
            </w:r>
            <w:r w:rsidR="00851308" w:rsidRPr="00860991">
              <w:rPr>
                <w:rFonts w:cs="Arial"/>
                <w:color w:val="000000"/>
                <w:sz w:val="20"/>
                <w:lang w:eastAsia="pt-BR"/>
              </w:rPr>
              <w:t>-</w:t>
            </w:r>
            <w:r w:rsidR="00AB7448">
              <w:rPr>
                <w:rFonts w:cs="Arial"/>
                <w:color w:val="000000"/>
                <w:sz w:val="20"/>
                <w:lang w:eastAsia="pt-BR"/>
              </w:rPr>
              <w:t xml:space="preserve"> Campos não preenchidos</w:t>
            </w:r>
          </w:p>
        </w:tc>
        <w:tc>
          <w:tcPr>
            <w:tcW w:w="2703" w:type="dxa"/>
          </w:tcPr>
          <w:p w:rsidR="00851308" w:rsidRDefault="00AB7448" w:rsidP="00CF73BD">
            <w:pPr>
              <w:spacing w:line="240" w:lineRule="auto"/>
              <w:ind w:firstLine="0"/>
              <w:rPr>
                <w:szCs w:val="24"/>
              </w:rPr>
            </w:pPr>
            <w:r>
              <w:rPr>
                <w:rFonts w:cs="Arial"/>
                <w:color w:val="000000"/>
                <w:sz w:val="20"/>
                <w:lang w:eastAsia="pt-BR"/>
              </w:rPr>
              <w:t>O sistema deverá abrir uma janela de alerta quando algum dos campos ficar em branco. Essa janela deve conter o nome do campo no qual faltou o preenchimento.</w:t>
            </w:r>
          </w:p>
        </w:tc>
        <w:tc>
          <w:tcPr>
            <w:tcW w:w="1701" w:type="dxa"/>
          </w:tcPr>
          <w:p w:rsidR="00851308" w:rsidRDefault="00851308" w:rsidP="00CF73BD">
            <w:pPr>
              <w:spacing w:line="240" w:lineRule="auto"/>
              <w:ind w:firstLine="0"/>
              <w:rPr>
                <w:szCs w:val="24"/>
              </w:rPr>
            </w:pPr>
            <w:r>
              <w:rPr>
                <w:rFonts w:cs="Arial"/>
                <w:color w:val="000000"/>
                <w:sz w:val="20"/>
                <w:lang w:eastAsia="pt-BR"/>
              </w:rPr>
              <w:t>Tipo</w:t>
            </w:r>
            <w:r w:rsidR="00AB7448">
              <w:rPr>
                <w:rFonts w:cs="Arial"/>
                <w:color w:val="000000"/>
                <w:sz w:val="20"/>
                <w:lang w:eastAsia="pt-BR"/>
              </w:rPr>
              <w:t>: Interface</w:t>
            </w:r>
          </w:p>
        </w:tc>
        <w:tc>
          <w:tcPr>
            <w:tcW w:w="1559" w:type="dxa"/>
          </w:tcPr>
          <w:p w:rsidR="00851308" w:rsidRPr="00860991" w:rsidRDefault="00851308" w:rsidP="00CF73BD">
            <w:pPr>
              <w:suppressAutoHyphens w:val="0"/>
              <w:spacing w:line="240" w:lineRule="auto"/>
              <w:ind w:firstLine="0"/>
              <w:rPr>
                <w:rFonts w:cs="Arial"/>
                <w:sz w:val="20"/>
                <w:lang w:eastAsia="pt-BR"/>
              </w:rPr>
            </w:pPr>
            <w:r w:rsidRPr="00860991">
              <w:rPr>
                <w:rFonts w:cs="Arial"/>
                <w:color w:val="000000"/>
                <w:sz w:val="20"/>
                <w:lang w:eastAsia="pt-BR"/>
              </w:rPr>
              <w:t>(  ) Desejável</w:t>
            </w:r>
          </w:p>
          <w:p w:rsidR="00851308" w:rsidRDefault="00851308" w:rsidP="00CF73BD">
            <w:pPr>
              <w:spacing w:line="240" w:lineRule="auto"/>
              <w:ind w:firstLine="0"/>
              <w:rPr>
                <w:szCs w:val="24"/>
              </w:rPr>
            </w:pPr>
            <w:r w:rsidRPr="00860991">
              <w:rPr>
                <w:rFonts w:cs="Arial"/>
                <w:color w:val="000000"/>
                <w:sz w:val="20"/>
                <w:lang w:eastAsia="pt-BR"/>
              </w:rPr>
              <w:t>(X) Obrigatório</w:t>
            </w:r>
          </w:p>
        </w:tc>
        <w:tc>
          <w:tcPr>
            <w:tcW w:w="1555" w:type="dxa"/>
          </w:tcPr>
          <w:p w:rsidR="00851308" w:rsidRPr="00860991" w:rsidRDefault="00851308" w:rsidP="00CF73BD">
            <w:pPr>
              <w:suppressAutoHyphens w:val="0"/>
              <w:spacing w:line="240" w:lineRule="auto"/>
              <w:ind w:firstLine="0"/>
              <w:rPr>
                <w:rFonts w:cs="Arial"/>
                <w:sz w:val="20"/>
                <w:lang w:eastAsia="pt-BR"/>
              </w:rPr>
            </w:pPr>
            <w:r w:rsidRPr="00860991">
              <w:rPr>
                <w:rFonts w:cs="Arial"/>
                <w:color w:val="000000"/>
                <w:sz w:val="20"/>
                <w:lang w:eastAsia="pt-BR"/>
              </w:rPr>
              <w:t>(X) Permanente</w:t>
            </w:r>
          </w:p>
          <w:p w:rsidR="00851308" w:rsidRDefault="00851308" w:rsidP="00CF73BD">
            <w:pPr>
              <w:spacing w:line="240" w:lineRule="auto"/>
              <w:ind w:firstLine="0"/>
              <w:rPr>
                <w:szCs w:val="24"/>
              </w:rPr>
            </w:pPr>
            <w:r w:rsidRPr="00860991">
              <w:rPr>
                <w:rFonts w:cs="Arial"/>
                <w:color w:val="000000"/>
                <w:sz w:val="20"/>
                <w:lang w:eastAsia="pt-BR"/>
              </w:rPr>
              <w:t>(  ) Transitório</w:t>
            </w:r>
          </w:p>
        </w:tc>
      </w:tr>
      <w:tr w:rsidR="00AB7448" w:rsidTr="00903EA4">
        <w:tblPrEx>
          <w:jc w:val="left"/>
        </w:tblPrEx>
        <w:tc>
          <w:tcPr>
            <w:tcW w:w="1555" w:type="dxa"/>
          </w:tcPr>
          <w:p w:rsidR="00AB7448" w:rsidRDefault="00123612" w:rsidP="00AB7448">
            <w:pPr>
              <w:spacing w:line="240" w:lineRule="auto"/>
              <w:ind w:firstLine="0"/>
              <w:rPr>
                <w:szCs w:val="24"/>
              </w:rPr>
            </w:pPr>
            <w:r>
              <w:rPr>
                <w:rFonts w:cs="Arial"/>
                <w:b/>
                <w:bCs/>
                <w:color w:val="000000"/>
                <w:sz w:val="20"/>
                <w:lang w:eastAsia="pt-BR"/>
              </w:rPr>
              <w:t>RNF005</w:t>
            </w:r>
            <w:r w:rsidR="00AB7448" w:rsidRPr="00860991">
              <w:rPr>
                <w:rFonts w:cs="Arial"/>
                <w:color w:val="000000"/>
                <w:sz w:val="20"/>
                <w:lang w:eastAsia="pt-BR"/>
              </w:rPr>
              <w:t>-</w:t>
            </w:r>
            <w:r w:rsidR="00903EA4">
              <w:rPr>
                <w:rFonts w:cs="Arial"/>
                <w:color w:val="000000"/>
                <w:sz w:val="20"/>
                <w:lang w:eastAsia="pt-BR"/>
              </w:rPr>
              <w:t xml:space="preserve"> Gráfico de Estatística Descritiva</w:t>
            </w:r>
          </w:p>
        </w:tc>
        <w:tc>
          <w:tcPr>
            <w:tcW w:w="2703" w:type="dxa"/>
          </w:tcPr>
          <w:p w:rsidR="00AB7448" w:rsidRDefault="00AB7448" w:rsidP="00AB7448">
            <w:pPr>
              <w:spacing w:line="240" w:lineRule="auto"/>
              <w:ind w:firstLine="0"/>
              <w:rPr>
                <w:szCs w:val="24"/>
              </w:rPr>
            </w:pPr>
            <w:r>
              <w:rPr>
                <w:rFonts w:cs="Arial"/>
                <w:color w:val="000000"/>
                <w:sz w:val="20"/>
                <w:lang w:eastAsia="pt-BR"/>
              </w:rPr>
              <w:t>Os gráficos deverão ser em formato de pizza quando os tipos de variáveis escolhidos forem: Qualitativos Nominal ou Ordinal. E em formato de colunas, se os tipos de variáveis escolhidos forem: Quantitativos Discreto ou Contínuo.</w:t>
            </w:r>
          </w:p>
        </w:tc>
        <w:tc>
          <w:tcPr>
            <w:tcW w:w="1701" w:type="dxa"/>
          </w:tcPr>
          <w:p w:rsidR="00AB7448" w:rsidRDefault="00AB7448" w:rsidP="00CF73BD">
            <w:pPr>
              <w:spacing w:line="240" w:lineRule="auto"/>
              <w:ind w:firstLine="0"/>
              <w:rPr>
                <w:szCs w:val="24"/>
              </w:rPr>
            </w:pPr>
            <w:r>
              <w:rPr>
                <w:rFonts w:cs="Arial"/>
                <w:color w:val="000000"/>
                <w:sz w:val="20"/>
                <w:lang w:eastAsia="pt-BR"/>
              </w:rPr>
              <w:t>Tipo: Interface</w:t>
            </w:r>
          </w:p>
        </w:tc>
        <w:tc>
          <w:tcPr>
            <w:tcW w:w="1559" w:type="dxa"/>
          </w:tcPr>
          <w:p w:rsidR="00AB7448" w:rsidRPr="00860991" w:rsidRDefault="00AB7448" w:rsidP="00CF73BD">
            <w:pPr>
              <w:suppressAutoHyphens w:val="0"/>
              <w:spacing w:line="240" w:lineRule="auto"/>
              <w:ind w:firstLine="0"/>
              <w:rPr>
                <w:rFonts w:cs="Arial"/>
                <w:sz w:val="20"/>
                <w:lang w:eastAsia="pt-BR"/>
              </w:rPr>
            </w:pPr>
            <w:r w:rsidRPr="00860991">
              <w:rPr>
                <w:rFonts w:cs="Arial"/>
                <w:color w:val="000000"/>
                <w:sz w:val="20"/>
                <w:lang w:eastAsia="pt-BR"/>
              </w:rPr>
              <w:t>(  ) Desejável</w:t>
            </w:r>
          </w:p>
          <w:p w:rsidR="00AB7448" w:rsidRDefault="00AB7448" w:rsidP="00CF73BD">
            <w:pPr>
              <w:spacing w:line="240" w:lineRule="auto"/>
              <w:ind w:firstLine="0"/>
              <w:rPr>
                <w:szCs w:val="24"/>
              </w:rPr>
            </w:pPr>
            <w:r w:rsidRPr="00860991">
              <w:rPr>
                <w:rFonts w:cs="Arial"/>
                <w:color w:val="000000"/>
                <w:sz w:val="20"/>
                <w:lang w:eastAsia="pt-BR"/>
              </w:rPr>
              <w:t>(X) Obrigatório</w:t>
            </w:r>
          </w:p>
        </w:tc>
        <w:tc>
          <w:tcPr>
            <w:tcW w:w="1555" w:type="dxa"/>
          </w:tcPr>
          <w:p w:rsidR="00AB7448" w:rsidRPr="00860991" w:rsidRDefault="00AB7448" w:rsidP="00CF73BD">
            <w:pPr>
              <w:suppressAutoHyphens w:val="0"/>
              <w:spacing w:line="240" w:lineRule="auto"/>
              <w:ind w:firstLine="0"/>
              <w:rPr>
                <w:rFonts w:cs="Arial"/>
                <w:sz w:val="20"/>
                <w:lang w:eastAsia="pt-BR"/>
              </w:rPr>
            </w:pPr>
            <w:r w:rsidRPr="00860991">
              <w:rPr>
                <w:rFonts w:cs="Arial"/>
                <w:color w:val="000000"/>
                <w:sz w:val="20"/>
                <w:lang w:eastAsia="pt-BR"/>
              </w:rPr>
              <w:t>(X) Permanente</w:t>
            </w:r>
          </w:p>
          <w:p w:rsidR="00AB7448" w:rsidRDefault="00AB7448" w:rsidP="00CF73BD">
            <w:pPr>
              <w:spacing w:line="240" w:lineRule="auto"/>
              <w:ind w:firstLine="0"/>
              <w:rPr>
                <w:szCs w:val="24"/>
              </w:rPr>
            </w:pPr>
            <w:r w:rsidRPr="00860991">
              <w:rPr>
                <w:rFonts w:cs="Arial"/>
                <w:color w:val="000000"/>
                <w:sz w:val="20"/>
                <w:lang w:eastAsia="pt-BR"/>
              </w:rPr>
              <w:t>(  ) Transitório</w:t>
            </w:r>
          </w:p>
        </w:tc>
      </w:tr>
      <w:tr w:rsidR="00377F2B" w:rsidTr="00903EA4">
        <w:tblPrEx>
          <w:jc w:val="left"/>
        </w:tblPrEx>
        <w:tc>
          <w:tcPr>
            <w:tcW w:w="1555" w:type="dxa"/>
          </w:tcPr>
          <w:p w:rsidR="00377F2B" w:rsidRDefault="00377F2B" w:rsidP="00377F2B">
            <w:pPr>
              <w:spacing w:line="240" w:lineRule="auto"/>
              <w:ind w:firstLine="0"/>
              <w:rPr>
                <w:szCs w:val="24"/>
              </w:rPr>
            </w:pPr>
            <w:r>
              <w:rPr>
                <w:rFonts w:cs="Arial"/>
                <w:b/>
                <w:bCs/>
                <w:color w:val="000000"/>
                <w:sz w:val="20"/>
                <w:lang w:eastAsia="pt-BR"/>
              </w:rPr>
              <w:t>RNF006</w:t>
            </w:r>
            <w:r w:rsidRPr="00860991">
              <w:rPr>
                <w:rFonts w:cs="Arial"/>
                <w:color w:val="000000"/>
                <w:sz w:val="20"/>
                <w:lang w:eastAsia="pt-BR"/>
              </w:rPr>
              <w:t>-</w:t>
            </w:r>
            <w:r>
              <w:rPr>
                <w:rFonts w:cs="Arial"/>
                <w:color w:val="000000"/>
                <w:sz w:val="20"/>
                <w:lang w:eastAsia="pt-BR"/>
              </w:rPr>
              <w:t xml:space="preserve"> Separação dos dados</w:t>
            </w:r>
          </w:p>
        </w:tc>
        <w:tc>
          <w:tcPr>
            <w:tcW w:w="2703" w:type="dxa"/>
          </w:tcPr>
          <w:p w:rsidR="00377F2B" w:rsidRPr="00377F2B" w:rsidRDefault="00377F2B" w:rsidP="00377F2B">
            <w:pPr>
              <w:spacing w:line="240" w:lineRule="auto"/>
              <w:ind w:firstLine="0"/>
              <w:rPr>
                <w:sz w:val="20"/>
              </w:rPr>
            </w:pPr>
            <w:r>
              <w:rPr>
                <w:sz w:val="20"/>
              </w:rPr>
              <w:t>Todos os dados deverão ser separados apenas por ponto e vírgula.</w:t>
            </w:r>
          </w:p>
        </w:tc>
        <w:tc>
          <w:tcPr>
            <w:tcW w:w="1701" w:type="dxa"/>
          </w:tcPr>
          <w:p w:rsidR="00377F2B" w:rsidRDefault="00377F2B" w:rsidP="00AD4FE7">
            <w:pPr>
              <w:spacing w:line="240" w:lineRule="auto"/>
              <w:ind w:firstLine="0"/>
              <w:rPr>
                <w:szCs w:val="24"/>
              </w:rPr>
            </w:pPr>
            <w:r>
              <w:rPr>
                <w:rFonts w:cs="Arial"/>
                <w:color w:val="000000"/>
                <w:sz w:val="20"/>
                <w:lang w:eastAsia="pt-BR"/>
              </w:rPr>
              <w:t>Tipo: Interface</w:t>
            </w:r>
          </w:p>
        </w:tc>
        <w:tc>
          <w:tcPr>
            <w:tcW w:w="1559" w:type="dxa"/>
          </w:tcPr>
          <w:p w:rsidR="00377F2B" w:rsidRPr="00860991" w:rsidRDefault="00377F2B" w:rsidP="00AD4FE7">
            <w:pPr>
              <w:suppressAutoHyphens w:val="0"/>
              <w:spacing w:line="240" w:lineRule="auto"/>
              <w:ind w:firstLine="0"/>
              <w:rPr>
                <w:rFonts w:cs="Arial"/>
                <w:sz w:val="20"/>
                <w:lang w:eastAsia="pt-BR"/>
              </w:rPr>
            </w:pPr>
            <w:r w:rsidRPr="00860991">
              <w:rPr>
                <w:rFonts w:cs="Arial"/>
                <w:color w:val="000000"/>
                <w:sz w:val="20"/>
                <w:lang w:eastAsia="pt-BR"/>
              </w:rPr>
              <w:t>(  ) Desejável</w:t>
            </w:r>
          </w:p>
          <w:p w:rsidR="00377F2B" w:rsidRDefault="00377F2B" w:rsidP="00AD4FE7">
            <w:pPr>
              <w:spacing w:line="240" w:lineRule="auto"/>
              <w:ind w:firstLine="0"/>
              <w:rPr>
                <w:szCs w:val="24"/>
              </w:rPr>
            </w:pPr>
            <w:r w:rsidRPr="00860991">
              <w:rPr>
                <w:rFonts w:cs="Arial"/>
                <w:color w:val="000000"/>
                <w:sz w:val="20"/>
                <w:lang w:eastAsia="pt-BR"/>
              </w:rPr>
              <w:t>(X) Obrigatório</w:t>
            </w:r>
          </w:p>
        </w:tc>
        <w:tc>
          <w:tcPr>
            <w:tcW w:w="1555" w:type="dxa"/>
          </w:tcPr>
          <w:p w:rsidR="00377F2B" w:rsidRPr="00860991" w:rsidRDefault="00377F2B" w:rsidP="00AD4FE7">
            <w:pPr>
              <w:suppressAutoHyphens w:val="0"/>
              <w:spacing w:line="240" w:lineRule="auto"/>
              <w:ind w:firstLine="0"/>
              <w:rPr>
                <w:rFonts w:cs="Arial"/>
                <w:sz w:val="20"/>
                <w:lang w:eastAsia="pt-BR"/>
              </w:rPr>
            </w:pPr>
            <w:r w:rsidRPr="00860991">
              <w:rPr>
                <w:rFonts w:cs="Arial"/>
                <w:color w:val="000000"/>
                <w:sz w:val="20"/>
                <w:lang w:eastAsia="pt-BR"/>
              </w:rPr>
              <w:t>(X) Permanente</w:t>
            </w:r>
          </w:p>
          <w:p w:rsidR="00377F2B" w:rsidRDefault="00377F2B" w:rsidP="00AD4FE7">
            <w:pPr>
              <w:spacing w:line="240" w:lineRule="auto"/>
              <w:ind w:firstLine="0"/>
              <w:rPr>
                <w:szCs w:val="24"/>
              </w:rPr>
            </w:pPr>
            <w:r w:rsidRPr="00860991">
              <w:rPr>
                <w:rFonts w:cs="Arial"/>
                <w:color w:val="000000"/>
                <w:sz w:val="20"/>
                <w:lang w:eastAsia="pt-BR"/>
              </w:rPr>
              <w:t>(  ) Transitório</w:t>
            </w:r>
          </w:p>
        </w:tc>
      </w:tr>
      <w:tr w:rsidR="00903EA4" w:rsidTr="00903EA4">
        <w:tblPrEx>
          <w:jc w:val="left"/>
        </w:tblPrEx>
        <w:tc>
          <w:tcPr>
            <w:tcW w:w="1555" w:type="dxa"/>
          </w:tcPr>
          <w:p w:rsidR="00903EA4" w:rsidRDefault="00903EA4" w:rsidP="00903EA4">
            <w:pPr>
              <w:spacing w:line="240" w:lineRule="auto"/>
              <w:ind w:firstLine="0"/>
              <w:rPr>
                <w:szCs w:val="24"/>
              </w:rPr>
            </w:pPr>
            <w:r>
              <w:rPr>
                <w:rFonts w:cs="Arial"/>
                <w:b/>
                <w:bCs/>
                <w:color w:val="000000"/>
                <w:sz w:val="20"/>
                <w:lang w:eastAsia="pt-BR"/>
              </w:rPr>
              <w:t>RNF007</w:t>
            </w:r>
            <w:r w:rsidRPr="00860991">
              <w:rPr>
                <w:rFonts w:cs="Arial"/>
                <w:color w:val="000000"/>
                <w:sz w:val="20"/>
                <w:lang w:eastAsia="pt-BR"/>
              </w:rPr>
              <w:t>-</w:t>
            </w:r>
            <w:r>
              <w:rPr>
                <w:rFonts w:cs="Arial"/>
                <w:color w:val="000000"/>
                <w:sz w:val="20"/>
                <w:lang w:eastAsia="pt-BR"/>
              </w:rPr>
              <w:t xml:space="preserve"> Gráfico de Probabilidade Normal</w:t>
            </w:r>
          </w:p>
        </w:tc>
        <w:tc>
          <w:tcPr>
            <w:tcW w:w="2703" w:type="dxa"/>
          </w:tcPr>
          <w:p w:rsidR="00903EA4" w:rsidRPr="00377F2B" w:rsidRDefault="00480C80" w:rsidP="00AD4FE7">
            <w:pPr>
              <w:spacing w:line="240" w:lineRule="auto"/>
              <w:ind w:firstLine="0"/>
              <w:rPr>
                <w:sz w:val="20"/>
              </w:rPr>
            </w:pPr>
            <w:r>
              <w:rPr>
                <w:sz w:val="20"/>
              </w:rPr>
              <w:t>O gráfico gerado para Probabilidade Normal deve ser o gráfico de Gauss.</w:t>
            </w:r>
          </w:p>
        </w:tc>
        <w:tc>
          <w:tcPr>
            <w:tcW w:w="1701" w:type="dxa"/>
          </w:tcPr>
          <w:p w:rsidR="00903EA4" w:rsidRDefault="00903EA4" w:rsidP="00AD4FE7">
            <w:pPr>
              <w:spacing w:line="240" w:lineRule="auto"/>
              <w:ind w:firstLine="0"/>
              <w:rPr>
                <w:szCs w:val="24"/>
              </w:rPr>
            </w:pPr>
            <w:r>
              <w:rPr>
                <w:rFonts w:cs="Arial"/>
                <w:color w:val="000000"/>
                <w:sz w:val="20"/>
                <w:lang w:eastAsia="pt-BR"/>
              </w:rPr>
              <w:t>Tipo: Interface</w:t>
            </w:r>
          </w:p>
        </w:tc>
        <w:tc>
          <w:tcPr>
            <w:tcW w:w="1559" w:type="dxa"/>
          </w:tcPr>
          <w:p w:rsidR="00903EA4" w:rsidRPr="00860991" w:rsidRDefault="00903EA4" w:rsidP="00AD4FE7">
            <w:pPr>
              <w:suppressAutoHyphens w:val="0"/>
              <w:spacing w:line="240" w:lineRule="auto"/>
              <w:ind w:firstLine="0"/>
              <w:rPr>
                <w:rFonts w:cs="Arial"/>
                <w:sz w:val="20"/>
                <w:lang w:eastAsia="pt-BR"/>
              </w:rPr>
            </w:pPr>
            <w:r w:rsidRPr="00860991">
              <w:rPr>
                <w:rFonts w:cs="Arial"/>
                <w:color w:val="000000"/>
                <w:sz w:val="20"/>
                <w:lang w:eastAsia="pt-BR"/>
              </w:rPr>
              <w:t>(  ) Desejável</w:t>
            </w:r>
          </w:p>
          <w:p w:rsidR="00903EA4" w:rsidRDefault="00903EA4" w:rsidP="00AD4FE7">
            <w:pPr>
              <w:spacing w:line="240" w:lineRule="auto"/>
              <w:ind w:firstLine="0"/>
              <w:rPr>
                <w:szCs w:val="24"/>
              </w:rPr>
            </w:pPr>
            <w:r w:rsidRPr="00860991">
              <w:rPr>
                <w:rFonts w:cs="Arial"/>
                <w:color w:val="000000"/>
                <w:sz w:val="20"/>
                <w:lang w:eastAsia="pt-BR"/>
              </w:rPr>
              <w:t>(X) Obrigatório</w:t>
            </w:r>
          </w:p>
        </w:tc>
        <w:tc>
          <w:tcPr>
            <w:tcW w:w="1555" w:type="dxa"/>
          </w:tcPr>
          <w:p w:rsidR="00903EA4" w:rsidRPr="00860991" w:rsidRDefault="00903EA4" w:rsidP="00AD4FE7">
            <w:pPr>
              <w:suppressAutoHyphens w:val="0"/>
              <w:spacing w:line="240" w:lineRule="auto"/>
              <w:ind w:firstLine="0"/>
              <w:rPr>
                <w:rFonts w:cs="Arial"/>
                <w:sz w:val="20"/>
                <w:lang w:eastAsia="pt-BR"/>
              </w:rPr>
            </w:pPr>
            <w:r w:rsidRPr="00860991">
              <w:rPr>
                <w:rFonts w:cs="Arial"/>
                <w:color w:val="000000"/>
                <w:sz w:val="20"/>
                <w:lang w:eastAsia="pt-BR"/>
              </w:rPr>
              <w:t>(X) Permanente</w:t>
            </w:r>
          </w:p>
          <w:p w:rsidR="00903EA4" w:rsidRDefault="00903EA4" w:rsidP="00AD4FE7">
            <w:pPr>
              <w:spacing w:line="240" w:lineRule="auto"/>
              <w:ind w:firstLine="0"/>
              <w:rPr>
                <w:szCs w:val="24"/>
              </w:rPr>
            </w:pPr>
            <w:r w:rsidRPr="00860991">
              <w:rPr>
                <w:rFonts w:cs="Arial"/>
                <w:color w:val="000000"/>
                <w:sz w:val="20"/>
                <w:lang w:eastAsia="pt-BR"/>
              </w:rPr>
              <w:t>(  ) Transitório</w:t>
            </w:r>
          </w:p>
        </w:tc>
      </w:tr>
      <w:tr w:rsidR="00594881" w:rsidTr="00594881">
        <w:tblPrEx>
          <w:jc w:val="left"/>
        </w:tblPrEx>
        <w:tc>
          <w:tcPr>
            <w:tcW w:w="1555" w:type="dxa"/>
          </w:tcPr>
          <w:p w:rsidR="00594881" w:rsidRDefault="00594881" w:rsidP="00594881">
            <w:pPr>
              <w:spacing w:line="240" w:lineRule="auto"/>
              <w:ind w:firstLine="0"/>
              <w:rPr>
                <w:szCs w:val="24"/>
              </w:rPr>
            </w:pPr>
            <w:r>
              <w:rPr>
                <w:rFonts w:cs="Arial"/>
                <w:b/>
                <w:bCs/>
                <w:color w:val="000000"/>
                <w:sz w:val="20"/>
                <w:lang w:eastAsia="pt-BR"/>
              </w:rPr>
              <w:t>RNF008</w:t>
            </w:r>
            <w:r w:rsidRPr="00860991">
              <w:rPr>
                <w:rFonts w:cs="Arial"/>
                <w:color w:val="000000"/>
                <w:sz w:val="20"/>
                <w:lang w:eastAsia="pt-BR"/>
              </w:rPr>
              <w:t>-</w:t>
            </w:r>
            <w:r>
              <w:rPr>
                <w:rFonts w:cs="Arial"/>
                <w:color w:val="000000"/>
                <w:sz w:val="20"/>
                <w:lang w:eastAsia="pt-BR"/>
              </w:rPr>
              <w:t xml:space="preserve"> Usabilidade</w:t>
            </w:r>
          </w:p>
        </w:tc>
        <w:tc>
          <w:tcPr>
            <w:tcW w:w="2703" w:type="dxa"/>
          </w:tcPr>
          <w:p w:rsidR="00594881" w:rsidRPr="00377F2B" w:rsidRDefault="00594881" w:rsidP="00594881">
            <w:pPr>
              <w:spacing w:line="240" w:lineRule="auto"/>
              <w:ind w:firstLine="0"/>
              <w:rPr>
                <w:sz w:val="20"/>
              </w:rPr>
            </w:pPr>
            <w:r>
              <w:rPr>
                <w:sz w:val="20"/>
              </w:rPr>
              <w:t>O usuário deve ser capaz de usar todas as funcionalidades do sistema após meia hora de treinamento.</w:t>
            </w:r>
          </w:p>
        </w:tc>
        <w:tc>
          <w:tcPr>
            <w:tcW w:w="1701" w:type="dxa"/>
          </w:tcPr>
          <w:p w:rsidR="00594881" w:rsidRDefault="00594881" w:rsidP="00AD4FE7">
            <w:pPr>
              <w:spacing w:line="240" w:lineRule="auto"/>
              <w:ind w:firstLine="0"/>
              <w:rPr>
                <w:szCs w:val="24"/>
              </w:rPr>
            </w:pPr>
            <w:r>
              <w:rPr>
                <w:rFonts w:cs="Arial"/>
                <w:color w:val="000000"/>
                <w:sz w:val="20"/>
                <w:lang w:eastAsia="pt-BR"/>
              </w:rPr>
              <w:t>T</w:t>
            </w:r>
            <w:r w:rsidR="00E504B4">
              <w:rPr>
                <w:rFonts w:cs="Arial"/>
                <w:color w:val="000000"/>
                <w:sz w:val="20"/>
                <w:lang w:eastAsia="pt-BR"/>
              </w:rPr>
              <w:t>ipo: Usabilidade</w:t>
            </w:r>
          </w:p>
        </w:tc>
        <w:tc>
          <w:tcPr>
            <w:tcW w:w="1559" w:type="dxa"/>
          </w:tcPr>
          <w:p w:rsidR="00594881" w:rsidRPr="00860991" w:rsidRDefault="00594881" w:rsidP="00AD4FE7">
            <w:pPr>
              <w:suppressAutoHyphens w:val="0"/>
              <w:spacing w:line="240" w:lineRule="auto"/>
              <w:ind w:firstLine="0"/>
              <w:rPr>
                <w:rFonts w:cs="Arial"/>
                <w:sz w:val="20"/>
                <w:lang w:eastAsia="pt-BR"/>
              </w:rPr>
            </w:pPr>
            <w:r w:rsidRPr="00860991">
              <w:rPr>
                <w:rFonts w:cs="Arial"/>
                <w:color w:val="000000"/>
                <w:sz w:val="20"/>
                <w:lang w:eastAsia="pt-BR"/>
              </w:rPr>
              <w:t>(  ) Desejável</w:t>
            </w:r>
          </w:p>
          <w:p w:rsidR="00594881" w:rsidRDefault="00594881" w:rsidP="00AD4FE7">
            <w:pPr>
              <w:spacing w:line="240" w:lineRule="auto"/>
              <w:ind w:firstLine="0"/>
              <w:rPr>
                <w:szCs w:val="24"/>
              </w:rPr>
            </w:pPr>
            <w:r w:rsidRPr="00860991">
              <w:rPr>
                <w:rFonts w:cs="Arial"/>
                <w:color w:val="000000"/>
                <w:sz w:val="20"/>
                <w:lang w:eastAsia="pt-BR"/>
              </w:rPr>
              <w:t>(X) Obrigatório</w:t>
            </w:r>
          </w:p>
        </w:tc>
        <w:tc>
          <w:tcPr>
            <w:tcW w:w="1555" w:type="dxa"/>
          </w:tcPr>
          <w:p w:rsidR="00594881" w:rsidRPr="00860991" w:rsidRDefault="00594881" w:rsidP="00AD4FE7">
            <w:pPr>
              <w:suppressAutoHyphens w:val="0"/>
              <w:spacing w:line="240" w:lineRule="auto"/>
              <w:ind w:firstLine="0"/>
              <w:rPr>
                <w:rFonts w:cs="Arial"/>
                <w:sz w:val="20"/>
                <w:lang w:eastAsia="pt-BR"/>
              </w:rPr>
            </w:pPr>
            <w:r w:rsidRPr="00860991">
              <w:rPr>
                <w:rFonts w:cs="Arial"/>
                <w:color w:val="000000"/>
                <w:sz w:val="20"/>
                <w:lang w:eastAsia="pt-BR"/>
              </w:rPr>
              <w:t>(X) Permanente</w:t>
            </w:r>
          </w:p>
          <w:p w:rsidR="00594881" w:rsidRDefault="00594881" w:rsidP="00AD4FE7">
            <w:pPr>
              <w:spacing w:line="240" w:lineRule="auto"/>
              <w:ind w:firstLine="0"/>
              <w:rPr>
                <w:szCs w:val="24"/>
              </w:rPr>
            </w:pPr>
            <w:r w:rsidRPr="00860991">
              <w:rPr>
                <w:rFonts w:cs="Arial"/>
                <w:color w:val="000000"/>
                <w:sz w:val="20"/>
                <w:lang w:eastAsia="pt-BR"/>
              </w:rPr>
              <w:t>(  ) Transitório</w:t>
            </w:r>
          </w:p>
        </w:tc>
      </w:tr>
      <w:tr w:rsidR="00EB4FD2" w:rsidTr="00EB4FD2">
        <w:tblPrEx>
          <w:jc w:val="left"/>
        </w:tblPrEx>
        <w:tc>
          <w:tcPr>
            <w:tcW w:w="1555" w:type="dxa"/>
          </w:tcPr>
          <w:p w:rsidR="00EB4FD2" w:rsidRDefault="00EB4FD2" w:rsidP="00EB4FD2">
            <w:pPr>
              <w:spacing w:line="240" w:lineRule="auto"/>
              <w:ind w:firstLine="0"/>
              <w:rPr>
                <w:szCs w:val="24"/>
              </w:rPr>
            </w:pPr>
            <w:r>
              <w:rPr>
                <w:rFonts w:cs="Arial"/>
                <w:b/>
                <w:bCs/>
                <w:color w:val="000000"/>
                <w:sz w:val="20"/>
                <w:lang w:eastAsia="pt-BR"/>
              </w:rPr>
              <w:t>RNF009</w:t>
            </w:r>
            <w:r w:rsidRPr="00860991">
              <w:rPr>
                <w:rFonts w:cs="Arial"/>
                <w:color w:val="000000"/>
                <w:sz w:val="20"/>
                <w:lang w:eastAsia="pt-BR"/>
              </w:rPr>
              <w:t>-</w:t>
            </w:r>
            <w:r>
              <w:rPr>
                <w:rFonts w:cs="Arial"/>
                <w:color w:val="000000"/>
                <w:sz w:val="20"/>
                <w:lang w:eastAsia="pt-BR"/>
              </w:rPr>
              <w:t xml:space="preserve"> Cores</w:t>
            </w:r>
          </w:p>
        </w:tc>
        <w:tc>
          <w:tcPr>
            <w:tcW w:w="2703" w:type="dxa"/>
          </w:tcPr>
          <w:p w:rsidR="00EB4FD2" w:rsidRPr="00377F2B" w:rsidRDefault="00EB4FD2" w:rsidP="00AD4FE7">
            <w:pPr>
              <w:spacing w:line="240" w:lineRule="auto"/>
              <w:ind w:firstLine="0"/>
              <w:rPr>
                <w:sz w:val="20"/>
              </w:rPr>
            </w:pPr>
            <w:r>
              <w:rPr>
                <w:sz w:val="20"/>
              </w:rPr>
              <w:t>O sistema deve ser projetado com as cores predominantes em tons de vermelho.</w:t>
            </w:r>
          </w:p>
        </w:tc>
        <w:tc>
          <w:tcPr>
            <w:tcW w:w="1701" w:type="dxa"/>
          </w:tcPr>
          <w:p w:rsidR="00EB4FD2" w:rsidRDefault="00EB4FD2" w:rsidP="00EB4FD2">
            <w:pPr>
              <w:spacing w:line="240" w:lineRule="auto"/>
              <w:ind w:firstLine="0"/>
              <w:rPr>
                <w:szCs w:val="24"/>
              </w:rPr>
            </w:pPr>
            <w:r>
              <w:rPr>
                <w:rFonts w:cs="Arial"/>
                <w:color w:val="000000"/>
                <w:sz w:val="20"/>
                <w:lang w:eastAsia="pt-BR"/>
              </w:rPr>
              <w:t>Tipo: Interface</w:t>
            </w:r>
          </w:p>
        </w:tc>
        <w:tc>
          <w:tcPr>
            <w:tcW w:w="1559" w:type="dxa"/>
          </w:tcPr>
          <w:p w:rsidR="00EB4FD2" w:rsidRPr="00860991" w:rsidRDefault="00EB4FD2" w:rsidP="00AD4FE7">
            <w:pPr>
              <w:suppressAutoHyphens w:val="0"/>
              <w:spacing w:line="240" w:lineRule="auto"/>
              <w:ind w:firstLine="0"/>
              <w:rPr>
                <w:rFonts w:cs="Arial"/>
                <w:sz w:val="20"/>
                <w:lang w:eastAsia="pt-BR"/>
              </w:rPr>
            </w:pPr>
            <w:r w:rsidRPr="00860991">
              <w:rPr>
                <w:rFonts w:cs="Arial"/>
                <w:color w:val="000000"/>
                <w:sz w:val="20"/>
                <w:lang w:eastAsia="pt-BR"/>
              </w:rPr>
              <w:t>(</w:t>
            </w:r>
            <w:r>
              <w:rPr>
                <w:rFonts w:cs="Arial"/>
                <w:color w:val="000000"/>
                <w:sz w:val="20"/>
                <w:lang w:eastAsia="pt-BR"/>
              </w:rPr>
              <w:t>X</w:t>
            </w:r>
            <w:r w:rsidRPr="00860991">
              <w:rPr>
                <w:rFonts w:cs="Arial"/>
                <w:color w:val="000000"/>
                <w:sz w:val="20"/>
                <w:lang w:eastAsia="pt-BR"/>
              </w:rPr>
              <w:t>) Desejável</w:t>
            </w:r>
          </w:p>
          <w:p w:rsidR="00EB4FD2" w:rsidRDefault="00EB4FD2" w:rsidP="00AD4FE7">
            <w:pPr>
              <w:spacing w:line="240" w:lineRule="auto"/>
              <w:ind w:firstLine="0"/>
              <w:rPr>
                <w:szCs w:val="24"/>
              </w:rPr>
            </w:pPr>
            <w:r>
              <w:rPr>
                <w:rFonts w:cs="Arial"/>
                <w:color w:val="000000"/>
                <w:sz w:val="20"/>
                <w:lang w:eastAsia="pt-BR"/>
              </w:rPr>
              <w:t xml:space="preserve">(  </w:t>
            </w:r>
            <w:r w:rsidRPr="00860991">
              <w:rPr>
                <w:rFonts w:cs="Arial"/>
                <w:color w:val="000000"/>
                <w:sz w:val="20"/>
                <w:lang w:eastAsia="pt-BR"/>
              </w:rPr>
              <w:t>) Obrigatório</w:t>
            </w:r>
          </w:p>
        </w:tc>
        <w:tc>
          <w:tcPr>
            <w:tcW w:w="1555" w:type="dxa"/>
          </w:tcPr>
          <w:p w:rsidR="00EB4FD2" w:rsidRPr="00860991" w:rsidRDefault="00EB4FD2" w:rsidP="00AD4FE7">
            <w:pPr>
              <w:suppressAutoHyphens w:val="0"/>
              <w:spacing w:line="240" w:lineRule="auto"/>
              <w:ind w:firstLine="0"/>
              <w:rPr>
                <w:rFonts w:cs="Arial"/>
                <w:sz w:val="20"/>
                <w:lang w:eastAsia="pt-BR"/>
              </w:rPr>
            </w:pPr>
            <w:r w:rsidRPr="00860991">
              <w:rPr>
                <w:rFonts w:cs="Arial"/>
                <w:color w:val="000000"/>
                <w:sz w:val="20"/>
                <w:lang w:eastAsia="pt-BR"/>
              </w:rPr>
              <w:t>(X) Permanente</w:t>
            </w:r>
          </w:p>
          <w:p w:rsidR="00EB4FD2" w:rsidRDefault="00EB4FD2" w:rsidP="00AD4FE7">
            <w:pPr>
              <w:spacing w:line="240" w:lineRule="auto"/>
              <w:ind w:firstLine="0"/>
              <w:rPr>
                <w:szCs w:val="24"/>
              </w:rPr>
            </w:pPr>
            <w:r w:rsidRPr="00860991">
              <w:rPr>
                <w:rFonts w:cs="Arial"/>
                <w:color w:val="000000"/>
                <w:sz w:val="20"/>
                <w:lang w:eastAsia="pt-BR"/>
              </w:rPr>
              <w:t>(  ) Transitório</w:t>
            </w:r>
          </w:p>
        </w:tc>
      </w:tr>
      <w:tr w:rsidR="00286599" w:rsidTr="00286599">
        <w:tblPrEx>
          <w:jc w:val="left"/>
        </w:tblPrEx>
        <w:tc>
          <w:tcPr>
            <w:tcW w:w="1555" w:type="dxa"/>
          </w:tcPr>
          <w:p w:rsidR="00286599" w:rsidRDefault="00034983" w:rsidP="00E04561">
            <w:pPr>
              <w:spacing w:line="240" w:lineRule="auto"/>
              <w:ind w:firstLine="0"/>
              <w:rPr>
                <w:szCs w:val="24"/>
              </w:rPr>
            </w:pPr>
            <w:r>
              <w:rPr>
                <w:rFonts w:cs="Arial"/>
                <w:b/>
                <w:bCs/>
                <w:color w:val="000000"/>
                <w:sz w:val="20"/>
                <w:lang w:eastAsia="pt-BR"/>
              </w:rPr>
              <w:t>RNF010</w:t>
            </w:r>
            <w:r w:rsidR="00286599" w:rsidRPr="00860991">
              <w:rPr>
                <w:rFonts w:cs="Arial"/>
                <w:color w:val="000000"/>
                <w:sz w:val="20"/>
                <w:lang w:eastAsia="pt-BR"/>
              </w:rPr>
              <w:t>-</w:t>
            </w:r>
            <w:r>
              <w:rPr>
                <w:rFonts w:cs="Arial"/>
                <w:color w:val="000000"/>
                <w:sz w:val="20"/>
                <w:lang w:eastAsia="pt-BR"/>
              </w:rPr>
              <w:t xml:space="preserve"> Variáveis em Probabilidade</w:t>
            </w:r>
          </w:p>
        </w:tc>
        <w:tc>
          <w:tcPr>
            <w:tcW w:w="2703" w:type="dxa"/>
          </w:tcPr>
          <w:p w:rsidR="00286599" w:rsidRPr="00377F2B" w:rsidRDefault="00034983" w:rsidP="00E04561">
            <w:pPr>
              <w:spacing w:line="240" w:lineRule="auto"/>
              <w:ind w:firstLine="0"/>
              <w:rPr>
                <w:sz w:val="20"/>
              </w:rPr>
            </w:pPr>
            <w:r>
              <w:rPr>
                <w:sz w:val="20"/>
              </w:rPr>
              <w:t xml:space="preserve">Quando o cliente escolher realizar cálculos na parte de Probabilidade, apenas a variável k pode ter mais de um valor, as demais variáveis poderão ter somente um valor e o valores inseridos no botão </w:t>
            </w:r>
            <w:r>
              <w:rPr>
                <w:sz w:val="20"/>
              </w:rPr>
              <w:lastRenderedPageBreak/>
              <w:t>Entre, deverá ser um valor por campo.</w:t>
            </w:r>
          </w:p>
        </w:tc>
        <w:tc>
          <w:tcPr>
            <w:tcW w:w="1701" w:type="dxa"/>
          </w:tcPr>
          <w:p w:rsidR="00286599" w:rsidRDefault="00286599" w:rsidP="00E04561">
            <w:pPr>
              <w:spacing w:line="240" w:lineRule="auto"/>
              <w:ind w:firstLine="0"/>
              <w:rPr>
                <w:szCs w:val="24"/>
              </w:rPr>
            </w:pPr>
            <w:r>
              <w:rPr>
                <w:rFonts w:cs="Arial"/>
                <w:color w:val="000000"/>
                <w:sz w:val="20"/>
                <w:lang w:eastAsia="pt-BR"/>
              </w:rPr>
              <w:lastRenderedPageBreak/>
              <w:t>Tipo: Interface</w:t>
            </w:r>
          </w:p>
        </w:tc>
        <w:tc>
          <w:tcPr>
            <w:tcW w:w="1559" w:type="dxa"/>
          </w:tcPr>
          <w:p w:rsidR="00286599" w:rsidRPr="00860991" w:rsidRDefault="00286599" w:rsidP="00E04561">
            <w:pPr>
              <w:suppressAutoHyphens w:val="0"/>
              <w:spacing w:line="240" w:lineRule="auto"/>
              <w:ind w:firstLine="0"/>
              <w:rPr>
                <w:rFonts w:cs="Arial"/>
                <w:sz w:val="20"/>
                <w:lang w:eastAsia="pt-BR"/>
              </w:rPr>
            </w:pPr>
            <w:r w:rsidRPr="00860991">
              <w:rPr>
                <w:rFonts w:cs="Arial"/>
                <w:color w:val="000000"/>
                <w:sz w:val="20"/>
                <w:lang w:eastAsia="pt-BR"/>
              </w:rPr>
              <w:t>(</w:t>
            </w:r>
            <w:r w:rsidR="00034983">
              <w:rPr>
                <w:rFonts w:cs="Arial"/>
                <w:color w:val="000000"/>
                <w:sz w:val="20"/>
                <w:lang w:eastAsia="pt-BR"/>
              </w:rPr>
              <w:t xml:space="preserve">  </w:t>
            </w:r>
            <w:r w:rsidRPr="00860991">
              <w:rPr>
                <w:rFonts w:cs="Arial"/>
                <w:color w:val="000000"/>
                <w:sz w:val="20"/>
                <w:lang w:eastAsia="pt-BR"/>
              </w:rPr>
              <w:t>) Desejável</w:t>
            </w:r>
          </w:p>
          <w:p w:rsidR="00286599" w:rsidRDefault="00034983" w:rsidP="00E04561">
            <w:pPr>
              <w:spacing w:line="240" w:lineRule="auto"/>
              <w:ind w:firstLine="0"/>
              <w:rPr>
                <w:szCs w:val="24"/>
              </w:rPr>
            </w:pPr>
            <w:r>
              <w:rPr>
                <w:rFonts w:cs="Arial"/>
                <w:color w:val="000000"/>
                <w:sz w:val="20"/>
                <w:lang w:eastAsia="pt-BR"/>
              </w:rPr>
              <w:t>(X</w:t>
            </w:r>
            <w:r w:rsidR="00286599" w:rsidRPr="00860991">
              <w:rPr>
                <w:rFonts w:cs="Arial"/>
                <w:color w:val="000000"/>
                <w:sz w:val="20"/>
                <w:lang w:eastAsia="pt-BR"/>
              </w:rPr>
              <w:t>) Obrigatório</w:t>
            </w:r>
          </w:p>
        </w:tc>
        <w:tc>
          <w:tcPr>
            <w:tcW w:w="1555" w:type="dxa"/>
          </w:tcPr>
          <w:p w:rsidR="00286599" w:rsidRPr="00860991" w:rsidRDefault="00286599" w:rsidP="00E04561">
            <w:pPr>
              <w:suppressAutoHyphens w:val="0"/>
              <w:spacing w:line="240" w:lineRule="auto"/>
              <w:ind w:firstLine="0"/>
              <w:rPr>
                <w:rFonts w:cs="Arial"/>
                <w:sz w:val="20"/>
                <w:lang w:eastAsia="pt-BR"/>
              </w:rPr>
            </w:pPr>
            <w:r w:rsidRPr="00860991">
              <w:rPr>
                <w:rFonts w:cs="Arial"/>
                <w:color w:val="000000"/>
                <w:sz w:val="20"/>
                <w:lang w:eastAsia="pt-BR"/>
              </w:rPr>
              <w:t>(X) Permanente</w:t>
            </w:r>
          </w:p>
          <w:p w:rsidR="00286599" w:rsidRDefault="00286599" w:rsidP="00E04561">
            <w:pPr>
              <w:spacing w:line="240" w:lineRule="auto"/>
              <w:ind w:firstLine="0"/>
              <w:rPr>
                <w:szCs w:val="24"/>
              </w:rPr>
            </w:pPr>
            <w:r w:rsidRPr="00860991">
              <w:rPr>
                <w:rFonts w:cs="Arial"/>
                <w:color w:val="000000"/>
                <w:sz w:val="20"/>
                <w:lang w:eastAsia="pt-BR"/>
              </w:rPr>
              <w:t>(  ) Transitório</w:t>
            </w:r>
          </w:p>
        </w:tc>
      </w:tr>
      <w:tr w:rsidR="00E04561" w:rsidTr="00E04561">
        <w:tblPrEx>
          <w:jc w:val="left"/>
        </w:tblPrEx>
        <w:tc>
          <w:tcPr>
            <w:tcW w:w="1555" w:type="dxa"/>
          </w:tcPr>
          <w:p w:rsidR="00E04561" w:rsidRDefault="00E04561" w:rsidP="00E04561">
            <w:pPr>
              <w:spacing w:line="240" w:lineRule="auto"/>
              <w:ind w:firstLine="0"/>
              <w:rPr>
                <w:szCs w:val="24"/>
              </w:rPr>
            </w:pPr>
            <w:r>
              <w:rPr>
                <w:rFonts w:cs="Arial"/>
                <w:b/>
                <w:bCs/>
                <w:color w:val="000000"/>
                <w:sz w:val="20"/>
                <w:lang w:eastAsia="pt-BR"/>
              </w:rPr>
              <w:t>RNF011</w:t>
            </w:r>
            <w:r w:rsidRPr="00860991">
              <w:rPr>
                <w:rFonts w:cs="Arial"/>
                <w:color w:val="000000"/>
                <w:sz w:val="20"/>
                <w:lang w:eastAsia="pt-BR"/>
              </w:rPr>
              <w:t>-</w:t>
            </w:r>
            <w:r>
              <w:rPr>
                <w:rFonts w:cs="Arial"/>
                <w:color w:val="000000"/>
                <w:sz w:val="20"/>
                <w:lang w:eastAsia="pt-BR"/>
              </w:rPr>
              <w:t xml:space="preserve"> </w:t>
            </w:r>
            <w:r w:rsidR="00176F6B">
              <w:rPr>
                <w:rFonts w:cs="Arial"/>
                <w:color w:val="000000"/>
                <w:sz w:val="20"/>
                <w:lang w:eastAsia="pt-BR"/>
              </w:rPr>
              <w:t>Variáveis (a) e (b) em Probabilidade Uniforme</w:t>
            </w:r>
          </w:p>
        </w:tc>
        <w:tc>
          <w:tcPr>
            <w:tcW w:w="2703" w:type="dxa"/>
          </w:tcPr>
          <w:p w:rsidR="00E04561" w:rsidRPr="00377F2B" w:rsidRDefault="00176F6B" w:rsidP="00E04561">
            <w:pPr>
              <w:spacing w:line="240" w:lineRule="auto"/>
              <w:ind w:firstLine="0"/>
              <w:rPr>
                <w:sz w:val="20"/>
              </w:rPr>
            </w:pPr>
            <w:r>
              <w:rPr>
                <w:sz w:val="20"/>
              </w:rPr>
              <w:t>Essas variáveis representam um intervalo dos dados da variável Quantitativa Contínua. Por isso o valor de (a) sempre precisa ser menor do que o valor de (b).</w:t>
            </w:r>
          </w:p>
        </w:tc>
        <w:tc>
          <w:tcPr>
            <w:tcW w:w="1701" w:type="dxa"/>
          </w:tcPr>
          <w:p w:rsidR="00E04561" w:rsidRDefault="001D4F6A" w:rsidP="00E04561">
            <w:pPr>
              <w:spacing w:line="240" w:lineRule="auto"/>
              <w:ind w:firstLine="0"/>
              <w:rPr>
                <w:szCs w:val="24"/>
              </w:rPr>
            </w:pPr>
            <w:r>
              <w:rPr>
                <w:rFonts w:cs="Arial"/>
                <w:color w:val="000000"/>
                <w:sz w:val="20"/>
                <w:lang w:eastAsia="pt-BR"/>
              </w:rPr>
              <w:t>Tipo: Usabilidade</w:t>
            </w:r>
          </w:p>
        </w:tc>
        <w:tc>
          <w:tcPr>
            <w:tcW w:w="1559" w:type="dxa"/>
          </w:tcPr>
          <w:p w:rsidR="00E04561" w:rsidRPr="00860991" w:rsidRDefault="00E04561" w:rsidP="00E04561">
            <w:pPr>
              <w:suppressAutoHyphens w:val="0"/>
              <w:spacing w:line="240" w:lineRule="auto"/>
              <w:ind w:firstLine="0"/>
              <w:rPr>
                <w:rFonts w:cs="Arial"/>
                <w:sz w:val="20"/>
                <w:lang w:eastAsia="pt-BR"/>
              </w:rPr>
            </w:pPr>
            <w:r w:rsidRPr="00860991">
              <w:rPr>
                <w:rFonts w:cs="Arial"/>
                <w:color w:val="000000"/>
                <w:sz w:val="20"/>
                <w:lang w:eastAsia="pt-BR"/>
              </w:rPr>
              <w:t>(</w:t>
            </w:r>
            <w:r>
              <w:rPr>
                <w:rFonts w:cs="Arial"/>
                <w:color w:val="000000"/>
                <w:sz w:val="20"/>
                <w:lang w:eastAsia="pt-BR"/>
              </w:rPr>
              <w:t xml:space="preserve">  </w:t>
            </w:r>
            <w:r w:rsidRPr="00860991">
              <w:rPr>
                <w:rFonts w:cs="Arial"/>
                <w:color w:val="000000"/>
                <w:sz w:val="20"/>
                <w:lang w:eastAsia="pt-BR"/>
              </w:rPr>
              <w:t>) Desejável</w:t>
            </w:r>
          </w:p>
          <w:p w:rsidR="00E04561" w:rsidRDefault="00E04561" w:rsidP="00E04561">
            <w:pPr>
              <w:spacing w:line="240" w:lineRule="auto"/>
              <w:ind w:firstLine="0"/>
              <w:rPr>
                <w:szCs w:val="24"/>
              </w:rPr>
            </w:pPr>
            <w:r>
              <w:rPr>
                <w:rFonts w:cs="Arial"/>
                <w:color w:val="000000"/>
                <w:sz w:val="20"/>
                <w:lang w:eastAsia="pt-BR"/>
              </w:rPr>
              <w:t>(X</w:t>
            </w:r>
            <w:r w:rsidRPr="00860991">
              <w:rPr>
                <w:rFonts w:cs="Arial"/>
                <w:color w:val="000000"/>
                <w:sz w:val="20"/>
                <w:lang w:eastAsia="pt-BR"/>
              </w:rPr>
              <w:t>) Obrigatório</w:t>
            </w:r>
          </w:p>
        </w:tc>
        <w:tc>
          <w:tcPr>
            <w:tcW w:w="1555" w:type="dxa"/>
          </w:tcPr>
          <w:p w:rsidR="00E04561" w:rsidRPr="00860991" w:rsidRDefault="00E04561" w:rsidP="00E04561">
            <w:pPr>
              <w:suppressAutoHyphens w:val="0"/>
              <w:spacing w:line="240" w:lineRule="auto"/>
              <w:ind w:firstLine="0"/>
              <w:rPr>
                <w:rFonts w:cs="Arial"/>
                <w:sz w:val="20"/>
                <w:lang w:eastAsia="pt-BR"/>
              </w:rPr>
            </w:pPr>
            <w:r w:rsidRPr="00860991">
              <w:rPr>
                <w:rFonts w:cs="Arial"/>
                <w:color w:val="000000"/>
                <w:sz w:val="20"/>
                <w:lang w:eastAsia="pt-BR"/>
              </w:rPr>
              <w:t>(X) Permanente</w:t>
            </w:r>
          </w:p>
          <w:p w:rsidR="00E04561" w:rsidRDefault="00E04561" w:rsidP="00E04561">
            <w:pPr>
              <w:spacing w:line="240" w:lineRule="auto"/>
              <w:ind w:firstLine="0"/>
              <w:rPr>
                <w:szCs w:val="24"/>
              </w:rPr>
            </w:pPr>
            <w:r w:rsidRPr="00860991">
              <w:rPr>
                <w:rFonts w:cs="Arial"/>
                <w:color w:val="000000"/>
                <w:sz w:val="20"/>
                <w:lang w:eastAsia="pt-BR"/>
              </w:rPr>
              <w:t>(  ) Transitório</w:t>
            </w:r>
          </w:p>
        </w:tc>
      </w:tr>
      <w:tr w:rsidR="00E04561" w:rsidTr="00E04561">
        <w:tblPrEx>
          <w:jc w:val="left"/>
        </w:tblPrEx>
        <w:tc>
          <w:tcPr>
            <w:tcW w:w="1555" w:type="dxa"/>
          </w:tcPr>
          <w:p w:rsidR="00E04561" w:rsidRDefault="00E04561" w:rsidP="00E04561">
            <w:pPr>
              <w:spacing w:line="240" w:lineRule="auto"/>
              <w:ind w:firstLine="0"/>
              <w:rPr>
                <w:szCs w:val="24"/>
              </w:rPr>
            </w:pPr>
            <w:r>
              <w:rPr>
                <w:rFonts w:cs="Arial"/>
                <w:b/>
                <w:bCs/>
                <w:color w:val="000000"/>
                <w:sz w:val="20"/>
                <w:lang w:eastAsia="pt-BR"/>
              </w:rPr>
              <w:t>RNF012</w:t>
            </w:r>
            <w:r w:rsidRPr="00860991">
              <w:rPr>
                <w:rFonts w:cs="Arial"/>
                <w:color w:val="000000"/>
                <w:sz w:val="20"/>
                <w:lang w:eastAsia="pt-BR"/>
              </w:rPr>
              <w:t>-</w:t>
            </w:r>
            <w:r>
              <w:rPr>
                <w:rFonts w:cs="Arial"/>
                <w:color w:val="000000"/>
                <w:sz w:val="20"/>
                <w:lang w:eastAsia="pt-BR"/>
              </w:rPr>
              <w:t xml:space="preserve"> </w:t>
            </w:r>
            <w:r w:rsidR="007044CD">
              <w:rPr>
                <w:rFonts w:cs="Arial"/>
                <w:color w:val="000000"/>
                <w:sz w:val="20"/>
                <w:lang w:eastAsia="pt-BR"/>
              </w:rPr>
              <w:t>Botões Menor, Entre e Maior em Probabilidade Uniforme</w:t>
            </w:r>
          </w:p>
        </w:tc>
        <w:tc>
          <w:tcPr>
            <w:tcW w:w="2703" w:type="dxa"/>
          </w:tcPr>
          <w:p w:rsidR="00E04561" w:rsidRPr="00377F2B" w:rsidRDefault="007044CD" w:rsidP="00E04561">
            <w:pPr>
              <w:spacing w:line="240" w:lineRule="auto"/>
              <w:ind w:firstLine="0"/>
              <w:rPr>
                <w:sz w:val="20"/>
              </w:rPr>
            </w:pPr>
            <w:r>
              <w:rPr>
                <w:sz w:val="20"/>
              </w:rPr>
              <w:t>O número que vai ser inserido pelo usuário após ele ter escolhido entre um dos três botões, precisa estar dentro do intervalo, ou seja, o usuário não pode colocar um número maior ou um número menor do que os que foram digitados em (a) e (b).</w:t>
            </w:r>
          </w:p>
        </w:tc>
        <w:tc>
          <w:tcPr>
            <w:tcW w:w="1701" w:type="dxa"/>
          </w:tcPr>
          <w:p w:rsidR="00E04561" w:rsidRDefault="00E04561" w:rsidP="00E04561">
            <w:pPr>
              <w:spacing w:line="240" w:lineRule="auto"/>
              <w:ind w:firstLine="0"/>
              <w:rPr>
                <w:szCs w:val="24"/>
              </w:rPr>
            </w:pPr>
            <w:r>
              <w:rPr>
                <w:rFonts w:cs="Arial"/>
                <w:color w:val="000000"/>
                <w:sz w:val="20"/>
                <w:lang w:eastAsia="pt-BR"/>
              </w:rPr>
              <w:t>Tipo: Interface</w:t>
            </w:r>
          </w:p>
        </w:tc>
        <w:tc>
          <w:tcPr>
            <w:tcW w:w="1559" w:type="dxa"/>
          </w:tcPr>
          <w:p w:rsidR="00E04561" w:rsidRPr="00860991" w:rsidRDefault="00E04561" w:rsidP="00E04561">
            <w:pPr>
              <w:suppressAutoHyphens w:val="0"/>
              <w:spacing w:line="240" w:lineRule="auto"/>
              <w:ind w:firstLine="0"/>
              <w:rPr>
                <w:rFonts w:cs="Arial"/>
                <w:sz w:val="20"/>
                <w:lang w:eastAsia="pt-BR"/>
              </w:rPr>
            </w:pPr>
            <w:r w:rsidRPr="00860991">
              <w:rPr>
                <w:rFonts w:cs="Arial"/>
                <w:color w:val="000000"/>
                <w:sz w:val="20"/>
                <w:lang w:eastAsia="pt-BR"/>
              </w:rPr>
              <w:t>(</w:t>
            </w:r>
            <w:r>
              <w:rPr>
                <w:rFonts w:cs="Arial"/>
                <w:color w:val="000000"/>
                <w:sz w:val="20"/>
                <w:lang w:eastAsia="pt-BR"/>
              </w:rPr>
              <w:t xml:space="preserve">  </w:t>
            </w:r>
            <w:r w:rsidRPr="00860991">
              <w:rPr>
                <w:rFonts w:cs="Arial"/>
                <w:color w:val="000000"/>
                <w:sz w:val="20"/>
                <w:lang w:eastAsia="pt-BR"/>
              </w:rPr>
              <w:t>) Desejável</w:t>
            </w:r>
          </w:p>
          <w:p w:rsidR="00E04561" w:rsidRDefault="00E04561" w:rsidP="00E04561">
            <w:pPr>
              <w:spacing w:line="240" w:lineRule="auto"/>
              <w:ind w:firstLine="0"/>
              <w:rPr>
                <w:szCs w:val="24"/>
              </w:rPr>
            </w:pPr>
            <w:r>
              <w:rPr>
                <w:rFonts w:cs="Arial"/>
                <w:color w:val="000000"/>
                <w:sz w:val="20"/>
                <w:lang w:eastAsia="pt-BR"/>
              </w:rPr>
              <w:t>(X</w:t>
            </w:r>
            <w:r w:rsidRPr="00860991">
              <w:rPr>
                <w:rFonts w:cs="Arial"/>
                <w:color w:val="000000"/>
                <w:sz w:val="20"/>
                <w:lang w:eastAsia="pt-BR"/>
              </w:rPr>
              <w:t>) Obrigatório</w:t>
            </w:r>
          </w:p>
        </w:tc>
        <w:tc>
          <w:tcPr>
            <w:tcW w:w="1555" w:type="dxa"/>
          </w:tcPr>
          <w:p w:rsidR="00E04561" w:rsidRPr="00860991" w:rsidRDefault="00E04561" w:rsidP="00E04561">
            <w:pPr>
              <w:suppressAutoHyphens w:val="0"/>
              <w:spacing w:line="240" w:lineRule="auto"/>
              <w:ind w:firstLine="0"/>
              <w:rPr>
                <w:rFonts w:cs="Arial"/>
                <w:sz w:val="20"/>
                <w:lang w:eastAsia="pt-BR"/>
              </w:rPr>
            </w:pPr>
            <w:r w:rsidRPr="00860991">
              <w:rPr>
                <w:rFonts w:cs="Arial"/>
                <w:color w:val="000000"/>
                <w:sz w:val="20"/>
                <w:lang w:eastAsia="pt-BR"/>
              </w:rPr>
              <w:t>(X) Permanente</w:t>
            </w:r>
          </w:p>
          <w:p w:rsidR="00E04561" w:rsidRDefault="00E04561" w:rsidP="00E04561">
            <w:pPr>
              <w:spacing w:line="240" w:lineRule="auto"/>
              <w:ind w:firstLine="0"/>
              <w:rPr>
                <w:szCs w:val="24"/>
              </w:rPr>
            </w:pPr>
            <w:r w:rsidRPr="00860991">
              <w:rPr>
                <w:rFonts w:cs="Arial"/>
                <w:color w:val="000000"/>
                <w:sz w:val="20"/>
                <w:lang w:eastAsia="pt-BR"/>
              </w:rPr>
              <w:t>(  ) Transitório</w:t>
            </w:r>
          </w:p>
        </w:tc>
      </w:tr>
      <w:tr w:rsidR="00E04561" w:rsidTr="00E04561">
        <w:tblPrEx>
          <w:jc w:val="left"/>
        </w:tblPrEx>
        <w:tc>
          <w:tcPr>
            <w:tcW w:w="1555" w:type="dxa"/>
          </w:tcPr>
          <w:p w:rsidR="00E04561" w:rsidRDefault="00E04561" w:rsidP="00E04561">
            <w:pPr>
              <w:spacing w:line="240" w:lineRule="auto"/>
              <w:ind w:firstLine="0"/>
              <w:rPr>
                <w:szCs w:val="24"/>
              </w:rPr>
            </w:pPr>
            <w:r>
              <w:rPr>
                <w:rFonts w:cs="Arial"/>
                <w:b/>
                <w:bCs/>
                <w:color w:val="000000"/>
                <w:sz w:val="20"/>
                <w:lang w:eastAsia="pt-BR"/>
              </w:rPr>
              <w:t>RNF013</w:t>
            </w:r>
            <w:r w:rsidRPr="00860991">
              <w:rPr>
                <w:rFonts w:cs="Arial"/>
                <w:color w:val="000000"/>
                <w:sz w:val="20"/>
                <w:lang w:eastAsia="pt-BR"/>
              </w:rPr>
              <w:t>-</w:t>
            </w:r>
            <w:r>
              <w:rPr>
                <w:rFonts w:cs="Arial"/>
                <w:color w:val="000000"/>
                <w:sz w:val="20"/>
                <w:lang w:eastAsia="pt-BR"/>
              </w:rPr>
              <w:t xml:space="preserve"> </w:t>
            </w:r>
            <w:r w:rsidR="00901B07">
              <w:rPr>
                <w:rFonts w:cs="Arial"/>
                <w:color w:val="000000"/>
                <w:sz w:val="20"/>
                <w:lang w:eastAsia="pt-BR"/>
              </w:rPr>
              <w:t>Variança e Desvio Padrão</w:t>
            </w:r>
          </w:p>
        </w:tc>
        <w:tc>
          <w:tcPr>
            <w:tcW w:w="2703" w:type="dxa"/>
          </w:tcPr>
          <w:p w:rsidR="00E04561" w:rsidRPr="00377F2B" w:rsidRDefault="00901B07" w:rsidP="00E04561">
            <w:pPr>
              <w:spacing w:line="240" w:lineRule="auto"/>
              <w:ind w:firstLine="0"/>
              <w:rPr>
                <w:sz w:val="20"/>
              </w:rPr>
            </w:pPr>
            <w:r>
              <w:rPr>
                <w:sz w:val="20"/>
              </w:rPr>
              <w:t>A Variança e o Desvio Padrão só podem ser calculados em variáveis quantitativas.</w:t>
            </w:r>
          </w:p>
        </w:tc>
        <w:tc>
          <w:tcPr>
            <w:tcW w:w="1701" w:type="dxa"/>
          </w:tcPr>
          <w:p w:rsidR="00E04561" w:rsidRDefault="00901B07" w:rsidP="00E04561">
            <w:pPr>
              <w:spacing w:line="240" w:lineRule="auto"/>
              <w:ind w:firstLine="0"/>
              <w:rPr>
                <w:szCs w:val="24"/>
              </w:rPr>
            </w:pPr>
            <w:r>
              <w:rPr>
                <w:rFonts w:cs="Arial"/>
                <w:color w:val="000000"/>
                <w:sz w:val="20"/>
                <w:lang w:eastAsia="pt-BR"/>
              </w:rPr>
              <w:t>Tipo: Usabilidade</w:t>
            </w:r>
          </w:p>
        </w:tc>
        <w:tc>
          <w:tcPr>
            <w:tcW w:w="1559" w:type="dxa"/>
          </w:tcPr>
          <w:p w:rsidR="00E04561" w:rsidRPr="00860991" w:rsidRDefault="00E04561" w:rsidP="00E04561">
            <w:pPr>
              <w:suppressAutoHyphens w:val="0"/>
              <w:spacing w:line="240" w:lineRule="auto"/>
              <w:ind w:firstLine="0"/>
              <w:rPr>
                <w:rFonts w:cs="Arial"/>
                <w:sz w:val="20"/>
                <w:lang w:eastAsia="pt-BR"/>
              </w:rPr>
            </w:pPr>
            <w:r w:rsidRPr="00860991">
              <w:rPr>
                <w:rFonts w:cs="Arial"/>
                <w:color w:val="000000"/>
                <w:sz w:val="20"/>
                <w:lang w:eastAsia="pt-BR"/>
              </w:rPr>
              <w:t>(</w:t>
            </w:r>
            <w:r>
              <w:rPr>
                <w:rFonts w:cs="Arial"/>
                <w:color w:val="000000"/>
                <w:sz w:val="20"/>
                <w:lang w:eastAsia="pt-BR"/>
              </w:rPr>
              <w:t xml:space="preserve">  </w:t>
            </w:r>
            <w:r w:rsidRPr="00860991">
              <w:rPr>
                <w:rFonts w:cs="Arial"/>
                <w:color w:val="000000"/>
                <w:sz w:val="20"/>
                <w:lang w:eastAsia="pt-BR"/>
              </w:rPr>
              <w:t>) Desejável</w:t>
            </w:r>
          </w:p>
          <w:p w:rsidR="00E04561" w:rsidRDefault="00E04561" w:rsidP="00E04561">
            <w:pPr>
              <w:spacing w:line="240" w:lineRule="auto"/>
              <w:ind w:firstLine="0"/>
              <w:rPr>
                <w:szCs w:val="24"/>
              </w:rPr>
            </w:pPr>
            <w:r>
              <w:rPr>
                <w:rFonts w:cs="Arial"/>
                <w:color w:val="000000"/>
                <w:sz w:val="20"/>
                <w:lang w:eastAsia="pt-BR"/>
              </w:rPr>
              <w:t>(X</w:t>
            </w:r>
            <w:r w:rsidRPr="00860991">
              <w:rPr>
                <w:rFonts w:cs="Arial"/>
                <w:color w:val="000000"/>
                <w:sz w:val="20"/>
                <w:lang w:eastAsia="pt-BR"/>
              </w:rPr>
              <w:t>) Obrigatório</w:t>
            </w:r>
          </w:p>
        </w:tc>
        <w:tc>
          <w:tcPr>
            <w:tcW w:w="1555" w:type="dxa"/>
          </w:tcPr>
          <w:p w:rsidR="00E04561" w:rsidRPr="00860991" w:rsidRDefault="00E04561" w:rsidP="00E04561">
            <w:pPr>
              <w:suppressAutoHyphens w:val="0"/>
              <w:spacing w:line="240" w:lineRule="auto"/>
              <w:ind w:firstLine="0"/>
              <w:rPr>
                <w:rFonts w:cs="Arial"/>
                <w:sz w:val="20"/>
                <w:lang w:eastAsia="pt-BR"/>
              </w:rPr>
            </w:pPr>
            <w:r w:rsidRPr="00860991">
              <w:rPr>
                <w:rFonts w:cs="Arial"/>
                <w:color w:val="000000"/>
                <w:sz w:val="20"/>
                <w:lang w:eastAsia="pt-BR"/>
              </w:rPr>
              <w:t>(X) Permanente</w:t>
            </w:r>
          </w:p>
          <w:p w:rsidR="00E04561" w:rsidRDefault="00E04561" w:rsidP="00E04561">
            <w:pPr>
              <w:spacing w:line="240" w:lineRule="auto"/>
              <w:ind w:firstLine="0"/>
              <w:rPr>
                <w:szCs w:val="24"/>
              </w:rPr>
            </w:pPr>
            <w:r w:rsidRPr="00860991">
              <w:rPr>
                <w:rFonts w:cs="Arial"/>
                <w:color w:val="000000"/>
                <w:sz w:val="20"/>
                <w:lang w:eastAsia="pt-BR"/>
              </w:rPr>
              <w:t>(  ) Transitório</w:t>
            </w:r>
          </w:p>
        </w:tc>
      </w:tr>
      <w:tr w:rsidR="00BA3A22" w:rsidTr="00BA3A22">
        <w:tblPrEx>
          <w:jc w:val="left"/>
        </w:tblPrEx>
        <w:tc>
          <w:tcPr>
            <w:tcW w:w="1555" w:type="dxa"/>
          </w:tcPr>
          <w:p w:rsidR="00BA3A22" w:rsidRDefault="00BA3A22" w:rsidP="00BA3A22">
            <w:pPr>
              <w:spacing w:line="240" w:lineRule="auto"/>
              <w:ind w:firstLine="0"/>
              <w:rPr>
                <w:szCs w:val="24"/>
              </w:rPr>
            </w:pPr>
            <w:r>
              <w:rPr>
                <w:rFonts w:cs="Arial"/>
                <w:b/>
                <w:bCs/>
                <w:color w:val="000000"/>
                <w:sz w:val="20"/>
                <w:lang w:eastAsia="pt-BR"/>
              </w:rPr>
              <w:t>RNF014</w:t>
            </w:r>
            <w:r w:rsidRPr="00860991">
              <w:rPr>
                <w:rFonts w:cs="Arial"/>
                <w:color w:val="000000"/>
                <w:sz w:val="20"/>
                <w:lang w:eastAsia="pt-BR"/>
              </w:rPr>
              <w:t>-</w:t>
            </w:r>
            <w:r>
              <w:rPr>
                <w:rFonts w:cs="Arial"/>
                <w:color w:val="000000"/>
                <w:sz w:val="20"/>
                <w:lang w:eastAsia="pt-BR"/>
              </w:rPr>
              <w:t xml:space="preserve"> </w:t>
            </w:r>
            <w:r w:rsidR="00B51624">
              <w:rPr>
                <w:rFonts w:cs="Arial"/>
                <w:color w:val="000000"/>
                <w:sz w:val="20"/>
                <w:lang w:eastAsia="pt-BR"/>
              </w:rPr>
              <w:t>Arquivos em Correlação</w:t>
            </w:r>
          </w:p>
        </w:tc>
        <w:tc>
          <w:tcPr>
            <w:tcW w:w="2703" w:type="dxa"/>
          </w:tcPr>
          <w:p w:rsidR="00BA3A22" w:rsidRPr="00377F2B" w:rsidRDefault="004C715A" w:rsidP="005F4D2B">
            <w:pPr>
              <w:spacing w:line="240" w:lineRule="auto"/>
              <w:ind w:firstLine="0"/>
              <w:rPr>
                <w:sz w:val="20"/>
              </w:rPr>
            </w:pPr>
            <w:r>
              <w:rPr>
                <w:sz w:val="20"/>
              </w:rPr>
              <w:t>Quando a opção escolhida pelo usuário for C</w:t>
            </w:r>
            <w:r w:rsidR="00B51624">
              <w:rPr>
                <w:sz w:val="20"/>
              </w:rPr>
              <w:t>orrelação</w:t>
            </w:r>
            <w:r>
              <w:rPr>
                <w:sz w:val="20"/>
              </w:rPr>
              <w:t>,</w:t>
            </w:r>
            <w:r w:rsidR="00B51624">
              <w:rPr>
                <w:sz w:val="20"/>
              </w:rPr>
              <w:t xml:space="preserve"> os dados inseridos deverão ser apenas numéricos.</w:t>
            </w:r>
          </w:p>
        </w:tc>
        <w:tc>
          <w:tcPr>
            <w:tcW w:w="1701" w:type="dxa"/>
          </w:tcPr>
          <w:p w:rsidR="00BA3A22" w:rsidRDefault="00BA3A22" w:rsidP="005F4D2B">
            <w:pPr>
              <w:spacing w:line="240" w:lineRule="auto"/>
              <w:ind w:firstLine="0"/>
              <w:rPr>
                <w:szCs w:val="24"/>
              </w:rPr>
            </w:pPr>
            <w:r>
              <w:rPr>
                <w:rFonts w:cs="Arial"/>
                <w:color w:val="000000"/>
                <w:sz w:val="20"/>
                <w:lang w:eastAsia="pt-BR"/>
              </w:rPr>
              <w:t>Tipo: Usabilidade</w:t>
            </w:r>
          </w:p>
        </w:tc>
        <w:tc>
          <w:tcPr>
            <w:tcW w:w="1559" w:type="dxa"/>
          </w:tcPr>
          <w:p w:rsidR="00BA3A22" w:rsidRPr="00860991" w:rsidRDefault="00BA3A22" w:rsidP="005F4D2B">
            <w:pPr>
              <w:suppressAutoHyphens w:val="0"/>
              <w:spacing w:line="240" w:lineRule="auto"/>
              <w:ind w:firstLine="0"/>
              <w:rPr>
                <w:rFonts w:cs="Arial"/>
                <w:sz w:val="20"/>
                <w:lang w:eastAsia="pt-BR"/>
              </w:rPr>
            </w:pPr>
            <w:r w:rsidRPr="00860991">
              <w:rPr>
                <w:rFonts w:cs="Arial"/>
                <w:color w:val="000000"/>
                <w:sz w:val="20"/>
                <w:lang w:eastAsia="pt-BR"/>
              </w:rPr>
              <w:t>(</w:t>
            </w:r>
            <w:r>
              <w:rPr>
                <w:rFonts w:cs="Arial"/>
                <w:color w:val="000000"/>
                <w:sz w:val="20"/>
                <w:lang w:eastAsia="pt-BR"/>
              </w:rPr>
              <w:t xml:space="preserve">  </w:t>
            </w:r>
            <w:r w:rsidRPr="00860991">
              <w:rPr>
                <w:rFonts w:cs="Arial"/>
                <w:color w:val="000000"/>
                <w:sz w:val="20"/>
                <w:lang w:eastAsia="pt-BR"/>
              </w:rPr>
              <w:t>) Desejável</w:t>
            </w:r>
          </w:p>
          <w:p w:rsidR="00BA3A22" w:rsidRDefault="00BA3A22" w:rsidP="005F4D2B">
            <w:pPr>
              <w:spacing w:line="240" w:lineRule="auto"/>
              <w:ind w:firstLine="0"/>
              <w:rPr>
                <w:szCs w:val="24"/>
              </w:rPr>
            </w:pPr>
            <w:r>
              <w:rPr>
                <w:rFonts w:cs="Arial"/>
                <w:color w:val="000000"/>
                <w:sz w:val="20"/>
                <w:lang w:eastAsia="pt-BR"/>
              </w:rPr>
              <w:t>(X</w:t>
            </w:r>
            <w:r w:rsidRPr="00860991">
              <w:rPr>
                <w:rFonts w:cs="Arial"/>
                <w:color w:val="000000"/>
                <w:sz w:val="20"/>
                <w:lang w:eastAsia="pt-BR"/>
              </w:rPr>
              <w:t>) Obrigatório</w:t>
            </w:r>
          </w:p>
        </w:tc>
        <w:tc>
          <w:tcPr>
            <w:tcW w:w="1555" w:type="dxa"/>
          </w:tcPr>
          <w:p w:rsidR="00BA3A22" w:rsidRPr="00860991" w:rsidRDefault="00BA3A22" w:rsidP="005F4D2B">
            <w:pPr>
              <w:suppressAutoHyphens w:val="0"/>
              <w:spacing w:line="240" w:lineRule="auto"/>
              <w:ind w:firstLine="0"/>
              <w:rPr>
                <w:rFonts w:cs="Arial"/>
                <w:sz w:val="20"/>
                <w:lang w:eastAsia="pt-BR"/>
              </w:rPr>
            </w:pPr>
            <w:r w:rsidRPr="00860991">
              <w:rPr>
                <w:rFonts w:cs="Arial"/>
                <w:color w:val="000000"/>
                <w:sz w:val="20"/>
                <w:lang w:eastAsia="pt-BR"/>
              </w:rPr>
              <w:t>(X) Permanente</w:t>
            </w:r>
          </w:p>
          <w:p w:rsidR="00BA3A22" w:rsidRDefault="00BA3A22" w:rsidP="005F4D2B">
            <w:pPr>
              <w:spacing w:line="240" w:lineRule="auto"/>
              <w:ind w:firstLine="0"/>
              <w:rPr>
                <w:szCs w:val="24"/>
              </w:rPr>
            </w:pPr>
            <w:r w:rsidRPr="00860991">
              <w:rPr>
                <w:rFonts w:cs="Arial"/>
                <w:color w:val="000000"/>
                <w:sz w:val="20"/>
                <w:lang w:eastAsia="pt-BR"/>
              </w:rPr>
              <w:t>(  ) Transitório</w:t>
            </w:r>
          </w:p>
        </w:tc>
      </w:tr>
      <w:tr w:rsidR="00BA3A22" w:rsidTr="00BA3A22">
        <w:tblPrEx>
          <w:jc w:val="left"/>
        </w:tblPrEx>
        <w:tc>
          <w:tcPr>
            <w:tcW w:w="1555" w:type="dxa"/>
          </w:tcPr>
          <w:p w:rsidR="00BA3A22" w:rsidRDefault="00BA3A22" w:rsidP="00BA3A22">
            <w:pPr>
              <w:spacing w:line="240" w:lineRule="auto"/>
              <w:ind w:firstLine="0"/>
              <w:rPr>
                <w:szCs w:val="24"/>
              </w:rPr>
            </w:pPr>
            <w:r>
              <w:rPr>
                <w:rFonts w:cs="Arial"/>
                <w:b/>
                <w:bCs/>
                <w:color w:val="000000"/>
                <w:sz w:val="20"/>
                <w:lang w:eastAsia="pt-BR"/>
              </w:rPr>
              <w:t>RNF015</w:t>
            </w:r>
            <w:r w:rsidRPr="00860991">
              <w:rPr>
                <w:rFonts w:cs="Arial"/>
                <w:color w:val="000000"/>
                <w:sz w:val="20"/>
                <w:lang w:eastAsia="pt-BR"/>
              </w:rPr>
              <w:t>-</w:t>
            </w:r>
            <w:r>
              <w:rPr>
                <w:rFonts w:cs="Arial"/>
                <w:color w:val="000000"/>
                <w:sz w:val="20"/>
                <w:lang w:eastAsia="pt-BR"/>
              </w:rPr>
              <w:t xml:space="preserve"> </w:t>
            </w:r>
            <w:r w:rsidR="004C715A">
              <w:rPr>
                <w:rFonts w:cs="Arial"/>
                <w:color w:val="000000"/>
                <w:sz w:val="20"/>
                <w:lang w:eastAsia="pt-BR"/>
              </w:rPr>
              <w:t>Variáveis x e y em Correlação</w:t>
            </w:r>
          </w:p>
        </w:tc>
        <w:tc>
          <w:tcPr>
            <w:tcW w:w="2703" w:type="dxa"/>
          </w:tcPr>
          <w:p w:rsidR="00BA3A22" w:rsidRPr="00377F2B" w:rsidRDefault="004C715A" w:rsidP="005F4D2B">
            <w:pPr>
              <w:spacing w:line="240" w:lineRule="auto"/>
              <w:ind w:firstLine="0"/>
              <w:rPr>
                <w:sz w:val="20"/>
              </w:rPr>
            </w:pPr>
            <w:r>
              <w:rPr>
                <w:sz w:val="20"/>
              </w:rPr>
              <w:t xml:space="preserve">A quantidade de dados inseridas em x obrigatoriamente tem que ser a mesma quantidade de dados inseridos em y, e </w:t>
            </w:r>
            <w:r w:rsidR="006663A7">
              <w:rPr>
                <w:sz w:val="20"/>
              </w:rPr>
              <w:t>vice-versa</w:t>
            </w:r>
            <w:r>
              <w:rPr>
                <w:sz w:val="20"/>
              </w:rPr>
              <w:t>.</w:t>
            </w:r>
          </w:p>
        </w:tc>
        <w:tc>
          <w:tcPr>
            <w:tcW w:w="1701" w:type="dxa"/>
          </w:tcPr>
          <w:p w:rsidR="00BA3A22" w:rsidRDefault="00BA3A22" w:rsidP="005F4D2B">
            <w:pPr>
              <w:spacing w:line="240" w:lineRule="auto"/>
              <w:ind w:firstLine="0"/>
              <w:rPr>
                <w:szCs w:val="24"/>
              </w:rPr>
            </w:pPr>
            <w:r>
              <w:rPr>
                <w:rFonts w:cs="Arial"/>
                <w:color w:val="000000"/>
                <w:sz w:val="20"/>
                <w:lang w:eastAsia="pt-BR"/>
              </w:rPr>
              <w:t>Tipo: Usabilidade</w:t>
            </w:r>
          </w:p>
        </w:tc>
        <w:tc>
          <w:tcPr>
            <w:tcW w:w="1559" w:type="dxa"/>
          </w:tcPr>
          <w:p w:rsidR="00BA3A22" w:rsidRPr="00860991" w:rsidRDefault="00BA3A22" w:rsidP="005F4D2B">
            <w:pPr>
              <w:suppressAutoHyphens w:val="0"/>
              <w:spacing w:line="240" w:lineRule="auto"/>
              <w:ind w:firstLine="0"/>
              <w:rPr>
                <w:rFonts w:cs="Arial"/>
                <w:sz w:val="20"/>
                <w:lang w:eastAsia="pt-BR"/>
              </w:rPr>
            </w:pPr>
            <w:r w:rsidRPr="00860991">
              <w:rPr>
                <w:rFonts w:cs="Arial"/>
                <w:color w:val="000000"/>
                <w:sz w:val="20"/>
                <w:lang w:eastAsia="pt-BR"/>
              </w:rPr>
              <w:t>(</w:t>
            </w:r>
            <w:r>
              <w:rPr>
                <w:rFonts w:cs="Arial"/>
                <w:color w:val="000000"/>
                <w:sz w:val="20"/>
                <w:lang w:eastAsia="pt-BR"/>
              </w:rPr>
              <w:t xml:space="preserve">  </w:t>
            </w:r>
            <w:r w:rsidRPr="00860991">
              <w:rPr>
                <w:rFonts w:cs="Arial"/>
                <w:color w:val="000000"/>
                <w:sz w:val="20"/>
                <w:lang w:eastAsia="pt-BR"/>
              </w:rPr>
              <w:t>) Desejável</w:t>
            </w:r>
          </w:p>
          <w:p w:rsidR="00BA3A22" w:rsidRDefault="00BA3A22" w:rsidP="005F4D2B">
            <w:pPr>
              <w:spacing w:line="240" w:lineRule="auto"/>
              <w:ind w:firstLine="0"/>
              <w:rPr>
                <w:szCs w:val="24"/>
              </w:rPr>
            </w:pPr>
            <w:r>
              <w:rPr>
                <w:rFonts w:cs="Arial"/>
                <w:color w:val="000000"/>
                <w:sz w:val="20"/>
                <w:lang w:eastAsia="pt-BR"/>
              </w:rPr>
              <w:t>(X</w:t>
            </w:r>
            <w:r w:rsidRPr="00860991">
              <w:rPr>
                <w:rFonts w:cs="Arial"/>
                <w:color w:val="000000"/>
                <w:sz w:val="20"/>
                <w:lang w:eastAsia="pt-BR"/>
              </w:rPr>
              <w:t>) Obrigatório</w:t>
            </w:r>
          </w:p>
        </w:tc>
        <w:tc>
          <w:tcPr>
            <w:tcW w:w="1555" w:type="dxa"/>
          </w:tcPr>
          <w:p w:rsidR="00BA3A22" w:rsidRPr="00860991" w:rsidRDefault="00BA3A22" w:rsidP="005F4D2B">
            <w:pPr>
              <w:suppressAutoHyphens w:val="0"/>
              <w:spacing w:line="240" w:lineRule="auto"/>
              <w:ind w:firstLine="0"/>
              <w:rPr>
                <w:rFonts w:cs="Arial"/>
                <w:sz w:val="20"/>
                <w:lang w:eastAsia="pt-BR"/>
              </w:rPr>
            </w:pPr>
            <w:r w:rsidRPr="00860991">
              <w:rPr>
                <w:rFonts w:cs="Arial"/>
                <w:color w:val="000000"/>
                <w:sz w:val="20"/>
                <w:lang w:eastAsia="pt-BR"/>
              </w:rPr>
              <w:t>(X) Permanente</w:t>
            </w:r>
          </w:p>
          <w:p w:rsidR="00BA3A22" w:rsidRDefault="00BA3A22" w:rsidP="005F4D2B">
            <w:pPr>
              <w:spacing w:line="240" w:lineRule="auto"/>
              <w:ind w:firstLine="0"/>
              <w:rPr>
                <w:szCs w:val="24"/>
              </w:rPr>
            </w:pPr>
            <w:r w:rsidRPr="00860991">
              <w:rPr>
                <w:rFonts w:cs="Arial"/>
                <w:color w:val="000000"/>
                <w:sz w:val="20"/>
                <w:lang w:eastAsia="pt-BR"/>
              </w:rPr>
              <w:t>(  ) Transitório</w:t>
            </w:r>
          </w:p>
        </w:tc>
      </w:tr>
      <w:tr w:rsidR="00BA3A22" w:rsidTr="00BA3A22">
        <w:tblPrEx>
          <w:jc w:val="left"/>
        </w:tblPrEx>
        <w:tc>
          <w:tcPr>
            <w:tcW w:w="1555" w:type="dxa"/>
          </w:tcPr>
          <w:p w:rsidR="00BA3A22" w:rsidRDefault="00BA3A22" w:rsidP="009D6672">
            <w:pPr>
              <w:spacing w:line="240" w:lineRule="auto"/>
              <w:ind w:firstLine="0"/>
              <w:rPr>
                <w:szCs w:val="24"/>
              </w:rPr>
            </w:pPr>
            <w:r>
              <w:rPr>
                <w:rFonts w:cs="Arial"/>
                <w:b/>
                <w:bCs/>
                <w:color w:val="000000"/>
                <w:sz w:val="20"/>
                <w:lang w:eastAsia="pt-BR"/>
              </w:rPr>
              <w:t>RNF016</w:t>
            </w:r>
            <w:r w:rsidRPr="00860991">
              <w:rPr>
                <w:rFonts w:cs="Arial"/>
                <w:color w:val="000000"/>
                <w:sz w:val="20"/>
                <w:lang w:eastAsia="pt-BR"/>
              </w:rPr>
              <w:t>-</w:t>
            </w:r>
            <w:r>
              <w:rPr>
                <w:rFonts w:cs="Arial"/>
                <w:color w:val="000000"/>
                <w:sz w:val="20"/>
                <w:lang w:eastAsia="pt-BR"/>
              </w:rPr>
              <w:t xml:space="preserve"> </w:t>
            </w:r>
            <w:r w:rsidR="009D6672">
              <w:rPr>
                <w:rFonts w:cs="Arial"/>
                <w:color w:val="000000"/>
                <w:sz w:val="20"/>
                <w:lang w:eastAsia="pt-BR"/>
              </w:rPr>
              <w:t>Variável r</w:t>
            </w:r>
          </w:p>
        </w:tc>
        <w:tc>
          <w:tcPr>
            <w:tcW w:w="2703" w:type="dxa"/>
          </w:tcPr>
          <w:p w:rsidR="00BA3A22" w:rsidRPr="00377F2B" w:rsidRDefault="009D6672" w:rsidP="005F4D2B">
            <w:pPr>
              <w:spacing w:line="240" w:lineRule="auto"/>
              <w:ind w:firstLine="0"/>
              <w:rPr>
                <w:sz w:val="20"/>
              </w:rPr>
            </w:pPr>
            <w:r>
              <w:rPr>
                <w:rFonts w:cs="Arial"/>
                <w:color w:val="000000"/>
                <w:sz w:val="20"/>
                <w:lang w:eastAsia="pt-BR"/>
              </w:rPr>
              <w:t>O resultado expresso pela variável (r) pode variar de -1 até 1.</w:t>
            </w:r>
          </w:p>
        </w:tc>
        <w:tc>
          <w:tcPr>
            <w:tcW w:w="1701" w:type="dxa"/>
          </w:tcPr>
          <w:p w:rsidR="00BA3A22" w:rsidRDefault="00BA3A22" w:rsidP="005F4D2B">
            <w:pPr>
              <w:spacing w:line="240" w:lineRule="auto"/>
              <w:ind w:firstLine="0"/>
              <w:rPr>
                <w:szCs w:val="24"/>
              </w:rPr>
            </w:pPr>
            <w:r>
              <w:rPr>
                <w:rFonts w:cs="Arial"/>
                <w:color w:val="000000"/>
                <w:sz w:val="20"/>
                <w:lang w:eastAsia="pt-BR"/>
              </w:rPr>
              <w:t>Tipo: Usabilidade</w:t>
            </w:r>
          </w:p>
        </w:tc>
        <w:tc>
          <w:tcPr>
            <w:tcW w:w="1559" w:type="dxa"/>
          </w:tcPr>
          <w:p w:rsidR="00BA3A22" w:rsidRPr="00860991" w:rsidRDefault="00BA3A22" w:rsidP="005F4D2B">
            <w:pPr>
              <w:suppressAutoHyphens w:val="0"/>
              <w:spacing w:line="240" w:lineRule="auto"/>
              <w:ind w:firstLine="0"/>
              <w:rPr>
                <w:rFonts w:cs="Arial"/>
                <w:sz w:val="20"/>
                <w:lang w:eastAsia="pt-BR"/>
              </w:rPr>
            </w:pPr>
            <w:r w:rsidRPr="00860991">
              <w:rPr>
                <w:rFonts w:cs="Arial"/>
                <w:color w:val="000000"/>
                <w:sz w:val="20"/>
                <w:lang w:eastAsia="pt-BR"/>
              </w:rPr>
              <w:t>(</w:t>
            </w:r>
            <w:r>
              <w:rPr>
                <w:rFonts w:cs="Arial"/>
                <w:color w:val="000000"/>
                <w:sz w:val="20"/>
                <w:lang w:eastAsia="pt-BR"/>
              </w:rPr>
              <w:t xml:space="preserve">  </w:t>
            </w:r>
            <w:r w:rsidRPr="00860991">
              <w:rPr>
                <w:rFonts w:cs="Arial"/>
                <w:color w:val="000000"/>
                <w:sz w:val="20"/>
                <w:lang w:eastAsia="pt-BR"/>
              </w:rPr>
              <w:t>) Desejável</w:t>
            </w:r>
          </w:p>
          <w:p w:rsidR="00BA3A22" w:rsidRDefault="00BA3A22" w:rsidP="005F4D2B">
            <w:pPr>
              <w:spacing w:line="240" w:lineRule="auto"/>
              <w:ind w:firstLine="0"/>
              <w:rPr>
                <w:szCs w:val="24"/>
              </w:rPr>
            </w:pPr>
            <w:r>
              <w:rPr>
                <w:rFonts w:cs="Arial"/>
                <w:color w:val="000000"/>
                <w:sz w:val="20"/>
                <w:lang w:eastAsia="pt-BR"/>
              </w:rPr>
              <w:t>(X</w:t>
            </w:r>
            <w:r w:rsidRPr="00860991">
              <w:rPr>
                <w:rFonts w:cs="Arial"/>
                <w:color w:val="000000"/>
                <w:sz w:val="20"/>
                <w:lang w:eastAsia="pt-BR"/>
              </w:rPr>
              <w:t>) Obrigatório</w:t>
            </w:r>
          </w:p>
        </w:tc>
        <w:tc>
          <w:tcPr>
            <w:tcW w:w="1555" w:type="dxa"/>
          </w:tcPr>
          <w:p w:rsidR="00BA3A22" w:rsidRPr="00860991" w:rsidRDefault="00BA3A22" w:rsidP="005F4D2B">
            <w:pPr>
              <w:suppressAutoHyphens w:val="0"/>
              <w:spacing w:line="240" w:lineRule="auto"/>
              <w:ind w:firstLine="0"/>
              <w:rPr>
                <w:rFonts w:cs="Arial"/>
                <w:sz w:val="20"/>
                <w:lang w:eastAsia="pt-BR"/>
              </w:rPr>
            </w:pPr>
            <w:r w:rsidRPr="00860991">
              <w:rPr>
                <w:rFonts w:cs="Arial"/>
                <w:color w:val="000000"/>
                <w:sz w:val="20"/>
                <w:lang w:eastAsia="pt-BR"/>
              </w:rPr>
              <w:t>(X) Permanente</w:t>
            </w:r>
          </w:p>
          <w:p w:rsidR="00BA3A22" w:rsidRDefault="00BA3A22" w:rsidP="005F4D2B">
            <w:pPr>
              <w:spacing w:line="240" w:lineRule="auto"/>
              <w:ind w:firstLine="0"/>
              <w:rPr>
                <w:szCs w:val="24"/>
              </w:rPr>
            </w:pPr>
            <w:r w:rsidRPr="00860991">
              <w:rPr>
                <w:rFonts w:cs="Arial"/>
                <w:color w:val="000000"/>
                <w:sz w:val="20"/>
                <w:lang w:eastAsia="pt-BR"/>
              </w:rPr>
              <w:t>(  ) Transitório</w:t>
            </w:r>
          </w:p>
        </w:tc>
      </w:tr>
      <w:tr w:rsidR="009D6672" w:rsidTr="009D6672">
        <w:tblPrEx>
          <w:jc w:val="left"/>
        </w:tblPrEx>
        <w:tc>
          <w:tcPr>
            <w:tcW w:w="1555" w:type="dxa"/>
          </w:tcPr>
          <w:p w:rsidR="009D6672" w:rsidRDefault="009D6672" w:rsidP="009D6672">
            <w:pPr>
              <w:spacing w:line="240" w:lineRule="auto"/>
              <w:ind w:firstLine="0"/>
              <w:rPr>
                <w:szCs w:val="24"/>
              </w:rPr>
            </w:pPr>
            <w:r>
              <w:rPr>
                <w:rFonts w:cs="Arial"/>
                <w:b/>
                <w:bCs/>
                <w:color w:val="000000"/>
                <w:sz w:val="20"/>
                <w:lang w:eastAsia="pt-BR"/>
              </w:rPr>
              <w:t>RNF017</w:t>
            </w:r>
            <w:r w:rsidRPr="00860991">
              <w:rPr>
                <w:rFonts w:cs="Arial"/>
                <w:color w:val="000000"/>
                <w:sz w:val="20"/>
                <w:lang w:eastAsia="pt-BR"/>
              </w:rPr>
              <w:t>-</w:t>
            </w:r>
            <w:r>
              <w:rPr>
                <w:rFonts w:cs="Arial"/>
                <w:color w:val="000000"/>
                <w:sz w:val="20"/>
                <w:lang w:eastAsia="pt-BR"/>
              </w:rPr>
              <w:t xml:space="preserve"> </w:t>
            </w:r>
            <w:r w:rsidR="002D1B29">
              <w:rPr>
                <w:rFonts w:cs="Arial"/>
                <w:color w:val="000000"/>
                <w:sz w:val="20"/>
                <w:lang w:eastAsia="pt-BR"/>
              </w:rPr>
              <w:t>Campos preenchidos incorretamente</w:t>
            </w:r>
          </w:p>
        </w:tc>
        <w:tc>
          <w:tcPr>
            <w:tcW w:w="2703" w:type="dxa"/>
          </w:tcPr>
          <w:p w:rsidR="009D6672" w:rsidRPr="00377F2B" w:rsidRDefault="002D1B29" w:rsidP="002D1B29">
            <w:pPr>
              <w:spacing w:line="240" w:lineRule="auto"/>
              <w:ind w:firstLine="0"/>
              <w:rPr>
                <w:sz w:val="20"/>
              </w:rPr>
            </w:pPr>
            <w:r>
              <w:rPr>
                <w:rFonts w:cs="Arial"/>
                <w:color w:val="000000"/>
                <w:sz w:val="20"/>
                <w:lang w:eastAsia="pt-BR"/>
              </w:rPr>
              <w:t>O sistema deverá abrir uma janela de alerta quando algum dos campos for preenchido de forma incorreta. Essa janela deve conter o nome do campo e uma orientação do que deve ser preenchido.</w:t>
            </w:r>
          </w:p>
        </w:tc>
        <w:tc>
          <w:tcPr>
            <w:tcW w:w="1701" w:type="dxa"/>
          </w:tcPr>
          <w:p w:rsidR="009D6672" w:rsidRDefault="009D6672" w:rsidP="005F4D2B">
            <w:pPr>
              <w:spacing w:line="240" w:lineRule="auto"/>
              <w:ind w:firstLine="0"/>
              <w:rPr>
                <w:szCs w:val="24"/>
              </w:rPr>
            </w:pPr>
            <w:r>
              <w:rPr>
                <w:rFonts w:cs="Arial"/>
                <w:color w:val="000000"/>
                <w:sz w:val="20"/>
                <w:lang w:eastAsia="pt-BR"/>
              </w:rPr>
              <w:t xml:space="preserve">Tipo: </w:t>
            </w:r>
            <w:r w:rsidR="002D1B29">
              <w:rPr>
                <w:rFonts w:cs="Arial"/>
                <w:color w:val="000000"/>
                <w:sz w:val="20"/>
                <w:lang w:eastAsia="pt-BR"/>
              </w:rPr>
              <w:t>Interface</w:t>
            </w:r>
            <w:r w:rsidR="005C5CB0">
              <w:rPr>
                <w:rFonts w:cs="Arial"/>
                <w:color w:val="000000"/>
                <w:sz w:val="20"/>
                <w:lang w:eastAsia="pt-BR"/>
              </w:rPr>
              <w:t xml:space="preserve"> / Usabilidade</w:t>
            </w:r>
          </w:p>
        </w:tc>
        <w:tc>
          <w:tcPr>
            <w:tcW w:w="1559" w:type="dxa"/>
          </w:tcPr>
          <w:p w:rsidR="009D6672" w:rsidRPr="00860991" w:rsidRDefault="009D6672" w:rsidP="005F4D2B">
            <w:pPr>
              <w:suppressAutoHyphens w:val="0"/>
              <w:spacing w:line="240" w:lineRule="auto"/>
              <w:ind w:firstLine="0"/>
              <w:rPr>
                <w:rFonts w:cs="Arial"/>
                <w:sz w:val="20"/>
                <w:lang w:eastAsia="pt-BR"/>
              </w:rPr>
            </w:pPr>
            <w:r w:rsidRPr="00860991">
              <w:rPr>
                <w:rFonts w:cs="Arial"/>
                <w:color w:val="000000"/>
                <w:sz w:val="20"/>
                <w:lang w:eastAsia="pt-BR"/>
              </w:rPr>
              <w:t>(</w:t>
            </w:r>
            <w:r>
              <w:rPr>
                <w:rFonts w:cs="Arial"/>
                <w:color w:val="000000"/>
                <w:sz w:val="20"/>
                <w:lang w:eastAsia="pt-BR"/>
              </w:rPr>
              <w:t xml:space="preserve">  </w:t>
            </w:r>
            <w:r w:rsidRPr="00860991">
              <w:rPr>
                <w:rFonts w:cs="Arial"/>
                <w:color w:val="000000"/>
                <w:sz w:val="20"/>
                <w:lang w:eastAsia="pt-BR"/>
              </w:rPr>
              <w:t>) Desejável</w:t>
            </w:r>
          </w:p>
          <w:p w:rsidR="009D6672" w:rsidRDefault="009D6672" w:rsidP="005F4D2B">
            <w:pPr>
              <w:spacing w:line="240" w:lineRule="auto"/>
              <w:ind w:firstLine="0"/>
              <w:rPr>
                <w:szCs w:val="24"/>
              </w:rPr>
            </w:pPr>
            <w:r>
              <w:rPr>
                <w:rFonts w:cs="Arial"/>
                <w:color w:val="000000"/>
                <w:sz w:val="20"/>
                <w:lang w:eastAsia="pt-BR"/>
              </w:rPr>
              <w:t>(X</w:t>
            </w:r>
            <w:r w:rsidRPr="00860991">
              <w:rPr>
                <w:rFonts w:cs="Arial"/>
                <w:color w:val="000000"/>
                <w:sz w:val="20"/>
                <w:lang w:eastAsia="pt-BR"/>
              </w:rPr>
              <w:t>) Obrigatório</w:t>
            </w:r>
          </w:p>
        </w:tc>
        <w:tc>
          <w:tcPr>
            <w:tcW w:w="1555" w:type="dxa"/>
          </w:tcPr>
          <w:p w:rsidR="009D6672" w:rsidRPr="00860991" w:rsidRDefault="009D6672" w:rsidP="005F4D2B">
            <w:pPr>
              <w:suppressAutoHyphens w:val="0"/>
              <w:spacing w:line="240" w:lineRule="auto"/>
              <w:ind w:firstLine="0"/>
              <w:rPr>
                <w:rFonts w:cs="Arial"/>
                <w:sz w:val="20"/>
                <w:lang w:eastAsia="pt-BR"/>
              </w:rPr>
            </w:pPr>
            <w:r w:rsidRPr="00860991">
              <w:rPr>
                <w:rFonts w:cs="Arial"/>
                <w:color w:val="000000"/>
                <w:sz w:val="20"/>
                <w:lang w:eastAsia="pt-BR"/>
              </w:rPr>
              <w:t>(X) Permanente</w:t>
            </w:r>
          </w:p>
          <w:p w:rsidR="009D6672" w:rsidRDefault="009D6672" w:rsidP="005F4D2B">
            <w:pPr>
              <w:spacing w:line="240" w:lineRule="auto"/>
              <w:ind w:firstLine="0"/>
              <w:rPr>
                <w:szCs w:val="24"/>
              </w:rPr>
            </w:pPr>
            <w:r w:rsidRPr="00860991">
              <w:rPr>
                <w:rFonts w:cs="Arial"/>
                <w:color w:val="000000"/>
                <w:sz w:val="20"/>
                <w:lang w:eastAsia="pt-BR"/>
              </w:rPr>
              <w:t>(  ) Transitório</w:t>
            </w:r>
          </w:p>
        </w:tc>
      </w:tr>
      <w:tr w:rsidR="009D6672" w:rsidTr="009D6672">
        <w:tblPrEx>
          <w:jc w:val="left"/>
        </w:tblPrEx>
        <w:tc>
          <w:tcPr>
            <w:tcW w:w="1555" w:type="dxa"/>
          </w:tcPr>
          <w:p w:rsidR="009D6672" w:rsidRDefault="009D6672" w:rsidP="009D6672">
            <w:pPr>
              <w:spacing w:line="240" w:lineRule="auto"/>
              <w:ind w:firstLine="0"/>
              <w:rPr>
                <w:szCs w:val="24"/>
              </w:rPr>
            </w:pPr>
            <w:r>
              <w:rPr>
                <w:rFonts w:cs="Arial"/>
                <w:b/>
                <w:bCs/>
                <w:color w:val="000000"/>
                <w:sz w:val="20"/>
                <w:lang w:eastAsia="pt-BR"/>
              </w:rPr>
              <w:t>RNF018</w:t>
            </w:r>
            <w:r w:rsidRPr="00860991">
              <w:rPr>
                <w:rFonts w:cs="Arial"/>
                <w:color w:val="000000"/>
                <w:sz w:val="20"/>
                <w:lang w:eastAsia="pt-BR"/>
              </w:rPr>
              <w:t>-</w:t>
            </w:r>
            <w:r>
              <w:rPr>
                <w:rFonts w:cs="Arial"/>
                <w:color w:val="000000"/>
                <w:sz w:val="20"/>
                <w:lang w:eastAsia="pt-BR"/>
              </w:rPr>
              <w:t xml:space="preserve"> </w:t>
            </w:r>
            <w:r w:rsidR="00451EAC">
              <w:rPr>
                <w:rFonts w:cs="Arial"/>
                <w:color w:val="000000"/>
                <w:sz w:val="20"/>
                <w:lang w:eastAsia="pt-BR"/>
              </w:rPr>
              <w:t>Gráfico de Correlação</w:t>
            </w:r>
          </w:p>
        </w:tc>
        <w:tc>
          <w:tcPr>
            <w:tcW w:w="2703" w:type="dxa"/>
          </w:tcPr>
          <w:p w:rsidR="009D6672" w:rsidRPr="00377F2B" w:rsidRDefault="00451EAC" w:rsidP="005F4D2B">
            <w:pPr>
              <w:spacing w:line="240" w:lineRule="auto"/>
              <w:ind w:firstLine="0"/>
              <w:rPr>
                <w:sz w:val="20"/>
              </w:rPr>
            </w:pPr>
            <w:r>
              <w:rPr>
                <w:sz w:val="20"/>
              </w:rPr>
              <w:t>O gráfico gerado na opção de Correlação deve mostrar</w:t>
            </w:r>
            <w:r w:rsidR="00E668F9">
              <w:rPr>
                <w:sz w:val="20"/>
              </w:rPr>
              <w:t xml:space="preserve"> a média de x e</w:t>
            </w:r>
            <w:r>
              <w:rPr>
                <w:sz w:val="20"/>
              </w:rPr>
              <w:t xml:space="preserve"> y.</w:t>
            </w:r>
          </w:p>
        </w:tc>
        <w:tc>
          <w:tcPr>
            <w:tcW w:w="1701" w:type="dxa"/>
          </w:tcPr>
          <w:p w:rsidR="009D6672" w:rsidRDefault="009D6672" w:rsidP="005F4D2B">
            <w:pPr>
              <w:spacing w:line="240" w:lineRule="auto"/>
              <w:ind w:firstLine="0"/>
              <w:rPr>
                <w:szCs w:val="24"/>
              </w:rPr>
            </w:pPr>
            <w:r>
              <w:rPr>
                <w:rFonts w:cs="Arial"/>
                <w:color w:val="000000"/>
                <w:sz w:val="20"/>
                <w:lang w:eastAsia="pt-BR"/>
              </w:rPr>
              <w:t>Tipo: Usabilidade</w:t>
            </w:r>
          </w:p>
        </w:tc>
        <w:tc>
          <w:tcPr>
            <w:tcW w:w="1559" w:type="dxa"/>
          </w:tcPr>
          <w:p w:rsidR="009D6672" w:rsidRPr="00860991" w:rsidRDefault="009D6672" w:rsidP="005F4D2B">
            <w:pPr>
              <w:suppressAutoHyphens w:val="0"/>
              <w:spacing w:line="240" w:lineRule="auto"/>
              <w:ind w:firstLine="0"/>
              <w:rPr>
                <w:rFonts w:cs="Arial"/>
                <w:sz w:val="20"/>
                <w:lang w:eastAsia="pt-BR"/>
              </w:rPr>
            </w:pPr>
            <w:r w:rsidRPr="00860991">
              <w:rPr>
                <w:rFonts w:cs="Arial"/>
                <w:color w:val="000000"/>
                <w:sz w:val="20"/>
                <w:lang w:eastAsia="pt-BR"/>
              </w:rPr>
              <w:t>(</w:t>
            </w:r>
            <w:r>
              <w:rPr>
                <w:rFonts w:cs="Arial"/>
                <w:color w:val="000000"/>
                <w:sz w:val="20"/>
                <w:lang w:eastAsia="pt-BR"/>
              </w:rPr>
              <w:t xml:space="preserve">  </w:t>
            </w:r>
            <w:r w:rsidRPr="00860991">
              <w:rPr>
                <w:rFonts w:cs="Arial"/>
                <w:color w:val="000000"/>
                <w:sz w:val="20"/>
                <w:lang w:eastAsia="pt-BR"/>
              </w:rPr>
              <w:t>) Desejável</w:t>
            </w:r>
          </w:p>
          <w:p w:rsidR="009D6672" w:rsidRDefault="009D6672" w:rsidP="005F4D2B">
            <w:pPr>
              <w:spacing w:line="240" w:lineRule="auto"/>
              <w:ind w:firstLine="0"/>
              <w:rPr>
                <w:szCs w:val="24"/>
              </w:rPr>
            </w:pPr>
            <w:r>
              <w:rPr>
                <w:rFonts w:cs="Arial"/>
                <w:color w:val="000000"/>
                <w:sz w:val="20"/>
                <w:lang w:eastAsia="pt-BR"/>
              </w:rPr>
              <w:t>(X</w:t>
            </w:r>
            <w:r w:rsidRPr="00860991">
              <w:rPr>
                <w:rFonts w:cs="Arial"/>
                <w:color w:val="000000"/>
                <w:sz w:val="20"/>
                <w:lang w:eastAsia="pt-BR"/>
              </w:rPr>
              <w:t>) Obrigatório</w:t>
            </w:r>
          </w:p>
        </w:tc>
        <w:tc>
          <w:tcPr>
            <w:tcW w:w="1555" w:type="dxa"/>
          </w:tcPr>
          <w:p w:rsidR="009D6672" w:rsidRPr="00860991" w:rsidRDefault="009D6672" w:rsidP="005F4D2B">
            <w:pPr>
              <w:suppressAutoHyphens w:val="0"/>
              <w:spacing w:line="240" w:lineRule="auto"/>
              <w:ind w:firstLine="0"/>
              <w:rPr>
                <w:rFonts w:cs="Arial"/>
                <w:sz w:val="20"/>
                <w:lang w:eastAsia="pt-BR"/>
              </w:rPr>
            </w:pPr>
            <w:r w:rsidRPr="00860991">
              <w:rPr>
                <w:rFonts w:cs="Arial"/>
                <w:color w:val="000000"/>
                <w:sz w:val="20"/>
                <w:lang w:eastAsia="pt-BR"/>
              </w:rPr>
              <w:t>(X) Permanente</w:t>
            </w:r>
          </w:p>
          <w:p w:rsidR="009D6672" w:rsidRDefault="009D6672" w:rsidP="005F4D2B">
            <w:pPr>
              <w:spacing w:line="240" w:lineRule="auto"/>
              <w:ind w:firstLine="0"/>
              <w:rPr>
                <w:szCs w:val="24"/>
              </w:rPr>
            </w:pPr>
            <w:r w:rsidRPr="00860991">
              <w:rPr>
                <w:rFonts w:cs="Arial"/>
                <w:color w:val="000000"/>
                <w:sz w:val="20"/>
                <w:lang w:eastAsia="pt-BR"/>
              </w:rPr>
              <w:t>(  ) Transitório</w:t>
            </w:r>
          </w:p>
        </w:tc>
      </w:tr>
      <w:tr w:rsidR="009D6672" w:rsidTr="009D6672">
        <w:tblPrEx>
          <w:jc w:val="left"/>
        </w:tblPrEx>
        <w:tc>
          <w:tcPr>
            <w:tcW w:w="1555" w:type="dxa"/>
          </w:tcPr>
          <w:p w:rsidR="009D6672" w:rsidRDefault="009D6672" w:rsidP="009D6672">
            <w:pPr>
              <w:spacing w:line="240" w:lineRule="auto"/>
              <w:ind w:firstLine="0"/>
              <w:rPr>
                <w:szCs w:val="24"/>
              </w:rPr>
            </w:pPr>
            <w:r>
              <w:rPr>
                <w:rFonts w:cs="Arial"/>
                <w:b/>
                <w:bCs/>
                <w:color w:val="000000"/>
                <w:sz w:val="20"/>
                <w:lang w:eastAsia="pt-BR"/>
              </w:rPr>
              <w:t>RNF019</w:t>
            </w:r>
            <w:r w:rsidRPr="00860991">
              <w:rPr>
                <w:rFonts w:cs="Arial"/>
                <w:color w:val="000000"/>
                <w:sz w:val="20"/>
                <w:lang w:eastAsia="pt-BR"/>
              </w:rPr>
              <w:t>-</w:t>
            </w:r>
            <w:r>
              <w:rPr>
                <w:rFonts w:cs="Arial"/>
                <w:color w:val="000000"/>
                <w:sz w:val="20"/>
                <w:lang w:eastAsia="pt-BR"/>
              </w:rPr>
              <w:t xml:space="preserve"> </w:t>
            </w:r>
            <w:r w:rsidR="00372CDD">
              <w:rPr>
                <w:rFonts w:cs="Arial"/>
                <w:color w:val="000000"/>
                <w:sz w:val="20"/>
                <w:lang w:eastAsia="pt-BR"/>
              </w:rPr>
              <w:t>Cálculo de regressão</w:t>
            </w:r>
          </w:p>
        </w:tc>
        <w:tc>
          <w:tcPr>
            <w:tcW w:w="2703" w:type="dxa"/>
          </w:tcPr>
          <w:p w:rsidR="009D6672" w:rsidRPr="00377F2B" w:rsidRDefault="00372CDD" w:rsidP="005F4D2B">
            <w:pPr>
              <w:spacing w:line="240" w:lineRule="auto"/>
              <w:ind w:firstLine="0"/>
              <w:rPr>
                <w:sz w:val="20"/>
              </w:rPr>
            </w:pPr>
            <w:r>
              <w:rPr>
                <w:sz w:val="20"/>
              </w:rPr>
              <w:t>Para fazer esse cálculo é obrigatório ter o resultado do valor de x.</w:t>
            </w:r>
          </w:p>
        </w:tc>
        <w:tc>
          <w:tcPr>
            <w:tcW w:w="1701" w:type="dxa"/>
          </w:tcPr>
          <w:p w:rsidR="009D6672" w:rsidRDefault="009D6672" w:rsidP="005F4D2B">
            <w:pPr>
              <w:spacing w:line="240" w:lineRule="auto"/>
              <w:ind w:firstLine="0"/>
              <w:rPr>
                <w:szCs w:val="24"/>
              </w:rPr>
            </w:pPr>
            <w:r>
              <w:rPr>
                <w:rFonts w:cs="Arial"/>
                <w:color w:val="000000"/>
                <w:sz w:val="20"/>
                <w:lang w:eastAsia="pt-BR"/>
              </w:rPr>
              <w:t>Tipo: Usabilidade</w:t>
            </w:r>
          </w:p>
        </w:tc>
        <w:tc>
          <w:tcPr>
            <w:tcW w:w="1559" w:type="dxa"/>
          </w:tcPr>
          <w:p w:rsidR="009D6672" w:rsidRPr="00860991" w:rsidRDefault="009D6672" w:rsidP="005F4D2B">
            <w:pPr>
              <w:suppressAutoHyphens w:val="0"/>
              <w:spacing w:line="240" w:lineRule="auto"/>
              <w:ind w:firstLine="0"/>
              <w:rPr>
                <w:rFonts w:cs="Arial"/>
                <w:sz w:val="20"/>
                <w:lang w:eastAsia="pt-BR"/>
              </w:rPr>
            </w:pPr>
            <w:r w:rsidRPr="00860991">
              <w:rPr>
                <w:rFonts w:cs="Arial"/>
                <w:color w:val="000000"/>
                <w:sz w:val="20"/>
                <w:lang w:eastAsia="pt-BR"/>
              </w:rPr>
              <w:t>(</w:t>
            </w:r>
            <w:r>
              <w:rPr>
                <w:rFonts w:cs="Arial"/>
                <w:color w:val="000000"/>
                <w:sz w:val="20"/>
                <w:lang w:eastAsia="pt-BR"/>
              </w:rPr>
              <w:t xml:space="preserve">  </w:t>
            </w:r>
            <w:r w:rsidRPr="00860991">
              <w:rPr>
                <w:rFonts w:cs="Arial"/>
                <w:color w:val="000000"/>
                <w:sz w:val="20"/>
                <w:lang w:eastAsia="pt-BR"/>
              </w:rPr>
              <w:t>) Desejável</w:t>
            </w:r>
          </w:p>
          <w:p w:rsidR="009D6672" w:rsidRDefault="009D6672" w:rsidP="005F4D2B">
            <w:pPr>
              <w:spacing w:line="240" w:lineRule="auto"/>
              <w:ind w:firstLine="0"/>
              <w:rPr>
                <w:szCs w:val="24"/>
              </w:rPr>
            </w:pPr>
            <w:r>
              <w:rPr>
                <w:rFonts w:cs="Arial"/>
                <w:color w:val="000000"/>
                <w:sz w:val="20"/>
                <w:lang w:eastAsia="pt-BR"/>
              </w:rPr>
              <w:t>(X</w:t>
            </w:r>
            <w:r w:rsidRPr="00860991">
              <w:rPr>
                <w:rFonts w:cs="Arial"/>
                <w:color w:val="000000"/>
                <w:sz w:val="20"/>
                <w:lang w:eastAsia="pt-BR"/>
              </w:rPr>
              <w:t>) Obrigatório</w:t>
            </w:r>
          </w:p>
        </w:tc>
        <w:tc>
          <w:tcPr>
            <w:tcW w:w="1555" w:type="dxa"/>
          </w:tcPr>
          <w:p w:rsidR="009D6672" w:rsidRPr="00860991" w:rsidRDefault="009D6672" w:rsidP="005F4D2B">
            <w:pPr>
              <w:suppressAutoHyphens w:val="0"/>
              <w:spacing w:line="240" w:lineRule="auto"/>
              <w:ind w:firstLine="0"/>
              <w:rPr>
                <w:rFonts w:cs="Arial"/>
                <w:sz w:val="20"/>
                <w:lang w:eastAsia="pt-BR"/>
              </w:rPr>
            </w:pPr>
            <w:r w:rsidRPr="00860991">
              <w:rPr>
                <w:rFonts w:cs="Arial"/>
                <w:color w:val="000000"/>
                <w:sz w:val="20"/>
                <w:lang w:eastAsia="pt-BR"/>
              </w:rPr>
              <w:t>(X) Permanente</w:t>
            </w:r>
          </w:p>
          <w:p w:rsidR="009D6672" w:rsidRDefault="009D6672" w:rsidP="005F4D2B">
            <w:pPr>
              <w:spacing w:line="240" w:lineRule="auto"/>
              <w:ind w:firstLine="0"/>
              <w:rPr>
                <w:szCs w:val="24"/>
              </w:rPr>
            </w:pPr>
            <w:r w:rsidRPr="00860991">
              <w:rPr>
                <w:rFonts w:cs="Arial"/>
                <w:color w:val="000000"/>
                <w:sz w:val="20"/>
                <w:lang w:eastAsia="pt-BR"/>
              </w:rPr>
              <w:t>(  ) Transitório</w:t>
            </w:r>
          </w:p>
        </w:tc>
      </w:tr>
      <w:tr w:rsidR="00372CDD" w:rsidTr="00372CDD">
        <w:tblPrEx>
          <w:jc w:val="left"/>
        </w:tblPrEx>
        <w:tc>
          <w:tcPr>
            <w:tcW w:w="1555" w:type="dxa"/>
          </w:tcPr>
          <w:p w:rsidR="00372CDD" w:rsidRDefault="002220E1" w:rsidP="005F4D2B">
            <w:pPr>
              <w:spacing w:line="240" w:lineRule="auto"/>
              <w:ind w:firstLine="0"/>
              <w:rPr>
                <w:szCs w:val="24"/>
              </w:rPr>
            </w:pPr>
            <w:r>
              <w:rPr>
                <w:rFonts w:cs="Arial"/>
                <w:b/>
                <w:bCs/>
                <w:color w:val="000000"/>
                <w:sz w:val="20"/>
                <w:lang w:eastAsia="pt-BR"/>
              </w:rPr>
              <w:t>RNF020</w:t>
            </w:r>
            <w:r w:rsidR="00372CDD" w:rsidRPr="00860991">
              <w:rPr>
                <w:rFonts w:cs="Arial"/>
                <w:color w:val="000000"/>
                <w:sz w:val="20"/>
                <w:lang w:eastAsia="pt-BR"/>
              </w:rPr>
              <w:t>-</w:t>
            </w:r>
            <w:r w:rsidR="00372CDD">
              <w:rPr>
                <w:rFonts w:cs="Arial"/>
                <w:color w:val="000000"/>
                <w:sz w:val="20"/>
                <w:lang w:eastAsia="pt-BR"/>
              </w:rPr>
              <w:t xml:space="preserve"> </w:t>
            </w:r>
            <w:r w:rsidR="004F42FB">
              <w:rPr>
                <w:rFonts w:cs="Arial"/>
                <w:color w:val="000000"/>
                <w:sz w:val="20"/>
                <w:lang w:eastAsia="pt-BR"/>
              </w:rPr>
              <w:t>Resultado de nível de correlação</w:t>
            </w:r>
          </w:p>
        </w:tc>
        <w:tc>
          <w:tcPr>
            <w:tcW w:w="2703" w:type="dxa"/>
          </w:tcPr>
          <w:p w:rsidR="00372CDD" w:rsidRPr="00377F2B" w:rsidRDefault="004F42FB" w:rsidP="005F4D2B">
            <w:pPr>
              <w:spacing w:line="240" w:lineRule="auto"/>
              <w:ind w:firstLine="0"/>
              <w:rPr>
                <w:sz w:val="20"/>
              </w:rPr>
            </w:pPr>
            <w:r>
              <w:rPr>
                <w:sz w:val="20"/>
              </w:rPr>
              <w:t xml:space="preserve">O resultado de nível de correção vai variar entre as respostas de Perfeita positiva, Perfeita negativa, Variáveis não correlacionadas, Fraca (positiva ou negativa), Moderada (positiva ou negativa) e Forte (positiva ou negativa). Essas </w:t>
            </w:r>
            <w:r>
              <w:rPr>
                <w:sz w:val="20"/>
              </w:rPr>
              <w:lastRenderedPageBreak/>
              <w:t>respostas são baseadas no resultado da variável r.</w:t>
            </w:r>
          </w:p>
        </w:tc>
        <w:tc>
          <w:tcPr>
            <w:tcW w:w="1701" w:type="dxa"/>
          </w:tcPr>
          <w:p w:rsidR="00372CDD" w:rsidRDefault="00372CDD" w:rsidP="005F4D2B">
            <w:pPr>
              <w:spacing w:line="240" w:lineRule="auto"/>
              <w:ind w:firstLine="0"/>
              <w:rPr>
                <w:szCs w:val="24"/>
              </w:rPr>
            </w:pPr>
            <w:r>
              <w:rPr>
                <w:rFonts w:cs="Arial"/>
                <w:color w:val="000000"/>
                <w:sz w:val="20"/>
                <w:lang w:eastAsia="pt-BR"/>
              </w:rPr>
              <w:lastRenderedPageBreak/>
              <w:t>Tipo: Usabilidade</w:t>
            </w:r>
          </w:p>
        </w:tc>
        <w:tc>
          <w:tcPr>
            <w:tcW w:w="1559" w:type="dxa"/>
          </w:tcPr>
          <w:p w:rsidR="00372CDD" w:rsidRPr="00860991" w:rsidRDefault="00372CDD" w:rsidP="005F4D2B">
            <w:pPr>
              <w:suppressAutoHyphens w:val="0"/>
              <w:spacing w:line="240" w:lineRule="auto"/>
              <w:ind w:firstLine="0"/>
              <w:rPr>
                <w:rFonts w:cs="Arial"/>
                <w:sz w:val="20"/>
                <w:lang w:eastAsia="pt-BR"/>
              </w:rPr>
            </w:pPr>
            <w:r w:rsidRPr="00860991">
              <w:rPr>
                <w:rFonts w:cs="Arial"/>
                <w:color w:val="000000"/>
                <w:sz w:val="20"/>
                <w:lang w:eastAsia="pt-BR"/>
              </w:rPr>
              <w:t>(</w:t>
            </w:r>
            <w:r>
              <w:rPr>
                <w:rFonts w:cs="Arial"/>
                <w:color w:val="000000"/>
                <w:sz w:val="20"/>
                <w:lang w:eastAsia="pt-BR"/>
              </w:rPr>
              <w:t xml:space="preserve">  </w:t>
            </w:r>
            <w:r w:rsidRPr="00860991">
              <w:rPr>
                <w:rFonts w:cs="Arial"/>
                <w:color w:val="000000"/>
                <w:sz w:val="20"/>
                <w:lang w:eastAsia="pt-BR"/>
              </w:rPr>
              <w:t>) Desejável</w:t>
            </w:r>
          </w:p>
          <w:p w:rsidR="00372CDD" w:rsidRDefault="00372CDD" w:rsidP="005F4D2B">
            <w:pPr>
              <w:spacing w:line="240" w:lineRule="auto"/>
              <w:ind w:firstLine="0"/>
              <w:rPr>
                <w:szCs w:val="24"/>
              </w:rPr>
            </w:pPr>
            <w:r>
              <w:rPr>
                <w:rFonts w:cs="Arial"/>
                <w:color w:val="000000"/>
                <w:sz w:val="20"/>
                <w:lang w:eastAsia="pt-BR"/>
              </w:rPr>
              <w:t>(X</w:t>
            </w:r>
            <w:r w:rsidRPr="00860991">
              <w:rPr>
                <w:rFonts w:cs="Arial"/>
                <w:color w:val="000000"/>
                <w:sz w:val="20"/>
                <w:lang w:eastAsia="pt-BR"/>
              </w:rPr>
              <w:t>) Obrigatório</w:t>
            </w:r>
          </w:p>
        </w:tc>
        <w:tc>
          <w:tcPr>
            <w:tcW w:w="1555" w:type="dxa"/>
          </w:tcPr>
          <w:p w:rsidR="00372CDD" w:rsidRPr="00860991" w:rsidRDefault="00372CDD" w:rsidP="005F4D2B">
            <w:pPr>
              <w:suppressAutoHyphens w:val="0"/>
              <w:spacing w:line="240" w:lineRule="auto"/>
              <w:ind w:firstLine="0"/>
              <w:rPr>
                <w:rFonts w:cs="Arial"/>
                <w:sz w:val="20"/>
                <w:lang w:eastAsia="pt-BR"/>
              </w:rPr>
            </w:pPr>
            <w:r w:rsidRPr="00860991">
              <w:rPr>
                <w:rFonts w:cs="Arial"/>
                <w:color w:val="000000"/>
                <w:sz w:val="20"/>
                <w:lang w:eastAsia="pt-BR"/>
              </w:rPr>
              <w:t>(X) Permanente</w:t>
            </w:r>
          </w:p>
          <w:p w:rsidR="00372CDD" w:rsidRDefault="00372CDD" w:rsidP="005F4D2B">
            <w:pPr>
              <w:spacing w:line="240" w:lineRule="auto"/>
              <w:ind w:firstLine="0"/>
              <w:rPr>
                <w:szCs w:val="24"/>
              </w:rPr>
            </w:pPr>
            <w:r w:rsidRPr="00860991">
              <w:rPr>
                <w:rFonts w:cs="Arial"/>
                <w:color w:val="000000"/>
                <w:sz w:val="20"/>
                <w:lang w:eastAsia="pt-BR"/>
              </w:rPr>
              <w:t>(  ) Transitório</w:t>
            </w:r>
          </w:p>
        </w:tc>
      </w:tr>
    </w:tbl>
    <w:p w:rsidR="009635B2" w:rsidRDefault="009635B2" w:rsidP="00BD06F8">
      <w:pPr>
        <w:ind w:firstLine="0"/>
        <w:rPr>
          <w:szCs w:val="24"/>
        </w:rPr>
      </w:pPr>
    </w:p>
    <w:p w:rsidR="00F0091F" w:rsidRDefault="00F0091F" w:rsidP="00F0091F">
      <w:pPr>
        <w:ind w:firstLine="0"/>
        <w:jc w:val="center"/>
        <w:rPr>
          <w:szCs w:val="24"/>
        </w:rPr>
      </w:pPr>
      <w:r>
        <w:rPr>
          <w:szCs w:val="24"/>
        </w:rPr>
        <w:t>Matriz de Rastreabilidade RF x RNF</w:t>
      </w:r>
    </w:p>
    <w:p w:rsidR="00E24A83" w:rsidRDefault="00E24A83" w:rsidP="00F0091F">
      <w:pPr>
        <w:ind w:firstLine="0"/>
        <w:jc w:val="center"/>
        <w:rPr>
          <w:szCs w:val="24"/>
        </w:rPr>
      </w:pPr>
    </w:p>
    <w:tbl>
      <w:tblPr>
        <w:tblStyle w:val="Tabelacomgrade"/>
        <w:tblW w:w="0" w:type="auto"/>
        <w:tblLook w:val="04A0" w:firstRow="1" w:lastRow="0" w:firstColumn="1" w:lastColumn="0" w:noHBand="0" w:noVBand="1"/>
      </w:tblPr>
      <w:tblGrid>
        <w:gridCol w:w="823"/>
        <w:gridCol w:w="823"/>
        <w:gridCol w:w="823"/>
        <w:gridCol w:w="823"/>
        <w:gridCol w:w="824"/>
        <w:gridCol w:w="824"/>
        <w:gridCol w:w="824"/>
        <w:gridCol w:w="824"/>
        <w:gridCol w:w="824"/>
        <w:gridCol w:w="824"/>
        <w:gridCol w:w="824"/>
      </w:tblGrid>
      <w:tr w:rsidR="00E24A83" w:rsidTr="00E24A83">
        <w:tc>
          <w:tcPr>
            <w:tcW w:w="823" w:type="dxa"/>
          </w:tcPr>
          <w:p w:rsidR="00E24A83" w:rsidRPr="00E24A83" w:rsidRDefault="00E24A83" w:rsidP="00F0091F">
            <w:pPr>
              <w:ind w:firstLine="0"/>
              <w:jc w:val="center"/>
              <w:rPr>
                <w:rFonts w:cs="Arial"/>
                <w:sz w:val="16"/>
                <w:szCs w:val="16"/>
              </w:rPr>
            </w:pPr>
          </w:p>
        </w:tc>
        <w:tc>
          <w:tcPr>
            <w:tcW w:w="823" w:type="dxa"/>
          </w:tcPr>
          <w:p w:rsidR="00E24A83" w:rsidRPr="00E24A83" w:rsidRDefault="00E24A83" w:rsidP="00F0091F">
            <w:pPr>
              <w:ind w:firstLine="0"/>
              <w:jc w:val="center"/>
              <w:rPr>
                <w:rFonts w:cs="Arial"/>
                <w:sz w:val="16"/>
                <w:szCs w:val="16"/>
              </w:rPr>
            </w:pPr>
            <w:r>
              <w:rPr>
                <w:rFonts w:cs="Arial"/>
                <w:sz w:val="16"/>
                <w:szCs w:val="16"/>
              </w:rPr>
              <w:t>RF001</w:t>
            </w:r>
          </w:p>
        </w:tc>
        <w:tc>
          <w:tcPr>
            <w:tcW w:w="823" w:type="dxa"/>
          </w:tcPr>
          <w:p w:rsidR="00E24A83" w:rsidRPr="00E24A83" w:rsidRDefault="00E24A83" w:rsidP="00F0091F">
            <w:pPr>
              <w:ind w:firstLine="0"/>
              <w:jc w:val="center"/>
              <w:rPr>
                <w:rFonts w:cs="Arial"/>
                <w:sz w:val="16"/>
                <w:szCs w:val="16"/>
              </w:rPr>
            </w:pPr>
            <w:r>
              <w:rPr>
                <w:rFonts w:cs="Arial"/>
                <w:sz w:val="16"/>
                <w:szCs w:val="16"/>
              </w:rPr>
              <w:t>RF002</w:t>
            </w:r>
          </w:p>
        </w:tc>
        <w:tc>
          <w:tcPr>
            <w:tcW w:w="823" w:type="dxa"/>
          </w:tcPr>
          <w:p w:rsidR="00E24A83" w:rsidRPr="00E24A83" w:rsidRDefault="00E24A83" w:rsidP="00F0091F">
            <w:pPr>
              <w:ind w:firstLine="0"/>
              <w:jc w:val="center"/>
              <w:rPr>
                <w:rFonts w:cs="Arial"/>
                <w:sz w:val="16"/>
                <w:szCs w:val="16"/>
              </w:rPr>
            </w:pPr>
            <w:r>
              <w:rPr>
                <w:rFonts w:cs="Arial"/>
                <w:sz w:val="16"/>
                <w:szCs w:val="16"/>
              </w:rPr>
              <w:t>RF003</w:t>
            </w:r>
          </w:p>
        </w:tc>
        <w:tc>
          <w:tcPr>
            <w:tcW w:w="824" w:type="dxa"/>
          </w:tcPr>
          <w:p w:rsidR="00E24A83" w:rsidRPr="00E24A83" w:rsidRDefault="00E24A83" w:rsidP="00F0091F">
            <w:pPr>
              <w:ind w:firstLine="0"/>
              <w:jc w:val="center"/>
              <w:rPr>
                <w:rFonts w:cs="Arial"/>
                <w:sz w:val="16"/>
                <w:szCs w:val="16"/>
              </w:rPr>
            </w:pPr>
            <w:r>
              <w:rPr>
                <w:rFonts w:cs="Arial"/>
                <w:sz w:val="16"/>
                <w:szCs w:val="16"/>
              </w:rPr>
              <w:t>RF004</w:t>
            </w:r>
          </w:p>
        </w:tc>
        <w:tc>
          <w:tcPr>
            <w:tcW w:w="824" w:type="dxa"/>
          </w:tcPr>
          <w:p w:rsidR="00E24A83" w:rsidRPr="00E24A83" w:rsidRDefault="00E24A83" w:rsidP="00F0091F">
            <w:pPr>
              <w:ind w:firstLine="0"/>
              <w:jc w:val="center"/>
              <w:rPr>
                <w:rFonts w:cs="Arial"/>
                <w:sz w:val="16"/>
                <w:szCs w:val="16"/>
              </w:rPr>
            </w:pPr>
            <w:r>
              <w:rPr>
                <w:rFonts w:cs="Arial"/>
                <w:sz w:val="16"/>
                <w:szCs w:val="16"/>
              </w:rPr>
              <w:t>RF005</w:t>
            </w:r>
          </w:p>
        </w:tc>
        <w:tc>
          <w:tcPr>
            <w:tcW w:w="824" w:type="dxa"/>
          </w:tcPr>
          <w:p w:rsidR="00E24A83" w:rsidRPr="00E24A83" w:rsidRDefault="00E24A83" w:rsidP="00F0091F">
            <w:pPr>
              <w:ind w:firstLine="0"/>
              <w:jc w:val="center"/>
              <w:rPr>
                <w:rFonts w:cs="Arial"/>
                <w:sz w:val="16"/>
                <w:szCs w:val="16"/>
              </w:rPr>
            </w:pPr>
            <w:r>
              <w:rPr>
                <w:rFonts w:cs="Arial"/>
                <w:sz w:val="16"/>
                <w:szCs w:val="16"/>
              </w:rPr>
              <w:t>RF006</w:t>
            </w:r>
          </w:p>
        </w:tc>
        <w:tc>
          <w:tcPr>
            <w:tcW w:w="824" w:type="dxa"/>
          </w:tcPr>
          <w:p w:rsidR="00E24A83" w:rsidRPr="00E24A83" w:rsidRDefault="00E24A83" w:rsidP="00F0091F">
            <w:pPr>
              <w:ind w:firstLine="0"/>
              <w:jc w:val="center"/>
              <w:rPr>
                <w:rFonts w:cs="Arial"/>
                <w:sz w:val="16"/>
                <w:szCs w:val="16"/>
              </w:rPr>
            </w:pPr>
            <w:r>
              <w:rPr>
                <w:rFonts w:cs="Arial"/>
                <w:sz w:val="16"/>
                <w:szCs w:val="16"/>
              </w:rPr>
              <w:t>RF007</w:t>
            </w:r>
          </w:p>
        </w:tc>
        <w:tc>
          <w:tcPr>
            <w:tcW w:w="824" w:type="dxa"/>
          </w:tcPr>
          <w:p w:rsidR="00E24A83" w:rsidRPr="00E24A83" w:rsidRDefault="00E24A83" w:rsidP="00F0091F">
            <w:pPr>
              <w:ind w:firstLine="0"/>
              <w:jc w:val="center"/>
              <w:rPr>
                <w:rFonts w:cs="Arial"/>
                <w:sz w:val="16"/>
                <w:szCs w:val="16"/>
              </w:rPr>
            </w:pPr>
            <w:r>
              <w:rPr>
                <w:rFonts w:cs="Arial"/>
                <w:sz w:val="16"/>
                <w:szCs w:val="16"/>
              </w:rPr>
              <w:t>RF008</w:t>
            </w:r>
          </w:p>
        </w:tc>
        <w:tc>
          <w:tcPr>
            <w:tcW w:w="824" w:type="dxa"/>
          </w:tcPr>
          <w:p w:rsidR="00E24A83" w:rsidRPr="00E24A83" w:rsidRDefault="00E24A83" w:rsidP="00F0091F">
            <w:pPr>
              <w:ind w:firstLine="0"/>
              <w:jc w:val="center"/>
              <w:rPr>
                <w:rFonts w:cs="Arial"/>
                <w:sz w:val="16"/>
                <w:szCs w:val="16"/>
              </w:rPr>
            </w:pPr>
            <w:r>
              <w:rPr>
                <w:rFonts w:cs="Arial"/>
                <w:sz w:val="16"/>
                <w:szCs w:val="16"/>
              </w:rPr>
              <w:t>RF009</w:t>
            </w:r>
          </w:p>
        </w:tc>
        <w:tc>
          <w:tcPr>
            <w:tcW w:w="824" w:type="dxa"/>
          </w:tcPr>
          <w:p w:rsidR="00E24A83" w:rsidRPr="00E24A83" w:rsidRDefault="00E24A83" w:rsidP="00F0091F">
            <w:pPr>
              <w:ind w:firstLine="0"/>
              <w:jc w:val="center"/>
              <w:rPr>
                <w:rFonts w:cs="Arial"/>
                <w:sz w:val="16"/>
                <w:szCs w:val="16"/>
              </w:rPr>
            </w:pPr>
            <w:r>
              <w:rPr>
                <w:rFonts w:cs="Arial"/>
                <w:sz w:val="16"/>
                <w:szCs w:val="16"/>
              </w:rPr>
              <w:t>RF010</w:t>
            </w:r>
          </w:p>
        </w:tc>
      </w:tr>
      <w:tr w:rsidR="00E24A83" w:rsidTr="00E24A83">
        <w:tc>
          <w:tcPr>
            <w:tcW w:w="823" w:type="dxa"/>
          </w:tcPr>
          <w:p w:rsidR="00E24A83" w:rsidRPr="00E24A83" w:rsidRDefault="00E24A83" w:rsidP="00F0091F">
            <w:pPr>
              <w:ind w:firstLine="0"/>
              <w:jc w:val="center"/>
              <w:rPr>
                <w:rFonts w:cs="Arial"/>
                <w:sz w:val="16"/>
                <w:szCs w:val="16"/>
              </w:rPr>
            </w:pPr>
            <w:r>
              <w:rPr>
                <w:rFonts w:cs="Arial"/>
                <w:sz w:val="16"/>
                <w:szCs w:val="16"/>
              </w:rPr>
              <w:t>RNF001</w:t>
            </w:r>
          </w:p>
        </w:tc>
        <w:tc>
          <w:tcPr>
            <w:tcW w:w="823" w:type="dxa"/>
          </w:tcPr>
          <w:p w:rsidR="00E24A83" w:rsidRPr="00E24A83" w:rsidRDefault="00707471" w:rsidP="00F0091F">
            <w:pPr>
              <w:ind w:firstLine="0"/>
              <w:jc w:val="center"/>
              <w:rPr>
                <w:rFonts w:cs="Arial"/>
                <w:sz w:val="16"/>
                <w:szCs w:val="16"/>
              </w:rPr>
            </w:pPr>
            <w:r>
              <w:rPr>
                <w:rFonts w:cs="Arial"/>
                <w:sz w:val="16"/>
                <w:szCs w:val="16"/>
              </w:rPr>
              <w:t>X</w:t>
            </w:r>
          </w:p>
        </w:tc>
        <w:tc>
          <w:tcPr>
            <w:tcW w:w="823" w:type="dxa"/>
          </w:tcPr>
          <w:p w:rsidR="00E24A83" w:rsidRPr="00E24A83" w:rsidRDefault="00707471" w:rsidP="00F0091F">
            <w:pPr>
              <w:ind w:firstLine="0"/>
              <w:jc w:val="center"/>
              <w:rPr>
                <w:rFonts w:cs="Arial"/>
                <w:sz w:val="16"/>
                <w:szCs w:val="16"/>
              </w:rPr>
            </w:pPr>
            <w:r>
              <w:rPr>
                <w:rFonts w:cs="Arial"/>
                <w:sz w:val="16"/>
                <w:szCs w:val="16"/>
              </w:rPr>
              <w:t>X</w:t>
            </w:r>
          </w:p>
        </w:tc>
        <w:tc>
          <w:tcPr>
            <w:tcW w:w="823" w:type="dxa"/>
          </w:tcPr>
          <w:p w:rsidR="00E24A83" w:rsidRPr="00E24A83" w:rsidRDefault="00707471" w:rsidP="00F0091F">
            <w:pPr>
              <w:ind w:firstLine="0"/>
              <w:jc w:val="center"/>
              <w:rPr>
                <w:rFonts w:cs="Arial"/>
                <w:sz w:val="16"/>
                <w:szCs w:val="16"/>
              </w:rPr>
            </w:pPr>
            <w:r>
              <w:rPr>
                <w:rFonts w:cs="Arial"/>
                <w:sz w:val="16"/>
                <w:szCs w:val="16"/>
              </w:rPr>
              <w:t>X</w:t>
            </w:r>
          </w:p>
        </w:tc>
        <w:tc>
          <w:tcPr>
            <w:tcW w:w="824" w:type="dxa"/>
          </w:tcPr>
          <w:p w:rsidR="00E24A83" w:rsidRPr="00E24A83" w:rsidRDefault="00707471" w:rsidP="00F0091F">
            <w:pPr>
              <w:ind w:firstLine="0"/>
              <w:jc w:val="center"/>
              <w:rPr>
                <w:rFonts w:cs="Arial"/>
                <w:sz w:val="16"/>
                <w:szCs w:val="16"/>
              </w:rPr>
            </w:pPr>
            <w:r>
              <w:rPr>
                <w:rFonts w:cs="Arial"/>
                <w:sz w:val="16"/>
                <w:szCs w:val="16"/>
              </w:rPr>
              <w:t>X</w:t>
            </w:r>
          </w:p>
        </w:tc>
        <w:tc>
          <w:tcPr>
            <w:tcW w:w="824" w:type="dxa"/>
          </w:tcPr>
          <w:p w:rsidR="00E24A83" w:rsidRPr="00E24A83" w:rsidRDefault="00707471" w:rsidP="00F0091F">
            <w:pPr>
              <w:ind w:firstLine="0"/>
              <w:jc w:val="center"/>
              <w:rPr>
                <w:rFonts w:cs="Arial"/>
                <w:sz w:val="16"/>
                <w:szCs w:val="16"/>
              </w:rPr>
            </w:pPr>
            <w:r>
              <w:rPr>
                <w:rFonts w:cs="Arial"/>
                <w:sz w:val="16"/>
                <w:szCs w:val="16"/>
              </w:rPr>
              <w:t>X</w:t>
            </w:r>
          </w:p>
        </w:tc>
        <w:tc>
          <w:tcPr>
            <w:tcW w:w="824" w:type="dxa"/>
          </w:tcPr>
          <w:p w:rsidR="00E24A83" w:rsidRPr="00E24A83" w:rsidRDefault="00707471" w:rsidP="00F0091F">
            <w:pPr>
              <w:ind w:firstLine="0"/>
              <w:jc w:val="center"/>
              <w:rPr>
                <w:rFonts w:cs="Arial"/>
                <w:sz w:val="16"/>
                <w:szCs w:val="16"/>
              </w:rPr>
            </w:pPr>
            <w:r>
              <w:rPr>
                <w:rFonts w:cs="Arial"/>
                <w:sz w:val="16"/>
                <w:szCs w:val="16"/>
              </w:rPr>
              <w:t>X</w:t>
            </w:r>
          </w:p>
        </w:tc>
        <w:tc>
          <w:tcPr>
            <w:tcW w:w="824" w:type="dxa"/>
          </w:tcPr>
          <w:p w:rsidR="00E24A83" w:rsidRPr="00E24A83" w:rsidRDefault="00707471" w:rsidP="00F0091F">
            <w:pPr>
              <w:ind w:firstLine="0"/>
              <w:jc w:val="center"/>
              <w:rPr>
                <w:rFonts w:cs="Arial"/>
                <w:sz w:val="16"/>
                <w:szCs w:val="16"/>
              </w:rPr>
            </w:pPr>
            <w:r>
              <w:rPr>
                <w:rFonts w:cs="Arial"/>
                <w:sz w:val="16"/>
                <w:szCs w:val="16"/>
              </w:rPr>
              <w:t>X</w:t>
            </w:r>
          </w:p>
        </w:tc>
        <w:tc>
          <w:tcPr>
            <w:tcW w:w="824" w:type="dxa"/>
          </w:tcPr>
          <w:p w:rsidR="00E24A83" w:rsidRPr="00E24A83" w:rsidRDefault="00707471" w:rsidP="00F0091F">
            <w:pPr>
              <w:ind w:firstLine="0"/>
              <w:jc w:val="center"/>
              <w:rPr>
                <w:rFonts w:cs="Arial"/>
                <w:sz w:val="16"/>
                <w:szCs w:val="16"/>
              </w:rPr>
            </w:pPr>
            <w:r>
              <w:rPr>
                <w:rFonts w:cs="Arial"/>
                <w:sz w:val="16"/>
                <w:szCs w:val="16"/>
              </w:rPr>
              <w:t>X</w:t>
            </w:r>
          </w:p>
        </w:tc>
        <w:tc>
          <w:tcPr>
            <w:tcW w:w="824" w:type="dxa"/>
          </w:tcPr>
          <w:p w:rsidR="00E24A83" w:rsidRPr="00E24A83" w:rsidRDefault="00707471" w:rsidP="00F0091F">
            <w:pPr>
              <w:ind w:firstLine="0"/>
              <w:jc w:val="center"/>
              <w:rPr>
                <w:rFonts w:cs="Arial"/>
                <w:sz w:val="16"/>
                <w:szCs w:val="16"/>
              </w:rPr>
            </w:pPr>
            <w:r>
              <w:rPr>
                <w:rFonts w:cs="Arial"/>
                <w:sz w:val="16"/>
                <w:szCs w:val="16"/>
              </w:rPr>
              <w:t>X</w:t>
            </w:r>
          </w:p>
        </w:tc>
        <w:tc>
          <w:tcPr>
            <w:tcW w:w="824" w:type="dxa"/>
          </w:tcPr>
          <w:p w:rsidR="00E24A83" w:rsidRPr="00E24A83" w:rsidRDefault="00707471" w:rsidP="00F0091F">
            <w:pPr>
              <w:ind w:firstLine="0"/>
              <w:jc w:val="center"/>
              <w:rPr>
                <w:rFonts w:cs="Arial"/>
                <w:sz w:val="16"/>
                <w:szCs w:val="16"/>
              </w:rPr>
            </w:pPr>
            <w:r>
              <w:rPr>
                <w:rFonts w:cs="Arial"/>
                <w:sz w:val="16"/>
                <w:szCs w:val="16"/>
              </w:rPr>
              <w:t>X</w:t>
            </w:r>
          </w:p>
        </w:tc>
      </w:tr>
      <w:tr w:rsidR="00E24A83" w:rsidTr="00E24A83">
        <w:tc>
          <w:tcPr>
            <w:tcW w:w="823" w:type="dxa"/>
          </w:tcPr>
          <w:p w:rsidR="00E24A83" w:rsidRPr="00E24A83" w:rsidRDefault="00E24A83" w:rsidP="00F0091F">
            <w:pPr>
              <w:ind w:firstLine="0"/>
              <w:jc w:val="center"/>
              <w:rPr>
                <w:rFonts w:cs="Arial"/>
                <w:sz w:val="16"/>
                <w:szCs w:val="16"/>
              </w:rPr>
            </w:pPr>
            <w:r>
              <w:rPr>
                <w:rFonts w:cs="Arial"/>
                <w:sz w:val="16"/>
                <w:szCs w:val="16"/>
              </w:rPr>
              <w:t>RNF002</w:t>
            </w:r>
          </w:p>
        </w:tc>
        <w:tc>
          <w:tcPr>
            <w:tcW w:w="823" w:type="dxa"/>
          </w:tcPr>
          <w:p w:rsidR="00E24A83" w:rsidRPr="00E24A83" w:rsidRDefault="004A2F8B" w:rsidP="00F0091F">
            <w:pPr>
              <w:ind w:firstLine="0"/>
              <w:jc w:val="center"/>
              <w:rPr>
                <w:rFonts w:cs="Arial"/>
                <w:sz w:val="16"/>
                <w:szCs w:val="16"/>
              </w:rPr>
            </w:pPr>
            <w:r>
              <w:rPr>
                <w:rFonts w:cs="Arial"/>
                <w:sz w:val="16"/>
                <w:szCs w:val="16"/>
              </w:rPr>
              <w:t>X</w:t>
            </w:r>
          </w:p>
        </w:tc>
        <w:tc>
          <w:tcPr>
            <w:tcW w:w="823" w:type="dxa"/>
          </w:tcPr>
          <w:p w:rsidR="00E24A83" w:rsidRPr="00E24A83" w:rsidRDefault="004A2F8B" w:rsidP="00F0091F">
            <w:pPr>
              <w:ind w:firstLine="0"/>
              <w:jc w:val="center"/>
              <w:rPr>
                <w:rFonts w:cs="Arial"/>
                <w:sz w:val="16"/>
                <w:szCs w:val="16"/>
              </w:rPr>
            </w:pPr>
            <w:r>
              <w:rPr>
                <w:rFonts w:cs="Arial"/>
                <w:sz w:val="16"/>
                <w:szCs w:val="16"/>
              </w:rPr>
              <w:t>X</w:t>
            </w:r>
          </w:p>
        </w:tc>
        <w:tc>
          <w:tcPr>
            <w:tcW w:w="823" w:type="dxa"/>
          </w:tcPr>
          <w:p w:rsidR="00E24A83" w:rsidRPr="00E24A83" w:rsidRDefault="004A2F8B" w:rsidP="00F0091F">
            <w:pPr>
              <w:ind w:firstLine="0"/>
              <w:jc w:val="center"/>
              <w:rPr>
                <w:rFonts w:cs="Arial"/>
                <w:sz w:val="16"/>
                <w:szCs w:val="16"/>
              </w:rPr>
            </w:pPr>
            <w:r>
              <w:rPr>
                <w:rFonts w:cs="Arial"/>
                <w:sz w:val="16"/>
                <w:szCs w:val="16"/>
              </w:rPr>
              <w:t>X</w:t>
            </w:r>
          </w:p>
        </w:tc>
        <w:tc>
          <w:tcPr>
            <w:tcW w:w="824" w:type="dxa"/>
          </w:tcPr>
          <w:p w:rsidR="00E24A83" w:rsidRPr="00E24A83" w:rsidRDefault="004A2F8B" w:rsidP="00F0091F">
            <w:pPr>
              <w:ind w:firstLine="0"/>
              <w:jc w:val="center"/>
              <w:rPr>
                <w:rFonts w:cs="Arial"/>
                <w:sz w:val="16"/>
                <w:szCs w:val="16"/>
              </w:rPr>
            </w:pPr>
            <w:r>
              <w:rPr>
                <w:rFonts w:cs="Arial"/>
                <w:sz w:val="16"/>
                <w:szCs w:val="16"/>
              </w:rPr>
              <w:t>X</w:t>
            </w:r>
          </w:p>
        </w:tc>
        <w:tc>
          <w:tcPr>
            <w:tcW w:w="824" w:type="dxa"/>
          </w:tcPr>
          <w:p w:rsidR="00E24A83" w:rsidRPr="00E24A83" w:rsidRDefault="004A2F8B" w:rsidP="00F0091F">
            <w:pPr>
              <w:ind w:firstLine="0"/>
              <w:jc w:val="center"/>
              <w:rPr>
                <w:rFonts w:cs="Arial"/>
                <w:sz w:val="16"/>
                <w:szCs w:val="16"/>
              </w:rPr>
            </w:pPr>
            <w:r>
              <w:rPr>
                <w:rFonts w:cs="Arial"/>
                <w:sz w:val="16"/>
                <w:szCs w:val="16"/>
              </w:rPr>
              <w:t>X</w:t>
            </w:r>
          </w:p>
        </w:tc>
        <w:tc>
          <w:tcPr>
            <w:tcW w:w="824" w:type="dxa"/>
          </w:tcPr>
          <w:p w:rsidR="00E24A83" w:rsidRPr="00E24A83" w:rsidRDefault="004A2F8B" w:rsidP="00F0091F">
            <w:pPr>
              <w:ind w:firstLine="0"/>
              <w:jc w:val="center"/>
              <w:rPr>
                <w:rFonts w:cs="Arial"/>
                <w:sz w:val="16"/>
                <w:szCs w:val="16"/>
              </w:rPr>
            </w:pPr>
            <w:r>
              <w:rPr>
                <w:rFonts w:cs="Arial"/>
                <w:sz w:val="16"/>
                <w:szCs w:val="16"/>
              </w:rPr>
              <w:t>X</w:t>
            </w:r>
          </w:p>
        </w:tc>
        <w:tc>
          <w:tcPr>
            <w:tcW w:w="824" w:type="dxa"/>
          </w:tcPr>
          <w:p w:rsidR="00E24A83" w:rsidRPr="00E24A83" w:rsidRDefault="004A2F8B" w:rsidP="00F0091F">
            <w:pPr>
              <w:ind w:firstLine="0"/>
              <w:jc w:val="center"/>
              <w:rPr>
                <w:rFonts w:cs="Arial"/>
                <w:sz w:val="16"/>
                <w:szCs w:val="16"/>
              </w:rPr>
            </w:pPr>
            <w:r>
              <w:rPr>
                <w:rFonts w:cs="Arial"/>
                <w:sz w:val="16"/>
                <w:szCs w:val="16"/>
              </w:rPr>
              <w:t>X</w:t>
            </w:r>
          </w:p>
        </w:tc>
        <w:tc>
          <w:tcPr>
            <w:tcW w:w="824" w:type="dxa"/>
          </w:tcPr>
          <w:p w:rsidR="00E24A83" w:rsidRPr="00E24A83" w:rsidRDefault="004A2F8B" w:rsidP="00F0091F">
            <w:pPr>
              <w:ind w:firstLine="0"/>
              <w:jc w:val="center"/>
              <w:rPr>
                <w:rFonts w:cs="Arial"/>
                <w:sz w:val="16"/>
                <w:szCs w:val="16"/>
              </w:rPr>
            </w:pPr>
            <w:r>
              <w:rPr>
                <w:rFonts w:cs="Arial"/>
                <w:sz w:val="16"/>
                <w:szCs w:val="16"/>
              </w:rPr>
              <w:t>X</w:t>
            </w:r>
          </w:p>
        </w:tc>
        <w:tc>
          <w:tcPr>
            <w:tcW w:w="824" w:type="dxa"/>
          </w:tcPr>
          <w:p w:rsidR="00E24A83" w:rsidRPr="00E24A83" w:rsidRDefault="004A2F8B" w:rsidP="00F0091F">
            <w:pPr>
              <w:ind w:firstLine="0"/>
              <w:jc w:val="center"/>
              <w:rPr>
                <w:rFonts w:cs="Arial"/>
                <w:sz w:val="16"/>
                <w:szCs w:val="16"/>
              </w:rPr>
            </w:pPr>
            <w:r>
              <w:rPr>
                <w:rFonts w:cs="Arial"/>
                <w:sz w:val="16"/>
                <w:szCs w:val="16"/>
              </w:rPr>
              <w:t>X</w:t>
            </w:r>
          </w:p>
        </w:tc>
        <w:tc>
          <w:tcPr>
            <w:tcW w:w="824" w:type="dxa"/>
          </w:tcPr>
          <w:p w:rsidR="00E24A83" w:rsidRPr="00E24A83" w:rsidRDefault="004A2F8B" w:rsidP="00F0091F">
            <w:pPr>
              <w:ind w:firstLine="0"/>
              <w:jc w:val="center"/>
              <w:rPr>
                <w:rFonts w:cs="Arial"/>
                <w:sz w:val="16"/>
                <w:szCs w:val="16"/>
              </w:rPr>
            </w:pPr>
            <w:r>
              <w:rPr>
                <w:rFonts w:cs="Arial"/>
                <w:sz w:val="16"/>
                <w:szCs w:val="16"/>
              </w:rPr>
              <w:t>X</w:t>
            </w:r>
          </w:p>
        </w:tc>
      </w:tr>
      <w:tr w:rsidR="00E24A83" w:rsidTr="00E24A83">
        <w:tc>
          <w:tcPr>
            <w:tcW w:w="823" w:type="dxa"/>
          </w:tcPr>
          <w:p w:rsidR="00E24A83" w:rsidRPr="00E24A83" w:rsidRDefault="00E24A83" w:rsidP="00F0091F">
            <w:pPr>
              <w:ind w:firstLine="0"/>
              <w:jc w:val="center"/>
              <w:rPr>
                <w:rFonts w:cs="Arial"/>
                <w:sz w:val="16"/>
                <w:szCs w:val="16"/>
              </w:rPr>
            </w:pPr>
            <w:r>
              <w:rPr>
                <w:rFonts w:cs="Arial"/>
                <w:sz w:val="16"/>
                <w:szCs w:val="16"/>
              </w:rPr>
              <w:t>RNF003</w:t>
            </w:r>
          </w:p>
        </w:tc>
        <w:tc>
          <w:tcPr>
            <w:tcW w:w="823" w:type="dxa"/>
          </w:tcPr>
          <w:p w:rsidR="00E24A83" w:rsidRPr="00E24A83" w:rsidRDefault="00E24A83" w:rsidP="00F0091F">
            <w:pPr>
              <w:ind w:firstLine="0"/>
              <w:jc w:val="center"/>
              <w:rPr>
                <w:rFonts w:cs="Arial"/>
                <w:sz w:val="16"/>
                <w:szCs w:val="16"/>
              </w:rPr>
            </w:pPr>
          </w:p>
        </w:tc>
        <w:tc>
          <w:tcPr>
            <w:tcW w:w="823" w:type="dxa"/>
          </w:tcPr>
          <w:p w:rsidR="00E24A83" w:rsidRPr="00E24A83" w:rsidRDefault="00E24A83" w:rsidP="00F0091F">
            <w:pPr>
              <w:ind w:firstLine="0"/>
              <w:jc w:val="center"/>
              <w:rPr>
                <w:rFonts w:cs="Arial"/>
                <w:sz w:val="16"/>
                <w:szCs w:val="16"/>
              </w:rPr>
            </w:pPr>
          </w:p>
        </w:tc>
        <w:tc>
          <w:tcPr>
            <w:tcW w:w="823" w:type="dxa"/>
          </w:tcPr>
          <w:p w:rsidR="00E24A83" w:rsidRPr="00E24A83" w:rsidRDefault="00440A55" w:rsidP="00F0091F">
            <w:pPr>
              <w:ind w:firstLine="0"/>
              <w:jc w:val="center"/>
              <w:rPr>
                <w:rFonts w:cs="Arial"/>
                <w:sz w:val="16"/>
                <w:szCs w:val="16"/>
              </w:rPr>
            </w:pPr>
            <w:r>
              <w:rPr>
                <w:rFonts w:cs="Arial"/>
                <w:sz w:val="16"/>
                <w:szCs w:val="16"/>
              </w:rPr>
              <w:t>X</w:t>
            </w:r>
          </w:p>
        </w:tc>
        <w:tc>
          <w:tcPr>
            <w:tcW w:w="824" w:type="dxa"/>
          </w:tcPr>
          <w:p w:rsidR="00E24A83" w:rsidRPr="00E24A83" w:rsidRDefault="00E24A83" w:rsidP="00F0091F">
            <w:pPr>
              <w:ind w:firstLine="0"/>
              <w:jc w:val="center"/>
              <w:rPr>
                <w:rFonts w:cs="Arial"/>
                <w:sz w:val="16"/>
                <w:szCs w:val="16"/>
              </w:rPr>
            </w:pPr>
          </w:p>
        </w:tc>
        <w:tc>
          <w:tcPr>
            <w:tcW w:w="824" w:type="dxa"/>
          </w:tcPr>
          <w:p w:rsidR="00E24A83" w:rsidRPr="00E24A83" w:rsidRDefault="00E24A83" w:rsidP="00F0091F">
            <w:pPr>
              <w:ind w:firstLine="0"/>
              <w:jc w:val="center"/>
              <w:rPr>
                <w:rFonts w:cs="Arial"/>
                <w:sz w:val="16"/>
                <w:szCs w:val="16"/>
              </w:rPr>
            </w:pPr>
          </w:p>
        </w:tc>
        <w:tc>
          <w:tcPr>
            <w:tcW w:w="824" w:type="dxa"/>
          </w:tcPr>
          <w:p w:rsidR="00E24A83" w:rsidRPr="00E24A83" w:rsidRDefault="00440A55" w:rsidP="00F0091F">
            <w:pPr>
              <w:ind w:firstLine="0"/>
              <w:jc w:val="center"/>
              <w:rPr>
                <w:rFonts w:cs="Arial"/>
                <w:sz w:val="16"/>
                <w:szCs w:val="16"/>
              </w:rPr>
            </w:pPr>
            <w:r>
              <w:rPr>
                <w:rFonts w:cs="Arial"/>
                <w:sz w:val="16"/>
                <w:szCs w:val="16"/>
              </w:rPr>
              <w:t>X</w:t>
            </w:r>
          </w:p>
        </w:tc>
        <w:tc>
          <w:tcPr>
            <w:tcW w:w="824" w:type="dxa"/>
          </w:tcPr>
          <w:p w:rsidR="00E24A83" w:rsidRPr="00E24A83" w:rsidRDefault="00E24A83" w:rsidP="00F0091F">
            <w:pPr>
              <w:ind w:firstLine="0"/>
              <w:jc w:val="center"/>
              <w:rPr>
                <w:rFonts w:cs="Arial"/>
                <w:sz w:val="16"/>
                <w:szCs w:val="16"/>
              </w:rPr>
            </w:pPr>
          </w:p>
        </w:tc>
        <w:tc>
          <w:tcPr>
            <w:tcW w:w="824" w:type="dxa"/>
          </w:tcPr>
          <w:p w:rsidR="00E24A83" w:rsidRPr="00E24A83" w:rsidRDefault="00E24A83" w:rsidP="00F0091F">
            <w:pPr>
              <w:ind w:firstLine="0"/>
              <w:jc w:val="center"/>
              <w:rPr>
                <w:rFonts w:cs="Arial"/>
                <w:sz w:val="16"/>
                <w:szCs w:val="16"/>
              </w:rPr>
            </w:pPr>
          </w:p>
        </w:tc>
        <w:tc>
          <w:tcPr>
            <w:tcW w:w="824" w:type="dxa"/>
          </w:tcPr>
          <w:p w:rsidR="00E24A83" w:rsidRPr="00E24A83" w:rsidRDefault="00E24A83" w:rsidP="00F0091F">
            <w:pPr>
              <w:ind w:firstLine="0"/>
              <w:jc w:val="center"/>
              <w:rPr>
                <w:rFonts w:cs="Arial"/>
                <w:sz w:val="16"/>
                <w:szCs w:val="16"/>
              </w:rPr>
            </w:pPr>
          </w:p>
        </w:tc>
        <w:tc>
          <w:tcPr>
            <w:tcW w:w="824" w:type="dxa"/>
          </w:tcPr>
          <w:p w:rsidR="00E24A83" w:rsidRPr="00E24A83" w:rsidRDefault="00E24A83" w:rsidP="00F0091F">
            <w:pPr>
              <w:ind w:firstLine="0"/>
              <w:jc w:val="center"/>
              <w:rPr>
                <w:rFonts w:cs="Arial"/>
                <w:sz w:val="16"/>
                <w:szCs w:val="16"/>
              </w:rPr>
            </w:pPr>
          </w:p>
        </w:tc>
      </w:tr>
      <w:tr w:rsidR="00E24A83" w:rsidTr="00E24A83">
        <w:tc>
          <w:tcPr>
            <w:tcW w:w="823" w:type="dxa"/>
          </w:tcPr>
          <w:p w:rsidR="00E24A83" w:rsidRPr="00E24A83" w:rsidRDefault="00E24A83" w:rsidP="00F0091F">
            <w:pPr>
              <w:ind w:firstLine="0"/>
              <w:jc w:val="center"/>
              <w:rPr>
                <w:rFonts w:cs="Arial"/>
                <w:sz w:val="16"/>
                <w:szCs w:val="16"/>
              </w:rPr>
            </w:pPr>
            <w:r>
              <w:rPr>
                <w:rFonts w:cs="Arial"/>
                <w:sz w:val="16"/>
                <w:szCs w:val="16"/>
              </w:rPr>
              <w:t>RNF004</w:t>
            </w:r>
          </w:p>
        </w:tc>
        <w:tc>
          <w:tcPr>
            <w:tcW w:w="823" w:type="dxa"/>
          </w:tcPr>
          <w:p w:rsidR="00E24A83" w:rsidRPr="00E24A83" w:rsidRDefault="00A35C9A" w:rsidP="00F0091F">
            <w:pPr>
              <w:ind w:firstLine="0"/>
              <w:jc w:val="center"/>
              <w:rPr>
                <w:rFonts w:cs="Arial"/>
                <w:sz w:val="16"/>
                <w:szCs w:val="16"/>
              </w:rPr>
            </w:pPr>
            <w:r>
              <w:rPr>
                <w:rFonts w:cs="Arial"/>
                <w:sz w:val="16"/>
                <w:szCs w:val="16"/>
              </w:rPr>
              <w:t>X</w:t>
            </w:r>
          </w:p>
        </w:tc>
        <w:tc>
          <w:tcPr>
            <w:tcW w:w="823" w:type="dxa"/>
          </w:tcPr>
          <w:p w:rsidR="00E24A83" w:rsidRPr="00E24A83" w:rsidRDefault="00521BB2" w:rsidP="00F0091F">
            <w:pPr>
              <w:ind w:firstLine="0"/>
              <w:jc w:val="center"/>
              <w:rPr>
                <w:rFonts w:cs="Arial"/>
                <w:sz w:val="16"/>
                <w:szCs w:val="16"/>
              </w:rPr>
            </w:pPr>
            <w:r>
              <w:rPr>
                <w:rFonts w:cs="Arial"/>
                <w:sz w:val="16"/>
                <w:szCs w:val="16"/>
              </w:rPr>
              <w:t>X</w:t>
            </w:r>
          </w:p>
        </w:tc>
        <w:tc>
          <w:tcPr>
            <w:tcW w:w="823" w:type="dxa"/>
          </w:tcPr>
          <w:p w:rsidR="00E24A83" w:rsidRPr="00E24A83" w:rsidRDefault="00440A55" w:rsidP="00F0091F">
            <w:pPr>
              <w:ind w:firstLine="0"/>
              <w:jc w:val="center"/>
              <w:rPr>
                <w:rFonts w:cs="Arial"/>
                <w:sz w:val="16"/>
                <w:szCs w:val="16"/>
              </w:rPr>
            </w:pPr>
            <w:r>
              <w:rPr>
                <w:rFonts w:cs="Arial"/>
                <w:sz w:val="16"/>
                <w:szCs w:val="16"/>
              </w:rPr>
              <w:t>X</w:t>
            </w:r>
          </w:p>
        </w:tc>
        <w:tc>
          <w:tcPr>
            <w:tcW w:w="824" w:type="dxa"/>
          </w:tcPr>
          <w:p w:rsidR="00E24A83" w:rsidRPr="00E24A83" w:rsidRDefault="00E24A83" w:rsidP="00F0091F">
            <w:pPr>
              <w:ind w:firstLine="0"/>
              <w:jc w:val="center"/>
              <w:rPr>
                <w:rFonts w:cs="Arial"/>
                <w:sz w:val="16"/>
                <w:szCs w:val="16"/>
              </w:rPr>
            </w:pPr>
          </w:p>
        </w:tc>
        <w:tc>
          <w:tcPr>
            <w:tcW w:w="824" w:type="dxa"/>
          </w:tcPr>
          <w:p w:rsidR="00E24A83" w:rsidRPr="00E24A83" w:rsidRDefault="00521BB2" w:rsidP="00F0091F">
            <w:pPr>
              <w:ind w:firstLine="0"/>
              <w:jc w:val="center"/>
              <w:rPr>
                <w:rFonts w:cs="Arial"/>
                <w:sz w:val="16"/>
                <w:szCs w:val="16"/>
              </w:rPr>
            </w:pPr>
            <w:r>
              <w:rPr>
                <w:rFonts w:cs="Arial"/>
                <w:sz w:val="16"/>
                <w:szCs w:val="16"/>
              </w:rPr>
              <w:t>X</w:t>
            </w:r>
          </w:p>
        </w:tc>
        <w:tc>
          <w:tcPr>
            <w:tcW w:w="824" w:type="dxa"/>
          </w:tcPr>
          <w:p w:rsidR="00E24A83" w:rsidRPr="00E24A83" w:rsidRDefault="00440A55" w:rsidP="00F0091F">
            <w:pPr>
              <w:ind w:firstLine="0"/>
              <w:jc w:val="center"/>
              <w:rPr>
                <w:rFonts w:cs="Arial"/>
                <w:sz w:val="16"/>
                <w:szCs w:val="16"/>
              </w:rPr>
            </w:pPr>
            <w:r>
              <w:rPr>
                <w:rFonts w:cs="Arial"/>
                <w:sz w:val="16"/>
                <w:szCs w:val="16"/>
              </w:rPr>
              <w:t>X</w:t>
            </w:r>
          </w:p>
        </w:tc>
        <w:tc>
          <w:tcPr>
            <w:tcW w:w="824" w:type="dxa"/>
          </w:tcPr>
          <w:p w:rsidR="00E24A83" w:rsidRPr="00E24A83" w:rsidRDefault="00E24A83" w:rsidP="00F0091F">
            <w:pPr>
              <w:ind w:firstLine="0"/>
              <w:jc w:val="center"/>
              <w:rPr>
                <w:rFonts w:cs="Arial"/>
                <w:sz w:val="16"/>
                <w:szCs w:val="16"/>
              </w:rPr>
            </w:pPr>
          </w:p>
        </w:tc>
        <w:tc>
          <w:tcPr>
            <w:tcW w:w="824" w:type="dxa"/>
          </w:tcPr>
          <w:p w:rsidR="00E24A83" w:rsidRPr="00E24A83" w:rsidRDefault="00E24A83" w:rsidP="00F0091F">
            <w:pPr>
              <w:ind w:firstLine="0"/>
              <w:jc w:val="center"/>
              <w:rPr>
                <w:rFonts w:cs="Arial"/>
                <w:sz w:val="16"/>
                <w:szCs w:val="16"/>
              </w:rPr>
            </w:pPr>
          </w:p>
        </w:tc>
        <w:tc>
          <w:tcPr>
            <w:tcW w:w="824" w:type="dxa"/>
          </w:tcPr>
          <w:p w:rsidR="00E24A83" w:rsidRPr="00E24A83" w:rsidRDefault="00E24A83" w:rsidP="00F0091F">
            <w:pPr>
              <w:ind w:firstLine="0"/>
              <w:jc w:val="center"/>
              <w:rPr>
                <w:rFonts w:cs="Arial"/>
                <w:sz w:val="16"/>
                <w:szCs w:val="16"/>
              </w:rPr>
            </w:pPr>
          </w:p>
        </w:tc>
        <w:tc>
          <w:tcPr>
            <w:tcW w:w="824" w:type="dxa"/>
          </w:tcPr>
          <w:p w:rsidR="00E24A83" w:rsidRPr="00E24A83" w:rsidRDefault="00E24A83" w:rsidP="00F0091F">
            <w:pPr>
              <w:ind w:firstLine="0"/>
              <w:jc w:val="center"/>
              <w:rPr>
                <w:rFonts w:cs="Arial"/>
                <w:sz w:val="16"/>
                <w:szCs w:val="16"/>
              </w:rPr>
            </w:pPr>
          </w:p>
        </w:tc>
      </w:tr>
      <w:tr w:rsidR="00E24A83" w:rsidTr="00E24A83">
        <w:tc>
          <w:tcPr>
            <w:tcW w:w="823" w:type="dxa"/>
          </w:tcPr>
          <w:p w:rsidR="00E24A83" w:rsidRPr="00E24A83" w:rsidRDefault="00E24A83" w:rsidP="00F0091F">
            <w:pPr>
              <w:ind w:firstLine="0"/>
              <w:jc w:val="center"/>
              <w:rPr>
                <w:rFonts w:cs="Arial"/>
                <w:sz w:val="16"/>
                <w:szCs w:val="16"/>
              </w:rPr>
            </w:pPr>
            <w:r>
              <w:rPr>
                <w:rFonts w:cs="Arial"/>
                <w:sz w:val="16"/>
                <w:szCs w:val="16"/>
              </w:rPr>
              <w:t>RNF005</w:t>
            </w:r>
          </w:p>
        </w:tc>
        <w:tc>
          <w:tcPr>
            <w:tcW w:w="823" w:type="dxa"/>
          </w:tcPr>
          <w:p w:rsidR="00E24A83" w:rsidRPr="00E24A83" w:rsidRDefault="00E24A83" w:rsidP="00F0091F">
            <w:pPr>
              <w:ind w:firstLine="0"/>
              <w:jc w:val="center"/>
              <w:rPr>
                <w:rFonts w:cs="Arial"/>
                <w:sz w:val="16"/>
                <w:szCs w:val="16"/>
              </w:rPr>
            </w:pPr>
          </w:p>
        </w:tc>
        <w:tc>
          <w:tcPr>
            <w:tcW w:w="823" w:type="dxa"/>
          </w:tcPr>
          <w:p w:rsidR="00E24A83" w:rsidRPr="00E24A83" w:rsidRDefault="00E24A83" w:rsidP="00F0091F">
            <w:pPr>
              <w:ind w:firstLine="0"/>
              <w:jc w:val="center"/>
              <w:rPr>
                <w:rFonts w:cs="Arial"/>
                <w:sz w:val="16"/>
                <w:szCs w:val="16"/>
              </w:rPr>
            </w:pPr>
          </w:p>
        </w:tc>
        <w:tc>
          <w:tcPr>
            <w:tcW w:w="823" w:type="dxa"/>
          </w:tcPr>
          <w:p w:rsidR="00E24A83" w:rsidRPr="00E24A83" w:rsidRDefault="00E24A83" w:rsidP="00F0091F">
            <w:pPr>
              <w:ind w:firstLine="0"/>
              <w:jc w:val="center"/>
              <w:rPr>
                <w:rFonts w:cs="Arial"/>
                <w:sz w:val="16"/>
                <w:szCs w:val="16"/>
              </w:rPr>
            </w:pPr>
          </w:p>
        </w:tc>
        <w:tc>
          <w:tcPr>
            <w:tcW w:w="824" w:type="dxa"/>
          </w:tcPr>
          <w:p w:rsidR="00E24A83" w:rsidRPr="00E24A83" w:rsidRDefault="00E24A83" w:rsidP="00F0091F">
            <w:pPr>
              <w:ind w:firstLine="0"/>
              <w:jc w:val="center"/>
              <w:rPr>
                <w:rFonts w:cs="Arial"/>
                <w:sz w:val="16"/>
                <w:szCs w:val="16"/>
              </w:rPr>
            </w:pPr>
          </w:p>
        </w:tc>
        <w:tc>
          <w:tcPr>
            <w:tcW w:w="824" w:type="dxa"/>
          </w:tcPr>
          <w:p w:rsidR="00E24A83" w:rsidRPr="00E24A83" w:rsidRDefault="00E24A83" w:rsidP="00F0091F">
            <w:pPr>
              <w:ind w:firstLine="0"/>
              <w:jc w:val="center"/>
              <w:rPr>
                <w:rFonts w:cs="Arial"/>
                <w:sz w:val="16"/>
                <w:szCs w:val="16"/>
              </w:rPr>
            </w:pPr>
          </w:p>
        </w:tc>
        <w:tc>
          <w:tcPr>
            <w:tcW w:w="824" w:type="dxa"/>
          </w:tcPr>
          <w:p w:rsidR="00E24A83" w:rsidRPr="00E24A83" w:rsidRDefault="00E24A83" w:rsidP="00F0091F">
            <w:pPr>
              <w:ind w:firstLine="0"/>
              <w:jc w:val="center"/>
              <w:rPr>
                <w:rFonts w:cs="Arial"/>
                <w:sz w:val="16"/>
                <w:szCs w:val="16"/>
              </w:rPr>
            </w:pPr>
          </w:p>
        </w:tc>
        <w:tc>
          <w:tcPr>
            <w:tcW w:w="824" w:type="dxa"/>
          </w:tcPr>
          <w:p w:rsidR="00E24A83" w:rsidRPr="00E24A83" w:rsidRDefault="00E24A83" w:rsidP="00F0091F">
            <w:pPr>
              <w:ind w:firstLine="0"/>
              <w:jc w:val="center"/>
              <w:rPr>
                <w:rFonts w:cs="Arial"/>
                <w:sz w:val="16"/>
                <w:szCs w:val="16"/>
              </w:rPr>
            </w:pPr>
          </w:p>
        </w:tc>
        <w:tc>
          <w:tcPr>
            <w:tcW w:w="824" w:type="dxa"/>
          </w:tcPr>
          <w:p w:rsidR="00E24A83" w:rsidRPr="00E24A83" w:rsidRDefault="00E24A83" w:rsidP="00F0091F">
            <w:pPr>
              <w:ind w:firstLine="0"/>
              <w:jc w:val="center"/>
              <w:rPr>
                <w:rFonts w:cs="Arial"/>
                <w:sz w:val="16"/>
                <w:szCs w:val="16"/>
              </w:rPr>
            </w:pPr>
          </w:p>
        </w:tc>
        <w:tc>
          <w:tcPr>
            <w:tcW w:w="824" w:type="dxa"/>
          </w:tcPr>
          <w:p w:rsidR="00E24A83" w:rsidRPr="00E24A83" w:rsidRDefault="00E24A83" w:rsidP="00F0091F">
            <w:pPr>
              <w:ind w:firstLine="0"/>
              <w:jc w:val="center"/>
              <w:rPr>
                <w:rFonts w:cs="Arial"/>
                <w:sz w:val="16"/>
                <w:szCs w:val="16"/>
              </w:rPr>
            </w:pPr>
          </w:p>
        </w:tc>
        <w:tc>
          <w:tcPr>
            <w:tcW w:w="824" w:type="dxa"/>
          </w:tcPr>
          <w:p w:rsidR="00E24A83" w:rsidRPr="00E24A83" w:rsidRDefault="00E24A83" w:rsidP="00F0091F">
            <w:pPr>
              <w:ind w:firstLine="0"/>
              <w:jc w:val="center"/>
              <w:rPr>
                <w:rFonts w:cs="Arial"/>
                <w:sz w:val="16"/>
                <w:szCs w:val="16"/>
              </w:rPr>
            </w:pPr>
          </w:p>
        </w:tc>
      </w:tr>
      <w:tr w:rsidR="00E24A83" w:rsidTr="00E24A83">
        <w:tc>
          <w:tcPr>
            <w:tcW w:w="823" w:type="dxa"/>
          </w:tcPr>
          <w:p w:rsidR="00E24A83" w:rsidRPr="00E24A83" w:rsidRDefault="00E24A83" w:rsidP="00F0091F">
            <w:pPr>
              <w:ind w:firstLine="0"/>
              <w:jc w:val="center"/>
              <w:rPr>
                <w:rFonts w:cs="Arial"/>
                <w:sz w:val="16"/>
                <w:szCs w:val="16"/>
              </w:rPr>
            </w:pPr>
            <w:r>
              <w:rPr>
                <w:rFonts w:cs="Arial"/>
                <w:sz w:val="16"/>
                <w:szCs w:val="16"/>
              </w:rPr>
              <w:t>RNF006</w:t>
            </w:r>
          </w:p>
        </w:tc>
        <w:tc>
          <w:tcPr>
            <w:tcW w:w="823" w:type="dxa"/>
          </w:tcPr>
          <w:p w:rsidR="00E24A83" w:rsidRPr="00E24A83" w:rsidRDefault="00E24A83" w:rsidP="00F0091F">
            <w:pPr>
              <w:ind w:firstLine="0"/>
              <w:jc w:val="center"/>
              <w:rPr>
                <w:rFonts w:cs="Arial"/>
                <w:sz w:val="16"/>
                <w:szCs w:val="16"/>
              </w:rPr>
            </w:pPr>
          </w:p>
        </w:tc>
        <w:tc>
          <w:tcPr>
            <w:tcW w:w="823" w:type="dxa"/>
          </w:tcPr>
          <w:p w:rsidR="00E24A83" w:rsidRPr="00E24A83" w:rsidRDefault="00E24A83" w:rsidP="00F0091F">
            <w:pPr>
              <w:ind w:firstLine="0"/>
              <w:jc w:val="center"/>
              <w:rPr>
                <w:rFonts w:cs="Arial"/>
                <w:sz w:val="16"/>
                <w:szCs w:val="16"/>
              </w:rPr>
            </w:pPr>
          </w:p>
        </w:tc>
        <w:tc>
          <w:tcPr>
            <w:tcW w:w="823" w:type="dxa"/>
          </w:tcPr>
          <w:p w:rsidR="00E24A83" w:rsidRPr="00E24A83" w:rsidRDefault="00BC58C3" w:rsidP="00F0091F">
            <w:pPr>
              <w:ind w:firstLine="0"/>
              <w:jc w:val="center"/>
              <w:rPr>
                <w:rFonts w:cs="Arial"/>
                <w:sz w:val="16"/>
                <w:szCs w:val="16"/>
              </w:rPr>
            </w:pPr>
            <w:r>
              <w:rPr>
                <w:rFonts w:cs="Arial"/>
                <w:sz w:val="16"/>
                <w:szCs w:val="16"/>
              </w:rPr>
              <w:t>X</w:t>
            </w:r>
          </w:p>
        </w:tc>
        <w:tc>
          <w:tcPr>
            <w:tcW w:w="824" w:type="dxa"/>
          </w:tcPr>
          <w:p w:rsidR="00E24A83" w:rsidRPr="00E24A83" w:rsidRDefault="00E24A83" w:rsidP="00F0091F">
            <w:pPr>
              <w:ind w:firstLine="0"/>
              <w:jc w:val="center"/>
              <w:rPr>
                <w:rFonts w:cs="Arial"/>
                <w:sz w:val="16"/>
                <w:szCs w:val="16"/>
              </w:rPr>
            </w:pPr>
          </w:p>
        </w:tc>
        <w:tc>
          <w:tcPr>
            <w:tcW w:w="824" w:type="dxa"/>
          </w:tcPr>
          <w:p w:rsidR="00E24A83" w:rsidRPr="00E24A83" w:rsidRDefault="00E24A83" w:rsidP="00F0091F">
            <w:pPr>
              <w:ind w:firstLine="0"/>
              <w:jc w:val="center"/>
              <w:rPr>
                <w:rFonts w:cs="Arial"/>
                <w:sz w:val="16"/>
                <w:szCs w:val="16"/>
              </w:rPr>
            </w:pPr>
          </w:p>
        </w:tc>
        <w:tc>
          <w:tcPr>
            <w:tcW w:w="824" w:type="dxa"/>
          </w:tcPr>
          <w:p w:rsidR="00E24A83" w:rsidRPr="00E24A83" w:rsidRDefault="00BC58C3" w:rsidP="00F0091F">
            <w:pPr>
              <w:ind w:firstLine="0"/>
              <w:jc w:val="center"/>
              <w:rPr>
                <w:rFonts w:cs="Arial"/>
                <w:sz w:val="16"/>
                <w:szCs w:val="16"/>
              </w:rPr>
            </w:pPr>
            <w:r>
              <w:rPr>
                <w:rFonts w:cs="Arial"/>
                <w:sz w:val="16"/>
                <w:szCs w:val="16"/>
              </w:rPr>
              <w:t>X</w:t>
            </w:r>
          </w:p>
        </w:tc>
        <w:tc>
          <w:tcPr>
            <w:tcW w:w="824" w:type="dxa"/>
          </w:tcPr>
          <w:p w:rsidR="00E24A83" w:rsidRPr="00E24A83" w:rsidRDefault="00E24A83" w:rsidP="00F0091F">
            <w:pPr>
              <w:ind w:firstLine="0"/>
              <w:jc w:val="center"/>
              <w:rPr>
                <w:rFonts w:cs="Arial"/>
                <w:sz w:val="16"/>
                <w:szCs w:val="16"/>
              </w:rPr>
            </w:pPr>
          </w:p>
        </w:tc>
        <w:tc>
          <w:tcPr>
            <w:tcW w:w="824" w:type="dxa"/>
          </w:tcPr>
          <w:p w:rsidR="00E24A83" w:rsidRPr="00E24A83" w:rsidRDefault="00E24A83" w:rsidP="00F0091F">
            <w:pPr>
              <w:ind w:firstLine="0"/>
              <w:jc w:val="center"/>
              <w:rPr>
                <w:rFonts w:cs="Arial"/>
                <w:sz w:val="16"/>
                <w:szCs w:val="16"/>
              </w:rPr>
            </w:pPr>
          </w:p>
        </w:tc>
        <w:tc>
          <w:tcPr>
            <w:tcW w:w="824" w:type="dxa"/>
          </w:tcPr>
          <w:p w:rsidR="00E24A83" w:rsidRPr="00E24A83" w:rsidRDefault="00E24A83" w:rsidP="00F0091F">
            <w:pPr>
              <w:ind w:firstLine="0"/>
              <w:jc w:val="center"/>
              <w:rPr>
                <w:rFonts w:cs="Arial"/>
                <w:sz w:val="16"/>
                <w:szCs w:val="16"/>
              </w:rPr>
            </w:pPr>
          </w:p>
        </w:tc>
        <w:tc>
          <w:tcPr>
            <w:tcW w:w="824" w:type="dxa"/>
          </w:tcPr>
          <w:p w:rsidR="00E24A83" w:rsidRPr="00E24A83" w:rsidRDefault="00E24A83" w:rsidP="00F0091F">
            <w:pPr>
              <w:ind w:firstLine="0"/>
              <w:jc w:val="center"/>
              <w:rPr>
                <w:rFonts w:cs="Arial"/>
                <w:sz w:val="16"/>
                <w:szCs w:val="16"/>
              </w:rPr>
            </w:pPr>
          </w:p>
        </w:tc>
      </w:tr>
      <w:tr w:rsidR="00E24A83" w:rsidTr="00E24A83">
        <w:tc>
          <w:tcPr>
            <w:tcW w:w="823" w:type="dxa"/>
          </w:tcPr>
          <w:p w:rsidR="00E24A83" w:rsidRPr="00E24A83" w:rsidRDefault="00E24A83" w:rsidP="00F0091F">
            <w:pPr>
              <w:ind w:firstLine="0"/>
              <w:jc w:val="center"/>
              <w:rPr>
                <w:rFonts w:cs="Arial"/>
                <w:sz w:val="16"/>
                <w:szCs w:val="16"/>
              </w:rPr>
            </w:pPr>
            <w:r>
              <w:rPr>
                <w:rFonts w:cs="Arial"/>
                <w:sz w:val="16"/>
                <w:szCs w:val="16"/>
              </w:rPr>
              <w:t>RNF007</w:t>
            </w:r>
          </w:p>
        </w:tc>
        <w:tc>
          <w:tcPr>
            <w:tcW w:w="823" w:type="dxa"/>
          </w:tcPr>
          <w:p w:rsidR="00E24A83" w:rsidRPr="00E24A83" w:rsidRDefault="00E24A83" w:rsidP="00F0091F">
            <w:pPr>
              <w:ind w:firstLine="0"/>
              <w:jc w:val="center"/>
              <w:rPr>
                <w:rFonts w:cs="Arial"/>
                <w:sz w:val="16"/>
                <w:szCs w:val="16"/>
              </w:rPr>
            </w:pPr>
          </w:p>
        </w:tc>
        <w:tc>
          <w:tcPr>
            <w:tcW w:w="823" w:type="dxa"/>
          </w:tcPr>
          <w:p w:rsidR="00E24A83" w:rsidRPr="00E24A83" w:rsidRDefault="00E24A83" w:rsidP="00F0091F">
            <w:pPr>
              <w:ind w:firstLine="0"/>
              <w:jc w:val="center"/>
              <w:rPr>
                <w:rFonts w:cs="Arial"/>
                <w:sz w:val="16"/>
                <w:szCs w:val="16"/>
              </w:rPr>
            </w:pPr>
          </w:p>
        </w:tc>
        <w:tc>
          <w:tcPr>
            <w:tcW w:w="823" w:type="dxa"/>
          </w:tcPr>
          <w:p w:rsidR="00E24A83" w:rsidRPr="00E24A83" w:rsidRDefault="00E24A83" w:rsidP="00F0091F">
            <w:pPr>
              <w:ind w:firstLine="0"/>
              <w:jc w:val="center"/>
              <w:rPr>
                <w:rFonts w:cs="Arial"/>
                <w:sz w:val="16"/>
                <w:szCs w:val="16"/>
              </w:rPr>
            </w:pPr>
          </w:p>
        </w:tc>
        <w:tc>
          <w:tcPr>
            <w:tcW w:w="824" w:type="dxa"/>
          </w:tcPr>
          <w:p w:rsidR="00E24A83" w:rsidRPr="00E24A83" w:rsidRDefault="00E24A83" w:rsidP="00F0091F">
            <w:pPr>
              <w:ind w:firstLine="0"/>
              <w:jc w:val="center"/>
              <w:rPr>
                <w:rFonts w:cs="Arial"/>
                <w:sz w:val="16"/>
                <w:szCs w:val="16"/>
              </w:rPr>
            </w:pPr>
          </w:p>
        </w:tc>
        <w:tc>
          <w:tcPr>
            <w:tcW w:w="824" w:type="dxa"/>
          </w:tcPr>
          <w:p w:rsidR="00E24A83" w:rsidRPr="00E24A83" w:rsidRDefault="00E24A83" w:rsidP="00F0091F">
            <w:pPr>
              <w:ind w:firstLine="0"/>
              <w:jc w:val="center"/>
              <w:rPr>
                <w:rFonts w:cs="Arial"/>
                <w:sz w:val="16"/>
                <w:szCs w:val="16"/>
              </w:rPr>
            </w:pPr>
          </w:p>
        </w:tc>
        <w:tc>
          <w:tcPr>
            <w:tcW w:w="824" w:type="dxa"/>
          </w:tcPr>
          <w:p w:rsidR="00E24A83" w:rsidRPr="00E24A83" w:rsidRDefault="00E24A83" w:rsidP="00F0091F">
            <w:pPr>
              <w:ind w:firstLine="0"/>
              <w:jc w:val="center"/>
              <w:rPr>
                <w:rFonts w:cs="Arial"/>
                <w:sz w:val="16"/>
                <w:szCs w:val="16"/>
              </w:rPr>
            </w:pPr>
          </w:p>
        </w:tc>
        <w:tc>
          <w:tcPr>
            <w:tcW w:w="824" w:type="dxa"/>
          </w:tcPr>
          <w:p w:rsidR="00E24A83" w:rsidRPr="00E24A83" w:rsidRDefault="00E24A83" w:rsidP="00F0091F">
            <w:pPr>
              <w:ind w:firstLine="0"/>
              <w:jc w:val="center"/>
              <w:rPr>
                <w:rFonts w:cs="Arial"/>
                <w:sz w:val="16"/>
                <w:szCs w:val="16"/>
              </w:rPr>
            </w:pPr>
          </w:p>
        </w:tc>
        <w:tc>
          <w:tcPr>
            <w:tcW w:w="824" w:type="dxa"/>
          </w:tcPr>
          <w:p w:rsidR="00E24A83" w:rsidRPr="00E24A83" w:rsidRDefault="00E24A83" w:rsidP="00F0091F">
            <w:pPr>
              <w:ind w:firstLine="0"/>
              <w:jc w:val="center"/>
              <w:rPr>
                <w:rFonts w:cs="Arial"/>
                <w:sz w:val="16"/>
                <w:szCs w:val="16"/>
              </w:rPr>
            </w:pPr>
          </w:p>
        </w:tc>
        <w:tc>
          <w:tcPr>
            <w:tcW w:w="824" w:type="dxa"/>
          </w:tcPr>
          <w:p w:rsidR="00E24A83" w:rsidRPr="00E24A83" w:rsidRDefault="00E24A83" w:rsidP="00F0091F">
            <w:pPr>
              <w:ind w:firstLine="0"/>
              <w:jc w:val="center"/>
              <w:rPr>
                <w:rFonts w:cs="Arial"/>
                <w:sz w:val="16"/>
                <w:szCs w:val="16"/>
              </w:rPr>
            </w:pPr>
          </w:p>
        </w:tc>
        <w:tc>
          <w:tcPr>
            <w:tcW w:w="824" w:type="dxa"/>
          </w:tcPr>
          <w:p w:rsidR="00E24A83" w:rsidRPr="00E24A83" w:rsidRDefault="00E24A83" w:rsidP="00F0091F">
            <w:pPr>
              <w:ind w:firstLine="0"/>
              <w:jc w:val="center"/>
              <w:rPr>
                <w:rFonts w:cs="Arial"/>
                <w:sz w:val="16"/>
                <w:szCs w:val="16"/>
              </w:rPr>
            </w:pPr>
          </w:p>
        </w:tc>
      </w:tr>
      <w:tr w:rsidR="00E24A83" w:rsidTr="00E24A83">
        <w:tc>
          <w:tcPr>
            <w:tcW w:w="823" w:type="dxa"/>
          </w:tcPr>
          <w:p w:rsidR="00E24A83" w:rsidRPr="00E24A83" w:rsidRDefault="00E24A83" w:rsidP="00F0091F">
            <w:pPr>
              <w:ind w:firstLine="0"/>
              <w:jc w:val="center"/>
              <w:rPr>
                <w:rFonts w:cs="Arial"/>
                <w:sz w:val="16"/>
                <w:szCs w:val="16"/>
              </w:rPr>
            </w:pPr>
            <w:r>
              <w:rPr>
                <w:rFonts w:cs="Arial"/>
                <w:sz w:val="16"/>
                <w:szCs w:val="16"/>
              </w:rPr>
              <w:t>RNF008</w:t>
            </w:r>
          </w:p>
        </w:tc>
        <w:tc>
          <w:tcPr>
            <w:tcW w:w="823" w:type="dxa"/>
          </w:tcPr>
          <w:p w:rsidR="00E24A83" w:rsidRPr="00E24A83" w:rsidRDefault="003E0325" w:rsidP="00F0091F">
            <w:pPr>
              <w:ind w:firstLine="0"/>
              <w:jc w:val="center"/>
              <w:rPr>
                <w:rFonts w:cs="Arial"/>
                <w:sz w:val="16"/>
                <w:szCs w:val="16"/>
              </w:rPr>
            </w:pPr>
            <w:r>
              <w:rPr>
                <w:rFonts w:cs="Arial"/>
                <w:sz w:val="16"/>
                <w:szCs w:val="16"/>
              </w:rPr>
              <w:t>X</w:t>
            </w:r>
          </w:p>
        </w:tc>
        <w:tc>
          <w:tcPr>
            <w:tcW w:w="823" w:type="dxa"/>
          </w:tcPr>
          <w:p w:rsidR="00E24A83" w:rsidRPr="00E24A83" w:rsidRDefault="003E0325" w:rsidP="00F0091F">
            <w:pPr>
              <w:ind w:firstLine="0"/>
              <w:jc w:val="center"/>
              <w:rPr>
                <w:rFonts w:cs="Arial"/>
                <w:sz w:val="16"/>
                <w:szCs w:val="16"/>
              </w:rPr>
            </w:pPr>
            <w:r>
              <w:rPr>
                <w:rFonts w:cs="Arial"/>
                <w:sz w:val="16"/>
                <w:szCs w:val="16"/>
              </w:rPr>
              <w:t>X</w:t>
            </w:r>
          </w:p>
        </w:tc>
        <w:tc>
          <w:tcPr>
            <w:tcW w:w="823" w:type="dxa"/>
          </w:tcPr>
          <w:p w:rsidR="00E24A83" w:rsidRPr="00E24A83" w:rsidRDefault="003E0325" w:rsidP="00F0091F">
            <w:pPr>
              <w:ind w:firstLine="0"/>
              <w:jc w:val="center"/>
              <w:rPr>
                <w:rFonts w:cs="Arial"/>
                <w:sz w:val="16"/>
                <w:szCs w:val="16"/>
              </w:rPr>
            </w:pPr>
            <w:r>
              <w:rPr>
                <w:rFonts w:cs="Arial"/>
                <w:sz w:val="16"/>
                <w:szCs w:val="16"/>
              </w:rPr>
              <w:t>X</w:t>
            </w:r>
          </w:p>
        </w:tc>
        <w:tc>
          <w:tcPr>
            <w:tcW w:w="824" w:type="dxa"/>
          </w:tcPr>
          <w:p w:rsidR="00E24A83" w:rsidRPr="00E24A83" w:rsidRDefault="003E0325" w:rsidP="00F0091F">
            <w:pPr>
              <w:ind w:firstLine="0"/>
              <w:jc w:val="center"/>
              <w:rPr>
                <w:rFonts w:cs="Arial"/>
                <w:sz w:val="16"/>
                <w:szCs w:val="16"/>
              </w:rPr>
            </w:pPr>
            <w:r>
              <w:rPr>
                <w:rFonts w:cs="Arial"/>
                <w:sz w:val="16"/>
                <w:szCs w:val="16"/>
              </w:rPr>
              <w:t>X</w:t>
            </w:r>
          </w:p>
        </w:tc>
        <w:tc>
          <w:tcPr>
            <w:tcW w:w="824" w:type="dxa"/>
          </w:tcPr>
          <w:p w:rsidR="00E24A83" w:rsidRPr="00E24A83" w:rsidRDefault="003E0325" w:rsidP="00F0091F">
            <w:pPr>
              <w:ind w:firstLine="0"/>
              <w:jc w:val="center"/>
              <w:rPr>
                <w:rFonts w:cs="Arial"/>
                <w:sz w:val="16"/>
                <w:szCs w:val="16"/>
              </w:rPr>
            </w:pPr>
            <w:r>
              <w:rPr>
                <w:rFonts w:cs="Arial"/>
                <w:sz w:val="16"/>
                <w:szCs w:val="16"/>
              </w:rPr>
              <w:t>X</w:t>
            </w:r>
          </w:p>
        </w:tc>
        <w:tc>
          <w:tcPr>
            <w:tcW w:w="824" w:type="dxa"/>
          </w:tcPr>
          <w:p w:rsidR="00E24A83" w:rsidRPr="00E24A83" w:rsidRDefault="003E0325" w:rsidP="00F0091F">
            <w:pPr>
              <w:ind w:firstLine="0"/>
              <w:jc w:val="center"/>
              <w:rPr>
                <w:rFonts w:cs="Arial"/>
                <w:sz w:val="16"/>
                <w:szCs w:val="16"/>
              </w:rPr>
            </w:pPr>
            <w:r>
              <w:rPr>
                <w:rFonts w:cs="Arial"/>
                <w:sz w:val="16"/>
                <w:szCs w:val="16"/>
              </w:rPr>
              <w:t>X</w:t>
            </w:r>
          </w:p>
        </w:tc>
        <w:tc>
          <w:tcPr>
            <w:tcW w:w="824" w:type="dxa"/>
          </w:tcPr>
          <w:p w:rsidR="00E24A83" w:rsidRPr="00E24A83" w:rsidRDefault="003E0325" w:rsidP="00F0091F">
            <w:pPr>
              <w:ind w:firstLine="0"/>
              <w:jc w:val="center"/>
              <w:rPr>
                <w:rFonts w:cs="Arial"/>
                <w:sz w:val="16"/>
                <w:szCs w:val="16"/>
              </w:rPr>
            </w:pPr>
            <w:r>
              <w:rPr>
                <w:rFonts w:cs="Arial"/>
                <w:sz w:val="16"/>
                <w:szCs w:val="16"/>
              </w:rPr>
              <w:t>X</w:t>
            </w:r>
          </w:p>
        </w:tc>
        <w:tc>
          <w:tcPr>
            <w:tcW w:w="824" w:type="dxa"/>
          </w:tcPr>
          <w:p w:rsidR="00E24A83" w:rsidRPr="00E24A83" w:rsidRDefault="003E0325" w:rsidP="00F0091F">
            <w:pPr>
              <w:ind w:firstLine="0"/>
              <w:jc w:val="center"/>
              <w:rPr>
                <w:rFonts w:cs="Arial"/>
                <w:sz w:val="16"/>
                <w:szCs w:val="16"/>
              </w:rPr>
            </w:pPr>
            <w:r>
              <w:rPr>
                <w:rFonts w:cs="Arial"/>
                <w:sz w:val="16"/>
                <w:szCs w:val="16"/>
              </w:rPr>
              <w:t>X</w:t>
            </w:r>
          </w:p>
        </w:tc>
        <w:tc>
          <w:tcPr>
            <w:tcW w:w="824" w:type="dxa"/>
          </w:tcPr>
          <w:p w:rsidR="00E24A83" w:rsidRPr="00E24A83" w:rsidRDefault="003E0325" w:rsidP="00F0091F">
            <w:pPr>
              <w:ind w:firstLine="0"/>
              <w:jc w:val="center"/>
              <w:rPr>
                <w:rFonts w:cs="Arial"/>
                <w:sz w:val="16"/>
                <w:szCs w:val="16"/>
              </w:rPr>
            </w:pPr>
            <w:r>
              <w:rPr>
                <w:rFonts w:cs="Arial"/>
                <w:sz w:val="16"/>
                <w:szCs w:val="16"/>
              </w:rPr>
              <w:t>X</w:t>
            </w:r>
          </w:p>
        </w:tc>
        <w:tc>
          <w:tcPr>
            <w:tcW w:w="824" w:type="dxa"/>
          </w:tcPr>
          <w:p w:rsidR="00E24A83" w:rsidRPr="00E24A83" w:rsidRDefault="003E0325" w:rsidP="00F0091F">
            <w:pPr>
              <w:ind w:firstLine="0"/>
              <w:jc w:val="center"/>
              <w:rPr>
                <w:rFonts w:cs="Arial"/>
                <w:sz w:val="16"/>
                <w:szCs w:val="16"/>
              </w:rPr>
            </w:pPr>
            <w:r>
              <w:rPr>
                <w:rFonts w:cs="Arial"/>
                <w:sz w:val="16"/>
                <w:szCs w:val="16"/>
              </w:rPr>
              <w:t>X</w:t>
            </w:r>
          </w:p>
        </w:tc>
      </w:tr>
      <w:tr w:rsidR="00E24A83" w:rsidTr="00E24A83">
        <w:tc>
          <w:tcPr>
            <w:tcW w:w="823" w:type="dxa"/>
          </w:tcPr>
          <w:p w:rsidR="00E24A83" w:rsidRPr="00E24A83" w:rsidRDefault="00E24A83" w:rsidP="00F0091F">
            <w:pPr>
              <w:ind w:firstLine="0"/>
              <w:jc w:val="center"/>
              <w:rPr>
                <w:rFonts w:cs="Arial"/>
                <w:sz w:val="16"/>
                <w:szCs w:val="16"/>
              </w:rPr>
            </w:pPr>
            <w:r>
              <w:rPr>
                <w:rFonts w:cs="Arial"/>
                <w:sz w:val="16"/>
                <w:szCs w:val="16"/>
              </w:rPr>
              <w:t>RNF009</w:t>
            </w:r>
          </w:p>
        </w:tc>
        <w:tc>
          <w:tcPr>
            <w:tcW w:w="823" w:type="dxa"/>
          </w:tcPr>
          <w:p w:rsidR="00E24A83" w:rsidRPr="00E24A83" w:rsidRDefault="003E0325" w:rsidP="00F0091F">
            <w:pPr>
              <w:ind w:firstLine="0"/>
              <w:jc w:val="center"/>
              <w:rPr>
                <w:rFonts w:cs="Arial"/>
                <w:sz w:val="16"/>
                <w:szCs w:val="16"/>
              </w:rPr>
            </w:pPr>
            <w:r>
              <w:rPr>
                <w:rFonts w:cs="Arial"/>
                <w:sz w:val="16"/>
                <w:szCs w:val="16"/>
              </w:rPr>
              <w:t>X</w:t>
            </w:r>
          </w:p>
        </w:tc>
        <w:tc>
          <w:tcPr>
            <w:tcW w:w="823" w:type="dxa"/>
          </w:tcPr>
          <w:p w:rsidR="00E24A83" w:rsidRPr="00E24A83" w:rsidRDefault="003E0325" w:rsidP="00F0091F">
            <w:pPr>
              <w:ind w:firstLine="0"/>
              <w:jc w:val="center"/>
              <w:rPr>
                <w:rFonts w:cs="Arial"/>
                <w:sz w:val="16"/>
                <w:szCs w:val="16"/>
              </w:rPr>
            </w:pPr>
            <w:r>
              <w:rPr>
                <w:rFonts w:cs="Arial"/>
                <w:sz w:val="16"/>
                <w:szCs w:val="16"/>
              </w:rPr>
              <w:t>X</w:t>
            </w:r>
          </w:p>
        </w:tc>
        <w:tc>
          <w:tcPr>
            <w:tcW w:w="823" w:type="dxa"/>
          </w:tcPr>
          <w:p w:rsidR="00E24A83" w:rsidRPr="00E24A83" w:rsidRDefault="003E0325" w:rsidP="00F0091F">
            <w:pPr>
              <w:ind w:firstLine="0"/>
              <w:jc w:val="center"/>
              <w:rPr>
                <w:rFonts w:cs="Arial"/>
                <w:sz w:val="16"/>
                <w:szCs w:val="16"/>
              </w:rPr>
            </w:pPr>
            <w:r>
              <w:rPr>
                <w:rFonts w:cs="Arial"/>
                <w:sz w:val="16"/>
                <w:szCs w:val="16"/>
              </w:rPr>
              <w:t>X</w:t>
            </w:r>
          </w:p>
        </w:tc>
        <w:tc>
          <w:tcPr>
            <w:tcW w:w="824" w:type="dxa"/>
          </w:tcPr>
          <w:p w:rsidR="00E24A83" w:rsidRPr="00E24A83" w:rsidRDefault="003E0325" w:rsidP="00F0091F">
            <w:pPr>
              <w:ind w:firstLine="0"/>
              <w:jc w:val="center"/>
              <w:rPr>
                <w:rFonts w:cs="Arial"/>
                <w:sz w:val="16"/>
                <w:szCs w:val="16"/>
              </w:rPr>
            </w:pPr>
            <w:r>
              <w:rPr>
                <w:rFonts w:cs="Arial"/>
                <w:sz w:val="16"/>
                <w:szCs w:val="16"/>
              </w:rPr>
              <w:t>X</w:t>
            </w:r>
          </w:p>
        </w:tc>
        <w:tc>
          <w:tcPr>
            <w:tcW w:w="824" w:type="dxa"/>
          </w:tcPr>
          <w:p w:rsidR="00E24A83" w:rsidRPr="00E24A83" w:rsidRDefault="003E0325" w:rsidP="00F0091F">
            <w:pPr>
              <w:ind w:firstLine="0"/>
              <w:jc w:val="center"/>
              <w:rPr>
                <w:rFonts w:cs="Arial"/>
                <w:sz w:val="16"/>
                <w:szCs w:val="16"/>
              </w:rPr>
            </w:pPr>
            <w:r>
              <w:rPr>
                <w:rFonts w:cs="Arial"/>
                <w:sz w:val="16"/>
                <w:szCs w:val="16"/>
              </w:rPr>
              <w:t>X</w:t>
            </w:r>
          </w:p>
        </w:tc>
        <w:tc>
          <w:tcPr>
            <w:tcW w:w="824" w:type="dxa"/>
          </w:tcPr>
          <w:p w:rsidR="00E24A83" w:rsidRPr="00E24A83" w:rsidRDefault="003E0325" w:rsidP="00F0091F">
            <w:pPr>
              <w:ind w:firstLine="0"/>
              <w:jc w:val="center"/>
              <w:rPr>
                <w:rFonts w:cs="Arial"/>
                <w:sz w:val="16"/>
                <w:szCs w:val="16"/>
              </w:rPr>
            </w:pPr>
            <w:r>
              <w:rPr>
                <w:rFonts w:cs="Arial"/>
                <w:sz w:val="16"/>
                <w:szCs w:val="16"/>
              </w:rPr>
              <w:t>X</w:t>
            </w:r>
          </w:p>
        </w:tc>
        <w:tc>
          <w:tcPr>
            <w:tcW w:w="824" w:type="dxa"/>
          </w:tcPr>
          <w:p w:rsidR="00E24A83" w:rsidRPr="00E24A83" w:rsidRDefault="003E0325" w:rsidP="00F0091F">
            <w:pPr>
              <w:ind w:firstLine="0"/>
              <w:jc w:val="center"/>
              <w:rPr>
                <w:rFonts w:cs="Arial"/>
                <w:sz w:val="16"/>
                <w:szCs w:val="16"/>
              </w:rPr>
            </w:pPr>
            <w:r>
              <w:rPr>
                <w:rFonts w:cs="Arial"/>
                <w:sz w:val="16"/>
                <w:szCs w:val="16"/>
              </w:rPr>
              <w:t>X</w:t>
            </w:r>
          </w:p>
        </w:tc>
        <w:tc>
          <w:tcPr>
            <w:tcW w:w="824" w:type="dxa"/>
          </w:tcPr>
          <w:p w:rsidR="00E24A83" w:rsidRPr="00E24A83" w:rsidRDefault="003E0325" w:rsidP="00F0091F">
            <w:pPr>
              <w:ind w:firstLine="0"/>
              <w:jc w:val="center"/>
              <w:rPr>
                <w:rFonts w:cs="Arial"/>
                <w:sz w:val="16"/>
                <w:szCs w:val="16"/>
              </w:rPr>
            </w:pPr>
            <w:r>
              <w:rPr>
                <w:rFonts w:cs="Arial"/>
                <w:sz w:val="16"/>
                <w:szCs w:val="16"/>
              </w:rPr>
              <w:t>X</w:t>
            </w:r>
          </w:p>
        </w:tc>
        <w:tc>
          <w:tcPr>
            <w:tcW w:w="824" w:type="dxa"/>
          </w:tcPr>
          <w:p w:rsidR="00E24A83" w:rsidRPr="00E24A83" w:rsidRDefault="003E0325" w:rsidP="00F0091F">
            <w:pPr>
              <w:ind w:firstLine="0"/>
              <w:jc w:val="center"/>
              <w:rPr>
                <w:rFonts w:cs="Arial"/>
                <w:sz w:val="16"/>
                <w:szCs w:val="16"/>
              </w:rPr>
            </w:pPr>
            <w:r>
              <w:rPr>
                <w:rFonts w:cs="Arial"/>
                <w:sz w:val="16"/>
                <w:szCs w:val="16"/>
              </w:rPr>
              <w:t>X</w:t>
            </w:r>
          </w:p>
        </w:tc>
        <w:tc>
          <w:tcPr>
            <w:tcW w:w="824" w:type="dxa"/>
          </w:tcPr>
          <w:p w:rsidR="00E24A83" w:rsidRPr="00E24A83" w:rsidRDefault="003E0325" w:rsidP="00F0091F">
            <w:pPr>
              <w:ind w:firstLine="0"/>
              <w:jc w:val="center"/>
              <w:rPr>
                <w:rFonts w:cs="Arial"/>
                <w:sz w:val="16"/>
                <w:szCs w:val="16"/>
              </w:rPr>
            </w:pPr>
            <w:r>
              <w:rPr>
                <w:rFonts w:cs="Arial"/>
                <w:sz w:val="16"/>
                <w:szCs w:val="16"/>
              </w:rPr>
              <w:t>X</w:t>
            </w:r>
          </w:p>
        </w:tc>
      </w:tr>
      <w:tr w:rsidR="00034983" w:rsidTr="00E24A83">
        <w:tc>
          <w:tcPr>
            <w:tcW w:w="823" w:type="dxa"/>
          </w:tcPr>
          <w:p w:rsidR="00034983" w:rsidRDefault="00034983" w:rsidP="00F0091F">
            <w:pPr>
              <w:ind w:firstLine="0"/>
              <w:jc w:val="center"/>
              <w:rPr>
                <w:rFonts w:cs="Arial"/>
                <w:sz w:val="16"/>
                <w:szCs w:val="16"/>
              </w:rPr>
            </w:pPr>
            <w:r>
              <w:rPr>
                <w:rFonts w:cs="Arial"/>
                <w:sz w:val="16"/>
                <w:szCs w:val="16"/>
              </w:rPr>
              <w:t>RNF010</w:t>
            </w:r>
          </w:p>
        </w:tc>
        <w:tc>
          <w:tcPr>
            <w:tcW w:w="823" w:type="dxa"/>
          </w:tcPr>
          <w:p w:rsidR="00034983" w:rsidRDefault="00034983" w:rsidP="00F0091F">
            <w:pPr>
              <w:ind w:firstLine="0"/>
              <w:jc w:val="center"/>
              <w:rPr>
                <w:rFonts w:cs="Arial"/>
                <w:sz w:val="16"/>
                <w:szCs w:val="16"/>
              </w:rPr>
            </w:pPr>
          </w:p>
        </w:tc>
        <w:tc>
          <w:tcPr>
            <w:tcW w:w="823" w:type="dxa"/>
          </w:tcPr>
          <w:p w:rsidR="00034983" w:rsidRDefault="00034983" w:rsidP="00F0091F">
            <w:pPr>
              <w:ind w:firstLine="0"/>
              <w:jc w:val="center"/>
              <w:rPr>
                <w:rFonts w:cs="Arial"/>
                <w:sz w:val="16"/>
                <w:szCs w:val="16"/>
              </w:rPr>
            </w:pPr>
          </w:p>
        </w:tc>
        <w:tc>
          <w:tcPr>
            <w:tcW w:w="823" w:type="dxa"/>
          </w:tcPr>
          <w:p w:rsidR="00034983" w:rsidRDefault="00034983" w:rsidP="00F0091F">
            <w:pPr>
              <w:ind w:firstLine="0"/>
              <w:jc w:val="center"/>
              <w:rPr>
                <w:rFonts w:cs="Arial"/>
                <w:sz w:val="16"/>
                <w:szCs w:val="16"/>
              </w:rPr>
            </w:pPr>
          </w:p>
        </w:tc>
        <w:tc>
          <w:tcPr>
            <w:tcW w:w="824" w:type="dxa"/>
          </w:tcPr>
          <w:p w:rsidR="00034983" w:rsidRDefault="00034983" w:rsidP="00F0091F">
            <w:pPr>
              <w:ind w:firstLine="0"/>
              <w:jc w:val="center"/>
              <w:rPr>
                <w:rFonts w:cs="Arial"/>
                <w:sz w:val="16"/>
                <w:szCs w:val="16"/>
              </w:rPr>
            </w:pPr>
          </w:p>
        </w:tc>
        <w:tc>
          <w:tcPr>
            <w:tcW w:w="824" w:type="dxa"/>
          </w:tcPr>
          <w:p w:rsidR="00034983" w:rsidRDefault="00034983" w:rsidP="00F0091F">
            <w:pPr>
              <w:ind w:firstLine="0"/>
              <w:jc w:val="center"/>
              <w:rPr>
                <w:rFonts w:cs="Arial"/>
                <w:sz w:val="16"/>
                <w:szCs w:val="16"/>
              </w:rPr>
            </w:pPr>
          </w:p>
        </w:tc>
        <w:tc>
          <w:tcPr>
            <w:tcW w:w="824" w:type="dxa"/>
          </w:tcPr>
          <w:p w:rsidR="00034983" w:rsidRDefault="00034983" w:rsidP="00F0091F">
            <w:pPr>
              <w:ind w:firstLine="0"/>
              <w:jc w:val="center"/>
              <w:rPr>
                <w:rFonts w:cs="Arial"/>
                <w:sz w:val="16"/>
                <w:szCs w:val="16"/>
              </w:rPr>
            </w:pPr>
          </w:p>
        </w:tc>
        <w:tc>
          <w:tcPr>
            <w:tcW w:w="824" w:type="dxa"/>
          </w:tcPr>
          <w:p w:rsidR="00034983" w:rsidRDefault="00034983" w:rsidP="00F0091F">
            <w:pPr>
              <w:ind w:firstLine="0"/>
              <w:jc w:val="center"/>
              <w:rPr>
                <w:rFonts w:cs="Arial"/>
                <w:sz w:val="16"/>
                <w:szCs w:val="16"/>
              </w:rPr>
            </w:pPr>
          </w:p>
        </w:tc>
        <w:tc>
          <w:tcPr>
            <w:tcW w:w="824" w:type="dxa"/>
          </w:tcPr>
          <w:p w:rsidR="00034983" w:rsidRDefault="00034983" w:rsidP="00F0091F">
            <w:pPr>
              <w:ind w:firstLine="0"/>
              <w:jc w:val="center"/>
              <w:rPr>
                <w:rFonts w:cs="Arial"/>
                <w:sz w:val="16"/>
                <w:szCs w:val="16"/>
              </w:rPr>
            </w:pPr>
          </w:p>
        </w:tc>
        <w:tc>
          <w:tcPr>
            <w:tcW w:w="824" w:type="dxa"/>
          </w:tcPr>
          <w:p w:rsidR="00034983" w:rsidRDefault="00034983" w:rsidP="00F0091F">
            <w:pPr>
              <w:ind w:firstLine="0"/>
              <w:jc w:val="center"/>
              <w:rPr>
                <w:rFonts w:cs="Arial"/>
                <w:sz w:val="16"/>
                <w:szCs w:val="16"/>
              </w:rPr>
            </w:pPr>
          </w:p>
        </w:tc>
        <w:tc>
          <w:tcPr>
            <w:tcW w:w="824" w:type="dxa"/>
          </w:tcPr>
          <w:p w:rsidR="00034983" w:rsidRDefault="00034983" w:rsidP="00F0091F">
            <w:pPr>
              <w:ind w:firstLine="0"/>
              <w:jc w:val="center"/>
              <w:rPr>
                <w:rFonts w:cs="Arial"/>
                <w:sz w:val="16"/>
                <w:szCs w:val="16"/>
              </w:rPr>
            </w:pPr>
          </w:p>
        </w:tc>
      </w:tr>
      <w:tr w:rsidR="005F4D2B" w:rsidTr="00E24A83">
        <w:tc>
          <w:tcPr>
            <w:tcW w:w="823" w:type="dxa"/>
          </w:tcPr>
          <w:p w:rsidR="005F4D2B" w:rsidRDefault="005F4D2B" w:rsidP="00F0091F">
            <w:pPr>
              <w:ind w:firstLine="0"/>
              <w:jc w:val="center"/>
              <w:rPr>
                <w:rFonts w:cs="Arial"/>
                <w:sz w:val="16"/>
                <w:szCs w:val="16"/>
              </w:rPr>
            </w:pPr>
            <w:r>
              <w:rPr>
                <w:rFonts w:cs="Arial"/>
                <w:sz w:val="16"/>
                <w:szCs w:val="16"/>
              </w:rPr>
              <w:t>RNF011</w:t>
            </w:r>
          </w:p>
        </w:tc>
        <w:tc>
          <w:tcPr>
            <w:tcW w:w="823" w:type="dxa"/>
          </w:tcPr>
          <w:p w:rsidR="005F4D2B" w:rsidRDefault="005F4D2B" w:rsidP="00F0091F">
            <w:pPr>
              <w:ind w:firstLine="0"/>
              <w:jc w:val="center"/>
              <w:rPr>
                <w:rFonts w:cs="Arial"/>
                <w:sz w:val="16"/>
                <w:szCs w:val="16"/>
              </w:rPr>
            </w:pPr>
          </w:p>
        </w:tc>
        <w:tc>
          <w:tcPr>
            <w:tcW w:w="823" w:type="dxa"/>
          </w:tcPr>
          <w:p w:rsidR="005F4D2B" w:rsidRDefault="005F4D2B" w:rsidP="00F0091F">
            <w:pPr>
              <w:ind w:firstLine="0"/>
              <w:jc w:val="center"/>
              <w:rPr>
                <w:rFonts w:cs="Arial"/>
                <w:sz w:val="16"/>
                <w:szCs w:val="16"/>
              </w:rPr>
            </w:pPr>
          </w:p>
        </w:tc>
        <w:tc>
          <w:tcPr>
            <w:tcW w:w="823"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r>
      <w:tr w:rsidR="005F4D2B" w:rsidTr="00E24A83">
        <w:tc>
          <w:tcPr>
            <w:tcW w:w="823" w:type="dxa"/>
          </w:tcPr>
          <w:p w:rsidR="005F4D2B" w:rsidRDefault="005F4D2B" w:rsidP="005F4D2B">
            <w:pPr>
              <w:ind w:firstLine="0"/>
              <w:jc w:val="center"/>
              <w:rPr>
                <w:rFonts w:cs="Arial"/>
                <w:sz w:val="16"/>
                <w:szCs w:val="16"/>
              </w:rPr>
            </w:pPr>
            <w:r>
              <w:rPr>
                <w:rFonts w:cs="Arial"/>
                <w:sz w:val="16"/>
                <w:szCs w:val="16"/>
              </w:rPr>
              <w:t>RNF012</w:t>
            </w:r>
          </w:p>
        </w:tc>
        <w:tc>
          <w:tcPr>
            <w:tcW w:w="823" w:type="dxa"/>
          </w:tcPr>
          <w:p w:rsidR="005F4D2B" w:rsidRDefault="005F4D2B" w:rsidP="00F0091F">
            <w:pPr>
              <w:ind w:firstLine="0"/>
              <w:jc w:val="center"/>
              <w:rPr>
                <w:rFonts w:cs="Arial"/>
                <w:sz w:val="16"/>
                <w:szCs w:val="16"/>
              </w:rPr>
            </w:pPr>
          </w:p>
        </w:tc>
        <w:tc>
          <w:tcPr>
            <w:tcW w:w="823" w:type="dxa"/>
          </w:tcPr>
          <w:p w:rsidR="005F4D2B" w:rsidRDefault="005F4D2B" w:rsidP="00F0091F">
            <w:pPr>
              <w:ind w:firstLine="0"/>
              <w:jc w:val="center"/>
              <w:rPr>
                <w:rFonts w:cs="Arial"/>
                <w:sz w:val="16"/>
                <w:szCs w:val="16"/>
              </w:rPr>
            </w:pPr>
          </w:p>
        </w:tc>
        <w:tc>
          <w:tcPr>
            <w:tcW w:w="823"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r>
      <w:tr w:rsidR="005F4D2B" w:rsidTr="00E24A83">
        <w:tc>
          <w:tcPr>
            <w:tcW w:w="823" w:type="dxa"/>
          </w:tcPr>
          <w:p w:rsidR="005F4D2B" w:rsidRDefault="005F4D2B" w:rsidP="00F0091F">
            <w:pPr>
              <w:ind w:firstLine="0"/>
              <w:jc w:val="center"/>
              <w:rPr>
                <w:rFonts w:cs="Arial"/>
                <w:sz w:val="16"/>
                <w:szCs w:val="16"/>
              </w:rPr>
            </w:pPr>
            <w:r>
              <w:rPr>
                <w:rFonts w:cs="Arial"/>
                <w:sz w:val="16"/>
                <w:szCs w:val="16"/>
              </w:rPr>
              <w:t>RNF013</w:t>
            </w:r>
          </w:p>
        </w:tc>
        <w:tc>
          <w:tcPr>
            <w:tcW w:w="823" w:type="dxa"/>
          </w:tcPr>
          <w:p w:rsidR="005F4D2B" w:rsidRDefault="005F4D2B" w:rsidP="00F0091F">
            <w:pPr>
              <w:ind w:firstLine="0"/>
              <w:jc w:val="center"/>
              <w:rPr>
                <w:rFonts w:cs="Arial"/>
                <w:sz w:val="16"/>
                <w:szCs w:val="16"/>
              </w:rPr>
            </w:pPr>
          </w:p>
        </w:tc>
        <w:tc>
          <w:tcPr>
            <w:tcW w:w="823" w:type="dxa"/>
          </w:tcPr>
          <w:p w:rsidR="005F4D2B" w:rsidRDefault="005F4D2B" w:rsidP="00F0091F">
            <w:pPr>
              <w:ind w:firstLine="0"/>
              <w:jc w:val="center"/>
              <w:rPr>
                <w:rFonts w:cs="Arial"/>
                <w:sz w:val="16"/>
                <w:szCs w:val="16"/>
              </w:rPr>
            </w:pPr>
          </w:p>
        </w:tc>
        <w:tc>
          <w:tcPr>
            <w:tcW w:w="823"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r>
              <w:rPr>
                <w:rFonts w:cs="Arial"/>
                <w:sz w:val="16"/>
                <w:szCs w:val="16"/>
              </w:rPr>
              <w:t>X</w:t>
            </w: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r>
      <w:tr w:rsidR="005F4D2B" w:rsidTr="00E24A83">
        <w:tc>
          <w:tcPr>
            <w:tcW w:w="823" w:type="dxa"/>
          </w:tcPr>
          <w:p w:rsidR="005F4D2B" w:rsidRDefault="005F4D2B" w:rsidP="00F0091F">
            <w:pPr>
              <w:ind w:firstLine="0"/>
              <w:jc w:val="center"/>
              <w:rPr>
                <w:rFonts w:cs="Arial"/>
                <w:sz w:val="16"/>
                <w:szCs w:val="16"/>
              </w:rPr>
            </w:pPr>
            <w:r>
              <w:rPr>
                <w:rFonts w:cs="Arial"/>
                <w:sz w:val="16"/>
                <w:szCs w:val="16"/>
              </w:rPr>
              <w:t>RNF014</w:t>
            </w:r>
          </w:p>
        </w:tc>
        <w:tc>
          <w:tcPr>
            <w:tcW w:w="823" w:type="dxa"/>
          </w:tcPr>
          <w:p w:rsidR="005F4D2B" w:rsidRDefault="005F4D2B" w:rsidP="00F0091F">
            <w:pPr>
              <w:ind w:firstLine="0"/>
              <w:jc w:val="center"/>
              <w:rPr>
                <w:rFonts w:cs="Arial"/>
                <w:sz w:val="16"/>
                <w:szCs w:val="16"/>
              </w:rPr>
            </w:pPr>
          </w:p>
        </w:tc>
        <w:tc>
          <w:tcPr>
            <w:tcW w:w="823" w:type="dxa"/>
          </w:tcPr>
          <w:p w:rsidR="005F4D2B" w:rsidRDefault="005F4D2B" w:rsidP="00F0091F">
            <w:pPr>
              <w:ind w:firstLine="0"/>
              <w:jc w:val="center"/>
              <w:rPr>
                <w:rFonts w:cs="Arial"/>
                <w:sz w:val="16"/>
                <w:szCs w:val="16"/>
              </w:rPr>
            </w:pPr>
          </w:p>
        </w:tc>
        <w:tc>
          <w:tcPr>
            <w:tcW w:w="823" w:type="dxa"/>
          </w:tcPr>
          <w:p w:rsidR="005F4D2B" w:rsidRDefault="00AC7D7A" w:rsidP="00F0091F">
            <w:pPr>
              <w:ind w:firstLine="0"/>
              <w:jc w:val="center"/>
              <w:rPr>
                <w:rFonts w:cs="Arial"/>
                <w:sz w:val="16"/>
                <w:szCs w:val="16"/>
              </w:rPr>
            </w:pPr>
            <w:r>
              <w:rPr>
                <w:rFonts w:cs="Arial"/>
                <w:sz w:val="16"/>
                <w:szCs w:val="16"/>
              </w:rPr>
              <w:t>X</w:t>
            </w: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r>
      <w:tr w:rsidR="005F4D2B" w:rsidTr="00E24A83">
        <w:tc>
          <w:tcPr>
            <w:tcW w:w="823" w:type="dxa"/>
          </w:tcPr>
          <w:p w:rsidR="005F4D2B" w:rsidRDefault="005F4D2B" w:rsidP="00F0091F">
            <w:pPr>
              <w:ind w:firstLine="0"/>
              <w:jc w:val="center"/>
              <w:rPr>
                <w:rFonts w:cs="Arial"/>
                <w:sz w:val="16"/>
                <w:szCs w:val="16"/>
              </w:rPr>
            </w:pPr>
            <w:r>
              <w:rPr>
                <w:rFonts w:cs="Arial"/>
                <w:sz w:val="16"/>
                <w:szCs w:val="16"/>
              </w:rPr>
              <w:t>RNF015</w:t>
            </w:r>
          </w:p>
        </w:tc>
        <w:tc>
          <w:tcPr>
            <w:tcW w:w="823" w:type="dxa"/>
          </w:tcPr>
          <w:p w:rsidR="005F4D2B" w:rsidRDefault="005F4D2B" w:rsidP="00F0091F">
            <w:pPr>
              <w:ind w:firstLine="0"/>
              <w:jc w:val="center"/>
              <w:rPr>
                <w:rFonts w:cs="Arial"/>
                <w:sz w:val="16"/>
                <w:szCs w:val="16"/>
              </w:rPr>
            </w:pPr>
          </w:p>
        </w:tc>
        <w:tc>
          <w:tcPr>
            <w:tcW w:w="823" w:type="dxa"/>
          </w:tcPr>
          <w:p w:rsidR="005F4D2B" w:rsidRDefault="005F4D2B" w:rsidP="00F0091F">
            <w:pPr>
              <w:ind w:firstLine="0"/>
              <w:jc w:val="center"/>
              <w:rPr>
                <w:rFonts w:cs="Arial"/>
                <w:sz w:val="16"/>
                <w:szCs w:val="16"/>
              </w:rPr>
            </w:pPr>
          </w:p>
        </w:tc>
        <w:tc>
          <w:tcPr>
            <w:tcW w:w="823" w:type="dxa"/>
          </w:tcPr>
          <w:p w:rsidR="005F4D2B" w:rsidRDefault="00756BC3" w:rsidP="00F0091F">
            <w:pPr>
              <w:ind w:firstLine="0"/>
              <w:jc w:val="center"/>
              <w:rPr>
                <w:rFonts w:cs="Arial"/>
                <w:sz w:val="16"/>
                <w:szCs w:val="16"/>
              </w:rPr>
            </w:pPr>
            <w:r>
              <w:rPr>
                <w:rFonts w:cs="Arial"/>
                <w:sz w:val="16"/>
                <w:szCs w:val="16"/>
              </w:rPr>
              <w:t>X</w:t>
            </w: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r>
      <w:tr w:rsidR="005F4D2B" w:rsidTr="00E24A83">
        <w:tc>
          <w:tcPr>
            <w:tcW w:w="823" w:type="dxa"/>
          </w:tcPr>
          <w:p w:rsidR="005F4D2B" w:rsidRDefault="005F4D2B" w:rsidP="00F0091F">
            <w:pPr>
              <w:ind w:firstLine="0"/>
              <w:jc w:val="center"/>
              <w:rPr>
                <w:rFonts w:cs="Arial"/>
                <w:sz w:val="16"/>
                <w:szCs w:val="16"/>
              </w:rPr>
            </w:pPr>
            <w:r>
              <w:rPr>
                <w:rFonts w:cs="Arial"/>
                <w:sz w:val="16"/>
                <w:szCs w:val="16"/>
              </w:rPr>
              <w:t>RNF016</w:t>
            </w:r>
          </w:p>
        </w:tc>
        <w:tc>
          <w:tcPr>
            <w:tcW w:w="823" w:type="dxa"/>
          </w:tcPr>
          <w:p w:rsidR="005F4D2B" w:rsidRDefault="005F4D2B" w:rsidP="00F0091F">
            <w:pPr>
              <w:ind w:firstLine="0"/>
              <w:jc w:val="center"/>
              <w:rPr>
                <w:rFonts w:cs="Arial"/>
                <w:sz w:val="16"/>
                <w:szCs w:val="16"/>
              </w:rPr>
            </w:pPr>
          </w:p>
        </w:tc>
        <w:tc>
          <w:tcPr>
            <w:tcW w:w="823" w:type="dxa"/>
          </w:tcPr>
          <w:p w:rsidR="005F4D2B" w:rsidRDefault="005F4D2B" w:rsidP="00F0091F">
            <w:pPr>
              <w:ind w:firstLine="0"/>
              <w:jc w:val="center"/>
              <w:rPr>
                <w:rFonts w:cs="Arial"/>
                <w:sz w:val="16"/>
                <w:szCs w:val="16"/>
              </w:rPr>
            </w:pPr>
          </w:p>
        </w:tc>
        <w:tc>
          <w:tcPr>
            <w:tcW w:w="823"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r>
      <w:tr w:rsidR="005F4D2B" w:rsidTr="00E24A83">
        <w:tc>
          <w:tcPr>
            <w:tcW w:w="823" w:type="dxa"/>
          </w:tcPr>
          <w:p w:rsidR="005F4D2B" w:rsidRDefault="005F4D2B" w:rsidP="00F0091F">
            <w:pPr>
              <w:ind w:firstLine="0"/>
              <w:jc w:val="center"/>
              <w:rPr>
                <w:rFonts w:cs="Arial"/>
                <w:sz w:val="16"/>
                <w:szCs w:val="16"/>
              </w:rPr>
            </w:pPr>
            <w:r>
              <w:rPr>
                <w:rFonts w:cs="Arial"/>
                <w:sz w:val="16"/>
                <w:szCs w:val="16"/>
              </w:rPr>
              <w:t>RNF017</w:t>
            </w:r>
          </w:p>
        </w:tc>
        <w:tc>
          <w:tcPr>
            <w:tcW w:w="823" w:type="dxa"/>
          </w:tcPr>
          <w:p w:rsidR="005F4D2B" w:rsidRDefault="00DF54FE" w:rsidP="00F0091F">
            <w:pPr>
              <w:ind w:firstLine="0"/>
              <w:jc w:val="center"/>
              <w:rPr>
                <w:rFonts w:cs="Arial"/>
                <w:sz w:val="16"/>
                <w:szCs w:val="16"/>
              </w:rPr>
            </w:pPr>
            <w:r>
              <w:rPr>
                <w:rFonts w:cs="Arial"/>
                <w:sz w:val="16"/>
                <w:szCs w:val="16"/>
              </w:rPr>
              <w:t>X</w:t>
            </w:r>
          </w:p>
        </w:tc>
        <w:tc>
          <w:tcPr>
            <w:tcW w:w="823" w:type="dxa"/>
          </w:tcPr>
          <w:p w:rsidR="005F4D2B" w:rsidRDefault="00DF54FE" w:rsidP="00F0091F">
            <w:pPr>
              <w:ind w:firstLine="0"/>
              <w:jc w:val="center"/>
              <w:rPr>
                <w:rFonts w:cs="Arial"/>
                <w:sz w:val="16"/>
                <w:szCs w:val="16"/>
              </w:rPr>
            </w:pPr>
            <w:r>
              <w:rPr>
                <w:rFonts w:cs="Arial"/>
                <w:sz w:val="16"/>
                <w:szCs w:val="16"/>
              </w:rPr>
              <w:t>X</w:t>
            </w:r>
          </w:p>
        </w:tc>
        <w:tc>
          <w:tcPr>
            <w:tcW w:w="823" w:type="dxa"/>
          </w:tcPr>
          <w:p w:rsidR="005F4D2B" w:rsidRDefault="00DF54FE" w:rsidP="00F0091F">
            <w:pPr>
              <w:ind w:firstLine="0"/>
              <w:jc w:val="center"/>
              <w:rPr>
                <w:rFonts w:cs="Arial"/>
                <w:sz w:val="16"/>
                <w:szCs w:val="16"/>
              </w:rPr>
            </w:pPr>
            <w:r>
              <w:rPr>
                <w:rFonts w:cs="Arial"/>
                <w:sz w:val="16"/>
                <w:szCs w:val="16"/>
              </w:rPr>
              <w:t>X</w:t>
            </w:r>
          </w:p>
        </w:tc>
        <w:tc>
          <w:tcPr>
            <w:tcW w:w="824" w:type="dxa"/>
          </w:tcPr>
          <w:p w:rsidR="005F4D2B" w:rsidRDefault="005F4D2B" w:rsidP="00F0091F">
            <w:pPr>
              <w:ind w:firstLine="0"/>
              <w:jc w:val="center"/>
              <w:rPr>
                <w:rFonts w:cs="Arial"/>
                <w:sz w:val="16"/>
                <w:szCs w:val="16"/>
              </w:rPr>
            </w:pPr>
          </w:p>
        </w:tc>
        <w:tc>
          <w:tcPr>
            <w:tcW w:w="824" w:type="dxa"/>
          </w:tcPr>
          <w:p w:rsidR="005F4D2B" w:rsidRDefault="00DF54FE" w:rsidP="00F0091F">
            <w:pPr>
              <w:ind w:firstLine="0"/>
              <w:jc w:val="center"/>
              <w:rPr>
                <w:rFonts w:cs="Arial"/>
                <w:sz w:val="16"/>
                <w:szCs w:val="16"/>
              </w:rPr>
            </w:pPr>
            <w:r>
              <w:rPr>
                <w:rFonts w:cs="Arial"/>
                <w:sz w:val="16"/>
                <w:szCs w:val="16"/>
              </w:rPr>
              <w:t>X</w:t>
            </w:r>
          </w:p>
        </w:tc>
        <w:tc>
          <w:tcPr>
            <w:tcW w:w="824" w:type="dxa"/>
          </w:tcPr>
          <w:p w:rsidR="005F4D2B" w:rsidRDefault="00DF54FE" w:rsidP="00F0091F">
            <w:pPr>
              <w:ind w:firstLine="0"/>
              <w:jc w:val="center"/>
              <w:rPr>
                <w:rFonts w:cs="Arial"/>
                <w:sz w:val="16"/>
                <w:szCs w:val="16"/>
              </w:rPr>
            </w:pPr>
            <w:r>
              <w:rPr>
                <w:rFonts w:cs="Arial"/>
                <w:sz w:val="16"/>
                <w:szCs w:val="16"/>
              </w:rPr>
              <w:t>X</w:t>
            </w: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r>
      <w:tr w:rsidR="005F4D2B" w:rsidTr="00E24A83">
        <w:tc>
          <w:tcPr>
            <w:tcW w:w="823" w:type="dxa"/>
          </w:tcPr>
          <w:p w:rsidR="005F4D2B" w:rsidRDefault="005F4D2B" w:rsidP="00F0091F">
            <w:pPr>
              <w:ind w:firstLine="0"/>
              <w:jc w:val="center"/>
              <w:rPr>
                <w:rFonts w:cs="Arial"/>
                <w:sz w:val="16"/>
                <w:szCs w:val="16"/>
              </w:rPr>
            </w:pPr>
            <w:r>
              <w:rPr>
                <w:rFonts w:cs="Arial"/>
                <w:sz w:val="16"/>
                <w:szCs w:val="16"/>
              </w:rPr>
              <w:t>RNF018</w:t>
            </w:r>
          </w:p>
        </w:tc>
        <w:tc>
          <w:tcPr>
            <w:tcW w:w="823" w:type="dxa"/>
          </w:tcPr>
          <w:p w:rsidR="005F4D2B" w:rsidRDefault="005F4D2B" w:rsidP="00F0091F">
            <w:pPr>
              <w:ind w:firstLine="0"/>
              <w:jc w:val="center"/>
              <w:rPr>
                <w:rFonts w:cs="Arial"/>
                <w:sz w:val="16"/>
                <w:szCs w:val="16"/>
              </w:rPr>
            </w:pPr>
          </w:p>
        </w:tc>
        <w:tc>
          <w:tcPr>
            <w:tcW w:w="823" w:type="dxa"/>
          </w:tcPr>
          <w:p w:rsidR="005F4D2B" w:rsidRDefault="005F4D2B" w:rsidP="00F0091F">
            <w:pPr>
              <w:ind w:firstLine="0"/>
              <w:jc w:val="center"/>
              <w:rPr>
                <w:rFonts w:cs="Arial"/>
                <w:sz w:val="16"/>
                <w:szCs w:val="16"/>
              </w:rPr>
            </w:pPr>
          </w:p>
        </w:tc>
        <w:tc>
          <w:tcPr>
            <w:tcW w:w="823"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r>
      <w:tr w:rsidR="005F4D2B" w:rsidTr="00E24A83">
        <w:tc>
          <w:tcPr>
            <w:tcW w:w="823" w:type="dxa"/>
          </w:tcPr>
          <w:p w:rsidR="005F4D2B" w:rsidRDefault="005F4D2B" w:rsidP="00F0091F">
            <w:pPr>
              <w:ind w:firstLine="0"/>
              <w:jc w:val="center"/>
              <w:rPr>
                <w:rFonts w:cs="Arial"/>
                <w:sz w:val="16"/>
                <w:szCs w:val="16"/>
              </w:rPr>
            </w:pPr>
            <w:r>
              <w:rPr>
                <w:rFonts w:cs="Arial"/>
                <w:sz w:val="16"/>
                <w:szCs w:val="16"/>
              </w:rPr>
              <w:t>RNF019</w:t>
            </w:r>
          </w:p>
        </w:tc>
        <w:tc>
          <w:tcPr>
            <w:tcW w:w="823" w:type="dxa"/>
          </w:tcPr>
          <w:p w:rsidR="005F4D2B" w:rsidRDefault="005F4D2B" w:rsidP="00F0091F">
            <w:pPr>
              <w:ind w:firstLine="0"/>
              <w:jc w:val="center"/>
              <w:rPr>
                <w:rFonts w:cs="Arial"/>
                <w:sz w:val="16"/>
                <w:szCs w:val="16"/>
              </w:rPr>
            </w:pPr>
          </w:p>
        </w:tc>
        <w:tc>
          <w:tcPr>
            <w:tcW w:w="823" w:type="dxa"/>
          </w:tcPr>
          <w:p w:rsidR="005F4D2B" w:rsidRDefault="005F4D2B" w:rsidP="00F0091F">
            <w:pPr>
              <w:ind w:firstLine="0"/>
              <w:jc w:val="center"/>
              <w:rPr>
                <w:rFonts w:cs="Arial"/>
                <w:sz w:val="16"/>
                <w:szCs w:val="16"/>
              </w:rPr>
            </w:pPr>
          </w:p>
        </w:tc>
        <w:tc>
          <w:tcPr>
            <w:tcW w:w="823"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r>
      <w:tr w:rsidR="005F4D2B" w:rsidTr="00E24A83">
        <w:tc>
          <w:tcPr>
            <w:tcW w:w="823" w:type="dxa"/>
          </w:tcPr>
          <w:p w:rsidR="005F4D2B" w:rsidRDefault="005F4D2B" w:rsidP="00F0091F">
            <w:pPr>
              <w:ind w:firstLine="0"/>
              <w:jc w:val="center"/>
              <w:rPr>
                <w:rFonts w:cs="Arial"/>
                <w:sz w:val="16"/>
                <w:szCs w:val="16"/>
              </w:rPr>
            </w:pPr>
            <w:r>
              <w:rPr>
                <w:rFonts w:cs="Arial"/>
                <w:sz w:val="16"/>
                <w:szCs w:val="16"/>
              </w:rPr>
              <w:t>RNF020</w:t>
            </w:r>
          </w:p>
        </w:tc>
        <w:tc>
          <w:tcPr>
            <w:tcW w:w="823" w:type="dxa"/>
          </w:tcPr>
          <w:p w:rsidR="005F4D2B" w:rsidRDefault="005F4D2B" w:rsidP="00F0091F">
            <w:pPr>
              <w:ind w:firstLine="0"/>
              <w:jc w:val="center"/>
              <w:rPr>
                <w:rFonts w:cs="Arial"/>
                <w:sz w:val="16"/>
                <w:szCs w:val="16"/>
              </w:rPr>
            </w:pPr>
          </w:p>
        </w:tc>
        <w:tc>
          <w:tcPr>
            <w:tcW w:w="823" w:type="dxa"/>
          </w:tcPr>
          <w:p w:rsidR="005F4D2B" w:rsidRDefault="005F4D2B" w:rsidP="00F0091F">
            <w:pPr>
              <w:ind w:firstLine="0"/>
              <w:jc w:val="center"/>
              <w:rPr>
                <w:rFonts w:cs="Arial"/>
                <w:sz w:val="16"/>
                <w:szCs w:val="16"/>
              </w:rPr>
            </w:pPr>
          </w:p>
        </w:tc>
        <w:tc>
          <w:tcPr>
            <w:tcW w:w="823"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c>
          <w:tcPr>
            <w:tcW w:w="824" w:type="dxa"/>
          </w:tcPr>
          <w:p w:rsidR="005F4D2B" w:rsidRDefault="00440D0B" w:rsidP="00F0091F">
            <w:pPr>
              <w:ind w:firstLine="0"/>
              <w:jc w:val="center"/>
              <w:rPr>
                <w:rFonts w:cs="Arial"/>
                <w:sz w:val="16"/>
                <w:szCs w:val="16"/>
              </w:rPr>
            </w:pPr>
            <w:r>
              <w:rPr>
                <w:rFonts w:cs="Arial"/>
                <w:sz w:val="16"/>
                <w:szCs w:val="16"/>
              </w:rPr>
              <w:t>X</w:t>
            </w: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c>
          <w:tcPr>
            <w:tcW w:w="824" w:type="dxa"/>
          </w:tcPr>
          <w:p w:rsidR="005F4D2B" w:rsidRDefault="005F4D2B" w:rsidP="00F0091F">
            <w:pPr>
              <w:ind w:firstLine="0"/>
              <w:jc w:val="center"/>
              <w:rPr>
                <w:rFonts w:cs="Arial"/>
                <w:sz w:val="16"/>
                <w:szCs w:val="16"/>
              </w:rPr>
            </w:pPr>
          </w:p>
        </w:tc>
      </w:tr>
    </w:tbl>
    <w:p w:rsidR="00E24A83" w:rsidRDefault="00E24A83" w:rsidP="00F0091F">
      <w:pPr>
        <w:ind w:firstLine="0"/>
        <w:jc w:val="center"/>
        <w:rPr>
          <w:szCs w:val="24"/>
        </w:rPr>
      </w:pPr>
    </w:p>
    <w:tbl>
      <w:tblPr>
        <w:tblStyle w:val="Tabelacomgrade"/>
        <w:tblW w:w="0" w:type="auto"/>
        <w:tblLook w:val="04A0" w:firstRow="1" w:lastRow="0" w:firstColumn="1" w:lastColumn="0" w:noHBand="0" w:noVBand="1"/>
      </w:tblPr>
      <w:tblGrid>
        <w:gridCol w:w="823"/>
        <w:gridCol w:w="823"/>
        <w:gridCol w:w="823"/>
        <w:gridCol w:w="823"/>
        <w:gridCol w:w="824"/>
        <w:gridCol w:w="824"/>
        <w:gridCol w:w="824"/>
        <w:gridCol w:w="824"/>
        <w:gridCol w:w="824"/>
        <w:gridCol w:w="824"/>
        <w:gridCol w:w="824"/>
      </w:tblGrid>
      <w:tr w:rsidR="00144704" w:rsidTr="00AD4FE7">
        <w:tc>
          <w:tcPr>
            <w:tcW w:w="823" w:type="dxa"/>
          </w:tcPr>
          <w:p w:rsidR="00144704" w:rsidRPr="00E24A83" w:rsidRDefault="00144704" w:rsidP="00AD4FE7">
            <w:pPr>
              <w:ind w:firstLine="0"/>
              <w:jc w:val="center"/>
              <w:rPr>
                <w:rFonts w:cs="Arial"/>
                <w:sz w:val="16"/>
                <w:szCs w:val="16"/>
              </w:rPr>
            </w:pPr>
          </w:p>
        </w:tc>
        <w:tc>
          <w:tcPr>
            <w:tcW w:w="823" w:type="dxa"/>
          </w:tcPr>
          <w:p w:rsidR="00144704" w:rsidRPr="00E24A83" w:rsidRDefault="00144704" w:rsidP="00AD4FE7">
            <w:pPr>
              <w:ind w:firstLine="0"/>
              <w:jc w:val="center"/>
              <w:rPr>
                <w:rFonts w:cs="Arial"/>
                <w:sz w:val="16"/>
                <w:szCs w:val="16"/>
              </w:rPr>
            </w:pPr>
            <w:r>
              <w:rPr>
                <w:rFonts w:cs="Arial"/>
                <w:sz w:val="16"/>
                <w:szCs w:val="16"/>
              </w:rPr>
              <w:t>RF011</w:t>
            </w:r>
          </w:p>
        </w:tc>
        <w:tc>
          <w:tcPr>
            <w:tcW w:w="823" w:type="dxa"/>
          </w:tcPr>
          <w:p w:rsidR="00144704" w:rsidRPr="00E24A83" w:rsidRDefault="00144704" w:rsidP="00AD4FE7">
            <w:pPr>
              <w:ind w:firstLine="0"/>
              <w:jc w:val="center"/>
              <w:rPr>
                <w:rFonts w:cs="Arial"/>
                <w:sz w:val="16"/>
                <w:szCs w:val="16"/>
              </w:rPr>
            </w:pPr>
            <w:r>
              <w:rPr>
                <w:rFonts w:cs="Arial"/>
                <w:sz w:val="16"/>
                <w:szCs w:val="16"/>
              </w:rPr>
              <w:t>RF012</w:t>
            </w:r>
          </w:p>
        </w:tc>
        <w:tc>
          <w:tcPr>
            <w:tcW w:w="823" w:type="dxa"/>
          </w:tcPr>
          <w:p w:rsidR="00144704" w:rsidRPr="00E24A83" w:rsidRDefault="00144704" w:rsidP="00AD4FE7">
            <w:pPr>
              <w:ind w:firstLine="0"/>
              <w:jc w:val="center"/>
              <w:rPr>
                <w:rFonts w:cs="Arial"/>
                <w:sz w:val="16"/>
                <w:szCs w:val="16"/>
              </w:rPr>
            </w:pPr>
            <w:r>
              <w:rPr>
                <w:rFonts w:cs="Arial"/>
                <w:sz w:val="16"/>
                <w:szCs w:val="16"/>
              </w:rPr>
              <w:t>RF013</w:t>
            </w:r>
          </w:p>
        </w:tc>
        <w:tc>
          <w:tcPr>
            <w:tcW w:w="824" w:type="dxa"/>
          </w:tcPr>
          <w:p w:rsidR="00144704" w:rsidRPr="00E24A83" w:rsidRDefault="00144704" w:rsidP="00AD4FE7">
            <w:pPr>
              <w:ind w:firstLine="0"/>
              <w:jc w:val="center"/>
              <w:rPr>
                <w:rFonts w:cs="Arial"/>
                <w:sz w:val="16"/>
                <w:szCs w:val="16"/>
              </w:rPr>
            </w:pPr>
            <w:r>
              <w:rPr>
                <w:rFonts w:cs="Arial"/>
                <w:sz w:val="16"/>
                <w:szCs w:val="16"/>
              </w:rPr>
              <w:t>RF014</w:t>
            </w:r>
          </w:p>
        </w:tc>
        <w:tc>
          <w:tcPr>
            <w:tcW w:w="824" w:type="dxa"/>
          </w:tcPr>
          <w:p w:rsidR="00144704" w:rsidRPr="00E24A83" w:rsidRDefault="00144704" w:rsidP="00AD4FE7">
            <w:pPr>
              <w:ind w:firstLine="0"/>
              <w:jc w:val="center"/>
              <w:rPr>
                <w:rFonts w:cs="Arial"/>
                <w:sz w:val="16"/>
                <w:szCs w:val="16"/>
              </w:rPr>
            </w:pPr>
            <w:r>
              <w:rPr>
                <w:rFonts w:cs="Arial"/>
                <w:sz w:val="16"/>
                <w:szCs w:val="16"/>
              </w:rPr>
              <w:t>RF015</w:t>
            </w:r>
          </w:p>
        </w:tc>
        <w:tc>
          <w:tcPr>
            <w:tcW w:w="824" w:type="dxa"/>
          </w:tcPr>
          <w:p w:rsidR="00144704" w:rsidRPr="00E24A83" w:rsidRDefault="00144704" w:rsidP="00AD4FE7">
            <w:pPr>
              <w:ind w:firstLine="0"/>
              <w:jc w:val="center"/>
              <w:rPr>
                <w:rFonts w:cs="Arial"/>
                <w:sz w:val="16"/>
                <w:szCs w:val="16"/>
              </w:rPr>
            </w:pPr>
            <w:r>
              <w:rPr>
                <w:rFonts w:cs="Arial"/>
                <w:sz w:val="16"/>
                <w:szCs w:val="16"/>
              </w:rPr>
              <w:t>RF016</w:t>
            </w:r>
          </w:p>
        </w:tc>
        <w:tc>
          <w:tcPr>
            <w:tcW w:w="824" w:type="dxa"/>
          </w:tcPr>
          <w:p w:rsidR="00144704" w:rsidRPr="00E24A83" w:rsidRDefault="00144704" w:rsidP="00AD4FE7">
            <w:pPr>
              <w:ind w:firstLine="0"/>
              <w:jc w:val="center"/>
              <w:rPr>
                <w:rFonts w:cs="Arial"/>
                <w:sz w:val="16"/>
                <w:szCs w:val="16"/>
              </w:rPr>
            </w:pPr>
            <w:r>
              <w:rPr>
                <w:rFonts w:cs="Arial"/>
                <w:sz w:val="16"/>
                <w:szCs w:val="16"/>
              </w:rPr>
              <w:t>RF017</w:t>
            </w:r>
          </w:p>
        </w:tc>
        <w:tc>
          <w:tcPr>
            <w:tcW w:w="824" w:type="dxa"/>
          </w:tcPr>
          <w:p w:rsidR="00144704" w:rsidRPr="00E24A83" w:rsidRDefault="00144704" w:rsidP="00AD4FE7">
            <w:pPr>
              <w:ind w:firstLine="0"/>
              <w:jc w:val="center"/>
              <w:rPr>
                <w:rFonts w:cs="Arial"/>
                <w:sz w:val="16"/>
                <w:szCs w:val="16"/>
              </w:rPr>
            </w:pPr>
            <w:r>
              <w:rPr>
                <w:rFonts w:cs="Arial"/>
                <w:sz w:val="16"/>
                <w:szCs w:val="16"/>
              </w:rPr>
              <w:t>RF018</w:t>
            </w:r>
          </w:p>
        </w:tc>
        <w:tc>
          <w:tcPr>
            <w:tcW w:w="824" w:type="dxa"/>
          </w:tcPr>
          <w:p w:rsidR="00144704" w:rsidRPr="00E24A83" w:rsidRDefault="00144704" w:rsidP="00AD4FE7">
            <w:pPr>
              <w:ind w:firstLine="0"/>
              <w:jc w:val="center"/>
              <w:rPr>
                <w:rFonts w:cs="Arial"/>
                <w:sz w:val="16"/>
                <w:szCs w:val="16"/>
              </w:rPr>
            </w:pPr>
            <w:r>
              <w:rPr>
                <w:rFonts w:cs="Arial"/>
                <w:sz w:val="16"/>
                <w:szCs w:val="16"/>
              </w:rPr>
              <w:t>RF019</w:t>
            </w:r>
          </w:p>
        </w:tc>
        <w:tc>
          <w:tcPr>
            <w:tcW w:w="824" w:type="dxa"/>
          </w:tcPr>
          <w:p w:rsidR="00144704" w:rsidRPr="00E24A83" w:rsidRDefault="00144704" w:rsidP="00AD4FE7">
            <w:pPr>
              <w:ind w:firstLine="0"/>
              <w:jc w:val="center"/>
              <w:rPr>
                <w:rFonts w:cs="Arial"/>
                <w:sz w:val="16"/>
                <w:szCs w:val="16"/>
              </w:rPr>
            </w:pPr>
            <w:r>
              <w:rPr>
                <w:rFonts w:cs="Arial"/>
                <w:sz w:val="16"/>
                <w:szCs w:val="16"/>
              </w:rPr>
              <w:t>RF020</w:t>
            </w:r>
          </w:p>
        </w:tc>
      </w:tr>
      <w:tr w:rsidR="00144704" w:rsidTr="00AD4FE7">
        <w:tc>
          <w:tcPr>
            <w:tcW w:w="823" w:type="dxa"/>
          </w:tcPr>
          <w:p w:rsidR="00144704" w:rsidRPr="00E24A83" w:rsidRDefault="00144704" w:rsidP="00AD4FE7">
            <w:pPr>
              <w:ind w:firstLine="0"/>
              <w:jc w:val="center"/>
              <w:rPr>
                <w:rFonts w:cs="Arial"/>
                <w:sz w:val="16"/>
                <w:szCs w:val="16"/>
              </w:rPr>
            </w:pPr>
            <w:r>
              <w:rPr>
                <w:rFonts w:cs="Arial"/>
                <w:sz w:val="16"/>
                <w:szCs w:val="16"/>
              </w:rPr>
              <w:t>RNF001</w:t>
            </w:r>
          </w:p>
        </w:tc>
        <w:tc>
          <w:tcPr>
            <w:tcW w:w="823" w:type="dxa"/>
          </w:tcPr>
          <w:p w:rsidR="00144704" w:rsidRPr="00E24A83" w:rsidRDefault="00707471" w:rsidP="00AD4FE7">
            <w:pPr>
              <w:ind w:firstLine="0"/>
              <w:jc w:val="center"/>
              <w:rPr>
                <w:rFonts w:cs="Arial"/>
                <w:sz w:val="16"/>
                <w:szCs w:val="16"/>
              </w:rPr>
            </w:pPr>
            <w:r>
              <w:rPr>
                <w:rFonts w:cs="Arial"/>
                <w:sz w:val="16"/>
                <w:szCs w:val="16"/>
              </w:rPr>
              <w:t>X</w:t>
            </w:r>
          </w:p>
        </w:tc>
        <w:tc>
          <w:tcPr>
            <w:tcW w:w="823" w:type="dxa"/>
          </w:tcPr>
          <w:p w:rsidR="00144704" w:rsidRPr="00E24A83" w:rsidRDefault="00707471" w:rsidP="00AD4FE7">
            <w:pPr>
              <w:ind w:firstLine="0"/>
              <w:jc w:val="center"/>
              <w:rPr>
                <w:rFonts w:cs="Arial"/>
                <w:sz w:val="16"/>
                <w:szCs w:val="16"/>
              </w:rPr>
            </w:pPr>
            <w:r>
              <w:rPr>
                <w:rFonts w:cs="Arial"/>
                <w:sz w:val="16"/>
                <w:szCs w:val="16"/>
              </w:rPr>
              <w:t>X</w:t>
            </w:r>
          </w:p>
        </w:tc>
        <w:tc>
          <w:tcPr>
            <w:tcW w:w="823" w:type="dxa"/>
          </w:tcPr>
          <w:p w:rsidR="00144704" w:rsidRPr="00E24A83" w:rsidRDefault="00707471" w:rsidP="00AD4FE7">
            <w:pPr>
              <w:ind w:firstLine="0"/>
              <w:jc w:val="center"/>
              <w:rPr>
                <w:rFonts w:cs="Arial"/>
                <w:sz w:val="16"/>
                <w:szCs w:val="16"/>
              </w:rPr>
            </w:pPr>
            <w:r>
              <w:rPr>
                <w:rFonts w:cs="Arial"/>
                <w:sz w:val="16"/>
                <w:szCs w:val="16"/>
              </w:rPr>
              <w:t>X</w:t>
            </w:r>
          </w:p>
        </w:tc>
        <w:tc>
          <w:tcPr>
            <w:tcW w:w="824" w:type="dxa"/>
          </w:tcPr>
          <w:p w:rsidR="00144704" w:rsidRPr="00E24A83" w:rsidRDefault="00707471" w:rsidP="00AD4FE7">
            <w:pPr>
              <w:ind w:firstLine="0"/>
              <w:jc w:val="center"/>
              <w:rPr>
                <w:rFonts w:cs="Arial"/>
                <w:sz w:val="16"/>
                <w:szCs w:val="16"/>
              </w:rPr>
            </w:pPr>
            <w:r>
              <w:rPr>
                <w:rFonts w:cs="Arial"/>
                <w:sz w:val="16"/>
                <w:szCs w:val="16"/>
              </w:rPr>
              <w:t>X</w:t>
            </w:r>
          </w:p>
        </w:tc>
        <w:tc>
          <w:tcPr>
            <w:tcW w:w="824" w:type="dxa"/>
          </w:tcPr>
          <w:p w:rsidR="00144704" w:rsidRPr="00E24A83" w:rsidRDefault="00707471" w:rsidP="00AD4FE7">
            <w:pPr>
              <w:ind w:firstLine="0"/>
              <w:jc w:val="center"/>
              <w:rPr>
                <w:rFonts w:cs="Arial"/>
                <w:sz w:val="16"/>
                <w:szCs w:val="16"/>
              </w:rPr>
            </w:pPr>
            <w:r>
              <w:rPr>
                <w:rFonts w:cs="Arial"/>
                <w:sz w:val="16"/>
                <w:szCs w:val="16"/>
              </w:rPr>
              <w:t>X</w:t>
            </w:r>
          </w:p>
        </w:tc>
        <w:tc>
          <w:tcPr>
            <w:tcW w:w="824" w:type="dxa"/>
          </w:tcPr>
          <w:p w:rsidR="00144704" w:rsidRPr="00E24A83" w:rsidRDefault="00707471" w:rsidP="00AD4FE7">
            <w:pPr>
              <w:ind w:firstLine="0"/>
              <w:jc w:val="center"/>
              <w:rPr>
                <w:rFonts w:cs="Arial"/>
                <w:sz w:val="16"/>
                <w:szCs w:val="16"/>
              </w:rPr>
            </w:pPr>
            <w:r>
              <w:rPr>
                <w:rFonts w:cs="Arial"/>
                <w:sz w:val="16"/>
                <w:szCs w:val="16"/>
              </w:rPr>
              <w:t>X</w:t>
            </w:r>
          </w:p>
        </w:tc>
        <w:tc>
          <w:tcPr>
            <w:tcW w:w="824" w:type="dxa"/>
          </w:tcPr>
          <w:p w:rsidR="00144704" w:rsidRPr="00E24A83" w:rsidRDefault="00707471" w:rsidP="00AD4FE7">
            <w:pPr>
              <w:ind w:firstLine="0"/>
              <w:jc w:val="center"/>
              <w:rPr>
                <w:rFonts w:cs="Arial"/>
                <w:sz w:val="16"/>
                <w:szCs w:val="16"/>
              </w:rPr>
            </w:pPr>
            <w:r>
              <w:rPr>
                <w:rFonts w:cs="Arial"/>
                <w:sz w:val="16"/>
                <w:szCs w:val="16"/>
              </w:rPr>
              <w:t>X</w:t>
            </w:r>
          </w:p>
        </w:tc>
        <w:tc>
          <w:tcPr>
            <w:tcW w:w="824" w:type="dxa"/>
          </w:tcPr>
          <w:p w:rsidR="00144704" w:rsidRPr="00E24A83" w:rsidRDefault="00707471" w:rsidP="00AD4FE7">
            <w:pPr>
              <w:ind w:firstLine="0"/>
              <w:jc w:val="center"/>
              <w:rPr>
                <w:rFonts w:cs="Arial"/>
                <w:sz w:val="16"/>
                <w:szCs w:val="16"/>
              </w:rPr>
            </w:pPr>
            <w:r>
              <w:rPr>
                <w:rFonts w:cs="Arial"/>
                <w:sz w:val="16"/>
                <w:szCs w:val="16"/>
              </w:rPr>
              <w:t>X</w:t>
            </w:r>
          </w:p>
        </w:tc>
        <w:tc>
          <w:tcPr>
            <w:tcW w:w="824" w:type="dxa"/>
          </w:tcPr>
          <w:p w:rsidR="00144704" w:rsidRPr="00E24A83" w:rsidRDefault="00707471" w:rsidP="00AD4FE7">
            <w:pPr>
              <w:ind w:firstLine="0"/>
              <w:jc w:val="center"/>
              <w:rPr>
                <w:rFonts w:cs="Arial"/>
                <w:sz w:val="16"/>
                <w:szCs w:val="16"/>
              </w:rPr>
            </w:pPr>
            <w:r>
              <w:rPr>
                <w:rFonts w:cs="Arial"/>
                <w:sz w:val="16"/>
                <w:szCs w:val="16"/>
              </w:rPr>
              <w:t>X</w:t>
            </w:r>
          </w:p>
        </w:tc>
        <w:tc>
          <w:tcPr>
            <w:tcW w:w="824" w:type="dxa"/>
          </w:tcPr>
          <w:p w:rsidR="00144704" w:rsidRPr="00E24A83" w:rsidRDefault="00707471" w:rsidP="00AD4FE7">
            <w:pPr>
              <w:ind w:firstLine="0"/>
              <w:jc w:val="center"/>
              <w:rPr>
                <w:rFonts w:cs="Arial"/>
                <w:sz w:val="16"/>
                <w:szCs w:val="16"/>
              </w:rPr>
            </w:pPr>
            <w:r>
              <w:rPr>
                <w:rFonts w:cs="Arial"/>
                <w:sz w:val="16"/>
                <w:szCs w:val="16"/>
              </w:rPr>
              <w:t>X</w:t>
            </w:r>
          </w:p>
        </w:tc>
      </w:tr>
      <w:tr w:rsidR="00144704" w:rsidTr="00AD4FE7">
        <w:tc>
          <w:tcPr>
            <w:tcW w:w="823" w:type="dxa"/>
          </w:tcPr>
          <w:p w:rsidR="00144704" w:rsidRPr="00E24A83" w:rsidRDefault="00144704" w:rsidP="00AD4FE7">
            <w:pPr>
              <w:ind w:firstLine="0"/>
              <w:jc w:val="center"/>
              <w:rPr>
                <w:rFonts w:cs="Arial"/>
                <w:sz w:val="16"/>
                <w:szCs w:val="16"/>
              </w:rPr>
            </w:pPr>
            <w:r>
              <w:rPr>
                <w:rFonts w:cs="Arial"/>
                <w:sz w:val="16"/>
                <w:szCs w:val="16"/>
              </w:rPr>
              <w:t>RNF002</w:t>
            </w:r>
          </w:p>
        </w:tc>
        <w:tc>
          <w:tcPr>
            <w:tcW w:w="823" w:type="dxa"/>
          </w:tcPr>
          <w:p w:rsidR="00144704" w:rsidRPr="00E24A83" w:rsidRDefault="004A2F8B" w:rsidP="00AD4FE7">
            <w:pPr>
              <w:ind w:firstLine="0"/>
              <w:jc w:val="center"/>
              <w:rPr>
                <w:rFonts w:cs="Arial"/>
                <w:sz w:val="16"/>
                <w:szCs w:val="16"/>
              </w:rPr>
            </w:pPr>
            <w:r>
              <w:rPr>
                <w:rFonts w:cs="Arial"/>
                <w:sz w:val="16"/>
                <w:szCs w:val="16"/>
              </w:rPr>
              <w:t>X</w:t>
            </w:r>
          </w:p>
        </w:tc>
        <w:tc>
          <w:tcPr>
            <w:tcW w:w="823" w:type="dxa"/>
          </w:tcPr>
          <w:p w:rsidR="00144704" w:rsidRPr="00E24A83" w:rsidRDefault="004A2F8B" w:rsidP="00AD4FE7">
            <w:pPr>
              <w:ind w:firstLine="0"/>
              <w:jc w:val="center"/>
              <w:rPr>
                <w:rFonts w:cs="Arial"/>
                <w:sz w:val="16"/>
                <w:szCs w:val="16"/>
              </w:rPr>
            </w:pPr>
            <w:r>
              <w:rPr>
                <w:rFonts w:cs="Arial"/>
                <w:sz w:val="16"/>
                <w:szCs w:val="16"/>
              </w:rPr>
              <w:t>X</w:t>
            </w:r>
          </w:p>
        </w:tc>
        <w:tc>
          <w:tcPr>
            <w:tcW w:w="823" w:type="dxa"/>
          </w:tcPr>
          <w:p w:rsidR="00144704" w:rsidRPr="00E24A83" w:rsidRDefault="004A2F8B" w:rsidP="00AD4FE7">
            <w:pPr>
              <w:ind w:firstLine="0"/>
              <w:jc w:val="center"/>
              <w:rPr>
                <w:rFonts w:cs="Arial"/>
                <w:sz w:val="16"/>
                <w:szCs w:val="16"/>
              </w:rPr>
            </w:pPr>
            <w:r>
              <w:rPr>
                <w:rFonts w:cs="Arial"/>
                <w:sz w:val="16"/>
                <w:szCs w:val="16"/>
              </w:rPr>
              <w:t>X</w:t>
            </w:r>
          </w:p>
        </w:tc>
        <w:tc>
          <w:tcPr>
            <w:tcW w:w="824" w:type="dxa"/>
          </w:tcPr>
          <w:p w:rsidR="00144704" w:rsidRPr="00E24A83" w:rsidRDefault="004A2F8B" w:rsidP="00AD4FE7">
            <w:pPr>
              <w:ind w:firstLine="0"/>
              <w:jc w:val="center"/>
              <w:rPr>
                <w:rFonts w:cs="Arial"/>
                <w:sz w:val="16"/>
                <w:szCs w:val="16"/>
              </w:rPr>
            </w:pPr>
            <w:r>
              <w:rPr>
                <w:rFonts w:cs="Arial"/>
                <w:sz w:val="16"/>
                <w:szCs w:val="16"/>
              </w:rPr>
              <w:t>X</w:t>
            </w:r>
          </w:p>
        </w:tc>
        <w:tc>
          <w:tcPr>
            <w:tcW w:w="824" w:type="dxa"/>
          </w:tcPr>
          <w:p w:rsidR="00144704" w:rsidRPr="00E24A83" w:rsidRDefault="004A2F8B" w:rsidP="00AD4FE7">
            <w:pPr>
              <w:ind w:firstLine="0"/>
              <w:jc w:val="center"/>
              <w:rPr>
                <w:rFonts w:cs="Arial"/>
                <w:sz w:val="16"/>
                <w:szCs w:val="16"/>
              </w:rPr>
            </w:pPr>
            <w:r>
              <w:rPr>
                <w:rFonts w:cs="Arial"/>
                <w:sz w:val="16"/>
                <w:szCs w:val="16"/>
              </w:rPr>
              <w:t>X</w:t>
            </w:r>
          </w:p>
        </w:tc>
        <w:tc>
          <w:tcPr>
            <w:tcW w:w="824" w:type="dxa"/>
          </w:tcPr>
          <w:p w:rsidR="00144704" w:rsidRPr="00E24A83" w:rsidRDefault="004A2F8B" w:rsidP="00AD4FE7">
            <w:pPr>
              <w:ind w:firstLine="0"/>
              <w:jc w:val="center"/>
              <w:rPr>
                <w:rFonts w:cs="Arial"/>
                <w:sz w:val="16"/>
                <w:szCs w:val="16"/>
              </w:rPr>
            </w:pPr>
            <w:r>
              <w:rPr>
                <w:rFonts w:cs="Arial"/>
                <w:sz w:val="16"/>
                <w:szCs w:val="16"/>
              </w:rPr>
              <w:t>X</w:t>
            </w:r>
          </w:p>
        </w:tc>
        <w:tc>
          <w:tcPr>
            <w:tcW w:w="824" w:type="dxa"/>
          </w:tcPr>
          <w:p w:rsidR="00144704" w:rsidRPr="00E24A83" w:rsidRDefault="004A2F8B" w:rsidP="00AD4FE7">
            <w:pPr>
              <w:ind w:firstLine="0"/>
              <w:jc w:val="center"/>
              <w:rPr>
                <w:rFonts w:cs="Arial"/>
                <w:sz w:val="16"/>
                <w:szCs w:val="16"/>
              </w:rPr>
            </w:pPr>
            <w:r>
              <w:rPr>
                <w:rFonts w:cs="Arial"/>
                <w:sz w:val="16"/>
                <w:szCs w:val="16"/>
              </w:rPr>
              <w:t>X</w:t>
            </w:r>
          </w:p>
        </w:tc>
        <w:tc>
          <w:tcPr>
            <w:tcW w:w="824" w:type="dxa"/>
          </w:tcPr>
          <w:p w:rsidR="00144704" w:rsidRPr="00E24A83" w:rsidRDefault="004A2F8B" w:rsidP="00AD4FE7">
            <w:pPr>
              <w:ind w:firstLine="0"/>
              <w:jc w:val="center"/>
              <w:rPr>
                <w:rFonts w:cs="Arial"/>
                <w:sz w:val="16"/>
                <w:szCs w:val="16"/>
              </w:rPr>
            </w:pPr>
            <w:r>
              <w:rPr>
                <w:rFonts w:cs="Arial"/>
                <w:sz w:val="16"/>
                <w:szCs w:val="16"/>
              </w:rPr>
              <w:t>X</w:t>
            </w:r>
          </w:p>
        </w:tc>
        <w:tc>
          <w:tcPr>
            <w:tcW w:w="824" w:type="dxa"/>
          </w:tcPr>
          <w:p w:rsidR="00144704" w:rsidRPr="00E24A83" w:rsidRDefault="004A2F8B" w:rsidP="00AD4FE7">
            <w:pPr>
              <w:ind w:firstLine="0"/>
              <w:jc w:val="center"/>
              <w:rPr>
                <w:rFonts w:cs="Arial"/>
                <w:sz w:val="16"/>
                <w:szCs w:val="16"/>
              </w:rPr>
            </w:pPr>
            <w:r>
              <w:rPr>
                <w:rFonts w:cs="Arial"/>
                <w:sz w:val="16"/>
                <w:szCs w:val="16"/>
              </w:rPr>
              <w:t>X</w:t>
            </w:r>
          </w:p>
        </w:tc>
        <w:tc>
          <w:tcPr>
            <w:tcW w:w="824" w:type="dxa"/>
          </w:tcPr>
          <w:p w:rsidR="00144704" w:rsidRPr="00E24A83" w:rsidRDefault="004A2F8B" w:rsidP="00AD4FE7">
            <w:pPr>
              <w:ind w:firstLine="0"/>
              <w:jc w:val="center"/>
              <w:rPr>
                <w:rFonts w:cs="Arial"/>
                <w:sz w:val="16"/>
                <w:szCs w:val="16"/>
              </w:rPr>
            </w:pPr>
            <w:r>
              <w:rPr>
                <w:rFonts w:cs="Arial"/>
                <w:sz w:val="16"/>
                <w:szCs w:val="16"/>
              </w:rPr>
              <w:t>X</w:t>
            </w:r>
          </w:p>
        </w:tc>
      </w:tr>
      <w:tr w:rsidR="00144704" w:rsidTr="00AD4FE7">
        <w:tc>
          <w:tcPr>
            <w:tcW w:w="823" w:type="dxa"/>
          </w:tcPr>
          <w:p w:rsidR="00144704" w:rsidRPr="00E24A83" w:rsidRDefault="00144704" w:rsidP="00AD4FE7">
            <w:pPr>
              <w:ind w:firstLine="0"/>
              <w:jc w:val="center"/>
              <w:rPr>
                <w:rFonts w:cs="Arial"/>
                <w:sz w:val="16"/>
                <w:szCs w:val="16"/>
              </w:rPr>
            </w:pPr>
            <w:r>
              <w:rPr>
                <w:rFonts w:cs="Arial"/>
                <w:sz w:val="16"/>
                <w:szCs w:val="16"/>
              </w:rPr>
              <w:t>RNF003</w:t>
            </w:r>
          </w:p>
        </w:tc>
        <w:tc>
          <w:tcPr>
            <w:tcW w:w="823" w:type="dxa"/>
          </w:tcPr>
          <w:p w:rsidR="00144704" w:rsidRPr="00E24A83" w:rsidRDefault="00144704" w:rsidP="00AD4FE7">
            <w:pPr>
              <w:ind w:firstLine="0"/>
              <w:jc w:val="center"/>
              <w:rPr>
                <w:rFonts w:cs="Arial"/>
                <w:sz w:val="16"/>
                <w:szCs w:val="16"/>
              </w:rPr>
            </w:pPr>
          </w:p>
        </w:tc>
        <w:tc>
          <w:tcPr>
            <w:tcW w:w="823" w:type="dxa"/>
          </w:tcPr>
          <w:p w:rsidR="00144704" w:rsidRPr="00E24A83" w:rsidRDefault="00144704" w:rsidP="00AD4FE7">
            <w:pPr>
              <w:ind w:firstLine="0"/>
              <w:jc w:val="center"/>
              <w:rPr>
                <w:rFonts w:cs="Arial"/>
                <w:sz w:val="16"/>
                <w:szCs w:val="16"/>
              </w:rPr>
            </w:pPr>
          </w:p>
        </w:tc>
        <w:tc>
          <w:tcPr>
            <w:tcW w:w="823"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r>
      <w:tr w:rsidR="00144704" w:rsidTr="00AD4FE7">
        <w:tc>
          <w:tcPr>
            <w:tcW w:w="823" w:type="dxa"/>
          </w:tcPr>
          <w:p w:rsidR="00144704" w:rsidRPr="00E24A83" w:rsidRDefault="00144704" w:rsidP="00AD4FE7">
            <w:pPr>
              <w:ind w:firstLine="0"/>
              <w:jc w:val="center"/>
              <w:rPr>
                <w:rFonts w:cs="Arial"/>
                <w:sz w:val="16"/>
                <w:szCs w:val="16"/>
              </w:rPr>
            </w:pPr>
            <w:r>
              <w:rPr>
                <w:rFonts w:cs="Arial"/>
                <w:sz w:val="16"/>
                <w:szCs w:val="16"/>
              </w:rPr>
              <w:t>RNF004</w:t>
            </w:r>
          </w:p>
        </w:tc>
        <w:tc>
          <w:tcPr>
            <w:tcW w:w="823" w:type="dxa"/>
          </w:tcPr>
          <w:p w:rsidR="00144704" w:rsidRPr="00E24A83" w:rsidRDefault="00144704" w:rsidP="00AD4FE7">
            <w:pPr>
              <w:ind w:firstLine="0"/>
              <w:jc w:val="center"/>
              <w:rPr>
                <w:rFonts w:cs="Arial"/>
                <w:sz w:val="16"/>
                <w:szCs w:val="16"/>
              </w:rPr>
            </w:pPr>
          </w:p>
        </w:tc>
        <w:tc>
          <w:tcPr>
            <w:tcW w:w="823" w:type="dxa"/>
          </w:tcPr>
          <w:p w:rsidR="00144704" w:rsidRPr="00E24A83" w:rsidRDefault="00144704" w:rsidP="00AD4FE7">
            <w:pPr>
              <w:ind w:firstLine="0"/>
              <w:jc w:val="center"/>
              <w:rPr>
                <w:rFonts w:cs="Arial"/>
                <w:sz w:val="16"/>
                <w:szCs w:val="16"/>
              </w:rPr>
            </w:pPr>
          </w:p>
        </w:tc>
        <w:tc>
          <w:tcPr>
            <w:tcW w:w="823"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r>
      <w:tr w:rsidR="00144704" w:rsidTr="00AD4FE7">
        <w:tc>
          <w:tcPr>
            <w:tcW w:w="823" w:type="dxa"/>
          </w:tcPr>
          <w:p w:rsidR="00144704" w:rsidRPr="00E24A83" w:rsidRDefault="00144704" w:rsidP="00AD4FE7">
            <w:pPr>
              <w:ind w:firstLine="0"/>
              <w:jc w:val="center"/>
              <w:rPr>
                <w:rFonts w:cs="Arial"/>
                <w:sz w:val="16"/>
                <w:szCs w:val="16"/>
              </w:rPr>
            </w:pPr>
            <w:r>
              <w:rPr>
                <w:rFonts w:cs="Arial"/>
                <w:sz w:val="16"/>
                <w:szCs w:val="16"/>
              </w:rPr>
              <w:t>RNF005</w:t>
            </w:r>
          </w:p>
        </w:tc>
        <w:tc>
          <w:tcPr>
            <w:tcW w:w="823" w:type="dxa"/>
          </w:tcPr>
          <w:p w:rsidR="00144704" w:rsidRPr="00E24A83" w:rsidRDefault="00144704" w:rsidP="00AD4FE7">
            <w:pPr>
              <w:ind w:firstLine="0"/>
              <w:jc w:val="center"/>
              <w:rPr>
                <w:rFonts w:cs="Arial"/>
                <w:sz w:val="16"/>
                <w:szCs w:val="16"/>
              </w:rPr>
            </w:pPr>
          </w:p>
        </w:tc>
        <w:tc>
          <w:tcPr>
            <w:tcW w:w="823" w:type="dxa"/>
          </w:tcPr>
          <w:p w:rsidR="00144704" w:rsidRPr="00E24A83" w:rsidRDefault="00144704" w:rsidP="00AD4FE7">
            <w:pPr>
              <w:ind w:firstLine="0"/>
              <w:jc w:val="center"/>
              <w:rPr>
                <w:rFonts w:cs="Arial"/>
                <w:sz w:val="16"/>
                <w:szCs w:val="16"/>
              </w:rPr>
            </w:pPr>
          </w:p>
        </w:tc>
        <w:tc>
          <w:tcPr>
            <w:tcW w:w="823"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r>
      <w:tr w:rsidR="00144704" w:rsidTr="00AD4FE7">
        <w:tc>
          <w:tcPr>
            <w:tcW w:w="823" w:type="dxa"/>
          </w:tcPr>
          <w:p w:rsidR="00144704" w:rsidRPr="00E24A83" w:rsidRDefault="00144704" w:rsidP="00AD4FE7">
            <w:pPr>
              <w:ind w:firstLine="0"/>
              <w:jc w:val="center"/>
              <w:rPr>
                <w:rFonts w:cs="Arial"/>
                <w:sz w:val="16"/>
                <w:szCs w:val="16"/>
              </w:rPr>
            </w:pPr>
            <w:r>
              <w:rPr>
                <w:rFonts w:cs="Arial"/>
                <w:sz w:val="16"/>
                <w:szCs w:val="16"/>
              </w:rPr>
              <w:t>RNF006</w:t>
            </w:r>
          </w:p>
        </w:tc>
        <w:tc>
          <w:tcPr>
            <w:tcW w:w="823" w:type="dxa"/>
          </w:tcPr>
          <w:p w:rsidR="00144704" w:rsidRPr="00E24A83" w:rsidRDefault="00144704" w:rsidP="00AD4FE7">
            <w:pPr>
              <w:ind w:firstLine="0"/>
              <w:jc w:val="center"/>
              <w:rPr>
                <w:rFonts w:cs="Arial"/>
                <w:sz w:val="16"/>
                <w:szCs w:val="16"/>
              </w:rPr>
            </w:pPr>
          </w:p>
        </w:tc>
        <w:tc>
          <w:tcPr>
            <w:tcW w:w="823" w:type="dxa"/>
          </w:tcPr>
          <w:p w:rsidR="00144704" w:rsidRPr="00E24A83" w:rsidRDefault="00144704" w:rsidP="00AD4FE7">
            <w:pPr>
              <w:ind w:firstLine="0"/>
              <w:jc w:val="center"/>
              <w:rPr>
                <w:rFonts w:cs="Arial"/>
                <w:sz w:val="16"/>
                <w:szCs w:val="16"/>
              </w:rPr>
            </w:pPr>
          </w:p>
        </w:tc>
        <w:tc>
          <w:tcPr>
            <w:tcW w:w="823"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r>
      <w:tr w:rsidR="00144704" w:rsidTr="00AD4FE7">
        <w:tc>
          <w:tcPr>
            <w:tcW w:w="823" w:type="dxa"/>
          </w:tcPr>
          <w:p w:rsidR="00144704" w:rsidRPr="00E24A83" w:rsidRDefault="00144704" w:rsidP="00AD4FE7">
            <w:pPr>
              <w:ind w:firstLine="0"/>
              <w:jc w:val="center"/>
              <w:rPr>
                <w:rFonts w:cs="Arial"/>
                <w:sz w:val="16"/>
                <w:szCs w:val="16"/>
              </w:rPr>
            </w:pPr>
            <w:r>
              <w:rPr>
                <w:rFonts w:cs="Arial"/>
                <w:sz w:val="16"/>
                <w:szCs w:val="16"/>
              </w:rPr>
              <w:t>RNF007</w:t>
            </w:r>
          </w:p>
        </w:tc>
        <w:tc>
          <w:tcPr>
            <w:tcW w:w="823" w:type="dxa"/>
          </w:tcPr>
          <w:p w:rsidR="00144704" w:rsidRPr="00E24A83" w:rsidRDefault="00144704" w:rsidP="00AD4FE7">
            <w:pPr>
              <w:ind w:firstLine="0"/>
              <w:jc w:val="center"/>
              <w:rPr>
                <w:rFonts w:cs="Arial"/>
                <w:sz w:val="16"/>
                <w:szCs w:val="16"/>
              </w:rPr>
            </w:pPr>
          </w:p>
        </w:tc>
        <w:tc>
          <w:tcPr>
            <w:tcW w:w="823" w:type="dxa"/>
          </w:tcPr>
          <w:p w:rsidR="00144704" w:rsidRPr="00E24A83" w:rsidRDefault="00144704" w:rsidP="00AD4FE7">
            <w:pPr>
              <w:ind w:firstLine="0"/>
              <w:jc w:val="center"/>
              <w:rPr>
                <w:rFonts w:cs="Arial"/>
                <w:sz w:val="16"/>
                <w:szCs w:val="16"/>
              </w:rPr>
            </w:pPr>
          </w:p>
        </w:tc>
        <w:tc>
          <w:tcPr>
            <w:tcW w:w="823"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r>
      <w:tr w:rsidR="00144704" w:rsidTr="00AD4FE7">
        <w:tc>
          <w:tcPr>
            <w:tcW w:w="823" w:type="dxa"/>
          </w:tcPr>
          <w:p w:rsidR="00144704" w:rsidRPr="00E24A83" w:rsidRDefault="00144704" w:rsidP="00AD4FE7">
            <w:pPr>
              <w:ind w:firstLine="0"/>
              <w:jc w:val="center"/>
              <w:rPr>
                <w:rFonts w:cs="Arial"/>
                <w:sz w:val="16"/>
                <w:szCs w:val="16"/>
              </w:rPr>
            </w:pPr>
            <w:r>
              <w:rPr>
                <w:rFonts w:cs="Arial"/>
                <w:sz w:val="16"/>
                <w:szCs w:val="16"/>
              </w:rPr>
              <w:t>RNF008</w:t>
            </w:r>
          </w:p>
        </w:tc>
        <w:tc>
          <w:tcPr>
            <w:tcW w:w="823" w:type="dxa"/>
          </w:tcPr>
          <w:p w:rsidR="00144704" w:rsidRPr="00E24A83" w:rsidRDefault="003E0325" w:rsidP="00AD4FE7">
            <w:pPr>
              <w:ind w:firstLine="0"/>
              <w:jc w:val="center"/>
              <w:rPr>
                <w:rFonts w:cs="Arial"/>
                <w:sz w:val="16"/>
                <w:szCs w:val="16"/>
              </w:rPr>
            </w:pPr>
            <w:r>
              <w:rPr>
                <w:rFonts w:cs="Arial"/>
                <w:sz w:val="16"/>
                <w:szCs w:val="16"/>
              </w:rPr>
              <w:t>X</w:t>
            </w:r>
          </w:p>
        </w:tc>
        <w:tc>
          <w:tcPr>
            <w:tcW w:w="823" w:type="dxa"/>
          </w:tcPr>
          <w:p w:rsidR="00144704" w:rsidRPr="00E24A83" w:rsidRDefault="003E0325" w:rsidP="00AD4FE7">
            <w:pPr>
              <w:ind w:firstLine="0"/>
              <w:jc w:val="center"/>
              <w:rPr>
                <w:rFonts w:cs="Arial"/>
                <w:sz w:val="16"/>
                <w:szCs w:val="16"/>
              </w:rPr>
            </w:pPr>
            <w:r>
              <w:rPr>
                <w:rFonts w:cs="Arial"/>
                <w:sz w:val="16"/>
                <w:szCs w:val="16"/>
              </w:rPr>
              <w:t>X</w:t>
            </w:r>
          </w:p>
        </w:tc>
        <w:tc>
          <w:tcPr>
            <w:tcW w:w="823" w:type="dxa"/>
          </w:tcPr>
          <w:p w:rsidR="00144704" w:rsidRPr="00E24A83" w:rsidRDefault="003E0325" w:rsidP="00AD4FE7">
            <w:pPr>
              <w:ind w:firstLine="0"/>
              <w:jc w:val="center"/>
              <w:rPr>
                <w:rFonts w:cs="Arial"/>
                <w:sz w:val="16"/>
                <w:szCs w:val="16"/>
              </w:rPr>
            </w:pPr>
            <w:r>
              <w:rPr>
                <w:rFonts w:cs="Arial"/>
                <w:sz w:val="16"/>
                <w:szCs w:val="16"/>
              </w:rPr>
              <w:t>X</w:t>
            </w:r>
          </w:p>
        </w:tc>
        <w:tc>
          <w:tcPr>
            <w:tcW w:w="824" w:type="dxa"/>
          </w:tcPr>
          <w:p w:rsidR="00144704" w:rsidRPr="00E24A83" w:rsidRDefault="003E0325" w:rsidP="00AD4FE7">
            <w:pPr>
              <w:ind w:firstLine="0"/>
              <w:jc w:val="center"/>
              <w:rPr>
                <w:rFonts w:cs="Arial"/>
                <w:sz w:val="16"/>
                <w:szCs w:val="16"/>
              </w:rPr>
            </w:pPr>
            <w:r>
              <w:rPr>
                <w:rFonts w:cs="Arial"/>
                <w:sz w:val="16"/>
                <w:szCs w:val="16"/>
              </w:rPr>
              <w:t>X</w:t>
            </w:r>
          </w:p>
        </w:tc>
        <w:tc>
          <w:tcPr>
            <w:tcW w:w="824" w:type="dxa"/>
          </w:tcPr>
          <w:p w:rsidR="00144704" w:rsidRPr="00E24A83" w:rsidRDefault="003E0325" w:rsidP="00AD4FE7">
            <w:pPr>
              <w:ind w:firstLine="0"/>
              <w:jc w:val="center"/>
              <w:rPr>
                <w:rFonts w:cs="Arial"/>
                <w:sz w:val="16"/>
                <w:szCs w:val="16"/>
              </w:rPr>
            </w:pPr>
            <w:r>
              <w:rPr>
                <w:rFonts w:cs="Arial"/>
                <w:sz w:val="16"/>
                <w:szCs w:val="16"/>
              </w:rPr>
              <w:t>X</w:t>
            </w:r>
          </w:p>
        </w:tc>
        <w:tc>
          <w:tcPr>
            <w:tcW w:w="824" w:type="dxa"/>
          </w:tcPr>
          <w:p w:rsidR="00144704" w:rsidRPr="00E24A83" w:rsidRDefault="003E0325" w:rsidP="00AD4FE7">
            <w:pPr>
              <w:ind w:firstLine="0"/>
              <w:jc w:val="center"/>
              <w:rPr>
                <w:rFonts w:cs="Arial"/>
                <w:sz w:val="16"/>
                <w:szCs w:val="16"/>
              </w:rPr>
            </w:pPr>
            <w:r>
              <w:rPr>
                <w:rFonts w:cs="Arial"/>
                <w:sz w:val="16"/>
                <w:szCs w:val="16"/>
              </w:rPr>
              <w:t>X</w:t>
            </w:r>
          </w:p>
        </w:tc>
        <w:tc>
          <w:tcPr>
            <w:tcW w:w="824" w:type="dxa"/>
          </w:tcPr>
          <w:p w:rsidR="00144704" w:rsidRPr="00E24A83" w:rsidRDefault="003E0325" w:rsidP="00AD4FE7">
            <w:pPr>
              <w:ind w:firstLine="0"/>
              <w:jc w:val="center"/>
              <w:rPr>
                <w:rFonts w:cs="Arial"/>
                <w:sz w:val="16"/>
                <w:szCs w:val="16"/>
              </w:rPr>
            </w:pPr>
            <w:r>
              <w:rPr>
                <w:rFonts w:cs="Arial"/>
                <w:sz w:val="16"/>
                <w:szCs w:val="16"/>
              </w:rPr>
              <w:t>X</w:t>
            </w:r>
          </w:p>
        </w:tc>
        <w:tc>
          <w:tcPr>
            <w:tcW w:w="824" w:type="dxa"/>
          </w:tcPr>
          <w:p w:rsidR="00144704" w:rsidRPr="00E24A83" w:rsidRDefault="003E0325" w:rsidP="00AD4FE7">
            <w:pPr>
              <w:ind w:firstLine="0"/>
              <w:jc w:val="center"/>
              <w:rPr>
                <w:rFonts w:cs="Arial"/>
                <w:sz w:val="16"/>
                <w:szCs w:val="16"/>
              </w:rPr>
            </w:pPr>
            <w:r>
              <w:rPr>
                <w:rFonts w:cs="Arial"/>
                <w:sz w:val="16"/>
                <w:szCs w:val="16"/>
              </w:rPr>
              <w:t>X</w:t>
            </w:r>
          </w:p>
        </w:tc>
        <w:tc>
          <w:tcPr>
            <w:tcW w:w="824" w:type="dxa"/>
          </w:tcPr>
          <w:p w:rsidR="00144704" w:rsidRPr="00E24A83" w:rsidRDefault="003E0325" w:rsidP="00AD4FE7">
            <w:pPr>
              <w:ind w:firstLine="0"/>
              <w:jc w:val="center"/>
              <w:rPr>
                <w:rFonts w:cs="Arial"/>
                <w:sz w:val="16"/>
                <w:szCs w:val="16"/>
              </w:rPr>
            </w:pPr>
            <w:r>
              <w:rPr>
                <w:rFonts w:cs="Arial"/>
                <w:sz w:val="16"/>
                <w:szCs w:val="16"/>
              </w:rPr>
              <w:t>X</w:t>
            </w:r>
          </w:p>
        </w:tc>
        <w:tc>
          <w:tcPr>
            <w:tcW w:w="824" w:type="dxa"/>
          </w:tcPr>
          <w:p w:rsidR="00144704" w:rsidRPr="00E24A83" w:rsidRDefault="003E0325" w:rsidP="00AD4FE7">
            <w:pPr>
              <w:ind w:firstLine="0"/>
              <w:jc w:val="center"/>
              <w:rPr>
                <w:rFonts w:cs="Arial"/>
                <w:sz w:val="16"/>
                <w:szCs w:val="16"/>
              </w:rPr>
            </w:pPr>
            <w:r>
              <w:rPr>
                <w:rFonts w:cs="Arial"/>
                <w:sz w:val="16"/>
                <w:szCs w:val="16"/>
              </w:rPr>
              <w:t>X</w:t>
            </w:r>
          </w:p>
        </w:tc>
      </w:tr>
      <w:tr w:rsidR="00144704" w:rsidTr="00AD4FE7">
        <w:tc>
          <w:tcPr>
            <w:tcW w:w="823" w:type="dxa"/>
          </w:tcPr>
          <w:p w:rsidR="00144704" w:rsidRPr="00E24A83" w:rsidRDefault="00144704" w:rsidP="00AD4FE7">
            <w:pPr>
              <w:ind w:firstLine="0"/>
              <w:jc w:val="center"/>
              <w:rPr>
                <w:rFonts w:cs="Arial"/>
                <w:sz w:val="16"/>
                <w:szCs w:val="16"/>
              </w:rPr>
            </w:pPr>
            <w:r>
              <w:rPr>
                <w:rFonts w:cs="Arial"/>
                <w:sz w:val="16"/>
                <w:szCs w:val="16"/>
              </w:rPr>
              <w:t>RNF009</w:t>
            </w:r>
          </w:p>
        </w:tc>
        <w:tc>
          <w:tcPr>
            <w:tcW w:w="823" w:type="dxa"/>
          </w:tcPr>
          <w:p w:rsidR="00144704" w:rsidRPr="00E24A83" w:rsidRDefault="003E0325" w:rsidP="00AD4FE7">
            <w:pPr>
              <w:ind w:firstLine="0"/>
              <w:jc w:val="center"/>
              <w:rPr>
                <w:rFonts w:cs="Arial"/>
                <w:sz w:val="16"/>
                <w:szCs w:val="16"/>
              </w:rPr>
            </w:pPr>
            <w:r>
              <w:rPr>
                <w:rFonts w:cs="Arial"/>
                <w:sz w:val="16"/>
                <w:szCs w:val="16"/>
              </w:rPr>
              <w:t>X</w:t>
            </w:r>
          </w:p>
        </w:tc>
        <w:tc>
          <w:tcPr>
            <w:tcW w:w="823" w:type="dxa"/>
          </w:tcPr>
          <w:p w:rsidR="00144704" w:rsidRPr="00E24A83" w:rsidRDefault="003E0325" w:rsidP="00AD4FE7">
            <w:pPr>
              <w:ind w:firstLine="0"/>
              <w:jc w:val="center"/>
              <w:rPr>
                <w:rFonts w:cs="Arial"/>
                <w:sz w:val="16"/>
                <w:szCs w:val="16"/>
              </w:rPr>
            </w:pPr>
            <w:r>
              <w:rPr>
                <w:rFonts w:cs="Arial"/>
                <w:sz w:val="16"/>
                <w:szCs w:val="16"/>
              </w:rPr>
              <w:t>X</w:t>
            </w:r>
          </w:p>
        </w:tc>
        <w:tc>
          <w:tcPr>
            <w:tcW w:w="823" w:type="dxa"/>
          </w:tcPr>
          <w:p w:rsidR="00144704" w:rsidRPr="00E24A83" w:rsidRDefault="003E0325" w:rsidP="00AD4FE7">
            <w:pPr>
              <w:ind w:firstLine="0"/>
              <w:jc w:val="center"/>
              <w:rPr>
                <w:rFonts w:cs="Arial"/>
                <w:sz w:val="16"/>
                <w:szCs w:val="16"/>
              </w:rPr>
            </w:pPr>
            <w:r>
              <w:rPr>
                <w:rFonts w:cs="Arial"/>
                <w:sz w:val="16"/>
                <w:szCs w:val="16"/>
              </w:rPr>
              <w:t>X</w:t>
            </w:r>
          </w:p>
        </w:tc>
        <w:tc>
          <w:tcPr>
            <w:tcW w:w="824" w:type="dxa"/>
          </w:tcPr>
          <w:p w:rsidR="00144704" w:rsidRPr="00E24A83" w:rsidRDefault="003E0325" w:rsidP="00AD4FE7">
            <w:pPr>
              <w:ind w:firstLine="0"/>
              <w:jc w:val="center"/>
              <w:rPr>
                <w:rFonts w:cs="Arial"/>
                <w:sz w:val="16"/>
                <w:szCs w:val="16"/>
              </w:rPr>
            </w:pPr>
            <w:r>
              <w:rPr>
                <w:rFonts w:cs="Arial"/>
                <w:sz w:val="16"/>
                <w:szCs w:val="16"/>
              </w:rPr>
              <w:t>X</w:t>
            </w:r>
          </w:p>
        </w:tc>
        <w:tc>
          <w:tcPr>
            <w:tcW w:w="824" w:type="dxa"/>
          </w:tcPr>
          <w:p w:rsidR="00144704" w:rsidRPr="00E24A83" w:rsidRDefault="003E0325" w:rsidP="00AD4FE7">
            <w:pPr>
              <w:ind w:firstLine="0"/>
              <w:jc w:val="center"/>
              <w:rPr>
                <w:rFonts w:cs="Arial"/>
                <w:sz w:val="16"/>
                <w:szCs w:val="16"/>
              </w:rPr>
            </w:pPr>
            <w:r>
              <w:rPr>
                <w:rFonts w:cs="Arial"/>
                <w:sz w:val="16"/>
                <w:szCs w:val="16"/>
              </w:rPr>
              <w:t>X</w:t>
            </w:r>
          </w:p>
        </w:tc>
        <w:tc>
          <w:tcPr>
            <w:tcW w:w="824" w:type="dxa"/>
          </w:tcPr>
          <w:p w:rsidR="00144704" w:rsidRPr="00E24A83" w:rsidRDefault="003E0325" w:rsidP="00AD4FE7">
            <w:pPr>
              <w:ind w:firstLine="0"/>
              <w:jc w:val="center"/>
              <w:rPr>
                <w:rFonts w:cs="Arial"/>
                <w:sz w:val="16"/>
                <w:szCs w:val="16"/>
              </w:rPr>
            </w:pPr>
            <w:r>
              <w:rPr>
                <w:rFonts w:cs="Arial"/>
                <w:sz w:val="16"/>
                <w:szCs w:val="16"/>
              </w:rPr>
              <w:t>X</w:t>
            </w:r>
          </w:p>
        </w:tc>
        <w:tc>
          <w:tcPr>
            <w:tcW w:w="824" w:type="dxa"/>
          </w:tcPr>
          <w:p w:rsidR="00144704" w:rsidRPr="00E24A83" w:rsidRDefault="003E0325" w:rsidP="00AD4FE7">
            <w:pPr>
              <w:ind w:firstLine="0"/>
              <w:jc w:val="center"/>
              <w:rPr>
                <w:rFonts w:cs="Arial"/>
                <w:sz w:val="16"/>
                <w:szCs w:val="16"/>
              </w:rPr>
            </w:pPr>
            <w:r>
              <w:rPr>
                <w:rFonts w:cs="Arial"/>
                <w:sz w:val="16"/>
                <w:szCs w:val="16"/>
              </w:rPr>
              <w:t>X</w:t>
            </w:r>
          </w:p>
        </w:tc>
        <w:tc>
          <w:tcPr>
            <w:tcW w:w="824" w:type="dxa"/>
          </w:tcPr>
          <w:p w:rsidR="00144704" w:rsidRPr="00E24A83" w:rsidRDefault="003E0325" w:rsidP="00AD4FE7">
            <w:pPr>
              <w:ind w:firstLine="0"/>
              <w:jc w:val="center"/>
              <w:rPr>
                <w:rFonts w:cs="Arial"/>
                <w:sz w:val="16"/>
                <w:szCs w:val="16"/>
              </w:rPr>
            </w:pPr>
            <w:r>
              <w:rPr>
                <w:rFonts w:cs="Arial"/>
                <w:sz w:val="16"/>
                <w:szCs w:val="16"/>
              </w:rPr>
              <w:t>X</w:t>
            </w:r>
          </w:p>
        </w:tc>
        <w:tc>
          <w:tcPr>
            <w:tcW w:w="824" w:type="dxa"/>
          </w:tcPr>
          <w:p w:rsidR="00144704" w:rsidRPr="00E24A83" w:rsidRDefault="003E0325" w:rsidP="00AD4FE7">
            <w:pPr>
              <w:ind w:firstLine="0"/>
              <w:jc w:val="center"/>
              <w:rPr>
                <w:rFonts w:cs="Arial"/>
                <w:sz w:val="16"/>
                <w:szCs w:val="16"/>
              </w:rPr>
            </w:pPr>
            <w:r>
              <w:rPr>
                <w:rFonts w:cs="Arial"/>
                <w:sz w:val="16"/>
                <w:szCs w:val="16"/>
              </w:rPr>
              <w:t>X</w:t>
            </w:r>
          </w:p>
        </w:tc>
        <w:tc>
          <w:tcPr>
            <w:tcW w:w="824" w:type="dxa"/>
          </w:tcPr>
          <w:p w:rsidR="00144704" w:rsidRPr="00E24A83" w:rsidRDefault="003E0325" w:rsidP="00AD4FE7">
            <w:pPr>
              <w:ind w:firstLine="0"/>
              <w:jc w:val="center"/>
              <w:rPr>
                <w:rFonts w:cs="Arial"/>
                <w:sz w:val="16"/>
                <w:szCs w:val="16"/>
              </w:rPr>
            </w:pPr>
            <w:r>
              <w:rPr>
                <w:rFonts w:cs="Arial"/>
                <w:sz w:val="16"/>
                <w:szCs w:val="16"/>
              </w:rPr>
              <w:t>X</w:t>
            </w:r>
          </w:p>
        </w:tc>
      </w:tr>
      <w:tr w:rsidR="00034983" w:rsidTr="00034983">
        <w:tc>
          <w:tcPr>
            <w:tcW w:w="823" w:type="dxa"/>
          </w:tcPr>
          <w:p w:rsidR="00034983" w:rsidRDefault="00034983" w:rsidP="00E04561">
            <w:pPr>
              <w:ind w:firstLine="0"/>
              <w:jc w:val="center"/>
              <w:rPr>
                <w:rFonts w:cs="Arial"/>
                <w:sz w:val="16"/>
                <w:szCs w:val="16"/>
              </w:rPr>
            </w:pPr>
            <w:r>
              <w:rPr>
                <w:rFonts w:cs="Arial"/>
                <w:sz w:val="16"/>
                <w:szCs w:val="16"/>
              </w:rPr>
              <w:t>RNF010</w:t>
            </w:r>
          </w:p>
        </w:tc>
        <w:tc>
          <w:tcPr>
            <w:tcW w:w="823" w:type="dxa"/>
          </w:tcPr>
          <w:p w:rsidR="00034983" w:rsidRDefault="00034983" w:rsidP="00E04561">
            <w:pPr>
              <w:ind w:firstLine="0"/>
              <w:jc w:val="center"/>
              <w:rPr>
                <w:rFonts w:cs="Arial"/>
                <w:sz w:val="16"/>
                <w:szCs w:val="16"/>
              </w:rPr>
            </w:pPr>
          </w:p>
        </w:tc>
        <w:tc>
          <w:tcPr>
            <w:tcW w:w="823" w:type="dxa"/>
          </w:tcPr>
          <w:p w:rsidR="00034983" w:rsidRDefault="00034983" w:rsidP="00E04561">
            <w:pPr>
              <w:ind w:firstLine="0"/>
              <w:jc w:val="center"/>
              <w:rPr>
                <w:rFonts w:cs="Arial"/>
                <w:sz w:val="16"/>
                <w:szCs w:val="16"/>
              </w:rPr>
            </w:pPr>
          </w:p>
        </w:tc>
        <w:tc>
          <w:tcPr>
            <w:tcW w:w="823" w:type="dxa"/>
          </w:tcPr>
          <w:p w:rsidR="00034983" w:rsidRDefault="00034983" w:rsidP="00E04561">
            <w:pPr>
              <w:ind w:firstLine="0"/>
              <w:jc w:val="center"/>
              <w:rPr>
                <w:rFonts w:cs="Arial"/>
                <w:sz w:val="16"/>
                <w:szCs w:val="16"/>
              </w:rPr>
            </w:pPr>
          </w:p>
        </w:tc>
        <w:tc>
          <w:tcPr>
            <w:tcW w:w="824" w:type="dxa"/>
          </w:tcPr>
          <w:p w:rsidR="00034983" w:rsidRDefault="00034983" w:rsidP="00E04561">
            <w:pPr>
              <w:ind w:firstLine="0"/>
              <w:jc w:val="center"/>
              <w:rPr>
                <w:rFonts w:cs="Arial"/>
                <w:sz w:val="16"/>
                <w:szCs w:val="16"/>
              </w:rPr>
            </w:pPr>
          </w:p>
        </w:tc>
        <w:tc>
          <w:tcPr>
            <w:tcW w:w="824" w:type="dxa"/>
          </w:tcPr>
          <w:p w:rsidR="00034983" w:rsidRDefault="00034983" w:rsidP="00E04561">
            <w:pPr>
              <w:ind w:firstLine="0"/>
              <w:jc w:val="center"/>
              <w:rPr>
                <w:rFonts w:cs="Arial"/>
                <w:sz w:val="16"/>
                <w:szCs w:val="16"/>
              </w:rPr>
            </w:pPr>
          </w:p>
        </w:tc>
        <w:tc>
          <w:tcPr>
            <w:tcW w:w="824" w:type="dxa"/>
          </w:tcPr>
          <w:p w:rsidR="00034983" w:rsidRDefault="00034983" w:rsidP="00E04561">
            <w:pPr>
              <w:ind w:firstLine="0"/>
              <w:jc w:val="center"/>
              <w:rPr>
                <w:rFonts w:cs="Arial"/>
                <w:sz w:val="16"/>
                <w:szCs w:val="16"/>
              </w:rPr>
            </w:pPr>
          </w:p>
        </w:tc>
        <w:tc>
          <w:tcPr>
            <w:tcW w:w="824" w:type="dxa"/>
          </w:tcPr>
          <w:p w:rsidR="00034983" w:rsidRDefault="00034983" w:rsidP="00E04561">
            <w:pPr>
              <w:ind w:firstLine="0"/>
              <w:jc w:val="center"/>
              <w:rPr>
                <w:rFonts w:cs="Arial"/>
                <w:sz w:val="16"/>
                <w:szCs w:val="16"/>
              </w:rPr>
            </w:pPr>
          </w:p>
        </w:tc>
        <w:tc>
          <w:tcPr>
            <w:tcW w:w="824" w:type="dxa"/>
          </w:tcPr>
          <w:p w:rsidR="00034983" w:rsidRDefault="00034983" w:rsidP="00E04561">
            <w:pPr>
              <w:ind w:firstLine="0"/>
              <w:jc w:val="center"/>
              <w:rPr>
                <w:rFonts w:cs="Arial"/>
                <w:sz w:val="16"/>
                <w:szCs w:val="16"/>
              </w:rPr>
            </w:pPr>
          </w:p>
        </w:tc>
        <w:tc>
          <w:tcPr>
            <w:tcW w:w="824" w:type="dxa"/>
          </w:tcPr>
          <w:p w:rsidR="00034983" w:rsidRDefault="00034983" w:rsidP="00E04561">
            <w:pPr>
              <w:ind w:firstLine="0"/>
              <w:jc w:val="center"/>
              <w:rPr>
                <w:rFonts w:cs="Arial"/>
                <w:sz w:val="16"/>
                <w:szCs w:val="16"/>
              </w:rPr>
            </w:pPr>
          </w:p>
        </w:tc>
        <w:tc>
          <w:tcPr>
            <w:tcW w:w="824" w:type="dxa"/>
          </w:tcPr>
          <w:p w:rsidR="00034983" w:rsidRDefault="00034983" w:rsidP="00E04561">
            <w:pPr>
              <w:ind w:firstLine="0"/>
              <w:jc w:val="center"/>
              <w:rPr>
                <w:rFonts w:cs="Arial"/>
                <w:sz w:val="16"/>
                <w:szCs w:val="16"/>
              </w:rPr>
            </w:pPr>
          </w:p>
        </w:tc>
      </w:tr>
      <w:tr w:rsidR="005F4D2B" w:rsidTr="005F4D2B">
        <w:tc>
          <w:tcPr>
            <w:tcW w:w="823" w:type="dxa"/>
          </w:tcPr>
          <w:p w:rsidR="005F4D2B" w:rsidRDefault="005F4D2B" w:rsidP="005F4D2B">
            <w:pPr>
              <w:ind w:firstLine="0"/>
              <w:jc w:val="center"/>
              <w:rPr>
                <w:rFonts w:cs="Arial"/>
                <w:sz w:val="16"/>
                <w:szCs w:val="16"/>
              </w:rPr>
            </w:pPr>
            <w:r>
              <w:rPr>
                <w:rFonts w:cs="Arial"/>
                <w:sz w:val="16"/>
                <w:szCs w:val="16"/>
              </w:rPr>
              <w:t>RNF010</w:t>
            </w: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r>
      <w:tr w:rsidR="005F4D2B" w:rsidTr="005F4D2B">
        <w:tc>
          <w:tcPr>
            <w:tcW w:w="823" w:type="dxa"/>
          </w:tcPr>
          <w:p w:rsidR="005F4D2B" w:rsidRDefault="005F4D2B" w:rsidP="005F4D2B">
            <w:pPr>
              <w:ind w:firstLine="0"/>
              <w:jc w:val="center"/>
              <w:rPr>
                <w:rFonts w:cs="Arial"/>
                <w:sz w:val="16"/>
                <w:szCs w:val="16"/>
              </w:rPr>
            </w:pPr>
            <w:r>
              <w:rPr>
                <w:rFonts w:cs="Arial"/>
                <w:sz w:val="16"/>
                <w:szCs w:val="16"/>
              </w:rPr>
              <w:t>RNF011</w:t>
            </w: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r>
      <w:tr w:rsidR="005F4D2B" w:rsidTr="005F4D2B">
        <w:tc>
          <w:tcPr>
            <w:tcW w:w="823" w:type="dxa"/>
          </w:tcPr>
          <w:p w:rsidR="005F4D2B" w:rsidRDefault="005F4D2B" w:rsidP="005F4D2B">
            <w:pPr>
              <w:ind w:firstLine="0"/>
              <w:jc w:val="center"/>
              <w:rPr>
                <w:rFonts w:cs="Arial"/>
                <w:sz w:val="16"/>
                <w:szCs w:val="16"/>
              </w:rPr>
            </w:pPr>
            <w:r>
              <w:rPr>
                <w:rFonts w:cs="Arial"/>
                <w:sz w:val="16"/>
                <w:szCs w:val="16"/>
              </w:rPr>
              <w:t>RNF012</w:t>
            </w: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r>
      <w:tr w:rsidR="005F4D2B" w:rsidTr="005F4D2B">
        <w:tc>
          <w:tcPr>
            <w:tcW w:w="823" w:type="dxa"/>
          </w:tcPr>
          <w:p w:rsidR="005F4D2B" w:rsidRDefault="005F4D2B" w:rsidP="005F4D2B">
            <w:pPr>
              <w:ind w:firstLine="0"/>
              <w:jc w:val="center"/>
              <w:rPr>
                <w:rFonts w:cs="Arial"/>
                <w:sz w:val="16"/>
                <w:szCs w:val="16"/>
              </w:rPr>
            </w:pPr>
            <w:r>
              <w:rPr>
                <w:rFonts w:cs="Arial"/>
                <w:sz w:val="16"/>
                <w:szCs w:val="16"/>
              </w:rPr>
              <w:t>RNF013</w:t>
            </w: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r>
      <w:tr w:rsidR="005F4D2B" w:rsidTr="005F4D2B">
        <w:tc>
          <w:tcPr>
            <w:tcW w:w="823" w:type="dxa"/>
          </w:tcPr>
          <w:p w:rsidR="005F4D2B" w:rsidRDefault="005F4D2B" w:rsidP="005F4D2B">
            <w:pPr>
              <w:ind w:firstLine="0"/>
              <w:jc w:val="center"/>
              <w:rPr>
                <w:rFonts w:cs="Arial"/>
                <w:sz w:val="16"/>
                <w:szCs w:val="16"/>
              </w:rPr>
            </w:pPr>
            <w:r>
              <w:rPr>
                <w:rFonts w:cs="Arial"/>
                <w:sz w:val="16"/>
                <w:szCs w:val="16"/>
              </w:rPr>
              <w:t>RNF014</w:t>
            </w: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r>
      <w:tr w:rsidR="005F4D2B" w:rsidTr="005F4D2B">
        <w:tc>
          <w:tcPr>
            <w:tcW w:w="823" w:type="dxa"/>
          </w:tcPr>
          <w:p w:rsidR="005F4D2B" w:rsidRDefault="005F4D2B" w:rsidP="005F4D2B">
            <w:pPr>
              <w:ind w:firstLine="0"/>
              <w:jc w:val="center"/>
              <w:rPr>
                <w:rFonts w:cs="Arial"/>
                <w:sz w:val="16"/>
                <w:szCs w:val="16"/>
              </w:rPr>
            </w:pPr>
            <w:r>
              <w:rPr>
                <w:rFonts w:cs="Arial"/>
                <w:sz w:val="16"/>
                <w:szCs w:val="16"/>
              </w:rPr>
              <w:t>RNF015</w:t>
            </w: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r>
      <w:tr w:rsidR="005F4D2B" w:rsidTr="005F4D2B">
        <w:tc>
          <w:tcPr>
            <w:tcW w:w="823" w:type="dxa"/>
          </w:tcPr>
          <w:p w:rsidR="005F4D2B" w:rsidRDefault="005F4D2B" w:rsidP="005F4D2B">
            <w:pPr>
              <w:ind w:firstLine="0"/>
              <w:jc w:val="center"/>
              <w:rPr>
                <w:rFonts w:cs="Arial"/>
                <w:sz w:val="16"/>
                <w:szCs w:val="16"/>
              </w:rPr>
            </w:pPr>
            <w:r>
              <w:rPr>
                <w:rFonts w:cs="Arial"/>
                <w:sz w:val="16"/>
                <w:szCs w:val="16"/>
              </w:rPr>
              <w:t>RNF016</w:t>
            </w: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r>
      <w:tr w:rsidR="005F4D2B" w:rsidTr="005F4D2B">
        <w:tc>
          <w:tcPr>
            <w:tcW w:w="823" w:type="dxa"/>
          </w:tcPr>
          <w:p w:rsidR="005F4D2B" w:rsidRDefault="005F4D2B" w:rsidP="005F4D2B">
            <w:pPr>
              <w:ind w:firstLine="0"/>
              <w:jc w:val="center"/>
              <w:rPr>
                <w:rFonts w:cs="Arial"/>
                <w:sz w:val="16"/>
                <w:szCs w:val="16"/>
              </w:rPr>
            </w:pPr>
            <w:r>
              <w:rPr>
                <w:rFonts w:cs="Arial"/>
                <w:sz w:val="16"/>
                <w:szCs w:val="16"/>
              </w:rPr>
              <w:t>RNF017</w:t>
            </w: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r>
      <w:tr w:rsidR="005F4D2B" w:rsidTr="005F4D2B">
        <w:tc>
          <w:tcPr>
            <w:tcW w:w="823" w:type="dxa"/>
          </w:tcPr>
          <w:p w:rsidR="005F4D2B" w:rsidRDefault="005F4D2B" w:rsidP="005F4D2B">
            <w:pPr>
              <w:ind w:firstLine="0"/>
              <w:jc w:val="center"/>
              <w:rPr>
                <w:rFonts w:cs="Arial"/>
                <w:sz w:val="16"/>
                <w:szCs w:val="16"/>
              </w:rPr>
            </w:pPr>
            <w:r>
              <w:rPr>
                <w:rFonts w:cs="Arial"/>
                <w:sz w:val="16"/>
                <w:szCs w:val="16"/>
              </w:rPr>
              <w:t>RNF018</w:t>
            </w: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r>
      <w:tr w:rsidR="005F4D2B" w:rsidTr="005F4D2B">
        <w:tc>
          <w:tcPr>
            <w:tcW w:w="823" w:type="dxa"/>
          </w:tcPr>
          <w:p w:rsidR="005F4D2B" w:rsidRDefault="005F4D2B" w:rsidP="005F4D2B">
            <w:pPr>
              <w:ind w:firstLine="0"/>
              <w:jc w:val="center"/>
              <w:rPr>
                <w:rFonts w:cs="Arial"/>
                <w:sz w:val="16"/>
                <w:szCs w:val="16"/>
              </w:rPr>
            </w:pPr>
            <w:r>
              <w:rPr>
                <w:rFonts w:cs="Arial"/>
                <w:sz w:val="16"/>
                <w:szCs w:val="16"/>
              </w:rPr>
              <w:lastRenderedPageBreak/>
              <w:t>RNF019</w:t>
            </w: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r>
      <w:tr w:rsidR="005F4D2B" w:rsidTr="005F4D2B">
        <w:tc>
          <w:tcPr>
            <w:tcW w:w="823" w:type="dxa"/>
          </w:tcPr>
          <w:p w:rsidR="005F4D2B" w:rsidRDefault="005F4D2B" w:rsidP="005F4D2B">
            <w:pPr>
              <w:ind w:firstLine="0"/>
              <w:jc w:val="center"/>
              <w:rPr>
                <w:rFonts w:cs="Arial"/>
                <w:sz w:val="16"/>
                <w:szCs w:val="16"/>
              </w:rPr>
            </w:pPr>
            <w:r>
              <w:rPr>
                <w:rFonts w:cs="Arial"/>
                <w:sz w:val="16"/>
                <w:szCs w:val="16"/>
              </w:rPr>
              <w:t>RNF020</w:t>
            </w: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r>
    </w:tbl>
    <w:p w:rsidR="00144704" w:rsidRDefault="00144704" w:rsidP="00F0091F">
      <w:pPr>
        <w:ind w:firstLine="0"/>
        <w:jc w:val="center"/>
        <w:rPr>
          <w:szCs w:val="24"/>
        </w:rPr>
      </w:pPr>
    </w:p>
    <w:tbl>
      <w:tblPr>
        <w:tblStyle w:val="Tabelacomgrade"/>
        <w:tblW w:w="0" w:type="auto"/>
        <w:tblLook w:val="04A0" w:firstRow="1" w:lastRow="0" w:firstColumn="1" w:lastColumn="0" w:noHBand="0" w:noVBand="1"/>
      </w:tblPr>
      <w:tblGrid>
        <w:gridCol w:w="823"/>
        <w:gridCol w:w="823"/>
        <w:gridCol w:w="823"/>
        <w:gridCol w:w="823"/>
        <w:gridCol w:w="824"/>
        <w:gridCol w:w="824"/>
        <w:gridCol w:w="824"/>
        <w:gridCol w:w="824"/>
        <w:gridCol w:w="824"/>
        <w:gridCol w:w="824"/>
        <w:gridCol w:w="824"/>
      </w:tblGrid>
      <w:tr w:rsidR="00144704" w:rsidTr="00AD4FE7">
        <w:tc>
          <w:tcPr>
            <w:tcW w:w="823" w:type="dxa"/>
          </w:tcPr>
          <w:p w:rsidR="00144704" w:rsidRPr="00E24A83" w:rsidRDefault="00144704" w:rsidP="00AD4FE7">
            <w:pPr>
              <w:ind w:firstLine="0"/>
              <w:jc w:val="center"/>
              <w:rPr>
                <w:rFonts w:cs="Arial"/>
                <w:sz w:val="16"/>
                <w:szCs w:val="16"/>
              </w:rPr>
            </w:pPr>
          </w:p>
        </w:tc>
        <w:tc>
          <w:tcPr>
            <w:tcW w:w="823" w:type="dxa"/>
          </w:tcPr>
          <w:p w:rsidR="00144704" w:rsidRPr="00E24A83" w:rsidRDefault="00144704" w:rsidP="00AD4FE7">
            <w:pPr>
              <w:ind w:firstLine="0"/>
              <w:jc w:val="center"/>
              <w:rPr>
                <w:rFonts w:cs="Arial"/>
                <w:sz w:val="16"/>
                <w:szCs w:val="16"/>
              </w:rPr>
            </w:pPr>
            <w:r>
              <w:rPr>
                <w:rFonts w:cs="Arial"/>
                <w:sz w:val="16"/>
                <w:szCs w:val="16"/>
              </w:rPr>
              <w:t>RF021</w:t>
            </w:r>
          </w:p>
        </w:tc>
        <w:tc>
          <w:tcPr>
            <w:tcW w:w="823" w:type="dxa"/>
          </w:tcPr>
          <w:p w:rsidR="00144704" w:rsidRPr="00E24A83" w:rsidRDefault="00144704" w:rsidP="00AD4FE7">
            <w:pPr>
              <w:ind w:firstLine="0"/>
              <w:jc w:val="center"/>
              <w:rPr>
                <w:rFonts w:cs="Arial"/>
                <w:sz w:val="16"/>
                <w:szCs w:val="16"/>
              </w:rPr>
            </w:pPr>
            <w:r>
              <w:rPr>
                <w:rFonts w:cs="Arial"/>
                <w:sz w:val="16"/>
                <w:szCs w:val="16"/>
              </w:rPr>
              <w:t>RF022</w:t>
            </w:r>
          </w:p>
        </w:tc>
        <w:tc>
          <w:tcPr>
            <w:tcW w:w="823" w:type="dxa"/>
          </w:tcPr>
          <w:p w:rsidR="00144704" w:rsidRPr="00E24A83" w:rsidRDefault="00144704" w:rsidP="00AD4FE7">
            <w:pPr>
              <w:ind w:firstLine="0"/>
              <w:jc w:val="center"/>
              <w:rPr>
                <w:rFonts w:cs="Arial"/>
                <w:sz w:val="16"/>
                <w:szCs w:val="16"/>
              </w:rPr>
            </w:pPr>
            <w:r>
              <w:rPr>
                <w:rFonts w:cs="Arial"/>
                <w:sz w:val="16"/>
                <w:szCs w:val="16"/>
              </w:rPr>
              <w:t>RF023</w:t>
            </w:r>
          </w:p>
        </w:tc>
        <w:tc>
          <w:tcPr>
            <w:tcW w:w="824" w:type="dxa"/>
          </w:tcPr>
          <w:p w:rsidR="00144704" w:rsidRPr="00E24A83" w:rsidRDefault="00144704" w:rsidP="00AD4FE7">
            <w:pPr>
              <w:ind w:firstLine="0"/>
              <w:jc w:val="center"/>
              <w:rPr>
                <w:rFonts w:cs="Arial"/>
                <w:sz w:val="16"/>
                <w:szCs w:val="16"/>
              </w:rPr>
            </w:pPr>
            <w:r>
              <w:rPr>
                <w:rFonts w:cs="Arial"/>
                <w:sz w:val="16"/>
                <w:szCs w:val="16"/>
              </w:rPr>
              <w:t>RF024</w:t>
            </w:r>
          </w:p>
        </w:tc>
        <w:tc>
          <w:tcPr>
            <w:tcW w:w="824" w:type="dxa"/>
          </w:tcPr>
          <w:p w:rsidR="00144704" w:rsidRPr="00E24A83" w:rsidRDefault="00144704" w:rsidP="00AD4FE7">
            <w:pPr>
              <w:ind w:firstLine="0"/>
              <w:jc w:val="center"/>
              <w:rPr>
                <w:rFonts w:cs="Arial"/>
                <w:sz w:val="16"/>
                <w:szCs w:val="16"/>
              </w:rPr>
            </w:pPr>
            <w:r>
              <w:rPr>
                <w:rFonts w:cs="Arial"/>
                <w:sz w:val="16"/>
                <w:szCs w:val="16"/>
              </w:rPr>
              <w:t>RF025</w:t>
            </w:r>
          </w:p>
        </w:tc>
        <w:tc>
          <w:tcPr>
            <w:tcW w:w="824" w:type="dxa"/>
          </w:tcPr>
          <w:p w:rsidR="00144704" w:rsidRPr="00E24A83" w:rsidRDefault="00144704" w:rsidP="00AD4FE7">
            <w:pPr>
              <w:ind w:firstLine="0"/>
              <w:jc w:val="center"/>
              <w:rPr>
                <w:rFonts w:cs="Arial"/>
                <w:sz w:val="16"/>
                <w:szCs w:val="16"/>
              </w:rPr>
            </w:pPr>
            <w:r>
              <w:rPr>
                <w:rFonts w:cs="Arial"/>
                <w:sz w:val="16"/>
                <w:szCs w:val="16"/>
              </w:rPr>
              <w:t>RF026</w:t>
            </w:r>
          </w:p>
        </w:tc>
        <w:tc>
          <w:tcPr>
            <w:tcW w:w="824" w:type="dxa"/>
          </w:tcPr>
          <w:p w:rsidR="00144704" w:rsidRPr="00E24A83" w:rsidRDefault="00144704" w:rsidP="00AD4FE7">
            <w:pPr>
              <w:ind w:firstLine="0"/>
              <w:jc w:val="center"/>
              <w:rPr>
                <w:rFonts w:cs="Arial"/>
                <w:sz w:val="16"/>
                <w:szCs w:val="16"/>
              </w:rPr>
            </w:pPr>
            <w:r>
              <w:rPr>
                <w:rFonts w:cs="Arial"/>
                <w:sz w:val="16"/>
                <w:szCs w:val="16"/>
              </w:rPr>
              <w:t>RF027</w:t>
            </w:r>
          </w:p>
        </w:tc>
        <w:tc>
          <w:tcPr>
            <w:tcW w:w="824" w:type="dxa"/>
          </w:tcPr>
          <w:p w:rsidR="00144704" w:rsidRPr="00E24A83" w:rsidRDefault="00144704" w:rsidP="00AD4FE7">
            <w:pPr>
              <w:ind w:firstLine="0"/>
              <w:jc w:val="center"/>
              <w:rPr>
                <w:rFonts w:cs="Arial"/>
                <w:sz w:val="16"/>
                <w:szCs w:val="16"/>
              </w:rPr>
            </w:pPr>
            <w:r>
              <w:rPr>
                <w:rFonts w:cs="Arial"/>
                <w:sz w:val="16"/>
                <w:szCs w:val="16"/>
              </w:rPr>
              <w:t>RF028</w:t>
            </w:r>
          </w:p>
        </w:tc>
        <w:tc>
          <w:tcPr>
            <w:tcW w:w="824" w:type="dxa"/>
          </w:tcPr>
          <w:p w:rsidR="00144704" w:rsidRPr="00E24A83" w:rsidRDefault="00144704" w:rsidP="00AD4FE7">
            <w:pPr>
              <w:ind w:firstLine="0"/>
              <w:jc w:val="center"/>
              <w:rPr>
                <w:rFonts w:cs="Arial"/>
                <w:sz w:val="16"/>
                <w:szCs w:val="16"/>
              </w:rPr>
            </w:pPr>
            <w:r>
              <w:rPr>
                <w:rFonts w:cs="Arial"/>
                <w:sz w:val="16"/>
                <w:szCs w:val="16"/>
              </w:rPr>
              <w:t>RF029</w:t>
            </w:r>
          </w:p>
        </w:tc>
        <w:tc>
          <w:tcPr>
            <w:tcW w:w="824" w:type="dxa"/>
          </w:tcPr>
          <w:p w:rsidR="00144704" w:rsidRPr="00E24A83" w:rsidRDefault="00144704" w:rsidP="00AD4FE7">
            <w:pPr>
              <w:ind w:firstLine="0"/>
              <w:jc w:val="center"/>
              <w:rPr>
                <w:rFonts w:cs="Arial"/>
                <w:sz w:val="16"/>
                <w:szCs w:val="16"/>
              </w:rPr>
            </w:pPr>
            <w:r>
              <w:rPr>
                <w:rFonts w:cs="Arial"/>
                <w:sz w:val="16"/>
                <w:szCs w:val="16"/>
              </w:rPr>
              <w:t>RF030</w:t>
            </w:r>
          </w:p>
        </w:tc>
      </w:tr>
      <w:tr w:rsidR="00144704" w:rsidTr="00AD4FE7">
        <w:tc>
          <w:tcPr>
            <w:tcW w:w="823" w:type="dxa"/>
          </w:tcPr>
          <w:p w:rsidR="00144704" w:rsidRPr="00E24A83" w:rsidRDefault="00144704" w:rsidP="00AD4FE7">
            <w:pPr>
              <w:ind w:firstLine="0"/>
              <w:jc w:val="center"/>
              <w:rPr>
                <w:rFonts w:cs="Arial"/>
                <w:sz w:val="16"/>
                <w:szCs w:val="16"/>
              </w:rPr>
            </w:pPr>
            <w:r>
              <w:rPr>
                <w:rFonts w:cs="Arial"/>
                <w:sz w:val="16"/>
                <w:szCs w:val="16"/>
              </w:rPr>
              <w:t>RNF001</w:t>
            </w:r>
          </w:p>
        </w:tc>
        <w:tc>
          <w:tcPr>
            <w:tcW w:w="823" w:type="dxa"/>
          </w:tcPr>
          <w:p w:rsidR="00144704" w:rsidRPr="00E24A83" w:rsidRDefault="00707471" w:rsidP="00AD4FE7">
            <w:pPr>
              <w:ind w:firstLine="0"/>
              <w:jc w:val="center"/>
              <w:rPr>
                <w:rFonts w:cs="Arial"/>
                <w:sz w:val="16"/>
                <w:szCs w:val="16"/>
              </w:rPr>
            </w:pPr>
            <w:r>
              <w:rPr>
                <w:rFonts w:cs="Arial"/>
                <w:sz w:val="16"/>
                <w:szCs w:val="16"/>
              </w:rPr>
              <w:t>X</w:t>
            </w:r>
          </w:p>
        </w:tc>
        <w:tc>
          <w:tcPr>
            <w:tcW w:w="823" w:type="dxa"/>
          </w:tcPr>
          <w:p w:rsidR="00144704" w:rsidRPr="00E24A83" w:rsidRDefault="00707471" w:rsidP="00AD4FE7">
            <w:pPr>
              <w:ind w:firstLine="0"/>
              <w:jc w:val="center"/>
              <w:rPr>
                <w:rFonts w:cs="Arial"/>
                <w:sz w:val="16"/>
                <w:szCs w:val="16"/>
              </w:rPr>
            </w:pPr>
            <w:r>
              <w:rPr>
                <w:rFonts w:cs="Arial"/>
                <w:sz w:val="16"/>
                <w:szCs w:val="16"/>
              </w:rPr>
              <w:t>X</w:t>
            </w:r>
          </w:p>
        </w:tc>
        <w:tc>
          <w:tcPr>
            <w:tcW w:w="823" w:type="dxa"/>
          </w:tcPr>
          <w:p w:rsidR="00144704" w:rsidRPr="00E24A83" w:rsidRDefault="00707471" w:rsidP="00AD4FE7">
            <w:pPr>
              <w:ind w:firstLine="0"/>
              <w:jc w:val="center"/>
              <w:rPr>
                <w:rFonts w:cs="Arial"/>
                <w:sz w:val="16"/>
                <w:szCs w:val="16"/>
              </w:rPr>
            </w:pPr>
            <w:r>
              <w:rPr>
                <w:rFonts w:cs="Arial"/>
                <w:sz w:val="16"/>
                <w:szCs w:val="16"/>
              </w:rPr>
              <w:t>X</w:t>
            </w:r>
          </w:p>
        </w:tc>
        <w:tc>
          <w:tcPr>
            <w:tcW w:w="824" w:type="dxa"/>
          </w:tcPr>
          <w:p w:rsidR="00144704" w:rsidRPr="00E24A83" w:rsidRDefault="00707471" w:rsidP="00AD4FE7">
            <w:pPr>
              <w:ind w:firstLine="0"/>
              <w:jc w:val="center"/>
              <w:rPr>
                <w:rFonts w:cs="Arial"/>
                <w:sz w:val="16"/>
                <w:szCs w:val="16"/>
              </w:rPr>
            </w:pPr>
            <w:r>
              <w:rPr>
                <w:rFonts w:cs="Arial"/>
                <w:sz w:val="16"/>
                <w:szCs w:val="16"/>
              </w:rPr>
              <w:t>X</w:t>
            </w:r>
          </w:p>
        </w:tc>
        <w:tc>
          <w:tcPr>
            <w:tcW w:w="824" w:type="dxa"/>
          </w:tcPr>
          <w:p w:rsidR="00144704" w:rsidRPr="00E24A83" w:rsidRDefault="00707471" w:rsidP="00AD4FE7">
            <w:pPr>
              <w:ind w:firstLine="0"/>
              <w:jc w:val="center"/>
              <w:rPr>
                <w:rFonts w:cs="Arial"/>
                <w:sz w:val="16"/>
                <w:szCs w:val="16"/>
              </w:rPr>
            </w:pPr>
            <w:r>
              <w:rPr>
                <w:rFonts w:cs="Arial"/>
                <w:sz w:val="16"/>
                <w:szCs w:val="16"/>
              </w:rPr>
              <w:t>X</w:t>
            </w:r>
          </w:p>
        </w:tc>
        <w:tc>
          <w:tcPr>
            <w:tcW w:w="824" w:type="dxa"/>
          </w:tcPr>
          <w:p w:rsidR="00144704" w:rsidRPr="00E24A83" w:rsidRDefault="00707471" w:rsidP="00AD4FE7">
            <w:pPr>
              <w:ind w:firstLine="0"/>
              <w:jc w:val="center"/>
              <w:rPr>
                <w:rFonts w:cs="Arial"/>
                <w:sz w:val="16"/>
                <w:szCs w:val="16"/>
              </w:rPr>
            </w:pPr>
            <w:r>
              <w:rPr>
                <w:rFonts w:cs="Arial"/>
                <w:sz w:val="16"/>
                <w:szCs w:val="16"/>
              </w:rPr>
              <w:t>X</w:t>
            </w:r>
          </w:p>
        </w:tc>
        <w:tc>
          <w:tcPr>
            <w:tcW w:w="824" w:type="dxa"/>
          </w:tcPr>
          <w:p w:rsidR="00144704" w:rsidRPr="00E24A83" w:rsidRDefault="00707471" w:rsidP="00AD4FE7">
            <w:pPr>
              <w:ind w:firstLine="0"/>
              <w:jc w:val="center"/>
              <w:rPr>
                <w:rFonts w:cs="Arial"/>
                <w:sz w:val="16"/>
                <w:szCs w:val="16"/>
              </w:rPr>
            </w:pPr>
            <w:r>
              <w:rPr>
                <w:rFonts w:cs="Arial"/>
                <w:sz w:val="16"/>
                <w:szCs w:val="16"/>
              </w:rPr>
              <w:t>X</w:t>
            </w:r>
          </w:p>
        </w:tc>
        <w:tc>
          <w:tcPr>
            <w:tcW w:w="824" w:type="dxa"/>
          </w:tcPr>
          <w:p w:rsidR="00144704" w:rsidRPr="00E24A83" w:rsidRDefault="00707471" w:rsidP="00AD4FE7">
            <w:pPr>
              <w:ind w:firstLine="0"/>
              <w:jc w:val="center"/>
              <w:rPr>
                <w:rFonts w:cs="Arial"/>
                <w:sz w:val="16"/>
                <w:szCs w:val="16"/>
              </w:rPr>
            </w:pPr>
            <w:r>
              <w:rPr>
                <w:rFonts w:cs="Arial"/>
                <w:sz w:val="16"/>
                <w:szCs w:val="16"/>
              </w:rPr>
              <w:t>X</w:t>
            </w:r>
          </w:p>
        </w:tc>
        <w:tc>
          <w:tcPr>
            <w:tcW w:w="824" w:type="dxa"/>
          </w:tcPr>
          <w:p w:rsidR="00144704" w:rsidRPr="00E24A83" w:rsidRDefault="00707471" w:rsidP="00AD4FE7">
            <w:pPr>
              <w:ind w:firstLine="0"/>
              <w:jc w:val="center"/>
              <w:rPr>
                <w:rFonts w:cs="Arial"/>
                <w:sz w:val="16"/>
                <w:szCs w:val="16"/>
              </w:rPr>
            </w:pPr>
            <w:r>
              <w:rPr>
                <w:rFonts w:cs="Arial"/>
                <w:sz w:val="16"/>
                <w:szCs w:val="16"/>
              </w:rPr>
              <w:t>X</w:t>
            </w:r>
          </w:p>
        </w:tc>
        <w:tc>
          <w:tcPr>
            <w:tcW w:w="824" w:type="dxa"/>
          </w:tcPr>
          <w:p w:rsidR="00144704" w:rsidRPr="00E24A83" w:rsidRDefault="00707471" w:rsidP="00AD4FE7">
            <w:pPr>
              <w:ind w:firstLine="0"/>
              <w:jc w:val="center"/>
              <w:rPr>
                <w:rFonts w:cs="Arial"/>
                <w:sz w:val="16"/>
                <w:szCs w:val="16"/>
              </w:rPr>
            </w:pPr>
            <w:r>
              <w:rPr>
                <w:rFonts w:cs="Arial"/>
                <w:sz w:val="16"/>
                <w:szCs w:val="16"/>
              </w:rPr>
              <w:t>X</w:t>
            </w:r>
          </w:p>
        </w:tc>
      </w:tr>
      <w:tr w:rsidR="00144704" w:rsidTr="00AD4FE7">
        <w:tc>
          <w:tcPr>
            <w:tcW w:w="823" w:type="dxa"/>
          </w:tcPr>
          <w:p w:rsidR="00144704" w:rsidRPr="00E24A83" w:rsidRDefault="00144704" w:rsidP="00AD4FE7">
            <w:pPr>
              <w:ind w:firstLine="0"/>
              <w:jc w:val="center"/>
              <w:rPr>
                <w:rFonts w:cs="Arial"/>
                <w:sz w:val="16"/>
                <w:szCs w:val="16"/>
              </w:rPr>
            </w:pPr>
            <w:r>
              <w:rPr>
                <w:rFonts w:cs="Arial"/>
                <w:sz w:val="16"/>
                <w:szCs w:val="16"/>
              </w:rPr>
              <w:t>RNF002</w:t>
            </w:r>
          </w:p>
        </w:tc>
        <w:tc>
          <w:tcPr>
            <w:tcW w:w="823" w:type="dxa"/>
          </w:tcPr>
          <w:p w:rsidR="00144704" w:rsidRPr="00E24A83" w:rsidRDefault="004A2F8B" w:rsidP="00AD4FE7">
            <w:pPr>
              <w:ind w:firstLine="0"/>
              <w:jc w:val="center"/>
              <w:rPr>
                <w:rFonts w:cs="Arial"/>
                <w:sz w:val="16"/>
                <w:szCs w:val="16"/>
              </w:rPr>
            </w:pPr>
            <w:r>
              <w:rPr>
                <w:rFonts w:cs="Arial"/>
                <w:sz w:val="16"/>
                <w:szCs w:val="16"/>
              </w:rPr>
              <w:t>X</w:t>
            </w:r>
          </w:p>
        </w:tc>
        <w:tc>
          <w:tcPr>
            <w:tcW w:w="823" w:type="dxa"/>
          </w:tcPr>
          <w:p w:rsidR="00144704" w:rsidRPr="00E24A83" w:rsidRDefault="004A2F8B" w:rsidP="00AD4FE7">
            <w:pPr>
              <w:ind w:firstLine="0"/>
              <w:jc w:val="center"/>
              <w:rPr>
                <w:rFonts w:cs="Arial"/>
                <w:sz w:val="16"/>
                <w:szCs w:val="16"/>
              </w:rPr>
            </w:pPr>
            <w:r>
              <w:rPr>
                <w:rFonts w:cs="Arial"/>
                <w:sz w:val="16"/>
                <w:szCs w:val="16"/>
              </w:rPr>
              <w:t>X</w:t>
            </w:r>
          </w:p>
        </w:tc>
        <w:tc>
          <w:tcPr>
            <w:tcW w:w="823" w:type="dxa"/>
          </w:tcPr>
          <w:p w:rsidR="00144704" w:rsidRPr="00E24A83" w:rsidRDefault="004A2F8B" w:rsidP="00AD4FE7">
            <w:pPr>
              <w:ind w:firstLine="0"/>
              <w:jc w:val="center"/>
              <w:rPr>
                <w:rFonts w:cs="Arial"/>
                <w:sz w:val="16"/>
                <w:szCs w:val="16"/>
              </w:rPr>
            </w:pPr>
            <w:r>
              <w:rPr>
                <w:rFonts w:cs="Arial"/>
                <w:sz w:val="16"/>
                <w:szCs w:val="16"/>
              </w:rPr>
              <w:t>X</w:t>
            </w:r>
          </w:p>
        </w:tc>
        <w:tc>
          <w:tcPr>
            <w:tcW w:w="824" w:type="dxa"/>
          </w:tcPr>
          <w:p w:rsidR="00144704" w:rsidRPr="00E24A83" w:rsidRDefault="004A2F8B" w:rsidP="00AD4FE7">
            <w:pPr>
              <w:ind w:firstLine="0"/>
              <w:jc w:val="center"/>
              <w:rPr>
                <w:rFonts w:cs="Arial"/>
                <w:sz w:val="16"/>
                <w:szCs w:val="16"/>
              </w:rPr>
            </w:pPr>
            <w:r>
              <w:rPr>
                <w:rFonts w:cs="Arial"/>
                <w:sz w:val="16"/>
                <w:szCs w:val="16"/>
              </w:rPr>
              <w:t>X</w:t>
            </w:r>
          </w:p>
        </w:tc>
        <w:tc>
          <w:tcPr>
            <w:tcW w:w="824" w:type="dxa"/>
          </w:tcPr>
          <w:p w:rsidR="00144704" w:rsidRPr="00E24A83" w:rsidRDefault="004A2F8B" w:rsidP="00AD4FE7">
            <w:pPr>
              <w:ind w:firstLine="0"/>
              <w:jc w:val="center"/>
              <w:rPr>
                <w:rFonts w:cs="Arial"/>
                <w:sz w:val="16"/>
                <w:szCs w:val="16"/>
              </w:rPr>
            </w:pPr>
            <w:r>
              <w:rPr>
                <w:rFonts w:cs="Arial"/>
                <w:sz w:val="16"/>
                <w:szCs w:val="16"/>
              </w:rPr>
              <w:t>X</w:t>
            </w:r>
          </w:p>
        </w:tc>
        <w:tc>
          <w:tcPr>
            <w:tcW w:w="824" w:type="dxa"/>
          </w:tcPr>
          <w:p w:rsidR="00144704" w:rsidRPr="00E24A83" w:rsidRDefault="00361F7C" w:rsidP="00AD4FE7">
            <w:pPr>
              <w:ind w:firstLine="0"/>
              <w:jc w:val="center"/>
              <w:rPr>
                <w:rFonts w:cs="Arial"/>
                <w:sz w:val="16"/>
                <w:szCs w:val="16"/>
              </w:rPr>
            </w:pPr>
            <w:r>
              <w:rPr>
                <w:rFonts w:cs="Arial"/>
                <w:sz w:val="16"/>
                <w:szCs w:val="16"/>
              </w:rPr>
              <w:t>X</w:t>
            </w:r>
          </w:p>
        </w:tc>
        <w:tc>
          <w:tcPr>
            <w:tcW w:w="824" w:type="dxa"/>
          </w:tcPr>
          <w:p w:rsidR="00144704" w:rsidRPr="00E24A83" w:rsidRDefault="00255190" w:rsidP="00AD4FE7">
            <w:pPr>
              <w:ind w:firstLine="0"/>
              <w:jc w:val="center"/>
              <w:rPr>
                <w:rFonts w:cs="Arial"/>
                <w:sz w:val="16"/>
                <w:szCs w:val="16"/>
              </w:rPr>
            </w:pPr>
            <w:r>
              <w:rPr>
                <w:rFonts w:cs="Arial"/>
                <w:sz w:val="16"/>
                <w:szCs w:val="16"/>
              </w:rPr>
              <w:t>X</w:t>
            </w:r>
          </w:p>
        </w:tc>
        <w:tc>
          <w:tcPr>
            <w:tcW w:w="824" w:type="dxa"/>
          </w:tcPr>
          <w:p w:rsidR="00144704" w:rsidRPr="00E24A83" w:rsidRDefault="004A2F8B" w:rsidP="00AD4FE7">
            <w:pPr>
              <w:ind w:firstLine="0"/>
              <w:jc w:val="center"/>
              <w:rPr>
                <w:rFonts w:cs="Arial"/>
                <w:sz w:val="16"/>
                <w:szCs w:val="16"/>
              </w:rPr>
            </w:pPr>
            <w:r>
              <w:rPr>
                <w:rFonts w:cs="Arial"/>
                <w:sz w:val="16"/>
                <w:szCs w:val="16"/>
              </w:rPr>
              <w:t>X</w:t>
            </w:r>
          </w:p>
        </w:tc>
        <w:tc>
          <w:tcPr>
            <w:tcW w:w="824" w:type="dxa"/>
          </w:tcPr>
          <w:p w:rsidR="00144704" w:rsidRPr="00E24A83" w:rsidRDefault="004A2F8B" w:rsidP="00AD4FE7">
            <w:pPr>
              <w:ind w:firstLine="0"/>
              <w:jc w:val="center"/>
              <w:rPr>
                <w:rFonts w:cs="Arial"/>
                <w:sz w:val="16"/>
                <w:szCs w:val="16"/>
              </w:rPr>
            </w:pPr>
            <w:r>
              <w:rPr>
                <w:rFonts w:cs="Arial"/>
                <w:sz w:val="16"/>
                <w:szCs w:val="16"/>
              </w:rPr>
              <w:t>X</w:t>
            </w:r>
          </w:p>
        </w:tc>
        <w:tc>
          <w:tcPr>
            <w:tcW w:w="824" w:type="dxa"/>
          </w:tcPr>
          <w:p w:rsidR="00144704" w:rsidRPr="00E24A83" w:rsidRDefault="004A2F8B" w:rsidP="00AD4FE7">
            <w:pPr>
              <w:ind w:firstLine="0"/>
              <w:jc w:val="center"/>
              <w:rPr>
                <w:rFonts w:cs="Arial"/>
                <w:sz w:val="16"/>
                <w:szCs w:val="16"/>
              </w:rPr>
            </w:pPr>
            <w:r>
              <w:rPr>
                <w:rFonts w:cs="Arial"/>
                <w:sz w:val="16"/>
                <w:szCs w:val="16"/>
              </w:rPr>
              <w:t>X</w:t>
            </w:r>
          </w:p>
        </w:tc>
      </w:tr>
      <w:tr w:rsidR="00144704" w:rsidTr="00AD4FE7">
        <w:tc>
          <w:tcPr>
            <w:tcW w:w="823" w:type="dxa"/>
          </w:tcPr>
          <w:p w:rsidR="00144704" w:rsidRPr="00E24A83" w:rsidRDefault="00144704" w:rsidP="00AD4FE7">
            <w:pPr>
              <w:ind w:firstLine="0"/>
              <w:jc w:val="center"/>
              <w:rPr>
                <w:rFonts w:cs="Arial"/>
                <w:sz w:val="16"/>
                <w:szCs w:val="16"/>
              </w:rPr>
            </w:pPr>
            <w:r>
              <w:rPr>
                <w:rFonts w:cs="Arial"/>
                <w:sz w:val="16"/>
                <w:szCs w:val="16"/>
              </w:rPr>
              <w:t>RNF003</w:t>
            </w:r>
          </w:p>
        </w:tc>
        <w:tc>
          <w:tcPr>
            <w:tcW w:w="823" w:type="dxa"/>
          </w:tcPr>
          <w:p w:rsidR="00144704" w:rsidRPr="00E24A83" w:rsidRDefault="00144704" w:rsidP="00AD4FE7">
            <w:pPr>
              <w:ind w:firstLine="0"/>
              <w:jc w:val="center"/>
              <w:rPr>
                <w:rFonts w:cs="Arial"/>
                <w:sz w:val="16"/>
                <w:szCs w:val="16"/>
              </w:rPr>
            </w:pPr>
          </w:p>
        </w:tc>
        <w:tc>
          <w:tcPr>
            <w:tcW w:w="823" w:type="dxa"/>
          </w:tcPr>
          <w:p w:rsidR="00144704" w:rsidRPr="00E24A83" w:rsidRDefault="00144704" w:rsidP="00AD4FE7">
            <w:pPr>
              <w:ind w:firstLine="0"/>
              <w:jc w:val="center"/>
              <w:rPr>
                <w:rFonts w:cs="Arial"/>
                <w:sz w:val="16"/>
                <w:szCs w:val="16"/>
              </w:rPr>
            </w:pPr>
          </w:p>
        </w:tc>
        <w:tc>
          <w:tcPr>
            <w:tcW w:w="823"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r>
      <w:tr w:rsidR="00144704" w:rsidTr="00AD4FE7">
        <w:tc>
          <w:tcPr>
            <w:tcW w:w="823" w:type="dxa"/>
          </w:tcPr>
          <w:p w:rsidR="00144704" w:rsidRPr="00E24A83" w:rsidRDefault="00144704" w:rsidP="00AD4FE7">
            <w:pPr>
              <w:ind w:firstLine="0"/>
              <w:jc w:val="center"/>
              <w:rPr>
                <w:rFonts w:cs="Arial"/>
                <w:sz w:val="16"/>
                <w:szCs w:val="16"/>
              </w:rPr>
            </w:pPr>
            <w:r>
              <w:rPr>
                <w:rFonts w:cs="Arial"/>
                <w:sz w:val="16"/>
                <w:szCs w:val="16"/>
              </w:rPr>
              <w:t>RNF004</w:t>
            </w:r>
          </w:p>
        </w:tc>
        <w:tc>
          <w:tcPr>
            <w:tcW w:w="823" w:type="dxa"/>
          </w:tcPr>
          <w:p w:rsidR="00144704" w:rsidRPr="00E24A83" w:rsidRDefault="00144704" w:rsidP="00AD4FE7">
            <w:pPr>
              <w:ind w:firstLine="0"/>
              <w:jc w:val="center"/>
              <w:rPr>
                <w:rFonts w:cs="Arial"/>
                <w:sz w:val="16"/>
                <w:szCs w:val="16"/>
              </w:rPr>
            </w:pPr>
          </w:p>
        </w:tc>
        <w:tc>
          <w:tcPr>
            <w:tcW w:w="823" w:type="dxa"/>
          </w:tcPr>
          <w:p w:rsidR="00144704" w:rsidRPr="00E24A83" w:rsidRDefault="00144704" w:rsidP="00AD4FE7">
            <w:pPr>
              <w:ind w:firstLine="0"/>
              <w:jc w:val="center"/>
              <w:rPr>
                <w:rFonts w:cs="Arial"/>
                <w:sz w:val="16"/>
                <w:szCs w:val="16"/>
              </w:rPr>
            </w:pPr>
          </w:p>
        </w:tc>
        <w:tc>
          <w:tcPr>
            <w:tcW w:w="823"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521BB2" w:rsidP="00AD4FE7">
            <w:pPr>
              <w:ind w:firstLine="0"/>
              <w:jc w:val="center"/>
              <w:rPr>
                <w:rFonts w:cs="Arial"/>
                <w:sz w:val="16"/>
                <w:szCs w:val="16"/>
              </w:rPr>
            </w:pPr>
            <w:r>
              <w:rPr>
                <w:rFonts w:cs="Arial"/>
                <w:sz w:val="16"/>
                <w:szCs w:val="16"/>
              </w:rPr>
              <w:t>X</w:t>
            </w: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A35C9A" w:rsidP="00AD4FE7">
            <w:pPr>
              <w:ind w:firstLine="0"/>
              <w:jc w:val="center"/>
              <w:rPr>
                <w:rFonts w:cs="Arial"/>
                <w:sz w:val="16"/>
                <w:szCs w:val="16"/>
              </w:rPr>
            </w:pPr>
            <w:r>
              <w:rPr>
                <w:rFonts w:cs="Arial"/>
                <w:sz w:val="16"/>
                <w:szCs w:val="16"/>
              </w:rPr>
              <w:t>X</w:t>
            </w:r>
          </w:p>
        </w:tc>
      </w:tr>
      <w:tr w:rsidR="00144704" w:rsidTr="00AD4FE7">
        <w:tc>
          <w:tcPr>
            <w:tcW w:w="823" w:type="dxa"/>
          </w:tcPr>
          <w:p w:rsidR="00144704" w:rsidRPr="00E24A83" w:rsidRDefault="00144704" w:rsidP="00AD4FE7">
            <w:pPr>
              <w:ind w:firstLine="0"/>
              <w:jc w:val="center"/>
              <w:rPr>
                <w:rFonts w:cs="Arial"/>
                <w:sz w:val="16"/>
                <w:szCs w:val="16"/>
              </w:rPr>
            </w:pPr>
            <w:r>
              <w:rPr>
                <w:rFonts w:cs="Arial"/>
                <w:sz w:val="16"/>
                <w:szCs w:val="16"/>
              </w:rPr>
              <w:t>RNF005</w:t>
            </w:r>
          </w:p>
        </w:tc>
        <w:tc>
          <w:tcPr>
            <w:tcW w:w="823" w:type="dxa"/>
          </w:tcPr>
          <w:p w:rsidR="00144704" w:rsidRPr="00E24A83" w:rsidRDefault="00144704" w:rsidP="00AD4FE7">
            <w:pPr>
              <w:ind w:firstLine="0"/>
              <w:jc w:val="center"/>
              <w:rPr>
                <w:rFonts w:cs="Arial"/>
                <w:sz w:val="16"/>
                <w:szCs w:val="16"/>
              </w:rPr>
            </w:pPr>
          </w:p>
        </w:tc>
        <w:tc>
          <w:tcPr>
            <w:tcW w:w="823" w:type="dxa"/>
          </w:tcPr>
          <w:p w:rsidR="00144704" w:rsidRPr="00E24A83" w:rsidRDefault="00144704" w:rsidP="00AD4FE7">
            <w:pPr>
              <w:ind w:firstLine="0"/>
              <w:jc w:val="center"/>
              <w:rPr>
                <w:rFonts w:cs="Arial"/>
                <w:sz w:val="16"/>
                <w:szCs w:val="16"/>
              </w:rPr>
            </w:pPr>
          </w:p>
        </w:tc>
        <w:tc>
          <w:tcPr>
            <w:tcW w:w="823"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255190" w:rsidP="00AD4FE7">
            <w:pPr>
              <w:ind w:firstLine="0"/>
              <w:jc w:val="center"/>
              <w:rPr>
                <w:rFonts w:cs="Arial"/>
                <w:sz w:val="16"/>
                <w:szCs w:val="16"/>
              </w:rPr>
            </w:pPr>
            <w:r>
              <w:rPr>
                <w:rFonts w:cs="Arial"/>
                <w:sz w:val="16"/>
                <w:szCs w:val="16"/>
              </w:rPr>
              <w:t>X</w:t>
            </w: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r>
      <w:tr w:rsidR="00144704" w:rsidTr="00AD4FE7">
        <w:tc>
          <w:tcPr>
            <w:tcW w:w="823" w:type="dxa"/>
          </w:tcPr>
          <w:p w:rsidR="00144704" w:rsidRPr="00E24A83" w:rsidRDefault="00144704" w:rsidP="00AD4FE7">
            <w:pPr>
              <w:ind w:firstLine="0"/>
              <w:jc w:val="center"/>
              <w:rPr>
                <w:rFonts w:cs="Arial"/>
                <w:sz w:val="16"/>
                <w:szCs w:val="16"/>
              </w:rPr>
            </w:pPr>
            <w:r>
              <w:rPr>
                <w:rFonts w:cs="Arial"/>
                <w:sz w:val="16"/>
                <w:szCs w:val="16"/>
              </w:rPr>
              <w:t>RNF006</w:t>
            </w:r>
          </w:p>
        </w:tc>
        <w:tc>
          <w:tcPr>
            <w:tcW w:w="823" w:type="dxa"/>
          </w:tcPr>
          <w:p w:rsidR="00144704" w:rsidRPr="00E24A83" w:rsidRDefault="00144704" w:rsidP="00AD4FE7">
            <w:pPr>
              <w:ind w:firstLine="0"/>
              <w:jc w:val="center"/>
              <w:rPr>
                <w:rFonts w:cs="Arial"/>
                <w:sz w:val="16"/>
                <w:szCs w:val="16"/>
              </w:rPr>
            </w:pPr>
          </w:p>
        </w:tc>
        <w:tc>
          <w:tcPr>
            <w:tcW w:w="823" w:type="dxa"/>
          </w:tcPr>
          <w:p w:rsidR="00144704" w:rsidRPr="00E24A83" w:rsidRDefault="00144704" w:rsidP="00AD4FE7">
            <w:pPr>
              <w:ind w:firstLine="0"/>
              <w:jc w:val="center"/>
              <w:rPr>
                <w:rFonts w:cs="Arial"/>
                <w:sz w:val="16"/>
                <w:szCs w:val="16"/>
              </w:rPr>
            </w:pPr>
          </w:p>
        </w:tc>
        <w:tc>
          <w:tcPr>
            <w:tcW w:w="823"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255190" w:rsidP="00AD4FE7">
            <w:pPr>
              <w:ind w:firstLine="0"/>
              <w:jc w:val="center"/>
              <w:rPr>
                <w:rFonts w:cs="Arial"/>
                <w:sz w:val="16"/>
                <w:szCs w:val="16"/>
              </w:rPr>
            </w:pPr>
            <w:r>
              <w:rPr>
                <w:rFonts w:cs="Arial"/>
                <w:sz w:val="16"/>
                <w:szCs w:val="16"/>
              </w:rPr>
              <w:t>X</w:t>
            </w: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r>
      <w:tr w:rsidR="00144704" w:rsidTr="00AD4FE7">
        <w:tc>
          <w:tcPr>
            <w:tcW w:w="823" w:type="dxa"/>
          </w:tcPr>
          <w:p w:rsidR="00144704" w:rsidRPr="00E24A83" w:rsidRDefault="00144704" w:rsidP="00AD4FE7">
            <w:pPr>
              <w:ind w:firstLine="0"/>
              <w:jc w:val="center"/>
              <w:rPr>
                <w:rFonts w:cs="Arial"/>
                <w:sz w:val="16"/>
                <w:szCs w:val="16"/>
              </w:rPr>
            </w:pPr>
            <w:r>
              <w:rPr>
                <w:rFonts w:cs="Arial"/>
                <w:sz w:val="16"/>
                <w:szCs w:val="16"/>
              </w:rPr>
              <w:t>RNF007</w:t>
            </w:r>
          </w:p>
        </w:tc>
        <w:tc>
          <w:tcPr>
            <w:tcW w:w="823" w:type="dxa"/>
          </w:tcPr>
          <w:p w:rsidR="00144704" w:rsidRPr="00E24A83" w:rsidRDefault="00144704" w:rsidP="00AD4FE7">
            <w:pPr>
              <w:ind w:firstLine="0"/>
              <w:jc w:val="center"/>
              <w:rPr>
                <w:rFonts w:cs="Arial"/>
                <w:sz w:val="16"/>
                <w:szCs w:val="16"/>
              </w:rPr>
            </w:pPr>
          </w:p>
        </w:tc>
        <w:tc>
          <w:tcPr>
            <w:tcW w:w="823" w:type="dxa"/>
          </w:tcPr>
          <w:p w:rsidR="00144704" w:rsidRPr="00E24A83" w:rsidRDefault="00144704" w:rsidP="00AD4FE7">
            <w:pPr>
              <w:ind w:firstLine="0"/>
              <w:jc w:val="center"/>
              <w:rPr>
                <w:rFonts w:cs="Arial"/>
                <w:sz w:val="16"/>
                <w:szCs w:val="16"/>
              </w:rPr>
            </w:pPr>
          </w:p>
        </w:tc>
        <w:tc>
          <w:tcPr>
            <w:tcW w:w="823"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255190" w:rsidP="00AD4FE7">
            <w:pPr>
              <w:ind w:firstLine="0"/>
              <w:jc w:val="center"/>
              <w:rPr>
                <w:rFonts w:cs="Arial"/>
                <w:sz w:val="16"/>
                <w:szCs w:val="16"/>
              </w:rPr>
            </w:pPr>
            <w:r>
              <w:rPr>
                <w:rFonts w:cs="Arial"/>
                <w:sz w:val="16"/>
                <w:szCs w:val="16"/>
              </w:rPr>
              <w:t>X</w:t>
            </w: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c>
          <w:tcPr>
            <w:tcW w:w="824" w:type="dxa"/>
          </w:tcPr>
          <w:p w:rsidR="00144704" w:rsidRPr="00E24A83" w:rsidRDefault="00144704" w:rsidP="00AD4FE7">
            <w:pPr>
              <w:ind w:firstLine="0"/>
              <w:jc w:val="center"/>
              <w:rPr>
                <w:rFonts w:cs="Arial"/>
                <w:sz w:val="16"/>
                <w:szCs w:val="16"/>
              </w:rPr>
            </w:pPr>
          </w:p>
        </w:tc>
      </w:tr>
      <w:tr w:rsidR="00144704" w:rsidTr="00AD4FE7">
        <w:tc>
          <w:tcPr>
            <w:tcW w:w="823" w:type="dxa"/>
          </w:tcPr>
          <w:p w:rsidR="00144704" w:rsidRPr="00E24A83" w:rsidRDefault="00144704" w:rsidP="00AD4FE7">
            <w:pPr>
              <w:ind w:firstLine="0"/>
              <w:jc w:val="center"/>
              <w:rPr>
                <w:rFonts w:cs="Arial"/>
                <w:sz w:val="16"/>
                <w:szCs w:val="16"/>
              </w:rPr>
            </w:pPr>
            <w:r>
              <w:rPr>
                <w:rFonts w:cs="Arial"/>
                <w:sz w:val="16"/>
                <w:szCs w:val="16"/>
              </w:rPr>
              <w:t>RNF008</w:t>
            </w:r>
          </w:p>
        </w:tc>
        <w:tc>
          <w:tcPr>
            <w:tcW w:w="823" w:type="dxa"/>
          </w:tcPr>
          <w:p w:rsidR="00144704" w:rsidRPr="00E24A83" w:rsidRDefault="003E0325" w:rsidP="00AD4FE7">
            <w:pPr>
              <w:ind w:firstLine="0"/>
              <w:jc w:val="center"/>
              <w:rPr>
                <w:rFonts w:cs="Arial"/>
                <w:sz w:val="16"/>
                <w:szCs w:val="16"/>
              </w:rPr>
            </w:pPr>
            <w:r>
              <w:rPr>
                <w:rFonts w:cs="Arial"/>
                <w:sz w:val="16"/>
                <w:szCs w:val="16"/>
              </w:rPr>
              <w:t>X</w:t>
            </w:r>
          </w:p>
        </w:tc>
        <w:tc>
          <w:tcPr>
            <w:tcW w:w="823" w:type="dxa"/>
          </w:tcPr>
          <w:p w:rsidR="00144704" w:rsidRPr="00E24A83" w:rsidRDefault="003E0325" w:rsidP="00AD4FE7">
            <w:pPr>
              <w:ind w:firstLine="0"/>
              <w:jc w:val="center"/>
              <w:rPr>
                <w:rFonts w:cs="Arial"/>
                <w:sz w:val="16"/>
                <w:szCs w:val="16"/>
              </w:rPr>
            </w:pPr>
            <w:r>
              <w:rPr>
                <w:rFonts w:cs="Arial"/>
                <w:sz w:val="16"/>
                <w:szCs w:val="16"/>
              </w:rPr>
              <w:t>X</w:t>
            </w:r>
          </w:p>
        </w:tc>
        <w:tc>
          <w:tcPr>
            <w:tcW w:w="823" w:type="dxa"/>
          </w:tcPr>
          <w:p w:rsidR="00144704" w:rsidRPr="00E24A83" w:rsidRDefault="003E0325" w:rsidP="00AD4FE7">
            <w:pPr>
              <w:ind w:firstLine="0"/>
              <w:jc w:val="center"/>
              <w:rPr>
                <w:rFonts w:cs="Arial"/>
                <w:sz w:val="16"/>
                <w:szCs w:val="16"/>
              </w:rPr>
            </w:pPr>
            <w:r>
              <w:rPr>
                <w:rFonts w:cs="Arial"/>
                <w:sz w:val="16"/>
                <w:szCs w:val="16"/>
              </w:rPr>
              <w:t>X</w:t>
            </w:r>
          </w:p>
        </w:tc>
        <w:tc>
          <w:tcPr>
            <w:tcW w:w="824" w:type="dxa"/>
          </w:tcPr>
          <w:p w:rsidR="00144704" w:rsidRPr="00E24A83" w:rsidRDefault="003E0325" w:rsidP="00AD4FE7">
            <w:pPr>
              <w:ind w:firstLine="0"/>
              <w:jc w:val="center"/>
              <w:rPr>
                <w:rFonts w:cs="Arial"/>
                <w:sz w:val="16"/>
                <w:szCs w:val="16"/>
              </w:rPr>
            </w:pPr>
            <w:r>
              <w:rPr>
                <w:rFonts w:cs="Arial"/>
                <w:sz w:val="16"/>
                <w:szCs w:val="16"/>
              </w:rPr>
              <w:t>X</w:t>
            </w:r>
          </w:p>
        </w:tc>
        <w:tc>
          <w:tcPr>
            <w:tcW w:w="824" w:type="dxa"/>
          </w:tcPr>
          <w:p w:rsidR="00144704" w:rsidRPr="00E24A83" w:rsidRDefault="003E0325" w:rsidP="00AD4FE7">
            <w:pPr>
              <w:ind w:firstLine="0"/>
              <w:jc w:val="center"/>
              <w:rPr>
                <w:rFonts w:cs="Arial"/>
                <w:sz w:val="16"/>
                <w:szCs w:val="16"/>
              </w:rPr>
            </w:pPr>
            <w:r>
              <w:rPr>
                <w:rFonts w:cs="Arial"/>
                <w:sz w:val="16"/>
                <w:szCs w:val="16"/>
              </w:rPr>
              <w:t>X</w:t>
            </w:r>
          </w:p>
        </w:tc>
        <w:tc>
          <w:tcPr>
            <w:tcW w:w="824" w:type="dxa"/>
          </w:tcPr>
          <w:p w:rsidR="00144704" w:rsidRPr="00E24A83" w:rsidRDefault="003E0325" w:rsidP="00AD4FE7">
            <w:pPr>
              <w:ind w:firstLine="0"/>
              <w:jc w:val="center"/>
              <w:rPr>
                <w:rFonts w:cs="Arial"/>
                <w:sz w:val="16"/>
                <w:szCs w:val="16"/>
              </w:rPr>
            </w:pPr>
            <w:r>
              <w:rPr>
                <w:rFonts w:cs="Arial"/>
                <w:sz w:val="16"/>
                <w:szCs w:val="16"/>
              </w:rPr>
              <w:t>X</w:t>
            </w:r>
          </w:p>
        </w:tc>
        <w:tc>
          <w:tcPr>
            <w:tcW w:w="824" w:type="dxa"/>
          </w:tcPr>
          <w:p w:rsidR="00144704" w:rsidRPr="00E24A83" w:rsidRDefault="003E0325" w:rsidP="00AD4FE7">
            <w:pPr>
              <w:ind w:firstLine="0"/>
              <w:jc w:val="center"/>
              <w:rPr>
                <w:rFonts w:cs="Arial"/>
                <w:sz w:val="16"/>
                <w:szCs w:val="16"/>
              </w:rPr>
            </w:pPr>
            <w:r>
              <w:rPr>
                <w:rFonts w:cs="Arial"/>
                <w:sz w:val="16"/>
                <w:szCs w:val="16"/>
              </w:rPr>
              <w:t>X</w:t>
            </w:r>
          </w:p>
        </w:tc>
        <w:tc>
          <w:tcPr>
            <w:tcW w:w="824" w:type="dxa"/>
          </w:tcPr>
          <w:p w:rsidR="00144704" w:rsidRPr="00E24A83" w:rsidRDefault="003E0325" w:rsidP="00AD4FE7">
            <w:pPr>
              <w:ind w:firstLine="0"/>
              <w:jc w:val="center"/>
              <w:rPr>
                <w:rFonts w:cs="Arial"/>
                <w:sz w:val="16"/>
                <w:szCs w:val="16"/>
              </w:rPr>
            </w:pPr>
            <w:r>
              <w:rPr>
                <w:rFonts w:cs="Arial"/>
                <w:sz w:val="16"/>
                <w:szCs w:val="16"/>
              </w:rPr>
              <w:t>X</w:t>
            </w:r>
          </w:p>
        </w:tc>
        <w:tc>
          <w:tcPr>
            <w:tcW w:w="824" w:type="dxa"/>
          </w:tcPr>
          <w:p w:rsidR="00144704" w:rsidRPr="00E24A83" w:rsidRDefault="003E0325" w:rsidP="00AD4FE7">
            <w:pPr>
              <w:ind w:firstLine="0"/>
              <w:jc w:val="center"/>
              <w:rPr>
                <w:rFonts w:cs="Arial"/>
                <w:sz w:val="16"/>
                <w:szCs w:val="16"/>
              </w:rPr>
            </w:pPr>
            <w:r>
              <w:rPr>
                <w:rFonts w:cs="Arial"/>
                <w:sz w:val="16"/>
                <w:szCs w:val="16"/>
              </w:rPr>
              <w:t>X</w:t>
            </w:r>
          </w:p>
        </w:tc>
        <w:tc>
          <w:tcPr>
            <w:tcW w:w="824" w:type="dxa"/>
          </w:tcPr>
          <w:p w:rsidR="00144704" w:rsidRPr="00E24A83" w:rsidRDefault="003E0325" w:rsidP="00AD4FE7">
            <w:pPr>
              <w:ind w:firstLine="0"/>
              <w:jc w:val="center"/>
              <w:rPr>
                <w:rFonts w:cs="Arial"/>
                <w:sz w:val="16"/>
                <w:szCs w:val="16"/>
              </w:rPr>
            </w:pPr>
            <w:r>
              <w:rPr>
                <w:rFonts w:cs="Arial"/>
                <w:sz w:val="16"/>
                <w:szCs w:val="16"/>
              </w:rPr>
              <w:t>X</w:t>
            </w:r>
          </w:p>
        </w:tc>
      </w:tr>
      <w:tr w:rsidR="00144704" w:rsidTr="00AD4FE7">
        <w:tc>
          <w:tcPr>
            <w:tcW w:w="823" w:type="dxa"/>
          </w:tcPr>
          <w:p w:rsidR="00144704" w:rsidRPr="00E24A83" w:rsidRDefault="00144704" w:rsidP="00AD4FE7">
            <w:pPr>
              <w:ind w:firstLine="0"/>
              <w:jc w:val="center"/>
              <w:rPr>
                <w:rFonts w:cs="Arial"/>
                <w:sz w:val="16"/>
                <w:szCs w:val="16"/>
              </w:rPr>
            </w:pPr>
            <w:r>
              <w:rPr>
                <w:rFonts w:cs="Arial"/>
                <w:sz w:val="16"/>
                <w:szCs w:val="16"/>
              </w:rPr>
              <w:t>RNF009</w:t>
            </w:r>
          </w:p>
        </w:tc>
        <w:tc>
          <w:tcPr>
            <w:tcW w:w="823" w:type="dxa"/>
          </w:tcPr>
          <w:p w:rsidR="00144704" w:rsidRPr="00E24A83" w:rsidRDefault="003E0325" w:rsidP="00AD4FE7">
            <w:pPr>
              <w:ind w:firstLine="0"/>
              <w:jc w:val="center"/>
              <w:rPr>
                <w:rFonts w:cs="Arial"/>
                <w:sz w:val="16"/>
                <w:szCs w:val="16"/>
              </w:rPr>
            </w:pPr>
            <w:r>
              <w:rPr>
                <w:rFonts w:cs="Arial"/>
                <w:sz w:val="16"/>
                <w:szCs w:val="16"/>
              </w:rPr>
              <w:t>X</w:t>
            </w:r>
          </w:p>
        </w:tc>
        <w:tc>
          <w:tcPr>
            <w:tcW w:w="823" w:type="dxa"/>
          </w:tcPr>
          <w:p w:rsidR="00144704" w:rsidRPr="00E24A83" w:rsidRDefault="003E0325" w:rsidP="00AD4FE7">
            <w:pPr>
              <w:ind w:firstLine="0"/>
              <w:jc w:val="center"/>
              <w:rPr>
                <w:rFonts w:cs="Arial"/>
                <w:sz w:val="16"/>
                <w:szCs w:val="16"/>
              </w:rPr>
            </w:pPr>
            <w:r>
              <w:rPr>
                <w:rFonts w:cs="Arial"/>
                <w:sz w:val="16"/>
                <w:szCs w:val="16"/>
              </w:rPr>
              <w:t>X</w:t>
            </w:r>
          </w:p>
        </w:tc>
        <w:tc>
          <w:tcPr>
            <w:tcW w:w="823" w:type="dxa"/>
          </w:tcPr>
          <w:p w:rsidR="00144704" w:rsidRPr="00E24A83" w:rsidRDefault="003E0325" w:rsidP="00AD4FE7">
            <w:pPr>
              <w:ind w:firstLine="0"/>
              <w:jc w:val="center"/>
              <w:rPr>
                <w:rFonts w:cs="Arial"/>
                <w:sz w:val="16"/>
                <w:szCs w:val="16"/>
              </w:rPr>
            </w:pPr>
            <w:r>
              <w:rPr>
                <w:rFonts w:cs="Arial"/>
                <w:sz w:val="16"/>
                <w:szCs w:val="16"/>
              </w:rPr>
              <w:t>X</w:t>
            </w:r>
          </w:p>
        </w:tc>
        <w:tc>
          <w:tcPr>
            <w:tcW w:w="824" w:type="dxa"/>
          </w:tcPr>
          <w:p w:rsidR="00144704" w:rsidRPr="00E24A83" w:rsidRDefault="003E0325" w:rsidP="00AD4FE7">
            <w:pPr>
              <w:ind w:firstLine="0"/>
              <w:jc w:val="center"/>
              <w:rPr>
                <w:rFonts w:cs="Arial"/>
                <w:sz w:val="16"/>
                <w:szCs w:val="16"/>
              </w:rPr>
            </w:pPr>
            <w:r>
              <w:rPr>
                <w:rFonts w:cs="Arial"/>
                <w:sz w:val="16"/>
                <w:szCs w:val="16"/>
              </w:rPr>
              <w:t>X</w:t>
            </w:r>
          </w:p>
        </w:tc>
        <w:tc>
          <w:tcPr>
            <w:tcW w:w="824" w:type="dxa"/>
          </w:tcPr>
          <w:p w:rsidR="00144704" w:rsidRPr="00E24A83" w:rsidRDefault="003E0325" w:rsidP="00AD4FE7">
            <w:pPr>
              <w:ind w:firstLine="0"/>
              <w:jc w:val="center"/>
              <w:rPr>
                <w:rFonts w:cs="Arial"/>
                <w:sz w:val="16"/>
                <w:szCs w:val="16"/>
              </w:rPr>
            </w:pPr>
            <w:r>
              <w:rPr>
                <w:rFonts w:cs="Arial"/>
                <w:sz w:val="16"/>
                <w:szCs w:val="16"/>
              </w:rPr>
              <w:t>X</w:t>
            </w:r>
          </w:p>
        </w:tc>
        <w:tc>
          <w:tcPr>
            <w:tcW w:w="824" w:type="dxa"/>
          </w:tcPr>
          <w:p w:rsidR="00144704" w:rsidRPr="00E24A83" w:rsidRDefault="003E0325" w:rsidP="00AD4FE7">
            <w:pPr>
              <w:ind w:firstLine="0"/>
              <w:jc w:val="center"/>
              <w:rPr>
                <w:rFonts w:cs="Arial"/>
                <w:sz w:val="16"/>
                <w:szCs w:val="16"/>
              </w:rPr>
            </w:pPr>
            <w:r>
              <w:rPr>
                <w:rFonts w:cs="Arial"/>
                <w:sz w:val="16"/>
                <w:szCs w:val="16"/>
              </w:rPr>
              <w:t>X</w:t>
            </w:r>
          </w:p>
        </w:tc>
        <w:tc>
          <w:tcPr>
            <w:tcW w:w="824" w:type="dxa"/>
          </w:tcPr>
          <w:p w:rsidR="00144704" w:rsidRPr="00E24A83" w:rsidRDefault="003E0325" w:rsidP="00AD4FE7">
            <w:pPr>
              <w:ind w:firstLine="0"/>
              <w:jc w:val="center"/>
              <w:rPr>
                <w:rFonts w:cs="Arial"/>
                <w:sz w:val="16"/>
                <w:szCs w:val="16"/>
              </w:rPr>
            </w:pPr>
            <w:r>
              <w:rPr>
                <w:rFonts w:cs="Arial"/>
                <w:sz w:val="16"/>
                <w:szCs w:val="16"/>
              </w:rPr>
              <w:t>X</w:t>
            </w:r>
          </w:p>
        </w:tc>
        <w:tc>
          <w:tcPr>
            <w:tcW w:w="824" w:type="dxa"/>
          </w:tcPr>
          <w:p w:rsidR="00144704" w:rsidRPr="00E24A83" w:rsidRDefault="003E0325" w:rsidP="00AD4FE7">
            <w:pPr>
              <w:ind w:firstLine="0"/>
              <w:jc w:val="center"/>
              <w:rPr>
                <w:rFonts w:cs="Arial"/>
                <w:sz w:val="16"/>
                <w:szCs w:val="16"/>
              </w:rPr>
            </w:pPr>
            <w:r>
              <w:rPr>
                <w:rFonts w:cs="Arial"/>
                <w:sz w:val="16"/>
                <w:szCs w:val="16"/>
              </w:rPr>
              <w:t>X</w:t>
            </w:r>
          </w:p>
        </w:tc>
        <w:tc>
          <w:tcPr>
            <w:tcW w:w="824" w:type="dxa"/>
          </w:tcPr>
          <w:p w:rsidR="00144704" w:rsidRPr="00E24A83" w:rsidRDefault="003E0325" w:rsidP="00AD4FE7">
            <w:pPr>
              <w:ind w:firstLine="0"/>
              <w:jc w:val="center"/>
              <w:rPr>
                <w:rFonts w:cs="Arial"/>
                <w:sz w:val="16"/>
                <w:szCs w:val="16"/>
              </w:rPr>
            </w:pPr>
            <w:r>
              <w:rPr>
                <w:rFonts w:cs="Arial"/>
                <w:sz w:val="16"/>
                <w:szCs w:val="16"/>
              </w:rPr>
              <w:t>X</w:t>
            </w:r>
          </w:p>
        </w:tc>
        <w:tc>
          <w:tcPr>
            <w:tcW w:w="824" w:type="dxa"/>
          </w:tcPr>
          <w:p w:rsidR="00144704" w:rsidRPr="00E24A83" w:rsidRDefault="003E0325" w:rsidP="00AD4FE7">
            <w:pPr>
              <w:ind w:firstLine="0"/>
              <w:jc w:val="center"/>
              <w:rPr>
                <w:rFonts w:cs="Arial"/>
                <w:sz w:val="16"/>
                <w:szCs w:val="16"/>
              </w:rPr>
            </w:pPr>
            <w:r>
              <w:rPr>
                <w:rFonts w:cs="Arial"/>
                <w:sz w:val="16"/>
                <w:szCs w:val="16"/>
              </w:rPr>
              <w:t>X</w:t>
            </w:r>
          </w:p>
        </w:tc>
      </w:tr>
      <w:tr w:rsidR="00034983" w:rsidTr="00034983">
        <w:tc>
          <w:tcPr>
            <w:tcW w:w="823" w:type="dxa"/>
          </w:tcPr>
          <w:p w:rsidR="00034983" w:rsidRDefault="00034983" w:rsidP="00E04561">
            <w:pPr>
              <w:ind w:firstLine="0"/>
              <w:jc w:val="center"/>
              <w:rPr>
                <w:rFonts w:cs="Arial"/>
                <w:sz w:val="16"/>
                <w:szCs w:val="16"/>
              </w:rPr>
            </w:pPr>
            <w:r>
              <w:rPr>
                <w:rFonts w:cs="Arial"/>
                <w:sz w:val="16"/>
                <w:szCs w:val="16"/>
              </w:rPr>
              <w:t>RNF010</w:t>
            </w:r>
          </w:p>
        </w:tc>
        <w:tc>
          <w:tcPr>
            <w:tcW w:w="823" w:type="dxa"/>
          </w:tcPr>
          <w:p w:rsidR="00034983" w:rsidRDefault="00034983" w:rsidP="00E04561">
            <w:pPr>
              <w:ind w:firstLine="0"/>
              <w:jc w:val="center"/>
              <w:rPr>
                <w:rFonts w:cs="Arial"/>
                <w:sz w:val="16"/>
                <w:szCs w:val="16"/>
              </w:rPr>
            </w:pPr>
          </w:p>
        </w:tc>
        <w:tc>
          <w:tcPr>
            <w:tcW w:w="823" w:type="dxa"/>
          </w:tcPr>
          <w:p w:rsidR="00034983" w:rsidRDefault="00034983" w:rsidP="00E04561">
            <w:pPr>
              <w:ind w:firstLine="0"/>
              <w:jc w:val="center"/>
              <w:rPr>
                <w:rFonts w:cs="Arial"/>
                <w:sz w:val="16"/>
                <w:szCs w:val="16"/>
              </w:rPr>
            </w:pPr>
          </w:p>
        </w:tc>
        <w:tc>
          <w:tcPr>
            <w:tcW w:w="823" w:type="dxa"/>
          </w:tcPr>
          <w:p w:rsidR="00034983" w:rsidRDefault="00034983" w:rsidP="00E04561">
            <w:pPr>
              <w:ind w:firstLine="0"/>
              <w:jc w:val="center"/>
              <w:rPr>
                <w:rFonts w:cs="Arial"/>
                <w:sz w:val="16"/>
                <w:szCs w:val="16"/>
              </w:rPr>
            </w:pPr>
          </w:p>
        </w:tc>
        <w:tc>
          <w:tcPr>
            <w:tcW w:w="824" w:type="dxa"/>
          </w:tcPr>
          <w:p w:rsidR="00034983" w:rsidRDefault="00034983" w:rsidP="00E04561">
            <w:pPr>
              <w:ind w:firstLine="0"/>
              <w:jc w:val="center"/>
              <w:rPr>
                <w:rFonts w:cs="Arial"/>
                <w:sz w:val="16"/>
                <w:szCs w:val="16"/>
              </w:rPr>
            </w:pPr>
          </w:p>
        </w:tc>
        <w:tc>
          <w:tcPr>
            <w:tcW w:w="824" w:type="dxa"/>
          </w:tcPr>
          <w:p w:rsidR="00034983" w:rsidRDefault="00034983" w:rsidP="00E04561">
            <w:pPr>
              <w:ind w:firstLine="0"/>
              <w:jc w:val="center"/>
              <w:rPr>
                <w:rFonts w:cs="Arial"/>
                <w:sz w:val="16"/>
                <w:szCs w:val="16"/>
              </w:rPr>
            </w:pPr>
          </w:p>
        </w:tc>
        <w:tc>
          <w:tcPr>
            <w:tcW w:w="824" w:type="dxa"/>
          </w:tcPr>
          <w:p w:rsidR="00034983" w:rsidRDefault="00034983" w:rsidP="00E04561">
            <w:pPr>
              <w:ind w:firstLine="0"/>
              <w:jc w:val="center"/>
              <w:rPr>
                <w:rFonts w:cs="Arial"/>
                <w:sz w:val="16"/>
                <w:szCs w:val="16"/>
              </w:rPr>
            </w:pPr>
          </w:p>
        </w:tc>
        <w:tc>
          <w:tcPr>
            <w:tcW w:w="824" w:type="dxa"/>
          </w:tcPr>
          <w:p w:rsidR="00034983" w:rsidRDefault="00034983" w:rsidP="00E04561">
            <w:pPr>
              <w:ind w:firstLine="0"/>
              <w:jc w:val="center"/>
              <w:rPr>
                <w:rFonts w:cs="Arial"/>
                <w:sz w:val="16"/>
                <w:szCs w:val="16"/>
              </w:rPr>
            </w:pPr>
          </w:p>
        </w:tc>
        <w:tc>
          <w:tcPr>
            <w:tcW w:w="824" w:type="dxa"/>
          </w:tcPr>
          <w:p w:rsidR="00034983" w:rsidRDefault="00255190" w:rsidP="00E04561">
            <w:pPr>
              <w:ind w:firstLine="0"/>
              <w:jc w:val="center"/>
              <w:rPr>
                <w:rFonts w:cs="Arial"/>
                <w:sz w:val="16"/>
                <w:szCs w:val="16"/>
              </w:rPr>
            </w:pPr>
            <w:r>
              <w:rPr>
                <w:rFonts w:cs="Arial"/>
                <w:sz w:val="16"/>
                <w:szCs w:val="16"/>
              </w:rPr>
              <w:t>X</w:t>
            </w:r>
          </w:p>
        </w:tc>
        <w:tc>
          <w:tcPr>
            <w:tcW w:w="824" w:type="dxa"/>
          </w:tcPr>
          <w:p w:rsidR="00034983" w:rsidRDefault="00034983" w:rsidP="00E04561">
            <w:pPr>
              <w:ind w:firstLine="0"/>
              <w:jc w:val="center"/>
              <w:rPr>
                <w:rFonts w:cs="Arial"/>
                <w:sz w:val="16"/>
                <w:szCs w:val="16"/>
              </w:rPr>
            </w:pPr>
          </w:p>
        </w:tc>
        <w:tc>
          <w:tcPr>
            <w:tcW w:w="824" w:type="dxa"/>
          </w:tcPr>
          <w:p w:rsidR="00034983" w:rsidRDefault="00137217" w:rsidP="00E04561">
            <w:pPr>
              <w:ind w:firstLine="0"/>
              <w:jc w:val="center"/>
              <w:rPr>
                <w:rFonts w:cs="Arial"/>
                <w:sz w:val="16"/>
                <w:szCs w:val="16"/>
              </w:rPr>
            </w:pPr>
            <w:r>
              <w:rPr>
                <w:rFonts w:cs="Arial"/>
                <w:sz w:val="16"/>
                <w:szCs w:val="16"/>
              </w:rPr>
              <w:t>X</w:t>
            </w:r>
          </w:p>
        </w:tc>
      </w:tr>
      <w:tr w:rsidR="005F4D2B" w:rsidTr="005F4D2B">
        <w:tc>
          <w:tcPr>
            <w:tcW w:w="823" w:type="dxa"/>
          </w:tcPr>
          <w:p w:rsidR="005F4D2B" w:rsidRDefault="005F4D2B" w:rsidP="005F4D2B">
            <w:pPr>
              <w:ind w:firstLine="0"/>
              <w:jc w:val="center"/>
              <w:rPr>
                <w:rFonts w:cs="Arial"/>
                <w:sz w:val="16"/>
                <w:szCs w:val="16"/>
              </w:rPr>
            </w:pPr>
            <w:r>
              <w:rPr>
                <w:rFonts w:cs="Arial"/>
                <w:sz w:val="16"/>
                <w:szCs w:val="16"/>
              </w:rPr>
              <w:t>RNF010</w:t>
            </w: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r>
      <w:tr w:rsidR="005F4D2B" w:rsidTr="005F4D2B">
        <w:tc>
          <w:tcPr>
            <w:tcW w:w="823" w:type="dxa"/>
          </w:tcPr>
          <w:p w:rsidR="005F4D2B" w:rsidRDefault="005F4D2B" w:rsidP="005F4D2B">
            <w:pPr>
              <w:ind w:firstLine="0"/>
              <w:jc w:val="center"/>
              <w:rPr>
                <w:rFonts w:cs="Arial"/>
                <w:sz w:val="16"/>
                <w:szCs w:val="16"/>
              </w:rPr>
            </w:pPr>
            <w:r>
              <w:rPr>
                <w:rFonts w:cs="Arial"/>
                <w:sz w:val="16"/>
                <w:szCs w:val="16"/>
              </w:rPr>
              <w:t>RNF011</w:t>
            </w: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r>
      <w:tr w:rsidR="005F4D2B" w:rsidTr="005F4D2B">
        <w:tc>
          <w:tcPr>
            <w:tcW w:w="823" w:type="dxa"/>
          </w:tcPr>
          <w:p w:rsidR="005F4D2B" w:rsidRDefault="005F4D2B" w:rsidP="005F4D2B">
            <w:pPr>
              <w:ind w:firstLine="0"/>
              <w:jc w:val="center"/>
              <w:rPr>
                <w:rFonts w:cs="Arial"/>
                <w:sz w:val="16"/>
                <w:szCs w:val="16"/>
              </w:rPr>
            </w:pPr>
            <w:r>
              <w:rPr>
                <w:rFonts w:cs="Arial"/>
                <w:sz w:val="16"/>
                <w:szCs w:val="16"/>
              </w:rPr>
              <w:t>RNF012</w:t>
            </w: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r>
      <w:tr w:rsidR="005F4D2B" w:rsidTr="005F4D2B">
        <w:tc>
          <w:tcPr>
            <w:tcW w:w="823" w:type="dxa"/>
          </w:tcPr>
          <w:p w:rsidR="005F4D2B" w:rsidRDefault="005F4D2B" w:rsidP="005F4D2B">
            <w:pPr>
              <w:ind w:firstLine="0"/>
              <w:jc w:val="center"/>
              <w:rPr>
                <w:rFonts w:cs="Arial"/>
                <w:sz w:val="16"/>
                <w:szCs w:val="16"/>
              </w:rPr>
            </w:pPr>
            <w:r>
              <w:rPr>
                <w:rFonts w:cs="Arial"/>
                <w:sz w:val="16"/>
                <w:szCs w:val="16"/>
              </w:rPr>
              <w:t>RNF013</w:t>
            </w: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r>
              <w:rPr>
                <w:rFonts w:cs="Arial"/>
                <w:sz w:val="16"/>
                <w:szCs w:val="16"/>
              </w:rPr>
              <w:t>X</w:t>
            </w: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r>
              <w:rPr>
                <w:rFonts w:cs="Arial"/>
                <w:sz w:val="16"/>
                <w:szCs w:val="16"/>
              </w:rPr>
              <w:t>X</w:t>
            </w:r>
          </w:p>
        </w:tc>
      </w:tr>
      <w:tr w:rsidR="005F4D2B" w:rsidTr="005F4D2B">
        <w:tc>
          <w:tcPr>
            <w:tcW w:w="823" w:type="dxa"/>
          </w:tcPr>
          <w:p w:rsidR="005F4D2B" w:rsidRDefault="005F4D2B" w:rsidP="005F4D2B">
            <w:pPr>
              <w:ind w:firstLine="0"/>
              <w:jc w:val="center"/>
              <w:rPr>
                <w:rFonts w:cs="Arial"/>
                <w:sz w:val="16"/>
                <w:szCs w:val="16"/>
              </w:rPr>
            </w:pPr>
            <w:r>
              <w:rPr>
                <w:rFonts w:cs="Arial"/>
                <w:sz w:val="16"/>
                <w:szCs w:val="16"/>
              </w:rPr>
              <w:t>RNF014</w:t>
            </w: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r>
      <w:tr w:rsidR="005F4D2B" w:rsidTr="005F4D2B">
        <w:tc>
          <w:tcPr>
            <w:tcW w:w="823" w:type="dxa"/>
          </w:tcPr>
          <w:p w:rsidR="005F4D2B" w:rsidRDefault="005F4D2B" w:rsidP="005F4D2B">
            <w:pPr>
              <w:ind w:firstLine="0"/>
              <w:jc w:val="center"/>
              <w:rPr>
                <w:rFonts w:cs="Arial"/>
                <w:sz w:val="16"/>
                <w:szCs w:val="16"/>
              </w:rPr>
            </w:pPr>
            <w:r>
              <w:rPr>
                <w:rFonts w:cs="Arial"/>
                <w:sz w:val="16"/>
                <w:szCs w:val="16"/>
              </w:rPr>
              <w:t>RNF015</w:t>
            </w: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r>
      <w:tr w:rsidR="005F4D2B" w:rsidTr="005F4D2B">
        <w:tc>
          <w:tcPr>
            <w:tcW w:w="823" w:type="dxa"/>
          </w:tcPr>
          <w:p w:rsidR="005F4D2B" w:rsidRDefault="005F4D2B" w:rsidP="005F4D2B">
            <w:pPr>
              <w:ind w:firstLine="0"/>
              <w:jc w:val="center"/>
              <w:rPr>
                <w:rFonts w:cs="Arial"/>
                <w:sz w:val="16"/>
                <w:szCs w:val="16"/>
              </w:rPr>
            </w:pPr>
            <w:r>
              <w:rPr>
                <w:rFonts w:cs="Arial"/>
                <w:sz w:val="16"/>
                <w:szCs w:val="16"/>
              </w:rPr>
              <w:t>RNF016</w:t>
            </w: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r>
      <w:tr w:rsidR="005F4D2B" w:rsidTr="005F4D2B">
        <w:tc>
          <w:tcPr>
            <w:tcW w:w="823" w:type="dxa"/>
          </w:tcPr>
          <w:p w:rsidR="005F4D2B" w:rsidRDefault="005F4D2B" w:rsidP="005F4D2B">
            <w:pPr>
              <w:ind w:firstLine="0"/>
              <w:jc w:val="center"/>
              <w:rPr>
                <w:rFonts w:cs="Arial"/>
                <w:sz w:val="16"/>
                <w:szCs w:val="16"/>
              </w:rPr>
            </w:pPr>
            <w:r>
              <w:rPr>
                <w:rFonts w:cs="Arial"/>
                <w:sz w:val="16"/>
                <w:szCs w:val="16"/>
              </w:rPr>
              <w:t>RNF017</w:t>
            </w: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DF54FE" w:rsidP="005F4D2B">
            <w:pPr>
              <w:ind w:firstLine="0"/>
              <w:jc w:val="center"/>
              <w:rPr>
                <w:rFonts w:cs="Arial"/>
                <w:sz w:val="16"/>
                <w:szCs w:val="16"/>
              </w:rPr>
            </w:pPr>
            <w:r>
              <w:rPr>
                <w:rFonts w:cs="Arial"/>
                <w:sz w:val="16"/>
                <w:szCs w:val="16"/>
              </w:rPr>
              <w:t>X</w:t>
            </w:r>
          </w:p>
        </w:tc>
        <w:tc>
          <w:tcPr>
            <w:tcW w:w="824" w:type="dxa"/>
          </w:tcPr>
          <w:p w:rsidR="005F4D2B" w:rsidRDefault="005F4D2B" w:rsidP="005F4D2B">
            <w:pPr>
              <w:ind w:firstLine="0"/>
              <w:jc w:val="center"/>
              <w:rPr>
                <w:rFonts w:cs="Arial"/>
                <w:sz w:val="16"/>
                <w:szCs w:val="16"/>
              </w:rPr>
            </w:pPr>
          </w:p>
        </w:tc>
        <w:tc>
          <w:tcPr>
            <w:tcW w:w="824" w:type="dxa"/>
          </w:tcPr>
          <w:p w:rsidR="005F4D2B" w:rsidRDefault="00DF54FE" w:rsidP="005F4D2B">
            <w:pPr>
              <w:ind w:firstLine="0"/>
              <w:jc w:val="center"/>
              <w:rPr>
                <w:rFonts w:cs="Arial"/>
                <w:sz w:val="16"/>
                <w:szCs w:val="16"/>
              </w:rPr>
            </w:pPr>
            <w:r>
              <w:rPr>
                <w:rFonts w:cs="Arial"/>
                <w:sz w:val="16"/>
                <w:szCs w:val="16"/>
              </w:rPr>
              <w:t>X</w:t>
            </w:r>
          </w:p>
        </w:tc>
      </w:tr>
      <w:tr w:rsidR="005F4D2B" w:rsidTr="005F4D2B">
        <w:tc>
          <w:tcPr>
            <w:tcW w:w="823" w:type="dxa"/>
          </w:tcPr>
          <w:p w:rsidR="005F4D2B" w:rsidRDefault="005F4D2B" w:rsidP="005F4D2B">
            <w:pPr>
              <w:ind w:firstLine="0"/>
              <w:jc w:val="center"/>
              <w:rPr>
                <w:rFonts w:cs="Arial"/>
                <w:sz w:val="16"/>
                <w:szCs w:val="16"/>
              </w:rPr>
            </w:pPr>
            <w:r>
              <w:rPr>
                <w:rFonts w:cs="Arial"/>
                <w:sz w:val="16"/>
                <w:szCs w:val="16"/>
              </w:rPr>
              <w:t>RNF018</w:t>
            </w: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440D0B" w:rsidP="005F4D2B">
            <w:pPr>
              <w:ind w:firstLine="0"/>
              <w:jc w:val="center"/>
              <w:rPr>
                <w:rFonts w:cs="Arial"/>
                <w:sz w:val="16"/>
                <w:szCs w:val="16"/>
              </w:rPr>
            </w:pPr>
            <w:r>
              <w:rPr>
                <w:rFonts w:cs="Arial"/>
                <w:sz w:val="16"/>
                <w:szCs w:val="16"/>
              </w:rPr>
              <w:t>X</w:t>
            </w: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r>
      <w:tr w:rsidR="005F4D2B" w:rsidTr="005F4D2B">
        <w:tc>
          <w:tcPr>
            <w:tcW w:w="823" w:type="dxa"/>
          </w:tcPr>
          <w:p w:rsidR="005F4D2B" w:rsidRDefault="005F4D2B" w:rsidP="005F4D2B">
            <w:pPr>
              <w:ind w:firstLine="0"/>
              <w:jc w:val="center"/>
              <w:rPr>
                <w:rFonts w:cs="Arial"/>
                <w:sz w:val="16"/>
                <w:szCs w:val="16"/>
              </w:rPr>
            </w:pPr>
            <w:r>
              <w:rPr>
                <w:rFonts w:cs="Arial"/>
                <w:sz w:val="16"/>
                <w:szCs w:val="16"/>
              </w:rPr>
              <w:t>RNF019</w:t>
            </w: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r>
      <w:tr w:rsidR="005F4D2B" w:rsidTr="005F4D2B">
        <w:tc>
          <w:tcPr>
            <w:tcW w:w="823" w:type="dxa"/>
          </w:tcPr>
          <w:p w:rsidR="005F4D2B" w:rsidRDefault="005F4D2B" w:rsidP="005F4D2B">
            <w:pPr>
              <w:ind w:firstLine="0"/>
              <w:jc w:val="center"/>
              <w:rPr>
                <w:rFonts w:cs="Arial"/>
                <w:sz w:val="16"/>
                <w:szCs w:val="16"/>
              </w:rPr>
            </w:pPr>
            <w:r>
              <w:rPr>
                <w:rFonts w:cs="Arial"/>
                <w:sz w:val="16"/>
                <w:szCs w:val="16"/>
              </w:rPr>
              <w:t>RNF020</w:t>
            </w: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4" w:type="dxa"/>
          </w:tcPr>
          <w:p w:rsidR="005F4D2B" w:rsidRDefault="00440D0B" w:rsidP="005F4D2B">
            <w:pPr>
              <w:ind w:firstLine="0"/>
              <w:jc w:val="center"/>
              <w:rPr>
                <w:rFonts w:cs="Arial"/>
                <w:sz w:val="16"/>
                <w:szCs w:val="16"/>
              </w:rPr>
            </w:pPr>
            <w:r>
              <w:rPr>
                <w:rFonts w:cs="Arial"/>
                <w:sz w:val="16"/>
                <w:szCs w:val="16"/>
              </w:rPr>
              <w:t>X</w:t>
            </w: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r>
    </w:tbl>
    <w:p w:rsidR="00144704" w:rsidRDefault="00144704" w:rsidP="00F0091F">
      <w:pPr>
        <w:ind w:firstLine="0"/>
        <w:jc w:val="center"/>
        <w:rPr>
          <w:szCs w:val="24"/>
        </w:rPr>
      </w:pPr>
    </w:p>
    <w:tbl>
      <w:tblPr>
        <w:tblStyle w:val="Tabelacomgrade"/>
        <w:tblW w:w="0" w:type="auto"/>
        <w:tblLook w:val="04A0" w:firstRow="1" w:lastRow="0" w:firstColumn="1" w:lastColumn="0" w:noHBand="0" w:noVBand="1"/>
      </w:tblPr>
      <w:tblGrid>
        <w:gridCol w:w="823"/>
        <w:gridCol w:w="823"/>
        <w:gridCol w:w="823"/>
        <w:gridCol w:w="823"/>
        <w:gridCol w:w="824"/>
        <w:gridCol w:w="824"/>
        <w:gridCol w:w="824"/>
        <w:gridCol w:w="824"/>
        <w:gridCol w:w="824"/>
        <w:gridCol w:w="824"/>
        <w:gridCol w:w="824"/>
      </w:tblGrid>
      <w:tr w:rsidR="00361F7C" w:rsidTr="00E04561">
        <w:tc>
          <w:tcPr>
            <w:tcW w:w="823" w:type="dxa"/>
          </w:tcPr>
          <w:p w:rsidR="00361F7C" w:rsidRPr="00E24A83" w:rsidRDefault="00361F7C" w:rsidP="00E04561">
            <w:pPr>
              <w:ind w:firstLine="0"/>
              <w:jc w:val="center"/>
              <w:rPr>
                <w:rFonts w:cs="Arial"/>
                <w:sz w:val="16"/>
                <w:szCs w:val="16"/>
              </w:rPr>
            </w:pPr>
          </w:p>
        </w:tc>
        <w:tc>
          <w:tcPr>
            <w:tcW w:w="823" w:type="dxa"/>
          </w:tcPr>
          <w:p w:rsidR="00361F7C" w:rsidRPr="00E24A83" w:rsidRDefault="00361F7C" w:rsidP="00E04561">
            <w:pPr>
              <w:ind w:firstLine="0"/>
              <w:jc w:val="center"/>
              <w:rPr>
                <w:rFonts w:cs="Arial"/>
                <w:sz w:val="16"/>
                <w:szCs w:val="16"/>
              </w:rPr>
            </w:pPr>
            <w:r>
              <w:rPr>
                <w:rFonts w:cs="Arial"/>
                <w:sz w:val="16"/>
                <w:szCs w:val="16"/>
              </w:rPr>
              <w:t>RF031</w:t>
            </w:r>
          </w:p>
        </w:tc>
        <w:tc>
          <w:tcPr>
            <w:tcW w:w="823" w:type="dxa"/>
          </w:tcPr>
          <w:p w:rsidR="00361F7C" w:rsidRPr="00E24A83" w:rsidRDefault="00361F7C" w:rsidP="00E04561">
            <w:pPr>
              <w:ind w:firstLine="0"/>
              <w:jc w:val="center"/>
              <w:rPr>
                <w:rFonts w:cs="Arial"/>
                <w:sz w:val="16"/>
                <w:szCs w:val="16"/>
              </w:rPr>
            </w:pPr>
            <w:r>
              <w:rPr>
                <w:rFonts w:cs="Arial"/>
                <w:sz w:val="16"/>
                <w:szCs w:val="16"/>
              </w:rPr>
              <w:t>RF032</w:t>
            </w:r>
          </w:p>
        </w:tc>
        <w:tc>
          <w:tcPr>
            <w:tcW w:w="823" w:type="dxa"/>
          </w:tcPr>
          <w:p w:rsidR="00361F7C" w:rsidRPr="00E24A83" w:rsidRDefault="00361F7C" w:rsidP="00E04561">
            <w:pPr>
              <w:ind w:firstLine="0"/>
              <w:jc w:val="center"/>
              <w:rPr>
                <w:rFonts w:cs="Arial"/>
                <w:sz w:val="16"/>
                <w:szCs w:val="16"/>
              </w:rPr>
            </w:pPr>
            <w:r>
              <w:rPr>
                <w:rFonts w:cs="Arial"/>
                <w:sz w:val="16"/>
                <w:szCs w:val="16"/>
              </w:rPr>
              <w:t>RF033</w:t>
            </w:r>
          </w:p>
        </w:tc>
        <w:tc>
          <w:tcPr>
            <w:tcW w:w="824" w:type="dxa"/>
          </w:tcPr>
          <w:p w:rsidR="00361F7C" w:rsidRPr="00E24A83" w:rsidRDefault="00361F7C" w:rsidP="00E04561">
            <w:pPr>
              <w:ind w:firstLine="0"/>
              <w:jc w:val="center"/>
              <w:rPr>
                <w:rFonts w:cs="Arial"/>
                <w:sz w:val="16"/>
                <w:szCs w:val="16"/>
              </w:rPr>
            </w:pPr>
            <w:r>
              <w:rPr>
                <w:rFonts w:cs="Arial"/>
                <w:sz w:val="16"/>
                <w:szCs w:val="16"/>
              </w:rPr>
              <w:t>RF034</w:t>
            </w:r>
          </w:p>
        </w:tc>
        <w:tc>
          <w:tcPr>
            <w:tcW w:w="824" w:type="dxa"/>
          </w:tcPr>
          <w:p w:rsidR="00361F7C" w:rsidRPr="00E24A83" w:rsidRDefault="00361F7C" w:rsidP="00E04561">
            <w:pPr>
              <w:ind w:firstLine="0"/>
              <w:jc w:val="center"/>
              <w:rPr>
                <w:rFonts w:cs="Arial"/>
                <w:sz w:val="16"/>
                <w:szCs w:val="16"/>
              </w:rPr>
            </w:pPr>
            <w:r>
              <w:rPr>
                <w:rFonts w:cs="Arial"/>
                <w:sz w:val="16"/>
                <w:szCs w:val="16"/>
              </w:rPr>
              <w:t>RF035</w:t>
            </w:r>
          </w:p>
        </w:tc>
        <w:tc>
          <w:tcPr>
            <w:tcW w:w="824" w:type="dxa"/>
          </w:tcPr>
          <w:p w:rsidR="00361F7C" w:rsidRPr="00E24A83" w:rsidRDefault="00361F7C" w:rsidP="00E04561">
            <w:pPr>
              <w:ind w:firstLine="0"/>
              <w:jc w:val="center"/>
              <w:rPr>
                <w:rFonts w:cs="Arial"/>
                <w:sz w:val="16"/>
                <w:szCs w:val="16"/>
              </w:rPr>
            </w:pPr>
            <w:r>
              <w:rPr>
                <w:rFonts w:cs="Arial"/>
                <w:sz w:val="16"/>
                <w:szCs w:val="16"/>
              </w:rPr>
              <w:t>RF036</w:t>
            </w:r>
          </w:p>
        </w:tc>
        <w:tc>
          <w:tcPr>
            <w:tcW w:w="824" w:type="dxa"/>
          </w:tcPr>
          <w:p w:rsidR="00361F7C" w:rsidRPr="00E24A83" w:rsidRDefault="00361F7C" w:rsidP="00E04561">
            <w:pPr>
              <w:ind w:firstLine="0"/>
              <w:jc w:val="center"/>
              <w:rPr>
                <w:rFonts w:cs="Arial"/>
                <w:sz w:val="16"/>
                <w:szCs w:val="16"/>
              </w:rPr>
            </w:pPr>
            <w:r>
              <w:rPr>
                <w:rFonts w:cs="Arial"/>
                <w:sz w:val="16"/>
                <w:szCs w:val="16"/>
              </w:rPr>
              <w:t>RF037</w:t>
            </w:r>
          </w:p>
        </w:tc>
        <w:tc>
          <w:tcPr>
            <w:tcW w:w="824" w:type="dxa"/>
          </w:tcPr>
          <w:p w:rsidR="00361F7C" w:rsidRPr="00E24A83" w:rsidRDefault="00361F7C" w:rsidP="00E04561">
            <w:pPr>
              <w:ind w:firstLine="0"/>
              <w:jc w:val="center"/>
              <w:rPr>
                <w:rFonts w:cs="Arial"/>
                <w:sz w:val="16"/>
                <w:szCs w:val="16"/>
              </w:rPr>
            </w:pPr>
            <w:r>
              <w:rPr>
                <w:rFonts w:cs="Arial"/>
                <w:sz w:val="16"/>
                <w:szCs w:val="16"/>
              </w:rPr>
              <w:t>RF038</w:t>
            </w:r>
          </w:p>
        </w:tc>
        <w:tc>
          <w:tcPr>
            <w:tcW w:w="824" w:type="dxa"/>
          </w:tcPr>
          <w:p w:rsidR="00361F7C" w:rsidRPr="00E24A83" w:rsidRDefault="00361F7C" w:rsidP="00E04561">
            <w:pPr>
              <w:ind w:firstLine="0"/>
              <w:jc w:val="center"/>
              <w:rPr>
                <w:rFonts w:cs="Arial"/>
                <w:sz w:val="16"/>
                <w:szCs w:val="16"/>
              </w:rPr>
            </w:pPr>
            <w:r>
              <w:rPr>
                <w:rFonts w:cs="Arial"/>
                <w:sz w:val="16"/>
                <w:szCs w:val="16"/>
              </w:rPr>
              <w:t>RF039</w:t>
            </w:r>
          </w:p>
        </w:tc>
        <w:tc>
          <w:tcPr>
            <w:tcW w:w="824" w:type="dxa"/>
          </w:tcPr>
          <w:p w:rsidR="00361F7C" w:rsidRPr="00E24A83" w:rsidRDefault="00361F7C" w:rsidP="00E04561">
            <w:pPr>
              <w:ind w:firstLine="0"/>
              <w:jc w:val="center"/>
              <w:rPr>
                <w:rFonts w:cs="Arial"/>
                <w:sz w:val="16"/>
                <w:szCs w:val="16"/>
              </w:rPr>
            </w:pPr>
            <w:r>
              <w:rPr>
                <w:rFonts w:cs="Arial"/>
                <w:sz w:val="16"/>
                <w:szCs w:val="16"/>
              </w:rPr>
              <w:t>RF040</w:t>
            </w:r>
          </w:p>
        </w:tc>
      </w:tr>
      <w:tr w:rsidR="00361F7C" w:rsidTr="00E04561">
        <w:tc>
          <w:tcPr>
            <w:tcW w:w="823" w:type="dxa"/>
          </w:tcPr>
          <w:p w:rsidR="00361F7C" w:rsidRPr="00E24A83" w:rsidRDefault="00361F7C" w:rsidP="00E04561">
            <w:pPr>
              <w:ind w:firstLine="0"/>
              <w:jc w:val="center"/>
              <w:rPr>
                <w:rFonts w:cs="Arial"/>
                <w:sz w:val="16"/>
                <w:szCs w:val="16"/>
              </w:rPr>
            </w:pPr>
            <w:r>
              <w:rPr>
                <w:rFonts w:cs="Arial"/>
                <w:sz w:val="16"/>
                <w:szCs w:val="16"/>
              </w:rPr>
              <w:t>RNF001</w:t>
            </w:r>
          </w:p>
        </w:tc>
        <w:tc>
          <w:tcPr>
            <w:tcW w:w="823" w:type="dxa"/>
          </w:tcPr>
          <w:p w:rsidR="00361F7C" w:rsidRPr="00E24A83" w:rsidRDefault="00361F7C" w:rsidP="00E04561">
            <w:pPr>
              <w:ind w:firstLine="0"/>
              <w:jc w:val="center"/>
              <w:rPr>
                <w:rFonts w:cs="Arial"/>
                <w:sz w:val="16"/>
                <w:szCs w:val="16"/>
              </w:rPr>
            </w:pPr>
            <w:r>
              <w:rPr>
                <w:rFonts w:cs="Arial"/>
                <w:sz w:val="16"/>
                <w:szCs w:val="16"/>
              </w:rPr>
              <w:t>X</w:t>
            </w:r>
          </w:p>
        </w:tc>
        <w:tc>
          <w:tcPr>
            <w:tcW w:w="823" w:type="dxa"/>
          </w:tcPr>
          <w:p w:rsidR="00361F7C" w:rsidRPr="00E24A83" w:rsidRDefault="00361F7C" w:rsidP="00E04561">
            <w:pPr>
              <w:ind w:firstLine="0"/>
              <w:jc w:val="center"/>
              <w:rPr>
                <w:rFonts w:cs="Arial"/>
                <w:sz w:val="16"/>
                <w:szCs w:val="16"/>
              </w:rPr>
            </w:pPr>
            <w:r>
              <w:rPr>
                <w:rFonts w:cs="Arial"/>
                <w:sz w:val="16"/>
                <w:szCs w:val="16"/>
              </w:rPr>
              <w:t>X</w:t>
            </w:r>
          </w:p>
        </w:tc>
        <w:tc>
          <w:tcPr>
            <w:tcW w:w="823" w:type="dxa"/>
          </w:tcPr>
          <w:p w:rsidR="00361F7C" w:rsidRPr="00E24A83" w:rsidRDefault="00361F7C" w:rsidP="00E04561">
            <w:pPr>
              <w:ind w:firstLine="0"/>
              <w:jc w:val="center"/>
              <w:rPr>
                <w:rFonts w:cs="Arial"/>
                <w:sz w:val="16"/>
                <w:szCs w:val="16"/>
              </w:rPr>
            </w:pPr>
            <w:r>
              <w:rPr>
                <w:rFonts w:cs="Arial"/>
                <w:sz w:val="16"/>
                <w:szCs w:val="16"/>
              </w:rPr>
              <w:t>X</w:t>
            </w:r>
          </w:p>
        </w:tc>
        <w:tc>
          <w:tcPr>
            <w:tcW w:w="824" w:type="dxa"/>
          </w:tcPr>
          <w:p w:rsidR="00361F7C" w:rsidRPr="00E24A83" w:rsidRDefault="00361F7C" w:rsidP="00E04561">
            <w:pPr>
              <w:ind w:firstLine="0"/>
              <w:jc w:val="center"/>
              <w:rPr>
                <w:rFonts w:cs="Arial"/>
                <w:sz w:val="16"/>
                <w:szCs w:val="16"/>
              </w:rPr>
            </w:pPr>
            <w:r>
              <w:rPr>
                <w:rFonts w:cs="Arial"/>
                <w:sz w:val="16"/>
                <w:szCs w:val="16"/>
              </w:rPr>
              <w:t>X</w:t>
            </w:r>
          </w:p>
        </w:tc>
        <w:tc>
          <w:tcPr>
            <w:tcW w:w="824" w:type="dxa"/>
          </w:tcPr>
          <w:p w:rsidR="00361F7C" w:rsidRPr="00E24A83" w:rsidRDefault="00361F7C" w:rsidP="00E04561">
            <w:pPr>
              <w:ind w:firstLine="0"/>
              <w:jc w:val="center"/>
              <w:rPr>
                <w:rFonts w:cs="Arial"/>
                <w:sz w:val="16"/>
                <w:szCs w:val="16"/>
              </w:rPr>
            </w:pPr>
            <w:r>
              <w:rPr>
                <w:rFonts w:cs="Arial"/>
                <w:sz w:val="16"/>
                <w:szCs w:val="16"/>
              </w:rPr>
              <w:t>X</w:t>
            </w:r>
          </w:p>
        </w:tc>
        <w:tc>
          <w:tcPr>
            <w:tcW w:w="824" w:type="dxa"/>
          </w:tcPr>
          <w:p w:rsidR="00361F7C" w:rsidRPr="00E24A83" w:rsidRDefault="00361F7C" w:rsidP="00E04561">
            <w:pPr>
              <w:ind w:firstLine="0"/>
              <w:jc w:val="center"/>
              <w:rPr>
                <w:rFonts w:cs="Arial"/>
                <w:sz w:val="16"/>
                <w:szCs w:val="16"/>
              </w:rPr>
            </w:pPr>
            <w:r>
              <w:rPr>
                <w:rFonts w:cs="Arial"/>
                <w:sz w:val="16"/>
                <w:szCs w:val="16"/>
              </w:rPr>
              <w:t>X</w:t>
            </w:r>
          </w:p>
        </w:tc>
        <w:tc>
          <w:tcPr>
            <w:tcW w:w="824" w:type="dxa"/>
          </w:tcPr>
          <w:p w:rsidR="00361F7C" w:rsidRPr="00E24A83" w:rsidRDefault="00361F7C" w:rsidP="00E04561">
            <w:pPr>
              <w:ind w:firstLine="0"/>
              <w:jc w:val="center"/>
              <w:rPr>
                <w:rFonts w:cs="Arial"/>
                <w:sz w:val="16"/>
                <w:szCs w:val="16"/>
              </w:rPr>
            </w:pPr>
            <w:r>
              <w:rPr>
                <w:rFonts w:cs="Arial"/>
                <w:sz w:val="16"/>
                <w:szCs w:val="16"/>
              </w:rPr>
              <w:t>X</w:t>
            </w:r>
          </w:p>
        </w:tc>
        <w:tc>
          <w:tcPr>
            <w:tcW w:w="824" w:type="dxa"/>
          </w:tcPr>
          <w:p w:rsidR="00361F7C" w:rsidRPr="00E24A83" w:rsidRDefault="00361F7C" w:rsidP="00E04561">
            <w:pPr>
              <w:ind w:firstLine="0"/>
              <w:jc w:val="center"/>
              <w:rPr>
                <w:rFonts w:cs="Arial"/>
                <w:sz w:val="16"/>
                <w:szCs w:val="16"/>
              </w:rPr>
            </w:pPr>
            <w:r>
              <w:rPr>
                <w:rFonts w:cs="Arial"/>
                <w:sz w:val="16"/>
                <w:szCs w:val="16"/>
              </w:rPr>
              <w:t>X</w:t>
            </w:r>
          </w:p>
        </w:tc>
        <w:tc>
          <w:tcPr>
            <w:tcW w:w="824" w:type="dxa"/>
          </w:tcPr>
          <w:p w:rsidR="00361F7C" w:rsidRPr="00E24A83" w:rsidRDefault="00361F7C" w:rsidP="00E04561">
            <w:pPr>
              <w:ind w:firstLine="0"/>
              <w:jc w:val="center"/>
              <w:rPr>
                <w:rFonts w:cs="Arial"/>
                <w:sz w:val="16"/>
                <w:szCs w:val="16"/>
              </w:rPr>
            </w:pPr>
            <w:r>
              <w:rPr>
                <w:rFonts w:cs="Arial"/>
                <w:sz w:val="16"/>
                <w:szCs w:val="16"/>
              </w:rPr>
              <w:t>X</w:t>
            </w:r>
          </w:p>
        </w:tc>
        <w:tc>
          <w:tcPr>
            <w:tcW w:w="824" w:type="dxa"/>
          </w:tcPr>
          <w:p w:rsidR="00361F7C" w:rsidRPr="00E24A83" w:rsidRDefault="00361F7C" w:rsidP="00E04561">
            <w:pPr>
              <w:ind w:firstLine="0"/>
              <w:jc w:val="center"/>
              <w:rPr>
                <w:rFonts w:cs="Arial"/>
                <w:sz w:val="16"/>
                <w:szCs w:val="16"/>
              </w:rPr>
            </w:pPr>
            <w:r>
              <w:rPr>
                <w:rFonts w:cs="Arial"/>
                <w:sz w:val="16"/>
                <w:szCs w:val="16"/>
              </w:rPr>
              <w:t>X</w:t>
            </w:r>
          </w:p>
        </w:tc>
      </w:tr>
      <w:tr w:rsidR="00361F7C" w:rsidTr="00E04561">
        <w:tc>
          <w:tcPr>
            <w:tcW w:w="823" w:type="dxa"/>
          </w:tcPr>
          <w:p w:rsidR="00361F7C" w:rsidRPr="00E24A83" w:rsidRDefault="00361F7C" w:rsidP="00E04561">
            <w:pPr>
              <w:ind w:firstLine="0"/>
              <w:jc w:val="center"/>
              <w:rPr>
                <w:rFonts w:cs="Arial"/>
                <w:sz w:val="16"/>
                <w:szCs w:val="16"/>
              </w:rPr>
            </w:pPr>
            <w:r>
              <w:rPr>
                <w:rFonts w:cs="Arial"/>
                <w:sz w:val="16"/>
                <w:szCs w:val="16"/>
              </w:rPr>
              <w:t>RNF002</w:t>
            </w:r>
          </w:p>
        </w:tc>
        <w:tc>
          <w:tcPr>
            <w:tcW w:w="823" w:type="dxa"/>
          </w:tcPr>
          <w:p w:rsidR="00361F7C" w:rsidRPr="00E24A83" w:rsidRDefault="004A2F8B" w:rsidP="00E04561">
            <w:pPr>
              <w:ind w:firstLine="0"/>
              <w:jc w:val="center"/>
              <w:rPr>
                <w:rFonts w:cs="Arial"/>
                <w:sz w:val="16"/>
                <w:szCs w:val="16"/>
              </w:rPr>
            </w:pPr>
            <w:r>
              <w:rPr>
                <w:rFonts w:cs="Arial"/>
                <w:sz w:val="16"/>
                <w:szCs w:val="16"/>
              </w:rPr>
              <w:t>X</w:t>
            </w:r>
          </w:p>
        </w:tc>
        <w:tc>
          <w:tcPr>
            <w:tcW w:w="823" w:type="dxa"/>
          </w:tcPr>
          <w:p w:rsidR="00361F7C" w:rsidRPr="00E24A83" w:rsidRDefault="004A2F8B" w:rsidP="00E04561">
            <w:pPr>
              <w:ind w:firstLine="0"/>
              <w:jc w:val="center"/>
              <w:rPr>
                <w:rFonts w:cs="Arial"/>
                <w:sz w:val="16"/>
                <w:szCs w:val="16"/>
              </w:rPr>
            </w:pPr>
            <w:r>
              <w:rPr>
                <w:rFonts w:cs="Arial"/>
                <w:sz w:val="16"/>
                <w:szCs w:val="16"/>
              </w:rPr>
              <w:t>X</w:t>
            </w:r>
          </w:p>
        </w:tc>
        <w:tc>
          <w:tcPr>
            <w:tcW w:w="823" w:type="dxa"/>
          </w:tcPr>
          <w:p w:rsidR="00361F7C" w:rsidRPr="00E24A83" w:rsidRDefault="004A2F8B" w:rsidP="00361F7C">
            <w:pPr>
              <w:ind w:firstLine="0"/>
              <w:jc w:val="center"/>
              <w:rPr>
                <w:rFonts w:cs="Arial"/>
                <w:sz w:val="16"/>
                <w:szCs w:val="16"/>
              </w:rPr>
            </w:pPr>
            <w:r>
              <w:rPr>
                <w:rFonts w:cs="Arial"/>
                <w:sz w:val="16"/>
                <w:szCs w:val="16"/>
              </w:rPr>
              <w:t>X</w:t>
            </w:r>
          </w:p>
        </w:tc>
        <w:tc>
          <w:tcPr>
            <w:tcW w:w="824" w:type="dxa"/>
          </w:tcPr>
          <w:p w:rsidR="00361F7C" w:rsidRPr="00E24A83" w:rsidRDefault="00255190" w:rsidP="00E04561">
            <w:pPr>
              <w:ind w:firstLine="0"/>
              <w:jc w:val="center"/>
              <w:rPr>
                <w:rFonts w:cs="Arial"/>
                <w:sz w:val="16"/>
                <w:szCs w:val="16"/>
              </w:rPr>
            </w:pPr>
            <w:r>
              <w:rPr>
                <w:rFonts w:cs="Arial"/>
                <w:sz w:val="16"/>
                <w:szCs w:val="16"/>
              </w:rPr>
              <w:t>X</w:t>
            </w:r>
          </w:p>
        </w:tc>
        <w:tc>
          <w:tcPr>
            <w:tcW w:w="824" w:type="dxa"/>
          </w:tcPr>
          <w:p w:rsidR="00361F7C" w:rsidRPr="00E24A83" w:rsidRDefault="004A2F8B" w:rsidP="00E04561">
            <w:pPr>
              <w:ind w:firstLine="0"/>
              <w:jc w:val="center"/>
              <w:rPr>
                <w:rFonts w:cs="Arial"/>
                <w:sz w:val="16"/>
                <w:szCs w:val="16"/>
              </w:rPr>
            </w:pPr>
            <w:r>
              <w:rPr>
                <w:rFonts w:cs="Arial"/>
                <w:sz w:val="16"/>
                <w:szCs w:val="16"/>
              </w:rPr>
              <w:t>X</w:t>
            </w:r>
          </w:p>
        </w:tc>
        <w:tc>
          <w:tcPr>
            <w:tcW w:w="824" w:type="dxa"/>
          </w:tcPr>
          <w:p w:rsidR="00361F7C" w:rsidRPr="00E24A83" w:rsidRDefault="004A2F8B" w:rsidP="00E04561">
            <w:pPr>
              <w:ind w:firstLine="0"/>
              <w:jc w:val="center"/>
              <w:rPr>
                <w:rFonts w:cs="Arial"/>
                <w:sz w:val="16"/>
                <w:szCs w:val="16"/>
              </w:rPr>
            </w:pPr>
            <w:r>
              <w:rPr>
                <w:rFonts w:cs="Arial"/>
                <w:sz w:val="16"/>
                <w:szCs w:val="16"/>
              </w:rPr>
              <w:t>X</w:t>
            </w:r>
          </w:p>
        </w:tc>
        <w:tc>
          <w:tcPr>
            <w:tcW w:w="824" w:type="dxa"/>
          </w:tcPr>
          <w:p w:rsidR="00361F7C" w:rsidRPr="00E24A83" w:rsidRDefault="004A2F8B" w:rsidP="00E04561">
            <w:pPr>
              <w:ind w:firstLine="0"/>
              <w:jc w:val="center"/>
              <w:rPr>
                <w:rFonts w:cs="Arial"/>
                <w:sz w:val="16"/>
                <w:szCs w:val="16"/>
              </w:rPr>
            </w:pPr>
            <w:r>
              <w:rPr>
                <w:rFonts w:cs="Arial"/>
                <w:sz w:val="16"/>
                <w:szCs w:val="16"/>
              </w:rPr>
              <w:t>X</w:t>
            </w:r>
          </w:p>
        </w:tc>
        <w:tc>
          <w:tcPr>
            <w:tcW w:w="824" w:type="dxa"/>
          </w:tcPr>
          <w:p w:rsidR="00361F7C" w:rsidRPr="00E24A83" w:rsidRDefault="004A2F8B" w:rsidP="00E04561">
            <w:pPr>
              <w:ind w:firstLine="0"/>
              <w:jc w:val="center"/>
              <w:rPr>
                <w:rFonts w:cs="Arial"/>
                <w:sz w:val="16"/>
                <w:szCs w:val="16"/>
              </w:rPr>
            </w:pPr>
            <w:r>
              <w:rPr>
                <w:rFonts w:cs="Arial"/>
                <w:sz w:val="16"/>
                <w:szCs w:val="16"/>
              </w:rPr>
              <w:t>X</w:t>
            </w:r>
          </w:p>
        </w:tc>
        <w:tc>
          <w:tcPr>
            <w:tcW w:w="824" w:type="dxa"/>
          </w:tcPr>
          <w:p w:rsidR="00361F7C" w:rsidRPr="00E24A83" w:rsidRDefault="004A2F8B" w:rsidP="00E04561">
            <w:pPr>
              <w:ind w:firstLine="0"/>
              <w:jc w:val="center"/>
              <w:rPr>
                <w:rFonts w:cs="Arial"/>
                <w:sz w:val="16"/>
                <w:szCs w:val="16"/>
              </w:rPr>
            </w:pPr>
            <w:r>
              <w:rPr>
                <w:rFonts w:cs="Arial"/>
                <w:sz w:val="16"/>
                <w:szCs w:val="16"/>
              </w:rPr>
              <w:t>X</w:t>
            </w:r>
          </w:p>
        </w:tc>
        <w:tc>
          <w:tcPr>
            <w:tcW w:w="824" w:type="dxa"/>
          </w:tcPr>
          <w:p w:rsidR="00361F7C" w:rsidRPr="00E24A83" w:rsidRDefault="004A2F8B" w:rsidP="00E04561">
            <w:pPr>
              <w:ind w:firstLine="0"/>
              <w:jc w:val="center"/>
              <w:rPr>
                <w:rFonts w:cs="Arial"/>
                <w:sz w:val="16"/>
                <w:szCs w:val="16"/>
              </w:rPr>
            </w:pPr>
            <w:r>
              <w:rPr>
                <w:rFonts w:cs="Arial"/>
                <w:sz w:val="16"/>
                <w:szCs w:val="16"/>
              </w:rPr>
              <w:t>X</w:t>
            </w:r>
          </w:p>
        </w:tc>
      </w:tr>
      <w:tr w:rsidR="00361F7C" w:rsidTr="00E04561">
        <w:tc>
          <w:tcPr>
            <w:tcW w:w="823" w:type="dxa"/>
          </w:tcPr>
          <w:p w:rsidR="00361F7C" w:rsidRPr="00E24A83" w:rsidRDefault="00361F7C" w:rsidP="00E04561">
            <w:pPr>
              <w:ind w:firstLine="0"/>
              <w:jc w:val="center"/>
              <w:rPr>
                <w:rFonts w:cs="Arial"/>
                <w:sz w:val="16"/>
                <w:szCs w:val="16"/>
              </w:rPr>
            </w:pPr>
            <w:r>
              <w:rPr>
                <w:rFonts w:cs="Arial"/>
                <w:sz w:val="16"/>
                <w:szCs w:val="16"/>
              </w:rPr>
              <w:t>RNF003</w:t>
            </w:r>
          </w:p>
        </w:tc>
        <w:tc>
          <w:tcPr>
            <w:tcW w:w="823" w:type="dxa"/>
          </w:tcPr>
          <w:p w:rsidR="00361F7C" w:rsidRPr="00E24A83" w:rsidRDefault="00361F7C" w:rsidP="00E04561">
            <w:pPr>
              <w:ind w:firstLine="0"/>
              <w:jc w:val="center"/>
              <w:rPr>
                <w:rFonts w:cs="Arial"/>
                <w:sz w:val="16"/>
                <w:szCs w:val="16"/>
              </w:rPr>
            </w:pPr>
          </w:p>
        </w:tc>
        <w:tc>
          <w:tcPr>
            <w:tcW w:w="823" w:type="dxa"/>
          </w:tcPr>
          <w:p w:rsidR="00361F7C" w:rsidRPr="00E24A83" w:rsidRDefault="00361F7C" w:rsidP="00E04561">
            <w:pPr>
              <w:ind w:firstLine="0"/>
              <w:jc w:val="center"/>
              <w:rPr>
                <w:rFonts w:cs="Arial"/>
                <w:sz w:val="16"/>
                <w:szCs w:val="16"/>
              </w:rPr>
            </w:pPr>
          </w:p>
        </w:tc>
        <w:tc>
          <w:tcPr>
            <w:tcW w:w="823" w:type="dxa"/>
          </w:tcPr>
          <w:p w:rsidR="00361F7C" w:rsidRPr="00E24A83" w:rsidRDefault="00361F7C" w:rsidP="00E04561">
            <w:pPr>
              <w:ind w:firstLine="0"/>
              <w:jc w:val="center"/>
              <w:rPr>
                <w:rFonts w:cs="Arial"/>
                <w:sz w:val="16"/>
                <w:szCs w:val="16"/>
              </w:rPr>
            </w:pPr>
          </w:p>
        </w:tc>
        <w:tc>
          <w:tcPr>
            <w:tcW w:w="824" w:type="dxa"/>
          </w:tcPr>
          <w:p w:rsidR="00361F7C" w:rsidRPr="00E24A83" w:rsidRDefault="00361F7C" w:rsidP="00E04561">
            <w:pPr>
              <w:ind w:firstLine="0"/>
              <w:jc w:val="center"/>
              <w:rPr>
                <w:rFonts w:cs="Arial"/>
                <w:sz w:val="16"/>
                <w:szCs w:val="16"/>
              </w:rPr>
            </w:pPr>
          </w:p>
        </w:tc>
        <w:tc>
          <w:tcPr>
            <w:tcW w:w="824" w:type="dxa"/>
          </w:tcPr>
          <w:p w:rsidR="00361F7C" w:rsidRPr="00E24A83" w:rsidRDefault="00361F7C" w:rsidP="00E04561">
            <w:pPr>
              <w:ind w:firstLine="0"/>
              <w:jc w:val="center"/>
              <w:rPr>
                <w:rFonts w:cs="Arial"/>
                <w:sz w:val="16"/>
                <w:szCs w:val="16"/>
              </w:rPr>
            </w:pPr>
          </w:p>
        </w:tc>
        <w:tc>
          <w:tcPr>
            <w:tcW w:w="824" w:type="dxa"/>
          </w:tcPr>
          <w:p w:rsidR="00361F7C" w:rsidRPr="00E24A83" w:rsidRDefault="00361F7C" w:rsidP="00E04561">
            <w:pPr>
              <w:ind w:firstLine="0"/>
              <w:jc w:val="center"/>
              <w:rPr>
                <w:rFonts w:cs="Arial"/>
                <w:sz w:val="16"/>
                <w:szCs w:val="16"/>
              </w:rPr>
            </w:pPr>
          </w:p>
        </w:tc>
        <w:tc>
          <w:tcPr>
            <w:tcW w:w="824" w:type="dxa"/>
          </w:tcPr>
          <w:p w:rsidR="00361F7C" w:rsidRPr="00E24A83" w:rsidRDefault="00361F7C" w:rsidP="00E04561">
            <w:pPr>
              <w:ind w:firstLine="0"/>
              <w:jc w:val="center"/>
              <w:rPr>
                <w:rFonts w:cs="Arial"/>
                <w:sz w:val="16"/>
                <w:szCs w:val="16"/>
              </w:rPr>
            </w:pPr>
          </w:p>
        </w:tc>
        <w:tc>
          <w:tcPr>
            <w:tcW w:w="824" w:type="dxa"/>
          </w:tcPr>
          <w:p w:rsidR="00361F7C" w:rsidRPr="00E24A83" w:rsidRDefault="00361F7C" w:rsidP="00E04561">
            <w:pPr>
              <w:ind w:firstLine="0"/>
              <w:jc w:val="center"/>
              <w:rPr>
                <w:rFonts w:cs="Arial"/>
                <w:sz w:val="16"/>
                <w:szCs w:val="16"/>
              </w:rPr>
            </w:pPr>
          </w:p>
        </w:tc>
        <w:tc>
          <w:tcPr>
            <w:tcW w:w="824" w:type="dxa"/>
          </w:tcPr>
          <w:p w:rsidR="00361F7C" w:rsidRPr="00E24A83" w:rsidRDefault="00361F7C" w:rsidP="00E04561">
            <w:pPr>
              <w:ind w:firstLine="0"/>
              <w:jc w:val="center"/>
              <w:rPr>
                <w:rFonts w:cs="Arial"/>
                <w:sz w:val="16"/>
                <w:szCs w:val="16"/>
              </w:rPr>
            </w:pPr>
          </w:p>
        </w:tc>
        <w:tc>
          <w:tcPr>
            <w:tcW w:w="824" w:type="dxa"/>
          </w:tcPr>
          <w:p w:rsidR="00361F7C" w:rsidRPr="00E24A83" w:rsidRDefault="00361F7C" w:rsidP="00E04561">
            <w:pPr>
              <w:ind w:firstLine="0"/>
              <w:jc w:val="center"/>
              <w:rPr>
                <w:rFonts w:cs="Arial"/>
                <w:sz w:val="16"/>
                <w:szCs w:val="16"/>
              </w:rPr>
            </w:pPr>
          </w:p>
        </w:tc>
      </w:tr>
      <w:tr w:rsidR="00361F7C" w:rsidTr="00E04561">
        <w:tc>
          <w:tcPr>
            <w:tcW w:w="823" w:type="dxa"/>
          </w:tcPr>
          <w:p w:rsidR="00361F7C" w:rsidRPr="00E24A83" w:rsidRDefault="00361F7C" w:rsidP="00E04561">
            <w:pPr>
              <w:ind w:firstLine="0"/>
              <w:jc w:val="center"/>
              <w:rPr>
                <w:rFonts w:cs="Arial"/>
                <w:sz w:val="16"/>
                <w:szCs w:val="16"/>
              </w:rPr>
            </w:pPr>
            <w:r>
              <w:rPr>
                <w:rFonts w:cs="Arial"/>
                <w:sz w:val="16"/>
                <w:szCs w:val="16"/>
              </w:rPr>
              <w:t>RNF004</w:t>
            </w:r>
          </w:p>
        </w:tc>
        <w:tc>
          <w:tcPr>
            <w:tcW w:w="823" w:type="dxa"/>
          </w:tcPr>
          <w:p w:rsidR="00361F7C" w:rsidRPr="00E24A83" w:rsidRDefault="00361F7C" w:rsidP="00E04561">
            <w:pPr>
              <w:ind w:firstLine="0"/>
              <w:jc w:val="center"/>
              <w:rPr>
                <w:rFonts w:cs="Arial"/>
                <w:sz w:val="16"/>
                <w:szCs w:val="16"/>
              </w:rPr>
            </w:pPr>
          </w:p>
        </w:tc>
        <w:tc>
          <w:tcPr>
            <w:tcW w:w="823" w:type="dxa"/>
          </w:tcPr>
          <w:p w:rsidR="00361F7C" w:rsidRPr="00E24A83" w:rsidRDefault="00361F7C" w:rsidP="00E04561">
            <w:pPr>
              <w:ind w:firstLine="0"/>
              <w:jc w:val="center"/>
              <w:rPr>
                <w:rFonts w:cs="Arial"/>
                <w:sz w:val="16"/>
                <w:szCs w:val="16"/>
              </w:rPr>
            </w:pPr>
          </w:p>
        </w:tc>
        <w:tc>
          <w:tcPr>
            <w:tcW w:w="823" w:type="dxa"/>
          </w:tcPr>
          <w:p w:rsidR="00361F7C" w:rsidRPr="00E24A83" w:rsidRDefault="00361F7C" w:rsidP="00E04561">
            <w:pPr>
              <w:ind w:firstLine="0"/>
              <w:jc w:val="center"/>
              <w:rPr>
                <w:rFonts w:cs="Arial"/>
                <w:sz w:val="16"/>
                <w:szCs w:val="16"/>
              </w:rPr>
            </w:pPr>
          </w:p>
        </w:tc>
        <w:tc>
          <w:tcPr>
            <w:tcW w:w="824" w:type="dxa"/>
          </w:tcPr>
          <w:p w:rsidR="00361F7C" w:rsidRPr="00E24A83" w:rsidRDefault="00361F7C" w:rsidP="00E04561">
            <w:pPr>
              <w:ind w:firstLine="0"/>
              <w:jc w:val="center"/>
              <w:rPr>
                <w:rFonts w:cs="Arial"/>
                <w:sz w:val="16"/>
                <w:szCs w:val="16"/>
              </w:rPr>
            </w:pPr>
          </w:p>
        </w:tc>
        <w:tc>
          <w:tcPr>
            <w:tcW w:w="824" w:type="dxa"/>
          </w:tcPr>
          <w:p w:rsidR="00361F7C" w:rsidRPr="00E24A83" w:rsidRDefault="00A35C9A" w:rsidP="00E04561">
            <w:pPr>
              <w:ind w:firstLine="0"/>
              <w:jc w:val="center"/>
              <w:rPr>
                <w:rFonts w:cs="Arial"/>
                <w:sz w:val="16"/>
                <w:szCs w:val="16"/>
              </w:rPr>
            </w:pPr>
            <w:r>
              <w:rPr>
                <w:rFonts w:cs="Arial"/>
                <w:sz w:val="16"/>
                <w:szCs w:val="16"/>
              </w:rPr>
              <w:t>X</w:t>
            </w:r>
          </w:p>
        </w:tc>
        <w:tc>
          <w:tcPr>
            <w:tcW w:w="824" w:type="dxa"/>
          </w:tcPr>
          <w:p w:rsidR="00361F7C" w:rsidRPr="00E24A83" w:rsidRDefault="00361F7C" w:rsidP="00E04561">
            <w:pPr>
              <w:ind w:firstLine="0"/>
              <w:jc w:val="center"/>
              <w:rPr>
                <w:rFonts w:cs="Arial"/>
                <w:sz w:val="16"/>
                <w:szCs w:val="16"/>
              </w:rPr>
            </w:pPr>
          </w:p>
        </w:tc>
        <w:tc>
          <w:tcPr>
            <w:tcW w:w="824" w:type="dxa"/>
          </w:tcPr>
          <w:p w:rsidR="00361F7C" w:rsidRPr="00E24A83" w:rsidRDefault="00361F7C" w:rsidP="00E04561">
            <w:pPr>
              <w:ind w:firstLine="0"/>
              <w:jc w:val="center"/>
              <w:rPr>
                <w:rFonts w:cs="Arial"/>
                <w:sz w:val="16"/>
                <w:szCs w:val="16"/>
              </w:rPr>
            </w:pPr>
          </w:p>
        </w:tc>
        <w:tc>
          <w:tcPr>
            <w:tcW w:w="824" w:type="dxa"/>
          </w:tcPr>
          <w:p w:rsidR="00361F7C" w:rsidRPr="00E24A83" w:rsidRDefault="00361F7C" w:rsidP="00E04561">
            <w:pPr>
              <w:ind w:firstLine="0"/>
              <w:jc w:val="center"/>
              <w:rPr>
                <w:rFonts w:cs="Arial"/>
                <w:sz w:val="16"/>
                <w:szCs w:val="16"/>
              </w:rPr>
            </w:pPr>
          </w:p>
        </w:tc>
        <w:tc>
          <w:tcPr>
            <w:tcW w:w="824" w:type="dxa"/>
          </w:tcPr>
          <w:p w:rsidR="00361F7C" w:rsidRPr="00E24A83" w:rsidRDefault="00361F7C" w:rsidP="00E04561">
            <w:pPr>
              <w:ind w:firstLine="0"/>
              <w:jc w:val="center"/>
              <w:rPr>
                <w:rFonts w:cs="Arial"/>
                <w:sz w:val="16"/>
                <w:szCs w:val="16"/>
              </w:rPr>
            </w:pPr>
          </w:p>
        </w:tc>
        <w:tc>
          <w:tcPr>
            <w:tcW w:w="824" w:type="dxa"/>
          </w:tcPr>
          <w:p w:rsidR="00361F7C" w:rsidRPr="00E24A83" w:rsidRDefault="00361F7C" w:rsidP="00E04561">
            <w:pPr>
              <w:ind w:firstLine="0"/>
              <w:jc w:val="center"/>
              <w:rPr>
                <w:rFonts w:cs="Arial"/>
                <w:sz w:val="16"/>
                <w:szCs w:val="16"/>
              </w:rPr>
            </w:pPr>
          </w:p>
        </w:tc>
      </w:tr>
      <w:tr w:rsidR="00361F7C" w:rsidTr="00E04561">
        <w:tc>
          <w:tcPr>
            <w:tcW w:w="823" w:type="dxa"/>
          </w:tcPr>
          <w:p w:rsidR="00361F7C" w:rsidRPr="00E24A83" w:rsidRDefault="00361F7C" w:rsidP="00E04561">
            <w:pPr>
              <w:ind w:firstLine="0"/>
              <w:jc w:val="center"/>
              <w:rPr>
                <w:rFonts w:cs="Arial"/>
                <w:sz w:val="16"/>
                <w:szCs w:val="16"/>
              </w:rPr>
            </w:pPr>
            <w:r>
              <w:rPr>
                <w:rFonts w:cs="Arial"/>
                <w:sz w:val="16"/>
                <w:szCs w:val="16"/>
              </w:rPr>
              <w:t>RNF005</w:t>
            </w:r>
          </w:p>
        </w:tc>
        <w:tc>
          <w:tcPr>
            <w:tcW w:w="823" w:type="dxa"/>
          </w:tcPr>
          <w:p w:rsidR="00361F7C" w:rsidRPr="00E24A83" w:rsidRDefault="00361F7C" w:rsidP="00E04561">
            <w:pPr>
              <w:ind w:firstLine="0"/>
              <w:jc w:val="center"/>
              <w:rPr>
                <w:rFonts w:cs="Arial"/>
                <w:sz w:val="16"/>
                <w:szCs w:val="16"/>
              </w:rPr>
            </w:pPr>
          </w:p>
        </w:tc>
        <w:tc>
          <w:tcPr>
            <w:tcW w:w="823" w:type="dxa"/>
          </w:tcPr>
          <w:p w:rsidR="00361F7C" w:rsidRPr="00E24A83" w:rsidRDefault="00255190" w:rsidP="00E04561">
            <w:pPr>
              <w:ind w:firstLine="0"/>
              <w:jc w:val="center"/>
              <w:rPr>
                <w:rFonts w:cs="Arial"/>
                <w:sz w:val="16"/>
                <w:szCs w:val="16"/>
              </w:rPr>
            </w:pPr>
            <w:r>
              <w:rPr>
                <w:rFonts w:cs="Arial"/>
                <w:sz w:val="16"/>
                <w:szCs w:val="16"/>
              </w:rPr>
              <w:t>X</w:t>
            </w:r>
          </w:p>
        </w:tc>
        <w:tc>
          <w:tcPr>
            <w:tcW w:w="823" w:type="dxa"/>
          </w:tcPr>
          <w:p w:rsidR="00361F7C" w:rsidRPr="00E24A83" w:rsidRDefault="00361F7C" w:rsidP="00E04561">
            <w:pPr>
              <w:ind w:firstLine="0"/>
              <w:jc w:val="center"/>
              <w:rPr>
                <w:rFonts w:cs="Arial"/>
                <w:sz w:val="16"/>
                <w:szCs w:val="16"/>
              </w:rPr>
            </w:pPr>
          </w:p>
        </w:tc>
        <w:tc>
          <w:tcPr>
            <w:tcW w:w="824" w:type="dxa"/>
          </w:tcPr>
          <w:p w:rsidR="00361F7C" w:rsidRPr="00E24A83" w:rsidRDefault="00361F7C" w:rsidP="00E04561">
            <w:pPr>
              <w:ind w:firstLine="0"/>
              <w:jc w:val="center"/>
              <w:rPr>
                <w:rFonts w:cs="Arial"/>
                <w:sz w:val="16"/>
                <w:szCs w:val="16"/>
              </w:rPr>
            </w:pPr>
          </w:p>
        </w:tc>
        <w:tc>
          <w:tcPr>
            <w:tcW w:w="824" w:type="dxa"/>
          </w:tcPr>
          <w:p w:rsidR="00361F7C" w:rsidRPr="00E24A83" w:rsidRDefault="00361F7C" w:rsidP="00E04561">
            <w:pPr>
              <w:ind w:firstLine="0"/>
              <w:jc w:val="center"/>
              <w:rPr>
                <w:rFonts w:cs="Arial"/>
                <w:sz w:val="16"/>
                <w:szCs w:val="16"/>
              </w:rPr>
            </w:pPr>
          </w:p>
        </w:tc>
        <w:tc>
          <w:tcPr>
            <w:tcW w:w="824" w:type="dxa"/>
          </w:tcPr>
          <w:p w:rsidR="00361F7C" w:rsidRPr="00E24A83" w:rsidRDefault="00361F7C" w:rsidP="00E04561">
            <w:pPr>
              <w:ind w:firstLine="0"/>
              <w:jc w:val="center"/>
              <w:rPr>
                <w:rFonts w:cs="Arial"/>
                <w:sz w:val="16"/>
                <w:szCs w:val="16"/>
              </w:rPr>
            </w:pPr>
          </w:p>
        </w:tc>
        <w:tc>
          <w:tcPr>
            <w:tcW w:w="824" w:type="dxa"/>
          </w:tcPr>
          <w:p w:rsidR="00361F7C" w:rsidRPr="00E24A83" w:rsidRDefault="00361F7C" w:rsidP="00E04561">
            <w:pPr>
              <w:ind w:firstLine="0"/>
              <w:jc w:val="center"/>
              <w:rPr>
                <w:rFonts w:cs="Arial"/>
                <w:sz w:val="16"/>
                <w:szCs w:val="16"/>
              </w:rPr>
            </w:pPr>
          </w:p>
        </w:tc>
        <w:tc>
          <w:tcPr>
            <w:tcW w:w="824" w:type="dxa"/>
          </w:tcPr>
          <w:p w:rsidR="00361F7C" w:rsidRPr="00E24A83" w:rsidRDefault="00361F7C" w:rsidP="00E04561">
            <w:pPr>
              <w:ind w:firstLine="0"/>
              <w:jc w:val="center"/>
              <w:rPr>
                <w:rFonts w:cs="Arial"/>
                <w:sz w:val="16"/>
                <w:szCs w:val="16"/>
              </w:rPr>
            </w:pPr>
          </w:p>
        </w:tc>
        <w:tc>
          <w:tcPr>
            <w:tcW w:w="824" w:type="dxa"/>
          </w:tcPr>
          <w:p w:rsidR="00361F7C" w:rsidRPr="00E24A83" w:rsidRDefault="00361F7C" w:rsidP="00E04561">
            <w:pPr>
              <w:ind w:firstLine="0"/>
              <w:jc w:val="center"/>
              <w:rPr>
                <w:rFonts w:cs="Arial"/>
                <w:sz w:val="16"/>
                <w:szCs w:val="16"/>
              </w:rPr>
            </w:pPr>
          </w:p>
        </w:tc>
        <w:tc>
          <w:tcPr>
            <w:tcW w:w="824" w:type="dxa"/>
          </w:tcPr>
          <w:p w:rsidR="00361F7C" w:rsidRPr="00E24A83" w:rsidRDefault="00361F7C" w:rsidP="00E04561">
            <w:pPr>
              <w:ind w:firstLine="0"/>
              <w:jc w:val="center"/>
              <w:rPr>
                <w:rFonts w:cs="Arial"/>
                <w:sz w:val="16"/>
                <w:szCs w:val="16"/>
              </w:rPr>
            </w:pPr>
          </w:p>
        </w:tc>
      </w:tr>
      <w:tr w:rsidR="00361F7C" w:rsidTr="00E04561">
        <w:tc>
          <w:tcPr>
            <w:tcW w:w="823" w:type="dxa"/>
          </w:tcPr>
          <w:p w:rsidR="00361F7C" w:rsidRPr="00E24A83" w:rsidRDefault="00361F7C" w:rsidP="00E04561">
            <w:pPr>
              <w:ind w:firstLine="0"/>
              <w:jc w:val="center"/>
              <w:rPr>
                <w:rFonts w:cs="Arial"/>
                <w:sz w:val="16"/>
                <w:szCs w:val="16"/>
              </w:rPr>
            </w:pPr>
            <w:r>
              <w:rPr>
                <w:rFonts w:cs="Arial"/>
                <w:sz w:val="16"/>
                <w:szCs w:val="16"/>
              </w:rPr>
              <w:t>RNF006</w:t>
            </w:r>
          </w:p>
        </w:tc>
        <w:tc>
          <w:tcPr>
            <w:tcW w:w="823" w:type="dxa"/>
          </w:tcPr>
          <w:p w:rsidR="00361F7C" w:rsidRPr="00E24A83" w:rsidRDefault="00361F7C" w:rsidP="00E04561">
            <w:pPr>
              <w:ind w:firstLine="0"/>
              <w:jc w:val="center"/>
              <w:rPr>
                <w:rFonts w:cs="Arial"/>
                <w:sz w:val="16"/>
                <w:szCs w:val="16"/>
              </w:rPr>
            </w:pPr>
          </w:p>
        </w:tc>
        <w:tc>
          <w:tcPr>
            <w:tcW w:w="823" w:type="dxa"/>
          </w:tcPr>
          <w:p w:rsidR="00361F7C" w:rsidRPr="00E24A83" w:rsidRDefault="00361F7C" w:rsidP="00E04561">
            <w:pPr>
              <w:ind w:firstLine="0"/>
              <w:jc w:val="center"/>
              <w:rPr>
                <w:rFonts w:cs="Arial"/>
                <w:sz w:val="16"/>
                <w:szCs w:val="16"/>
              </w:rPr>
            </w:pPr>
          </w:p>
        </w:tc>
        <w:tc>
          <w:tcPr>
            <w:tcW w:w="823" w:type="dxa"/>
          </w:tcPr>
          <w:p w:rsidR="00361F7C" w:rsidRPr="00E24A83" w:rsidRDefault="00361F7C" w:rsidP="00E04561">
            <w:pPr>
              <w:ind w:firstLine="0"/>
              <w:jc w:val="center"/>
              <w:rPr>
                <w:rFonts w:cs="Arial"/>
                <w:sz w:val="16"/>
                <w:szCs w:val="16"/>
              </w:rPr>
            </w:pPr>
          </w:p>
        </w:tc>
        <w:tc>
          <w:tcPr>
            <w:tcW w:w="824" w:type="dxa"/>
          </w:tcPr>
          <w:p w:rsidR="00361F7C" w:rsidRPr="00E24A83" w:rsidRDefault="00361F7C" w:rsidP="00E04561">
            <w:pPr>
              <w:ind w:firstLine="0"/>
              <w:jc w:val="center"/>
              <w:rPr>
                <w:rFonts w:cs="Arial"/>
                <w:sz w:val="16"/>
                <w:szCs w:val="16"/>
              </w:rPr>
            </w:pPr>
          </w:p>
        </w:tc>
        <w:tc>
          <w:tcPr>
            <w:tcW w:w="824" w:type="dxa"/>
          </w:tcPr>
          <w:p w:rsidR="00361F7C" w:rsidRPr="00E24A83" w:rsidRDefault="00361F7C" w:rsidP="00E04561">
            <w:pPr>
              <w:ind w:firstLine="0"/>
              <w:jc w:val="center"/>
              <w:rPr>
                <w:rFonts w:cs="Arial"/>
                <w:sz w:val="16"/>
                <w:szCs w:val="16"/>
              </w:rPr>
            </w:pPr>
          </w:p>
        </w:tc>
        <w:tc>
          <w:tcPr>
            <w:tcW w:w="824" w:type="dxa"/>
          </w:tcPr>
          <w:p w:rsidR="00361F7C" w:rsidRPr="00E24A83" w:rsidRDefault="00361F7C" w:rsidP="00E04561">
            <w:pPr>
              <w:ind w:firstLine="0"/>
              <w:jc w:val="center"/>
              <w:rPr>
                <w:rFonts w:cs="Arial"/>
                <w:sz w:val="16"/>
                <w:szCs w:val="16"/>
              </w:rPr>
            </w:pPr>
          </w:p>
        </w:tc>
        <w:tc>
          <w:tcPr>
            <w:tcW w:w="824" w:type="dxa"/>
          </w:tcPr>
          <w:p w:rsidR="00361F7C" w:rsidRPr="00E24A83" w:rsidRDefault="00361F7C" w:rsidP="00E04561">
            <w:pPr>
              <w:ind w:firstLine="0"/>
              <w:jc w:val="center"/>
              <w:rPr>
                <w:rFonts w:cs="Arial"/>
                <w:sz w:val="16"/>
                <w:szCs w:val="16"/>
              </w:rPr>
            </w:pPr>
          </w:p>
        </w:tc>
        <w:tc>
          <w:tcPr>
            <w:tcW w:w="824" w:type="dxa"/>
          </w:tcPr>
          <w:p w:rsidR="00361F7C" w:rsidRPr="00E24A83" w:rsidRDefault="00361F7C" w:rsidP="00E04561">
            <w:pPr>
              <w:ind w:firstLine="0"/>
              <w:jc w:val="center"/>
              <w:rPr>
                <w:rFonts w:cs="Arial"/>
                <w:sz w:val="16"/>
                <w:szCs w:val="16"/>
              </w:rPr>
            </w:pPr>
          </w:p>
        </w:tc>
        <w:tc>
          <w:tcPr>
            <w:tcW w:w="824" w:type="dxa"/>
          </w:tcPr>
          <w:p w:rsidR="00361F7C" w:rsidRPr="00E24A83" w:rsidRDefault="00361F7C" w:rsidP="00E04561">
            <w:pPr>
              <w:ind w:firstLine="0"/>
              <w:jc w:val="center"/>
              <w:rPr>
                <w:rFonts w:cs="Arial"/>
                <w:sz w:val="16"/>
                <w:szCs w:val="16"/>
              </w:rPr>
            </w:pPr>
          </w:p>
        </w:tc>
        <w:tc>
          <w:tcPr>
            <w:tcW w:w="824" w:type="dxa"/>
          </w:tcPr>
          <w:p w:rsidR="00361F7C" w:rsidRPr="00E24A83" w:rsidRDefault="00361F7C" w:rsidP="00E04561">
            <w:pPr>
              <w:ind w:firstLine="0"/>
              <w:jc w:val="center"/>
              <w:rPr>
                <w:rFonts w:cs="Arial"/>
                <w:sz w:val="16"/>
                <w:szCs w:val="16"/>
              </w:rPr>
            </w:pPr>
          </w:p>
        </w:tc>
      </w:tr>
      <w:tr w:rsidR="00361F7C" w:rsidTr="00E04561">
        <w:tc>
          <w:tcPr>
            <w:tcW w:w="823" w:type="dxa"/>
          </w:tcPr>
          <w:p w:rsidR="00361F7C" w:rsidRPr="00E24A83" w:rsidRDefault="00361F7C" w:rsidP="00E04561">
            <w:pPr>
              <w:ind w:firstLine="0"/>
              <w:jc w:val="center"/>
              <w:rPr>
                <w:rFonts w:cs="Arial"/>
                <w:sz w:val="16"/>
                <w:szCs w:val="16"/>
              </w:rPr>
            </w:pPr>
            <w:r>
              <w:rPr>
                <w:rFonts w:cs="Arial"/>
                <w:sz w:val="16"/>
                <w:szCs w:val="16"/>
              </w:rPr>
              <w:t>RNF007</w:t>
            </w:r>
          </w:p>
        </w:tc>
        <w:tc>
          <w:tcPr>
            <w:tcW w:w="823" w:type="dxa"/>
          </w:tcPr>
          <w:p w:rsidR="00361F7C" w:rsidRPr="00E24A83" w:rsidRDefault="00361F7C" w:rsidP="00E04561">
            <w:pPr>
              <w:ind w:firstLine="0"/>
              <w:jc w:val="center"/>
              <w:rPr>
                <w:rFonts w:cs="Arial"/>
                <w:sz w:val="16"/>
                <w:szCs w:val="16"/>
              </w:rPr>
            </w:pPr>
          </w:p>
        </w:tc>
        <w:tc>
          <w:tcPr>
            <w:tcW w:w="823" w:type="dxa"/>
          </w:tcPr>
          <w:p w:rsidR="00361F7C" w:rsidRPr="00E24A83" w:rsidRDefault="00361F7C" w:rsidP="00E04561">
            <w:pPr>
              <w:ind w:firstLine="0"/>
              <w:jc w:val="center"/>
              <w:rPr>
                <w:rFonts w:cs="Arial"/>
                <w:sz w:val="16"/>
                <w:szCs w:val="16"/>
              </w:rPr>
            </w:pPr>
          </w:p>
        </w:tc>
        <w:tc>
          <w:tcPr>
            <w:tcW w:w="823" w:type="dxa"/>
          </w:tcPr>
          <w:p w:rsidR="00361F7C" w:rsidRPr="00E24A83" w:rsidRDefault="00361F7C" w:rsidP="00E04561">
            <w:pPr>
              <w:ind w:firstLine="0"/>
              <w:jc w:val="center"/>
              <w:rPr>
                <w:rFonts w:cs="Arial"/>
                <w:sz w:val="16"/>
                <w:szCs w:val="16"/>
              </w:rPr>
            </w:pPr>
          </w:p>
        </w:tc>
        <w:tc>
          <w:tcPr>
            <w:tcW w:w="824" w:type="dxa"/>
          </w:tcPr>
          <w:p w:rsidR="00361F7C" w:rsidRPr="00E24A83" w:rsidRDefault="00361F7C" w:rsidP="00E04561">
            <w:pPr>
              <w:ind w:firstLine="0"/>
              <w:jc w:val="center"/>
              <w:rPr>
                <w:rFonts w:cs="Arial"/>
                <w:sz w:val="16"/>
                <w:szCs w:val="16"/>
              </w:rPr>
            </w:pPr>
          </w:p>
        </w:tc>
        <w:tc>
          <w:tcPr>
            <w:tcW w:w="824" w:type="dxa"/>
          </w:tcPr>
          <w:p w:rsidR="00361F7C" w:rsidRPr="00E24A83" w:rsidRDefault="00361F7C" w:rsidP="00E04561">
            <w:pPr>
              <w:ind w:firstLine="0"/>
              <w:jc w:val="center"/>
              <w:rPr>
                <w:rFonts w:cs="Arial"/>
                <w:sz w:val="16"/>
                <w:szCs w:val="16"/>
              </w:rPr>
            </w:pPr>
          </w:p>
        </w:tc>
        <w:tc>
          <w:tcPr>
            <w:tcW w:w="824" w:type="dxa"/>
          </w:tcPr>
          <w:p w:rsidR="00361F7C" w:rsidRPr="00E24A83" w:rsidRDefault="00361F7C" w:rsidP="00E04561">
            <w:pPr>
              <w:ind w:firstLine="0"/>
              <w:jc w:val="center"/>
              <w:rPr>
                <w:rFonts w:cs="Arial"/>
                <w:sz w:val="16"/>
                <w:szCs w:val="16"/>
              </w:rPr>
            </w:pPr>
          </w:p>
        </w:tc>
        <w:tc>
          <w:tcPr>
            <w:tcW w:w="824" w:type="dxa"/>
          </w:tcPr>
          <w:p w:rsidR="00361F7C" w:rsidRPr="00E24A83" w:rsidRDefault="00361F7C" w:rsidP="00E04561">
            <w:pPr>
              <w:ind w:firstLine="0"/>
              <w:jc w:val="center"/>
              <w:rPr>
                <w:rFonts w:cs="Arial"/>
                <w:sz w:val="16"/>
                <w:szCs w:val="16"/>
              </w:rPr>
            </w:pPr>
          </w:p>
        </w:tc>
        <w:tc>
          <w:tcPr>
            <w:tcW w:w="824" w:type="dxa"/>
          </w:tcPr>
          <w:p w:rsidR="00361F7C" w:rsidRPr="00E24A83" w:rsidRDefault="00361F7C" w:rsidP="00E04561">
            <w:pPr>
              <w:ind w:firstLine="0"/>
              <w:jc w:val="center"/>
              <w:rPr>
                <w:rFonts w:cs="Arial"/>
                <w:sz w:val="16"/>
                <w:szCs w:val="16"/>
              </w:rPr>
            </w:pPr>
          </w:p>
        </w:tc>
        <w:tc>
          <w:tcPr>
            <w:tcW w:w="824" w:type="dxa"/>
          </w:tcPr>
          <w:p w:rsidR="00361F7C" w:rsidRPr="00E24A83" w:rsidRDefault="00361F7C" w:rsidP="00E04561">
            <w:pPr>
              <w:ind w:firstLine="0"/>
              <w:jc w:val="center"/>
              <w:rPr>
                <w:rFonts w:cs="Arial"/>
                <w:sz w:val="16"/>
                <w:szCs w:val="16"/>
              </w:rPr>
            </w:pPr>
          </w:p>
        </w:tc>
        <w:tc>
          <w:tcPr>
            <w:tcW w:w="824" w:type="dxa"/>
          </w:tcPr>
          <w:p w:rsidR="00361F7C" w:rsidRPr="00E24A83" w:rsidRDefault="00361F7C" w:rsidP="00E04561">
            <w:pPr>
              <w:ind w:firstLine="0"/>
              <w:jc w:val="center"/>
              <w:rPr>
                <w:rFonts w:cs="Arial"/>
                <w:sz w:val="16"/>
                <w:szCs w:val="16"/>
              </w:rPr>
            </w:pPr>
          </w:p>
        </w:tc>
      </w:tr>
      <w:tr w:rsidR="00361F7C" w:rsidTr="00E04561">
        <w:tc>
          <w:tcPr>
            <w:tcW w:w="823" w:type="dxa"/>
          </w:tcPr>
          <w:p w:rsidR="00361F7C" w:rsidRPr="00E24A83" w:rsidRDefault="00361F7C" w:rsidP="00E04561">
            <w:pPr>
              <w:ind w:firstLine="0"/>
              <w:jc w:val="center"/>
              <w:rPr>
                <w:rFonts w:cs="Arial"/>
                <w:sz w:val="16"/>
                <w:szCs w:val="16"/>
              </w:rPr>
            </w:pPr>
            <w:r>
              <w:rPr>
                <w:rFonts w:cs="Arial"/>
                <w:sz w:val="16"/>
                <w:szCs w:val="16"/>
              </w:rPr>
              <w:t>RNF008</w:t>
            </w:r>
          </w:p>
        </w:tc>
        <w:tc>
          <w:tcPr>
            <w:tcW w:w="823" w:type="dxa"/>
          </w:tcPr>
          <w:p w:rsidR="00361F7C" w:rsidRPr="00E24A83" w:rsidRDefault="003E0325" w:rsidP="00E04561">
            <w:pPr>
              <w:ind w:firstLine="0"/>
              <w:jc w:val="center"/>
              <w:rPr>
                <w:rFonts w:cs="Arial"/>
                <w:sz w:val="16"/>
                <w:szCs w:val="16"/>
              </w:rPr>
            </w:pPr>
            <w:r>
              <w:rPr>
                <w:rFonts w:cs="Arial"/>
                <w:sz w:val="16"/>
                <w:szCs w:val="16"/>
              </w:rPr>
              <w:t>X</w:t>
            </w:r>
          </w:p>
        </w:tc>
        <w:tc>
          <w:tcPr>
            <w:tcW w:w="823" w:type="dxa"/>
          </w:tcPr>
          <w:p w:rsidR="00361F7C" w:rsidRPr="00E24A83" w:rsidRDefault="003E0325" w:rsidP="00E04561">
            <w:pPr>
              <w:ind w:firstLine="0"/>
              <w:jc w:val="center"/>
              <w:rPr>
                <w:rFonts w:cs="Arial"/>
                <w:sz w:val="16"/>
                <w:szCs w:val="16"/>
              </w:rPr>
            </w:pPr>
            <w:r>
              <w:rPr>
                <w:rFonts w:cs="Arial"/>
                <w:sz w:val="16"/>
                <w:szCs w:val="16"/>
              </w:rPr>
              <w:t>X</w:t>
            </w:r>
          </w:p>
        </w:tc>
        <w:tc>
          <w:tcPr>
            <w:tcW w:w="823" w:type="dxa"/>
          </w:tcPr>
          <w:p w:rsidR="00361F7C" w:rsidRPr="00E24A83" w:rsidRDefault="003E0325" w:rsidP="00E04561">
            <w:pPr>
              <w:ind w:firstLine="0"/>
              <w:jc w:val="center"/>
              <w:rPr>
                <w:rFonts w:cs="Arial"/>
                <w:sz w:val="16"/>
                <w:szCs w:val="16"/>
              </w:rPr>
            </w:pPr>
            <w:r>
              <w:rPr>
                <w:rFonts w:cs="Arial"/>
                <w:sz w:val="16"/>
                <w:szCs w:val="16"/>
              </w:rPr>
              <w:t>X</w:t>
            </w:r>
          </w:p>
        </w:tc>
        <w:tc>
          <w:tcPr>
            <w:tcW w:w="824" w:type="dxa"/>
          </w:tcPr>
          <w:p w:rsidR="00361F7C" w:rsidRPr="00E24A83" w:rsidRDefault="003E0325" w:rsidP="00E04561">
            <w:pPr>
              <w:ind w:firstLine="0"/>
              <w:jc w:val="center"/>
              <w:rPr>
                <w:rFonts w:cs="Arial"/>
                <w:sz w:val="16"/>
                <w:szCs w:val="16"/>
              </w:rPr>
            </w:pPr>
            <w:r>
              <w:rPr>
                <w:rFonts w:cs="Arial"/>
                <w:sz w:val="16"/>
                <w:szCs w:val="16"/>
              </w:rPr>
              <w:t>X</w:t>
            </w:r>
          </w:p>
        </w:tc>
        <w:tc>
          <w:tcPr>
            <w:tcW w:w="824" w:type="dxa"/>
          </w:tcPr>
          <w:p w:rsidR="00361F7C" w:rsidRPr="00E24A83" w:rsidRDefault="003E0325" w:rsidP="00E04561">
            <w:pPr>
              <w:ind w:firstLine="0"/>
              <w:jc w:val="center"/>
              <w:rPr>
                <w:rFonts w:cs="Arial"/>
                <w:sz w:val="16"/>
                <w:szCs w:val="16"/>
              </w:rPr>
            </w:pPr>
            <w:r>
              <w:rPr>
                <w:rFonts w:cs="Arial"/>
                <w:sz w:val="16"/>
                <w:szCs w:val="16"/>
              </w:rPr>
              <w:t>X</w:t>
            </w:r>
          </w:p>
        </w:tc>
        <w:tc>
          <w:tcPr>
            <w:tcW w:w="824" w:type="dxa"/>
          </w:tcPr>
          <w:p w:rsidR="00361F7C" w:rsidRPr="00E24A83" w:rsidRDefault="003E0325" w:rsidP="00E04561">
            <w:pPr>
              <w:ind w:firstLine="0"/>
              <w:jc w:val="center"/>
              <w:rPr>
                <w:rFonts w:cs="Arial"/>
                <w:sz w:val="16"/>
                <w:szCs w:val="16"/>
              </w:rPr>
            </w:pPr>
            <w:r>
              <w:rPr>
                <w:rFonts w:cs="Arial"/>
                <w:sz w:val="16"/>
                <w:szCs w:val="16"/>
              </w:rPr>
              <w:t>X</w:t>
            </w:r>
          </w:p>
        </w:tc>
        <w:tc>
          <w:tcPr>
            <w:tcW w:w="824" w:type="dxa"/>
          </w:tcPr>
          <w:p w:rsidR="00361F7C" w:rsidRPr="00E24A83" w:rsidRDefault="003E0325" w:rsidP="00E04561">
            <w:pPr>
              <w:ind w:firstLine="0"/>
              <w:jc w:val="center"/>
              <w:rPr>
                <w:rFonts w:cs="Arial"/>
                <w:sz w:val="16"/>
                <w:szCs w:val="16"/>
              </w:rPr>
            </w:pPr>
            <w:r>
              <w:rPr>
                <w:rFonts w:cs="Arial"/>
                <w:sz w:val="16"/>
                <w:szCs w:val="16"/>
              </w:rPr>
              <w:t>X</w:t>
            </w:r>
          </w:p>
        </w:tc>
        <w:tc>
          <w:tcPr>
            <w:tcW w:w="824" w:type="dxa"/>
          </w:tcPr>
          <w:p w:rsidR="00361F7C" w:rsidRPr="00E24A83" w:rsidRDefault="003E0325" w:rsidP="00E04561">
            <w:pPr>
              <w:ind w:firstLine="0"/>
              <w:jc w:val="center"/>
              <w:rPr>
                <w:rFonts w:cs="Arial"/>
                <w:sz w:val="16"/>
                <w:szCs w:val="16"/>
              </w:rPr>
            </w:pPr>
            <w:r>
              <w:rPr>
                <w:rFonts w:cs="Arial"/>
                <w:sz w:val="16"/>
                <w:szCs w:val="16"/>
              </w:rPr>
              <w:t>X</w:t>
            </w:r>
          </w:p>
        </w:tc>
        <w:tc>
          <w:tcPr>
            <w:tcW w:w="824" w:type="dxa"/>
          </w:tcPr>
          <w:p w:rsidR="00361F7C" w:rsidRPr="00E24A83" w:rsidRDefault="003E0325" w:rsidP="00E04561">
            <w:pPr>
              <w:ind w:firstLine="0"/>
              <w:jc w:val="center"/>
              <w:rPr>
                <w:rFonts w:cs="Arial"/>
                <w:sz w:val="16"/>
                <w:szCs w:val="16"/>
              </w:rPr>
            </w:pPr>
            <w:r>
              <w:rPr>
                <w:rFonts w:cs="Arial"/>
                <w:sz w:val="16"/>
                <w:szCs w:val="16"/>
              </w:rPr>
              <w:t>X</w:t>
            </w:r>
          </w:p>
        </w:tc>
        <w:tc>
          <w:tcPr>
            <w:tcW w:w="824" w:type="dxa"/>
          </w:tcPr>
          <w:p w:rsidR="00361F7C" w:rsidRPr="00E24A83" w:rsidRDefault="003E0325" w:rsidP="00E04561">
            <w:pPr>
              <w:ind w:firstLine="0"/>
              <w:jc w:val="center"/>
              <w:rPr>
                <w:rFonts w:cs="Arial"/>
                <w:sz w:val="16"/>
                <w:szCs w:val="16"/>
              </w:rPr>
            </w:pPr>
            <w:r>
              <w:rPr>
                <w:rFonts w:cs="Arial"/>
                <w:sz w:val="16"/>
                <w:szCs w:val="16"/>
              </w:rPr>
              <w:t>X</w:t>
            </w:r>
          </w:p>
        </w:tc>
      </w:tr>
      <w:tr w:rsidR="00361F7C" w:rsidTr="00E04561">
        <w:tc>
          <w:tcPr>
            <w:tcW w:w="823" w:type="dxa"/>
          </w:tcPr>
          <w:p w:rsidR="00361F7C" w:rsidRPr="00E24A83" w:rsidRDefault="00361F7C" w:rsidP="00E04561">
            <w:pPr>
              <w:ind w:firstLine="0"/>
              <w:jc w:val="center"/>
              <w:rPr>
                <w:rFonts w:cs="Arial"/>
                <w:sz w:val="16"/>
                <w:szCs w:val="16"/>
              </w:rPr>
            </w:pPr>
            <w:r>
              <w:rPr>
                <w:rFonts w:cs="Arial"/>
                <w:sz w:val="16"/>
                <w:szCs w:val="16"/>
              </w:rPr>
              <w:t>RNF009</w:t>
            </w:r>
          </w:p>
        </w:tc>
        <w:tc>
          <w:tcPr>
            <w:tcW w:w="823" w:type="dxa"/>
          </w:tcPr>
          <w:p w:rsidR="00361F7C" w:rsidRPr="00E24A83" w:rsidRDefault="003E0325" w:rsidP="00E04561">
            <w:pPr>
              <w:ind w:firstLine="0"/>
              <w:jc w:val="center"/>
              <w:rPr>
                <w:rFonts w:cs="Arial"/>
                <w:sz w:val="16"/>
                <w:szCs w:val="16"/>
              </w:rPr>
            </w:pPr>
            <w:r>
              <w:rPr>
                <w:rFonts w:cs="Arial"/>
                <w:sz w:val="16"/>
                <w:szCs w:val="16"/>
              </w:rPr>
              <w:t>X</w:t>
            </w:r>
          </w:p>
        </w:tc>
        <w:tc>
          <w:tcPr>
            <w:tcW w:w="823" w:type="dxa"/>
          </w:tcPr>
          <w:p w:rsidR="00361F7C" w:rsidRPr="00E24A83" w:rsidRDefault="003E0325" w:rsidP="00E04561">
            <w:pPr>
              <w:ind w:firstLine="0"/>
              <w:jc w:val="center"/>
              <w:rPr>
                <w:rFonts w:cs="Arial"/>
                <w:sz w:val="16"/>
                <w:szCs w:val="16"/>
              </w:rPr>
            </w:pPr>
            <w:r>
              <w:rPr>
                <w:rFonts w:cs="Arial"/>
                <w:sz w:val="16"/>
                <w:szCs w:val="16"/>
              </w:rPr>
              <w:t>X</w:t>
            </w:r>
          </w:p>
        </w:tc>
        <w:tc>
          <w:tcPr>
            <w:tcW w:w="823" w:type="dxa"/>
          </w:tcPr>
          <w:p w:rsidR="00361F7C" w:rsidRPr="00E24A83" w:rsidRDefault="003E0325" w:rsidP="00E04561">
            <w:pPr>
              <w:ind w:firstLine="0"/>
              <w:jc w:val="center"/>
              <w:rPr>
                <w:rFonts w:cs="Arial"/>
                <w:sz w:val="16"/>
                <w:szCs w:val="16"/>
              </w:rPr>
            </w:pPr>
            <w:r>
              <w:rPr>
                <w:rFonts w:cs="Arial"/>
                <w:sz w:val="16"/>
                <w:szCs w:val="16"/>
              </w:rPr>
              <w:t>X</w:t>
            </w:r>
          </w:p>
        </w:tc>
        <w:tc>
          <w:tcPr>
            <w:tcW w:w="824" w:type="dxa"/>
          </w:tcPr>
          <w:p w:rsidR="00361F7C" w:rsidRPr="00E24A83" w:rsidRDefault="003E0325" w:rsidP="00E04561">
            <w:pPr>
              <w:ind w:firstLine="0"/>
              <w:jc w:val="center"/>
              <w:rPr>
                <w:rFonts w:cs="Arial"/>
                <w:sz w:val="16"/>
                <w:szCs w:val="16"/>
              </w:rPr>
            </w:pPr>
            <w:r>
              <w:rPr>
                <w:rFonts w:cs="Arial"/>
                <w:sz w:val="16"/>
                <w:szCs w:val="16"/>
              </w:rPr>
              <w:t>X</w:t>
            </w:r>
          </w:p>
        </w:tc>
        <w:tc>
          <w:tcPr>
            <w:tcW w:w="824" w:type="dxa"/>
          </w:tcPr>
          <w:p w:rsidR="00361F7C" w:rsidRPr="00E24A83" w:rsidRDefault="003E0325" w:rsidP="00E04561">
            <w:pPr>
              <w:ind w:firstLine="0"/>
              <w:jc w:val="center"/>
              <w:rPr>
                <w:rFonts w:cs="Arial"/>
                <w:sz w:val="16"/>
                <w:szCs w:val="16"/>
              </w:rPr>
            </w:pPr>
            <w:r>
              <w:rPr>
                <w:rFonts w:cs="Arial"/>
                <w:sz w:val="16"/>
                <w:szCs w:val="16"/>
              </w:rPr>
              <w:t>X</w:t>
            </w:r>
          </w:p>
        </w:tc>
        <w:tc>
          <w:tcPr>
            <w:tcW w:w="824" w:type="dxa"/>
          </w:tcPr>
          <w:p w:rsidR="00361F7C" w:rsidRPr="00E24A83" w:rsidRDefault="003E0325" w:rsidP="00E04561">
            <w:pPr>
              <w:ind w:firstLine="0"/>
              <w:jc w:val="center"/>
              <w:rPr>
                <w:rFonts w:cs="Arial"/>
                <w:sz w:val="16"/>
                <w:szCs w:val="16"/>
              </w:rPr>
            </w:pPr>
            <w:r>
              <w:rPr>
                <w:rFonts w:cs="Arial"/>
                <w:sz w:val="16"/>
                <w:szCs w:val="16"/>
              </w:rPr>
              <w:t>X</w:t>
            </w:r>
          </w:p>
        </w:tc>
        <w:tc>
          <w:tcPr>
            <w:tcW w:w="824" w:type="dxa"/>
          </w:tcPr>
          <w:p w:rsidR="00361F7C" w:rsidRPr="00E24A83" w:rsidRDefault="003E0325" w:rsidP="00E04561">
            <w:pPr>
              <w:ind w:firstLine="0"/>
              <w:jc w:val="center"/>
              <w:rPr>
                <w:rFonts w:cs="Arial"/>
                <w:sz w:val="16"/>
                <w:szCs w:val="16"/>
              </w:rPr>
            </w:pPr>
            <w:r>
              <w:rPr>
                <w:rFonts w:cs="Arial"/>
                <w:sz w:val="16"/>
                <w:szCs w:val="16"/>
              </w:rPr>
              <w:t>X</w:t>
            </w:r>
          </w:p>
        </w:tc>
        <w:tc>
          <w:tcPr>
            <w:tcW w:w="824" w:type="dxa"/>
          </w:tcPr>
          <w:p w:rsidR="00361F7C" w:rsidRPr="00E24A83" w:rsidRDefault="003E0325" w:rsidP="00E04561">
            <w:pPr>
              <w:ind w:firstLine="0"/>
              <w:jc w:val="center"/>
              <w:rPr>
                <w:rFonts w:cs="Arial"/>
                <w:sz w:val="16"/>
                <w:szCs w:val="16"/>
              </w:rPr>
            </w:pPr>
            <w:r>
              <w:rPr>
                <w:rFonts w:cs="Arial"/>
                <w:sz w:val="16"/>
                <w:szCs w:val="16"/>
              </w:rPr>
              <w:t>X</w:t>
            </w:r>
          </w:p>
        </w:tc>
        <w:tc>
          <w:tcPr>
            <w:tcW w:w="824" w:type="dxa"/>
          </w:tcPr>
          <w:p w:rsidR="00361F7C" w:rsidRPr="00E24A83" w:rsidRDefault="003E0325" w:rsidP="00E04561">
            <w:pPr>
              <w:ind w:firstLine="0"/>
              <w:jc w:val="center"/>
              <w:rPr>
                <w:rFonts w:cs="Arial"/>
                <w:sz w:val="16"/>
                <w:szCs w:val="16"/>
              </w:rPr>
            </w:pPr>
            <w:r>
              <w:rPr>
                <w:rFonts w:cs="Arial"/>
                <w:sz w:val="16"/>
                <w:szCs w:val="16"/>
              </w:rPr>
              <w:t>X</w:t>
            </w:r>
          </w:p>
        </w:tc>
        <w:tc>
          <w:tcPr>
            <w:tcW w:w="824" w:type="dxa"/>
          </w:tcPr>
          <w:p w:rsidR="00361F7C" w:rsidRPr="00E24A83" w:rsidRDefault="003E0325" w:rsidP="00E04561">
            <w:pPr>
              <w:ind w:firstLine="0"/>
              <w:jc w:val="center"/>
              <w:rPr>
                <w:rFonts w:cs="Arial"/>
                <w:sz w:val="16"/>
                <w:szCs w:val="16"/>
              </w:rPr>
            </w:pPr>
            <w:r>
              <w:rPr>
                <w:rFonts w:cs="Arial"/>
                <w:sz w:val="16"/>
                <w:szCs w:val="16"/>
              </w:rPr>
              <w:t>X</w:t>
            </w:r>
          </w:p>
        </w:tc>
      </w:tr>
      <w:tr w:rsidR="00034983" w:rsidTr="00034983">
        <w:tc>
          <w:tcPr>
            <w:tcW w:w="823" w:type="dxa"/>
          </w:tcPr>
          <w:p w:rsidR="00034983" w:rsidRDefault="00034983" w:rsidP="00E04561">
            <w:pPr>
              <w:ind w:firstLine="0"/>
              <w:jc w:val="center"/>
              <w:rPr>
                <w:rFonts w:cs="Arial"/>
                <w:sz w:val="16"/>
                <w:szCs w:val="16"/>
              </w:rPr>
            </w:pPr>
            <w:r>
              <w:rPr>
                <w:rFonts w:cs="Arial"/>
                <w:sz w:val="16"/>
                <w:szCs w:val="16"/>
              </w:rPr>
              <w:t>RNF010</w:t>
            </w:r>
          </w:p>
        </w:tc>
        <w:tc>
          <w:tcPr>
            <w:tcW w:w="823" w:type="dxa"/>
          </w:tcPr>
          <w:p w:rsidR="00034983" w:rsidRDefault="00255190" w:rsidP="00E04561">
            <w:pPr>
              <w:ind w:firstLine="0"/>
              <w:jc w:val="center"/>
              <w:rPr>
                <w:rFonts w:cs="Arial"/>
                <w:sz w:val="16"/>
                <w:szCs w:val="16"/>
              </w:rPr>
            </w:pPr>
            <w:r>
              <w:rPr>
                <w:rFonts w:cs="Arial"/>
                <w:sz w:val="16"/>
                <w:szCs w:val="16"/>
              </w:rPr>
              <w:t>X</w:t>
            </w:r>
          </w:p>
        </w:tc>
        <w:tc>
          <w:tcPr>
            <w:tcW w:w="823" w:type="dxa"/>
          </w:tcPr>
          <w:p w:rsidR="00034983" w:rsidRDefault="00034983" w:rsidP="00E04561">
            <w:pPr>
              <w:ind w:firstLine="0"/>
              <w:jc w:val="center"/>
              <w:rPr>
                <w:rFonts w:cs="Arial"/>
                <w:sz w:val="16"/>
                <w:szCs w:val="16"/>
              </w:rPr>
            </w:pPr>
          </w:p>
        </w:tc>
        <w:tc>
          <w:tcPr>
            <w:tcW w:w="823" w:type="dxa"/>
          </w:tcPr>
          <w:p w:rsidR="00034983" w:rsidRDefault="00034983" w:rsidP="00E04561">
            <w:pPr>
              <w:ind w:firstLine="0"/>
              <w:jc w:val="center"/>
              <w:rPr>
                <w:rFonts w:cs="Arial"/>
                <w:sz w:val="16"/>
                <w:szCs w:val="16"/>
              </w:rPr>
            </w:pPr>
          </w:p>
        </w:tc>
        <w:tc>
          <w:tcPr>
            <w:tcW w:w="824" w:type="dxa"/>
          </w:tcPr>
          <w:p w:rsidR="00034983" w:rsidRDefault="00034983" w:rsidP="00E04561">
            <w:pPr>
              <w:ind w:firstLine="0"/>
              <w:jc w:val="center"/>
              <w:rPr>
                <w:rFonts w:cs="Arial"/>
                <w:sz w:val="16"/>
                <w:szCs w:val="16"/>
              </w:rPr>
            </w:pPr>
          </w:p>
        </w:tc>
        <w:tc>
          <w:tcPr>
            <w:tcW w:w="824" w:type="dxa"/>
          </w:tcPr>
          <w:p w:rsidR="00034983" w:rsidRDefault="00034983" w:rsidP="00E04561">
            <w:pPr>
              <w:ind w:firstLine="0"/>
              <w:jc w:val="center"/>
              <w:rPr>
                <w:rFonts w:cs="Arial"/>
                <w:sz w:val="16"/>
                <w:szCs w:val="16"/>
              </w:rPr>
            </w:pPr>
          </w:p>
        </w:tc>
        <w:tc>
          <w:tcPr>
            <w:tcW w:w="824" w:type="dxa"/>
          </w:tcPr>
          <w:p w:rsidR="00034983" w:rsidRDefault="00034983" w:rsidP="00E04561">
            <w:pPr>
              <w:ind w:firstLine="0"/>
              <w:jc w:val="center"/>
              <w:rPr>
                <w:rFonts w:cs="Arial"/>
                <w:sz w:val="16"/>
                <w:szCs w:val="16"/>
              </w:rPr>
            </w:pPr>
          </w:p>
        </w:tc>
        <w:tc>
          <w:tcPr>
            <w:tcW w:w="824" w:type="dxa"/>
          </w:tcPr>
          <w:p w:rsidR="00034983" w:rsidRDefault="00034983" w:rsidP="00E04561">
            <w:pPr>
              <w:ind w:firstLine="0"/>
              <w:jc w:val="center"/>
              <w:rPr>
                <w:rFonts w:cs="Arial"/>
                <w:sz w:val="16"/>
                <w:szCs w:val="16"/>
              </w:rPr>
            </w:pPr>
          </w:p>
        </w:tc>
        <w:tc>
          <w:tcPr>
            <w:tcW w:w="824" w:type="dxa"/>
          </w:tcPr>
          <w:p w:rsidR="00034983" w:rsidRDefault="00034983" w:rsidP="00E04561">
            <w:pPr>
              <w:ind w:firstLine="0"/>
              <w:jc w:val="center"/>
              <w:rPr>
                <w:rFonts w:cs="Arial"/>
                <w:sz w:val="16"/>
                <w:szCs w:val="16"/>
              </w:rPr>
            </w:pPr>
          </w:p>
        </w:tc>
        <w:tc>
          <w:tcPr>
            <w:tcW w:w="824" w:type="dxa"/>
          </w:tcPr>
          <w:p w:rsidR="00034983" w:rsidRDefault="00034983" w:rsidP="00E04561">
            <w:pPr>
              <w:ind w:firstLine="0"/>
              <w:jc w:val="center"/>
              <w:rPr>
                <w:rFonts w:cs="Arial"/>
                <w:sz w:val="16"/>
                <w:szCs w:val="16"/>
              </w:rPr>
            </w:pPr>
          </w:p>
        </w:tc>
        <w:tc>
          <w:tcPr>
            <w:tcW w:w="824" w:type="dxa"/>
          </w:tcPr>
          <w:p w:rsidR="00034983" w:rsidRDefault="00034983" w:rsidP="00E04561">
            <w:pPr>
              <w:ind w:firstLine="0"/>
              <w:jc w:val="center"/>
              <w:rPr>
                <w:rFonts w:cs="Arial"/>
                <w:sz w:val="16"/>
                <w:szCs w:val="16"/>
              </w:rPr>
            </w:pPr>
          </w:p>
        </w:tc>
      </w:tr>
      <w:tr w:rsidR="005F4D2B" w:rsidTr="005F4D2B">
        <w:tc>
          <w:tcPr>
            <w:tcW w:w="823" w:type="dxa"/>
          </w:tcPr>
          <w:p w:rsidR="005F4D2B" w:rsidRDefault="005F4D2B" w:rsidP="005F4D2B">
            <w:pPr>
              <w:ind w:firstLine="0"/>
              <w:jc w:val="center"/>
              <w:rPr>
                <w:rFonts w:cs="Arial"/>
                <w:sz w:val="16"/>
                <w:szCs w:val="16"/>
              </w:rPr>
            </w:pPr>
            <w:r>
              <w:rPr>
                <w:rFonts w:cs="Arial"/>
                <w:sz w:val="16"/>
                <w:szCs w:val="16"/>
              </w:rPr>
              <w:t>RNF010</w:t>
            </w: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r>
      <w:tr w:rsidR="005F4D2B" w:rsidTr="005F4D2B">
        <w:tc>
          <w:tcPr>
            <w:tcW w:w="823" w:type="dxa"/>
          </w:tcPr>
          <w:p w:rsidR="005F4D2B" w:rsidRDefault="005F4D2B" w:rsidP="005F4D2B">
            <w:pPr>
              <w:ind w:firstLine="0"/>
              <w:jc w:val="center"/>
              <w:rPr>
                <w:rFonts w:cs="Arial"/>
                <w:sz w:val="16"/>
                <w:szCs w:val="16"/>
              </w:rPr>
            </w:pPr>
            <w:r>
              <w:rPr>
                <w:rFonts w:cs="Arial"/>
                <w:sz w:val="16"/>
                <w:szCs w:val="16"/>
              </w:rPr>
              <w:t>RNF011</w:t>
            </w: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r>
              <w:rPr>
                <w:rFonts w:cs="Arial"/>
                <w:sz w:val="16"/>
                <w:szCs w:val="16"/>
              </w:rPr>
              <w:t>X</w:t>
            </w: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r>
      <w:tr w:rsidR="005F4D2B" w:rsidTr="005F4D2B">
        <w:tc>
          <w:tcPr>
            <w:tcW w:w="823" w:type="dxa"/>
          </w:tcPr>
          <w:p w:rsidR="005F4D2B" w:rsidRDefault="005F4D2B" w:rsidP="005F4D2B">
            <w:pPr>
              <w:ind w:firstLine="0"/>
              <w:jc w:val="center"/>
              <w:rPr>
                <w:rFonts w:cs="Arial"/>
                <w:sz w:val="16"/>
                <w:szCs w:val="16"/>
              </w:rPr>
            </w:pPr>
            <w:r>
              <w:rPr>
                <w:rFonts w:cs="Arial"/>
                <w:sz w:val="16"/>
                <w:szCs w:val="16"/>
              </w:rPr>
              <w:t>RNF012</w:t>
            </w:r>
          </w:p>
        </w:tc>
        <w:tc>
          <w:tcPr>
            <w:tcW w:w="823" w:type="dxa"/>
          </w:tcPr>
          <w:p w:rsidR="005F4D2B" w:rsidRDefault="005F4D2B" w:rsidP="005F4D2B">
            <w:pPr>
              <w:ind w:firstLine="0"/>
              <w:jc w:val="center"/>
              <w:rPr>
                <w:rFonts w:cs="Arial"/>
                <w:sz w:val="16"/>
                <w:szCs w:val="16"/>
              </w:rPr>
            </w:pPr>
            <w:r>
              <w:rPr>
                <w:rFonts w:cs="Arial"/>
                <w:sz w:val="16"/>
                <w:szCs w:val="16"/>
              </w:rPr>
              <w:t>X</w:t>
            </w: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r>
      <w:tr w:rsidR="005F4D2B" w:rsidTr="005F4D2B">
        <w:tc>
          <w:tcPr>
            <w:tcW w:w="823" w:type="dxa"/>
          </w:tcPr>
          <w:p w:rsidR="005F4D2B" w:rsidRDefault="005F4D2B" w:rsidP="005F4D2B">
            <w:pPr>
              <w:ind w:firstLine="0"/>
              <w:jc w:val="center"/>
              <w:rPr>
                <w:rFonts w:cs="Arial"/>
                <w:sz w:val="16"/>
                <w:szCs w:val="16"/>
              </w:rPr>
            </w:pPr>
            <w:r>
              <w:rPr>
                <w:rFonts w:cs="Arial"/>
                <w:sz w:val="16"/>
                <w:szCs w:val="16"/>
              </w:rPr>
              <w:t>RNF013</w:t>
            </w: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r>
              <w:rPr>
                <w:rFonts w:cs="Arial"/>
                <w:sz w:val="16"/>
                <w:szCs w:val="16"/>
              </w:rPr>
              <w:t>X</w:t>
            </w:r>
          </w:p>
        </w:tc>
        <w:tc>
          <w:tcPr>
            <w:tcW w:w="823"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r>
              <w:rPr>
                <w:rFonts w:cs="Arial"/>
                <w:sz w:val="16"/>
                <w:szCs w:val="16"/>
              </w:rPr>
              <w:t>X</w:t>
            </w: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r>
              <w:rPr>
                <w:rFonts w:cs="Arial"/>
                <w:sz w:val="16"/>
                <w:szCs w:val="16"/>
              </w:rPr>
              <w:t>X</w:t>
            </w:r>
          </w:p>
        </w:tc>
        <w:tc>
          <w:tcPr>
            <w:tcW w:w="824" w:type="dxa"/>
          </w:tcPr>
          <w:p w:rsidR="005F4D2B" w:rsidRDefault="005F4D2B" w:rsidP="005F4D2B">
            <w:pPr>
              <w:ind w:firstLine="0"/>
              <w:jc w:val="center"/>
              <w:rPr>
                <w:rFonts w:cs="Arial"/>
                <w:sz w:val="16"/>
                <w:szCs w:val="16"/>
              </w:rPr>
            </w:pPr>
          </w:p>
        </w:tc>
      </w:tr>
      <w:tr w:rsidR="005F4D2B" w:rsidTr="005F4D2B">
        <w:tc>
          <w:tcPr>
            <w:tcW w:w="823" w:type="dxa"/>
          </w:tcPr>
          <w:p w:rsidR="005F4D2B" w:rsidRDefault="005F4D2B" w:rsidP="005F4D2B">
            <w:pPr>
              <w:ind w:firstLine="0"/>
              <w:jc w:val="center"/>
              <w:rPr>
                <w:rFonts w:cs="Arial"/>
                <w:sz w:val="16"/>
                <w:szCs w:val="16"/>
              </w:rPr>
            </w:pPr>
            <w:r>
              <w:rPr>
                <w:rFonts w:cs="Arial"/>
                <w:sz w:val="16"/>
                <w:szCs w:val="16"/>
              </w:rPr>
              <w:t>RNF014</w:t>
            </w: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r>
      <w:tr w:rsidR="005F4D2B" w:rsidTr="005F4D2B">
        <w:tc>
          <w:tcPr>
            <w:tcW w:w="823" w:type="dxa"/>
          </w:tcPr>
          <w:p w:rsidR="005F4D2B" w:rsidRDefault="005F4D2B" w:rsidP="005F4D2B">
            <w:pPr>
              <w:ind w:firstLine="0"/>
              <w:jc w:val="center"/>
              <w:rPr>
                <w:rFonts w:cs="Arial"/>
                <w:sz w:val="16"/>
                <w:szCs w:val="16"/>
              </w:rPr>
            </w:pPr>
            <w:r>
              <w:rPr>
                <w:rFonts w:cs="Arial"/>
                <w:sz w:val="16"/>
                <w:szCs w:val="16"/>
              </w:rPr>
              <w:t>RNF015</w:t>
            </w: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r>
      <w:tr w:rsidR="005F4D2B" w:rsidTr="005F4D2B">
        <w:tc>
          <w:tcPr>
            <w:tcW w:w="823" w:type="dxa"/>
          </w:tcPr>
          <w:p w:rsidR="005F4D2B" w:rsidRDefault="005F4D2B" w:rsidP="005F4D2B">
            <w:pPr>
              <w:ind w:firstLine="0"/>
              <w:jc w:val="center"/>
              <w:rPr>
                <w:rFonts w:cs="Arial"/>
                <w:sz w:val="16"/>
                <w:szCs w:val="16"/>
              </w:rPr>
            </w:pPr>
            <w:r>
              <w:rPr>
                <w:rFonts w:cs="Arial"/>
                <w:sz w:val="16"/>
                <w:szCs w:val="16"/>
              </w:rPr>
              <w:t>RNF016</w:t>
            </w: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r>
      <w:tr w:rsidR="005F4D2B" w:rsidTr="005F4D2B">
        <w:tc>
          <w:tcPr>
            <w:tcW w:w="823" w:type="dxa"/>
          </w:tcPr>
          <w:p w:rsidR="005F4D2B" w:rsidRDefault="005F4D2B" w:rsidP="005F4D2B">
            <w:pPr>
              <w:ind w:firstLine="0"/>
              <w:jc w:val="center"/>
              <w:rPr>
                <w:rFonts w:cs="Arial"/>
                <w:sz w:val="16"/>
                <w:szCs w:val="16"/>
              </w:rPr>
            </w:pPr>
            <w:r>
              <w:rPr>
                <w:rFonts w:cs="Arial"/>
                <w:sz w:val="16"/>
                <w:szCs w:val="16"/>
              </w:rPr>
              <w:t>RNF017</w:t>
            </w: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DF54FE" w:rsidP="005F4D2B">
            <w:pPr>
              <w:ind w:firstLine="0"/>
              <w:jc w:val="center"/>
              <w:rPr>
                <w:rFonts w:cs="Arial"/>
                <w:sz w:val="16"/>
                <w:szCs w:val="16"/>
              </w:rPr>
            </w:pPr>
            <w:r>
              <w:rPr>
                <w:rFonts w:cs="Arial"/>
                <w:sz w:val="16"/>
                <w:szCs w:val="16"/>
              </w:rPr>
              <w:t>X</w:t>
            </w: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r>
      <w:tr w:rsidR="005F4D2B" w:rsidTr="005F4D2B">
        <w:tc>
          <w:tcPr>
            <w:tcW w:w="823" w:type="dxa"/>
          </w:tcPr>
          <w:p w:rsidR="005F4D2B" w:rsidRDefault="005F4D2B" w:rsidP="005F4D2B">
            <w:pPr>
              <w:ind w:firstLine="0"/>
              <w:jc w:val="center"/>
              <w:rPr>
                <w:rFonts w:cs="Arial"/>
                <w:sz w:val="16"/>
                <w:szCs w:val="16"/>
              </w:rPr>
            </w:pPr>
            <w:r>
              <w:rPr>
                <w:rFonts w:cs="Arial"/>
                <w:sz w:val="16"/>
                <w:szCs w:val="16"/>
              </w:rPr>
              <w:t>RNF018</w:t>
            </w: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r>
      <w:tr w:rsidR="005F4D2B" w:rsidTr="005F4D2B">
        <w:tc>
          <w:tcPr>
            <w:tcW w:w="823" w:type="dxa"/>
          </w:tcPr>
          <w:p w:rsidR="005F4D2B" w:rsidRDefault="005F4D2B" w:rsidP="005F4D2B">
            <w:pPr>
              <w:ind w:firstLine="0"/>
              <w:jc w:val="center"/>
              <w:rPr>
                <w:rFonts w:cs="Arial"/>
                <w:sz w:val="16"/>
                <w:szCs w:val="16"/>
              </w:rPr>
            </w:pPr>
            <w:r>
              <w:rPr>
                <w:rFonts w:cs="Arial"/>
                <w:sz w:val="16"/>
                <w:szCs w:val="16"/>
              </w:rPr>
              <w:t>RNF019</w:t>
            </w: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r>
      <w:tr w:rsidR="005F4D2B" w:rsidTr="005F4D2B">
        <w:tc>
          <w:tcPr>
            <w:tcW w:w="823" w:type="dxa"/>
          </w:tcPr>
          <w:p w:rsidR="005F4D2B" w:rsidRDefault="005F4D2B" w:rsidP="005F4D2B">
            <w:pPr>
              <w:ind w:firstLine="0"/>
              <w:jc w:val="center"/>
              <w:rPr>
                <w:rFonts w:cs="Arial"/>
                <w:sz w:val="16"/>
                <w:szCs w:val="16"/>
              </w:rPr>
            </w:pPr>
            <w:r>
              <w:rPr>
                <w:rFonts w:cs="Arial"/>
                <w:sz w:val="16"/>
                <w:szCs w:val="16"/>
              </w:rPr>
              <w:lastRenderedPageBreak/>
              <w:t>RNF020</w:t>
            </w: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r>
    </w:tbl>
    <w:p w:rsidR="00361F7C" w:rsidRDefault="00361F7C" w:rsidP="00F0091F">
      <w:pPr>
        <w:ind w:firstLine="0"/>
        <w:jc w:val="center"/>
        <w:rPr>
          <w:szCs w:val="24"/>
        </w:rPr>
      </w:pPr>
    </w:p>
    <w:tbl>
      <w:tblPr>
        <w:tblStyle w:val="Tabelacomgrade"/>
        <w:tblW w:w="0" w:type="auto"/>
        <w:tblLook w:val="04A0" w:firstRow="1" w:lastRow="0" w:firstColumn="1" w:lastColumn="0" w:noHBand="0" w:noVBand="1"/>
      </w:tblPr>
      <w:tblGrid>
        <w:gridCol w:w="823"/>
        <w:gridCol w:w="823"/>
        <w:gridCol w:w="823"/>
        <w:gridCol w:w="823"/>
        <w:gridCol w:w="824"/>
        <w:gridCol w:w="824"/>
        <w:gridCol w:w="824"/>
        <w:gridCol w:w="824"/>
        <w:gridCol w:w="824"/>
        <w:gridCol w:w="824"/>
        <w:gridCol w:w="824"/>
      </w:tblGrid>
      <w:tr w:rsidR="0092511C" w:rsidRPr="00E24A83" w:rsidTr="005F4D2B">
        <w:tc>
          <w:tcPr>
            <w:tcW w:w="823" w:type="dxa"/>
          </w:tcPr>
          <w:p w:rsidR="0092511C" w:rsidRPr="00E24A83" w:rsidRDefault="0092511C" w:rsidP="005F4D2B">
            <w:pPr>
              <w:ind w:firstLine="0"/>
              <w:jc w:val="center"/>
              <w:rPr>
                <w:rFonts w:cs="Arial"/>
                <w:sz w:val="16"/>
                <w:szCs w:val="16"/>
              </w:rPr>
            </w:pPr>
          </w:p>
        </w:tc>
        <w:tc>
          <w:tcPr>
            <w:tcW w:w="823" w:type="dxa"/>
          </w:tcPr>
          <w:p w:rsidR="0092511C" w:rsidRPr="00E24A83" w:rsidRDefault="0092511C" w:rsidP="005F4D2B">
            <w:pPr>
              <w:ind w:firstLine="0"/>
              <w:jc w:val="center"/>
              <w:rPr>
                <w:rFonts w:cs="Arial"/>
                <w:sz w:val="16"/>
                <w:szCs w:val="16"/>
              </w:rPr>
            </w:pPr>
            <w:r>
              <w:rPr>
                <w:rFonts w:cs="Arial"/>
                <w:sz w:val="16"/>
                <w:szCs w:val="16"/>
              </w:rPr>
              <w:t>RF041</w:t>
            </w:r>
          </w:p>
        </w:tc>
        <w:tc>
          <w:tcPr>
            <w:tcW w:w="823" w:type="dxa"/>
          </w:tcPr>
          <w:p w:rsidR="0092511C" w:rsidRPr="00E24A83" w:rsidRDefault="0092511C" w:rsidP="0092511C">
            <w:pPr>
              <w:ind w:firstLine="0"/>
              <w:jc w:val="center"/>
              <w:rPr>
                <w:rFonts w:cs="Arial"/>
                <w:sz w:val="16"/>
                <w:szCs w:val="16"/>
              </w:rPr>
            </w:pPr>
            <w:r>
              <w:rPr>
                <w:rFonts w:cs="Arial"/>
                <w:sz w:val="16"/>
                <w:szCs w:val="16"/>
              </w:rPr>
              <w:t>RF042</w:t>
            </w:r>
          </w:p>
        </w:tc>
        <w:tc>
          <w:tcPr>
            <w:tcW w:w="823" w:type="dxa"/>
          </w:tcPr>
          <w:p w:rsidR="0092511C" w:rsidRPr="00E24A83" w:rsidRDefault="0092511C" w:rsidP="005F4D2B">
            <w:pPr>
              <w:ind w:firstLine="0"/>
              <w:jc w:val="center"/>
              <w:rPr>
                <w:rFonts w:cs="Arial"/>
                <w:sz w:val="16"/>
                <w:szCs w:val="16"/>
              </w:rPr>
            </w:pPr>
            <w:r>
              <w:rPr>
                <w:rFonts w:cs="Arial"/>
                <w:sz w:val="16"/>
                <w:szCs w:val="16"/>
              </w:rPr>
              <w:t>RF043</w:t>
            </w:r>
          </w:p>
        </w:tc>
        <w:tc>
          <w:tcPr>
            <w:tcW w:w="824" w:type="dxa"/>
          </w:tcPr>
          <w:p w:rsidR="0092511C" w:rsidRPr="00E24A83" w:rsidRDefault="0092511C" w:rsidP="005F4D2B">
            <w:pPr>
              <w:ind w:firstLine="0"/>
              <w:jc w:val="center"/>
              <w:rPr>
                <w:rFonts w:cs="Arial"/>
                <w:sz w:val="16"/>
                <w:szCs w:val="16"/>
              </w:rPr>
            </w:pPr>
            <w:r>
              <w:rPr>
                <w:rFonts w:cs="Arial"/>
                <w:sz w:val="16"/>
                <w:szCs w:val="16"/>
              </w:rPr>
              <w:t>RF044</w:t>
            </w:r>
          </w:p>
        </w:tc>
        <w:tc>
          <w:tcPr>
            <w:tcW w:w="824" w:type="dxa"/>
          </w:tcPr>
          <w:p w:rsidR="0092511C" w:rsidRPr="00E24A83" w:rsidRDefault="0092511C" w:rsidP="005F4D2B">
            <w:pPr>
              <w:ind w:firstLine="0"/>
              <w:jc w:val="center"/>
              <w:rPr>
                <w:rFonts w:cs="Arial"/>
                <w:sz w:val="16"/>
                <w:szCs w:val="16"/>
              </w:rPr>
            </w:pPr>
            <w:r>
              <w:rPr>
                <w:rFonts w:cs="Arial"/>
                <w:sz w:val="16"/>
                <w:szCs w:val="16"/>
              </w:rPr>
              <w:t>RF045</w:t>
            </w:r>
          </w:p>
        </w:tc>
        <w:tc>
          <w:tcPr>
            <w:tcW w:w="824" w:type="dxa"/>
          </w:tcPr>
          <w:p w:rsidR="0092511C" w:rsidRPr="00E24A83" w:rsidRDefault="0092511C" w:rsidP="005F4D2B">
            <w:pPr>
              <w:ind w:firstLine="0"/>
              <w:jc w:val="center"/>
              <w:rPr>
                <w:rFonts w:cs="Arial"/>
                <w:sz w:val="16"/>
                <w:szCs w:val="16"/>
              </w:rPr>
            </w:pPr>
            <w:r>
              <w:rPr>
                <w:rFonts w:cs="Arial"/>
                <w:sz w:val="16"/>
                <w:szCs w:val="16"/>
              </w:rPr>
              <w:t>RF046</w:t>
            </w:r>
          </w:p>
        </w:tc>
        <w:tc>
          <w:tcPr>
            <w:tcW w:w="824" w:type="dxa"/>
          </w:tcPr>
          <w:p w:rsidR="0092511C" w:rsidRPr="00E24A83" w:rsidRDefault="0092511C" w:rsidP="005F4D2B">
            <w:pPr>
              <w:ind w:firstLine="0"/>
              <w:jc w:val="center"/>
              <w:rPr>
                <w:rFonts w:cs="Arial"/>
                <w:sz w:val="16"/>
                <w:szCs w:val="16"/>
              </w:rPr>
            </w:pPr>
            <w:r>
              <w:rPr>
                <w:rFonts w:cs="Arial"/>
                <w:sz w:val="16"/>
                <w:szCs w:val="16"/>
              </w:rPr>
              <w:t>RF047</w:t>
            </w:r>
          </w:p>
        </w:tc>
        <w:tc>
          <w:tcPr>
            <w:tcW w:w="824" w:type="dxa"/>
          </w:tcPr>
          <w:p w:rsidR="0092511C" w:rsidRPr="00E24A83" w:rsidRDefault="0092511C" w:rsidP="005F4D2B">
            <w:pPr>
              <w:ind w:firstLine="0"/>
              <w:jc w:val="center"/>
              <w:rPr>
                <w:rFonts w:cs="Arial"/>
                <w:sz w:val="16"/>
                <w:szCs w:val="16"/>
              </w:rPr>
            </w:pPr>
            <w:r>
              <w:rPr>
                <w:rFonts w:cs="Arial"/>
                <w:sz w:val="16"/>
                <w:szCs w:val="16"/>
              </w:rPr>
              <w:t>RF048</w:t>
            </w:r>
          </w:p>
        </w:tc>
        <w:tc>
          <w:tcPr>
            <w:tcW w:w="824" w:type="dxa"/>
          </w:tcPr>
          <w:p w:rsidR="0092511C" w:rsidRPr="00E24A83" w:rsidRDefault="0092511C" w:rsidP="005F4D2B">
            <w:pPr>
              <w:ind w:firstLine="0"/>
              <w:jc w:val="center"/>
              <w:rPr>
                <w:rFonts w:cs="Arial"/>
                <w:sz w:val="16"/>
                <w:szCs w:val="16"/>
              </w:rPr>
            </w:pPr>
            <w:r>
              <w:rPr>
                <w:rFonts w:cs="Arial"/>
                <w:sz w:val="16"/>
                <w:szCs w:val="16"/>
              </w:rPr>
              <w:t>RF049</w:t>
            </w:r>
          </w:p>
        </w:tc>
        <w:tc>
          <w:tcPr>
            <w:tcW w:w="824" w:type="dxa"/>
          </w:tcPr>
          <w:p w:rsidR="0092511C" w:rsidRPr="00E24A83" w:rsidRDefault="0092511C" w:rsidP="005F4D2B">
            <w:pPr>
              <w:ind w:firstLine="0"/>
              <w:jc w:val="center"/>
              <w:rPr>
                <w:rFonts w:cs="Arial"/>
                <w:sz w:val="16"/>
                <w:szCs w:val="16"/>
              </w:rPr>
            </w:pPr>
            <w:r>
              <w:rPr>
                <w:rFonts w:cs="Arial"/>
                <w:sz w:val="16"/>
                <w:szCs w:val="16"/>
              </w:rPr>
              <w:t>RF050</w:t>
            </w:r>
          </w:p>
        </w:tc>
      </w:tr>
      <w:tr w:rsidR="0092511C" w:rsidRPr="00E24A83" w:rsidTr="005F4D2B">
        <w:tc>
          <w:tcPr>
            <w:tcW w:w="823" w:type="dxa"/>
          </w:tcPr>
          <w:p w:rsidR="0092511C" w:rsidRPr="00E24A83" w:rsidRDefault="0092511C" w:rsidP="005F4D2B">
            <w:pPr>
              <w:ind w:firstLine="0"/>
              <w:jc w:val="center"/>
              <w:rPr>
                <w:rFonts w:cs="Arial"/>
                <w:sz w:val="16"/>
                <w:szCs w:val="16"/>
              </w:rPr>
            </w:pPr>
            <w:r>
              <w:rPr>
                <w:rFonts w:cs="Arial"/>
                <w:sz w:val="16"/>
                <w:szCs w:val="16"/>
              </w:rPr>
              <w:t>RNF001</w:t>
            </w:r>
          </w:p>
        </w:tc>
        <w:tc>
          <w:tcPr>
            <w:tcW w:w="823" w:type="dxa"/>
          </w:tcPr>
          <w:p w:rsidR="0092511C" w:rsidRPr="00E24A83" w:rsidRDefault="0092511C" w:rsidP="005F4D2B">
            <w:pPr>
              <w:ind w:firstLine="0"/>
              <w:jc w:val="center"/>
              <w:rPr>
                <w:rFonts w:cs="Arial"/>
                <w:sz w:val="16"/>
                <w:szCs w:val="16"/>
              </w:rPr>
            </w:pPr>
            <w:r>
              <w:rPr>
                <w:rFonts w:cs="Arial"/>
                <w:sz w:val="16"/>
                <w:szCs w:val="16"/>
              </w:rPr>
              <w:t>X</w:t>
            </w:r>
          </w:p>
        </w:tc>
        <w:tc>
          <w:tcPr>
            <w:tcW w:w="823" w:type="dxa"/>
          </w:tcPr>
          <w:p w:rsidR="0092511C" w:rsidRPr="00E24A83" w:rsidRDefault="0092511C" w:rsidP="005F4D2B">
            <w:pPr>
              <w:ind w:firstLine="0"/>
              <w:jc w:val="center"/>
              <w:rPr>
                <w:rFonts w:cs="Arial"/>
                <w:sz w:val="16"/>
                <w:szCs w:val="16"/>
              </w:rPr>
            </w:pPr>
            <w:r>
              <w:rPr>
                <w:rFonts w:cs="Arial"/>
                <w:sz w:val="16"/>
                <w:szCs w:val="16"/>
              </w:rPr>
              <w:t>X</w:t>
            </w:r>
          </w:p>
        </w:tc>
        <w:tc>
          <w:tcPr>
            <w:tcW w:w="823" w:type="dxa"/>
          </w:tcPr>
          <w:p w:rsidR="0092511C" w:rsidRPr="00E24A83" w:rsidRDefault="0092511C" w:rsidP="005F4D2B">
            <w:pPr>
              <w:ind w:firstLine="0"/>
              <w:jc w:val="center"/>
              <w:rPr>
                <w:rFonts w:cs="Arial"/>
                <w:sz w:val="16"/>
                <w:szCs w:val="16"/>
              </w:rPr>
            </w:pPr>
            <w:r>
              <w:rPr>
                <w:rFonts w:cs="Arial"/>
                <w:sz w:val="16"/>
                <w:szCs w:val="16"/>
              </w:rPr>
              <w:t>X</w:t>
            </w:r>
          </w:p>
        </w:tc>
        <w:tc>
          <w:tcPr>
            <w:tcW w:w="824" w:type="dxa"/>
          </w:tcPr>
          <w:p w:rsidR="0092511C" w:rsidRPr="00E24A83" w:rsidRDefault="0092511C" w:rsidP="005F4D2B">
            <w:pPr>
              <w:ind w:firstLine="0"/>
              <w:jc w:val="center"/>
              <w:rPr>
                <w:rFonts w:cs="Arial"/>
                <w:sz w:val="16"/>
                <w:szCs w:val="16"/>
              </w:rPr>
            </w:pPr>
            <w:r>
              <w:rPr>
                <w:rFonts w:cs="Arial"/>
                <w:sz w:val="16"/>
                <w:szCs w:val="16"/>
              </w:rPr>
              <w:t>X</w:t>
            </w:r>
          </w:p>
        </w:tc>
        <w:tc>
          <w:tcPr>
            <w:tcW w:w="824" w:type="dxa"/>
          </w:tcPr>
          <w:p w:rsidR="0092511C" w:rsidRPr="00E24A83" w:rsidRDefault="0092511C" w:rsidP="005F4D2B">
            <w:pPr>
              <w:ind w:firstLine="0"/>
              <w:jc w:val="center"/>
              <w:rPr>
                <w:rFonts w:cs="Arial"/>
                <w:sz w:val="16"/>
                <w:szCs w:val="16"/>
              </w:rPr>
            </w:pPr>
            <w:r>
              <w:rPr>
                <w:rFonts w:cs="Arial"/>
                <w:sz w:val="16"/>
                <w:szCs w:val="16"/>
              </w:rPr>
              <w:t>X</w:t>
            </w:r>
          </w:p>
        </w:tc>
        <w:tc>
          <w:tcPr>
            <w:tcW w:w="824" w:type="dxa"/>
          </w:tcPr>
          <w:p w:rsidR="0092511C" w:rsidRPr="00E24A83" w:rsidRDefault="0092511C" w:rsidP="005F4D2B">
            <w:pPr>
              <w:ind w:firstLine="0"/>
              <w:jc w:val="center"/>
              <w:rPr>
                <w:rFonts w:cs="Arial"/>
                <w:sz w:val="16"/>
                <w:szCs w:val="16"/>
              </w:rPr>
            </w:pPr>
            <w:r>
              <w:rPr>
                <w:rFonts w:cs="Arial"/>
                <w:sz w:val="16"/>
                <w:szCs w:val="16"/>
              </w:rPr>
              <w:t>X</w:t>
            </w:r>
          </w:p>
        </w:tc>
        <w:tc>
          <w:tcPr>
            <w:tcW w:w="824" w:type="dxa"/>
          </w:tcPr>
          <w:p w:rsidR="0092511C" w:rsidRPr="00E24A83" w:rsidRDefault="0092511C" w:rsidP="005F4D2B">
            <w:pPr>
              <w:ind w:firstLine="0"/>
              <w:jc w:val="center"/>
              <w:rPr>
                <w:rFonts w:cs="Arial"/>
                <w:sz w:val="16"/>
                <w:szCs w:val="16"/>
              </w:rPr>
            </w:pPr>
            <w:r>
              <w:rPr>
                <w:rFonts w:cs="Arial"/>
                <w:sz w:val="16"/>
                <w:szCs w:val="16"/>
              </w:rPr>
              <w:t>X</w:t>
            </w:r>
          </w:p>
        </w:tc>
        <w:tc>
          <w:tcPr>
            <w:tcW w:w="824" w:type="dxa"/>
          </w:tcPr>
          <w:p w:rsidR="0092511C" w:rsidRPr="00E24A83" w:rsidRDefault="0092511C" w:rsidP="005F4D2B">
            <w:pPr>
              <w:ind w:firstLine="0"/>
              <w:jc w:val="center"/>
              <w:rPr>
                <w:rFonts w:cs="Arial"/>
                <w:sz w:val="16"/>
                <w:szCs w:val="16"/>
              </w:rPr>
            </w:pPr>
            <w:r>
              <w:rPr>
                <w:rFonts w:cs="Arial"/>
                <w:sz w:val="16"/>
                <w:szCs w:val="16"/>
              </w:rPr>
              <w:t>X</w:t>
            </w:r>
          </w:p>
        </w:tc>
        <w:tc>
          <w:tcPr>
            <w:tcW w:w="824" w:type="dxa"/>
          </w:tcPr>
          <w:p w:rsidR="0092511C" w:rsidRPr="00E24A83" w:rsidRDefault="0092511C" w:rsidP="005F4D2B">
            <w:pPr>
              <w:ind w:firstLine="0"/>
              <w:jc w:val="center"/>
              <w:rPr>
                <w:rFonts w:cs="Arial"/>
                <w:sz w:val="16"/>
                <w:szCs w:val="16"/>
              </w:rPr>
            </w:pPr>
            <w:r>
              <w:rPr>
                <w:rFonts w:cs="Arial"/>
                <w:sz w:val="16"/>
                <w:szCs w:val="16"/>
              </w:rPr>
              <w:t>X</w:t>
            </w:r>
          </w:p>
        </w:tc>
        <w:tc>
          <w:tcPr>
            <w:tcW w:w="824" w:type="dxa"/>
          </w:tcPr>
          <w:p w:rsidR="0092511C" w:rsidRPr="00E24A83" w:rsidRDefault="0092511C" w:rsidP="005F4D2B">
            <w:pPr>
              <w:ind w:firstLine="0"/>
              <w:jc w:val="center"/>
              <w:rPr>
                <w:rFonts w:cs="Arial"/>
                <w:sz w:val="16"/>
                <w:szCs w:val="16"/>
              </w:rPr>
            </w:pPr>
            <w:r>
              <w:rPr>
                <w:rFonts w:cs="Arial"/>
                <w:sz w:val="16"/>
                <w:szCs w:val="16"/>
              </w:rPr>
              <w:t>X</w:t>
            </w:r>
          </w:p>
        </w:tc>
      </w:tr>
      <w:tr w:rsidR="0092511C" w:rsidRPr="00E24A83" w:rsidTr="005F4D2B">
        <w:tc>
          <w:tcPr>
            <w:tcW w:w="823" w:type="dxa"/>
          </w:tcPr>
          <w:p w:rsidR="0092511C" w:rsidRPr="00E24A83" w:rsidRDefault="0092511C" w:rsidP="005F4D2B">
            <w:pPr>
              <w:ind w:firstLine="0"/>
              <w:jc w:val="center"/>
              <w:rPr>
                <w:rFonts w:cs="Arial"/>
                <w:sz w:val="16"/>
                <w:szCs w:val="16"/>
              </w:rPr>
            </w:pPr>
            <w:r>
              <w:rPr>
                <w:rFonts w:cs="Arial"/>
                <w:sz w:val="16"/>
                <w:szCs w:val="16"/>
              </w:rPr>
              <w:t>RNF002</w:t>
            </w:r>
          </w:p>
        </w:tc>
        <w:tc>
          <w:tcPr>
            <w:tcW w:w="823" w:type="dxa"/>
          </w:tcPr>
          <w:p w:rsidR="0092511C" w:rsidRPr="00E24A83" w:rsidRDefault="004A2F8B" w:rsidP="005F4D2B">
            <w:pPr>
              <w:ind w:firstLine="0"/>
              <w:jc w:val="center"/>
              <w:rPr>
                <w:rFonts w:cs="Arial"/>
                <w:sz w:val="16"/>
                <w:szCs w:val="16"/>
              </w:rPr>
            </w:pPr>
            <w:r>
              <w:rPr>
                <w:rFonts w:cs="Arial"/>
                <w:sz w:val="16"/>
                <w:szCs w:val="16"/>
              </w:rPr>
              <w:t>X</w:t>
            </w:r>
          </w:p>
        </w:tc>
        <w:tc>
          <w:tcPr>
            <w:tcW w:w="823" w:type="dxa"/>
          </w:tcPr>
          <w:p w:rsidR="0092511C" w:rsidRPr="00E24A83" w:rsidRDefault="004A2F8B" w:rsidP="005F4D2B">
            <w:pPr>
              <w:ind w:firstLine="0"/>
              <w:jc w:val="center"/>
              <w:rPr>
                <w:rFonts w:cs="Arial"/>
                <w:sz w:val="16"/>
                <w:szCs w:val="16"/>
              </w:rPr>
            </w:pPr>
            <w:r>
              <w:rPr>
                <w:rFonts w:cs="Arial"/>
                <w:sz w:val="16"/>
                <w:szCs w:val="16"/>
              </w:rPr>
              <w:t>X</w:t>
            </w:r>
          </w:p>
        </w:tc>
        <w:tc>
          <w:tcPr>
            <w:tcW w:w="823" w:type="dxa"/>
          </w:tcPr>
          <w:p w:rsidR="0092511C" w:rsidRPr="00E24A83" w:rsidRDefault="004A2F8B" w:rsidP="005F4D2B">
            <w:pPr>
              <w:ind w:firstLine="0"/>
              <w:jc w:val="center"/>
              <w:rPr>
                <w:rFonts w:cs="Arial"/>
                <w:sz w:val="16"/>
                <w:szCs w:val="16"/>
              </w:rPr>
            </w:pPr>
            <w:r>
              <w:rPr>
                <w:rFonts w:cs="Arial"/>
                <w:sz w:val="16"/>
                <w:szCs w:val="16"/>
              </w:rPr>
              <w:t>X</w:t>
            </w:r>
          </w:p>
        </w:tc>
        <w:tc>
          <w:tcPr>
            <w:tcW w:w="824" w:type="dxa"/>
          </w:tcPr>
          <w:p w:rsidR="0092511C" w:rsidRPr="00E24A83" w:rsidRDefault="004A2F8B" w:rsidP="005F4D2B">
            <w:pPr>
              <w:ind w:firstLine="0"/>
              <w:jc w:val="center"/>
              <w:rPr>
                <w:rFonts w:cs="Arial"/>
                <w:sz w:val="16"/>
                <w:szCs w:val="16"/>
              </w:rPr>
            </w:pPr>
            <w:r>
              <w:rPr>
                <w:rFonts w:cs="Arial"/>
                <w:sz w:val="16"/>
                <w:szCs w:val="16"/>
              </w:rPr>
              <w:t>X</w:t>
            </w:r>
          </w:p>
        </w:tc>
        <w:tc>
          <w:tcPr>
            <w:tcW w:w="824" w:type="dxa"/>
          </w:tcPr>
          <w:p w:rsidR="0092511C" w:rsidRPr="00E24A83" w:rsidRDefault="004A2F8B" w:rsidP="005F4D2B">
            <w:pPr>
              <w:ind w:firstLine="0"/>
              <w:jc w:val="center"/>
              <w:rPr>
                <w:rFonts w:cs="Arial"/>
                <w:sz w:val="16"/>
                <w:szCs w:val="16"/>
              </w:rPr>
            </w:pPr>
            <w:r>
              <w:rPr>
                <w:rFonts w:cs="Arial"/>
                <w:sz w:val="16"/>
                <w:szCs w:val="16"/>
              </w:rPr>
              <w:t>X</w:t>
            </w:r>
          </w:p>
        </w:tc>
        <w:tc>
          <w:tcPr>
            <w:tcW w:w="824" w:type="dxa"/>
          </w:tcPr>
          <w:p w:rsidR="0092511C" w:rsidRPr="00E24A83" w:rsidRDefault="004A2F8B" w:rsidP="005F4D2B">
            <w:pPr>
              <w:ind w:firstLine="0"/>
              <w:jc w:val="center"/>
              <w:rPr>
                <w:rFonts w:cs="Arial"/>
                <w:sz w:val="16"/>
                <w:szCs w:val="16"/>
              </w:rPr>
            </w:pPr>
            <w:r>
              <w:rPr>
                <w:rFonts w:cs="Arial"/>
                <w:sz w:val="16"/>
                <w:szCs w:val="16"/>
              </w:rPr>
              <w:t>X</w:t>
            </w:r>
          </w:p>
        </w:tc>
        <w:tc>
          <w:tcPr>
            <w:tcW w:w="824" w:type="dxa"/>
          </w:tcPr>
          <w:p w:rsidR="0092511C" w:rsidRPr="00E24A83" w:rsidRDefault="004A2F8B" w:rsidP="005F4D2B">
            <w:pPr>
              <w:ind w:firstLine="0"/>
              <w:jc w:val="center"/>
              <w:rPr>
                <w:rFonts w:cs="Arial"/>
                <w:sz w:val="16"/>
                <w:szCs w:val="16"/>
              </w:rPr>
            </w:pPr>
            <w:r>
              <w:rPr>
                <w:rFonts w:cs="Arial"/>
                <w:sz w:val="16"/>
                <w:szCs w:val="16"/>
              </w:rPr>
              <w:t>X</w:t>
            </w:r>
          </w:p>
        </w:tc>
        <w:tc>
          <w:tcPr>
            <w:tcW w:w="824" w:type="dxa"/>
          </w:tcPr>
          <w:p w:rsidR="0092511C" w:rsidRPr="00E24A83" w:rsidRDefault="004A2F8B" w:rsidP="005F4D2B">
            <w:pPr>
              <w:ind w:firstLine="0"/>
              <w:jc w:val="center"/>
              <w:rPr>
                <w:rFonts w:cs="Arial"/>
                <w:sz w:val="16"/>
                <w:szCs w:val="16"/>
              </w:rPr>
            </w:pPr>
            <w:r>
              <w:rPr>
                <w:rFonts w:cs="Arial"/>
                <w:sz w:val="16"/>
                <w:szCs w:val="16"/>
              </w:rPr>
              <w:t>X</w:t>
            </w:r>
          </w:p>
        </w:tc>
        <w:tc>
          <w:tcPr>
            <w:tcW w:w="824" w:type="dxa"/>
          </w:tcPr>
          <w:p w:rsidR="0092511C" w:rsidRPr="00E24A83" w:rsidRDefault="004A2F8B" w:rsidP="005F4D2B">
            <w:pPr>
              <w:ind w:firstLine="0"/>
              <w:jc w:val="center"/>
              <w:rPr>
                <w:rFonts w:cs="Arial"/>
                <w:sz w:val="16"/>
                <w:szCs w:val="16"/>
              </w:rPr>
            </w:pPr>
            <w:r>
              <w:rPr>
                <w:rFonts w:cs="Arial"/>
                <w:sz w:val="16"/>
                <w:szCs w:val="16"/>
              </w:rPr>
              <w:t>X</w:t>
            </w:r>
          </w:p>
        </w:tc>
        <w:tc>
          <w:tcPr>
            <w:tcW w:w="824" w:type="dxa"/>
          </w:tcPr>
          <w:p w:rsidR="0092511C" w:rsidRPr="00E24A83" w:rsidRDefault="004A2F8B" w:rsidP="005F4D2B">
            <w:pPr>
              <w:ind w:firstLine="0"/>
              <w:jc w:val="center"/>
              <w:rPr>
                <w:rFonts w:cs="Arial"/>
                <w:sz w:val="16"/>
                <w:szCs w:val="16"/>
              </w:rPr>
            </w:pPr>
            <w:r>
              <w:rPr>
                <w:rFonts w:cs="Arial"/>
                <w:sz w:val="16"/>
                <w:szCs w:val="16"/>
              </w:rPr>
              <w:t>X</w:t>
            </w:r>
          </w:p>
        </w:tc>
      </w:tr>
      <w:tr w:rsidR="0092511C" w:rsidRPr="00E24A83" w:rsidTr="005F4D2B">
        <w:tc>
          <w:tcPr>
            <w:tcW w:w="823" w:type="dxa"/>
          </w:tcPr>
          <w:p w:rsidR="0092511C" w:rsidRPr="00E24A83" w:rsidRDefault="0092511C" w:rsidP="005F4D2B">
            <w:pPr>
              <w:ind w:firstLine="0"/>
              <w:jc w:val="center"/>
              <w:rPr>
                <w:rFonts w:cs="Arial"/>
                <w:sz w:val="16"/>
                <w:szCs w:val="16"/>
              </w:rPr>
            </w:pPr>
            <w:r>
              <w:rPr>
                <w:rFonts w:cs="Arial"/>
                <w:sz w:val="16"/>
                <w:szCs w:val="16"/>
              </w:rPr>
              <w:t>RNF003</w:t>
            </w:r>
          </w:p>
        </w:tc>
        <w:tc>
          <w:tcPr>
            <w:tcW w:w="823" w:type="dxa"/>
          </w:tcPr>
          <w:p w:rsidR="0092511C" w:rsidRPr="00E24A83" w:rsidRDefault="0092511C" w:rsidP="005F4D2B">
            <w:pPr>
              <w:ind w:firstLine="0"/>
              <w:jc w:val="center"/>
              <w:rPr>
                <w:rFonts w:cs="Arial"/>
                <w:sz w:val="16"/>
                <w:szCs w:val="16"/>
              </w:rPr>
            </w:pPr>
          </w:p>
        </w:tc>
        <w:tc>
          <w:tcPr>
            <w:tcW w:w="823" w:type="dxa"/>
          </w:tcPr>
          <w:p w:rsidR="0092511C" w:rsidRPr="00E24A83" w:rsidRDefault="00A35C9A" w:rsidP="005F4D2B">
            <w:pPr>
              <w:ind w:firstLine="0"/>
              <w:jc w:val="center"/>
              <w:rPr>
                <w:rFonts w:cs="Arial"/>
                <w:sz w:val="16"/>
                <w:szCs w:val="16"/>
              </w:rPr>
            </w:pPr>
            <w:r>
              <w:rPr>
                <w:rFonts w:cs="Arial"/>
                <w:sz w:val="16"/>
                <w:szCs w:val="16"/>
              </w:rPr>
              <w:t>X</w:t>
            </w:r>
          </w:p>
        </w:tc>
        <w:tc>
          <w:tcPr>
            <w:tcW w:w="823" w:type="dxa"/>
          </w:tcPr>
          <w:p w:rsidR="0092511C" w:rsidRPr="00E24A83" w:rsidRDefault="0092511C" w:rsidP="005F4D2B">
            <w:pPr>
              <w:ind w:firstLine="0"/>
              <w:jc w:val="center"/>
              <w:rPr>
                <w:rFonts w:cs="Arial"/>
                <w:sz w:val="16"/>
                <w:szCs w:val="16"/>
              </w:rPr>
            </w:pPr>
          </w:p>
        </w:tc>
        <w:tc>
          <w:tcPr>
            <w:tcW w:w="824" w:type="dxa"/>
          </w:tcPr>
          <w:p w:rsidR="0092511C" w:rsidRPr="00E24A83" w:rsidRDefault="0092511C" w:rsidP="005F4D2B">
            <w:pPr>
              <w:ind w:firstLine="0"/>
              <w:jc w:val="center"/>
              <w:rPr>
                <w:rFonts w:cs="Arial"/>
                <w:sz w:val="16"/>
                <w:szCs w:val="16"/>
              </w:rPr>
            </w:pPr>
          </w:p>
        </w:tc>
        <w:tc>
          <w:tcPr>
            <w:tcW w:w="824" w:type="dxa"/>
          </w:tcPr>
          <w:p w:rsidR="0092511C" w:rsidRPr="00E24A83" w:rsidRDefault="0092511C" w:rsidP="005F4D2B">
            <w:pPr>
              <w:ind w:firstLine="0"/>
              <w:jc w:val="center"/>
              <w:rPr>
                <w:rFonts w:cs="Arial"/>
                <w:sz w:val="16"/>
                <w:szCs w:val="16"/>
              </w:rPr>
            </w:pPr>
          </w:p>
        </w:tc>
        <w:tc>
          <w:tcPr>
            <w:tcW w:w="824" w:type="dxa"/>
          </w:tcPr>
          <w:p w:rsidR="0092511C" w:rsidRPr="00E24A83" w:rsidRDefault="0092511C" w:rsidP="005F4D2B">
            <w:pPr>
              <w:ind w:firstLine="0"/>
              <w:jc w:val="center"/>
              <w:rPr>
                <w:rFonts w:cs="Arial"/>
                <w:sz w:val="16"/>
                <w:szCs w:val="16"/>
              </w:rPr>
            </w:pPr>
          </w:p>
        </w:tc>
        <w:tc>
          <w:tcPr>
            <w:tcW w:w="824" w:type="dxa"/>
          </w:tcPr>
          <w:p w:rsidR="0092511C" w:rsidRPr="00E24A83" w:rsidRDefault="0092511C" w:rsidP="005F4D2B">
            <w:pPr>
              <w:ind w:firstLine="0"/>
              <w:jc w:val="center"/>
              <w:rPr>
                <w:rFonts w:cs="Arial"/>
                <w:sz w:val="16"/>
                <w:szCs w:val="16"/>
              </w:rPr>
            </w:pPr>
          </w:p>
        </w:tc>
        <w:tc>
          <w:tcPr>
            <w:tcW w:w="824" w:type="dxa"/>
          </w:tcPr>
          <w:p w:rsidR="0092511C" w:rsidRPr="00E24A83" w:rsidRDefault="0092511C" w:rsidP="005F4D2B">
            <w:pPr>
              <w:ind w:firstLine="0"/>
              <w:jc w:val="center"/>
              <w:rPr>
                <w:rFonts w:cs="Arial"/>
                <w:sz w:val="16"/>
                <w:szCs w:val="16"/>
              </w:rPr>
            </w:pPr>
          </w:p>
        </w:tc>
        <w:tc>
          <w:tcPr>
            <w:tcW w:w="824" w:type="dxa"/>
          </w:tcPr>
          <w:p w:rsidR="0092511C" w:rsidRPr="00E24A83" w:rsidRDefault="0092511C" w:rsidP="005F4D2B">
            <w:pPr>
              <w:ind w:firstLine="0"/>
              <w:jc w:val="center"/>
              <w:rPr>
                <w:rFonts w:cs="Arial"/>
                <w:sz w:val="16"/>
                <w:szCs w:val="16"/>
              </w:rPr>
            </w:pPr>
          </w:p>
        </w:tc>
        <w:tc>
          <w:tcPr>
            <w:tcW w:w="824" w:type="dxa"/>
          </w:tcPr>
          <w:p w:rsidR="0092511C" w:rsidRPr="00E24A83" w:rsidRDefault="0092511C" w:rsidP="005F4D2B">
            <w:pPr>
              <w:ind w:firstLine="0"/>
              <w:jc w:val="center"/>
              <w:rPr>
                <w:rFonts w:cs="Arial"/>
                <w:sz w:val="16"/>
                <w:szCs w:val="16"/>
              </w:rPr>
            </w:pPr>
          </w:p>
        </w:tc>
      </w:tr>
      <w:tr w:rsidR="0092511C" w:rsidRPr="00E24A83" w:rsidTr="005F4D2B">
        <w:tc>
          <w:tcPr>
            <w:tcW w:w="823" w:type="dxa"/>
          </w:tcPr>
          <w:p w:rsidR="0092511C" w:rsidRPr="00E24A83" w:rsidRDefault="0092511C" w:rsidP="005F4D2B">
            <w:pPr>
              <w:ind w:firstLine="0"/>
              <w:jc w:val="center"/>
              <w:rPr>
                <w:rFonts w:cs="Arial"/>
                <w:sz w:val="16"/>
                <w:szCs w:val="16"/>
              </w:rPr>
            </w:pPr>
            <w:r>
              <w:rPr>
                <w:rFonts w:cs="Arial"/>
                <w:sz w:val="16"/>
                <w:szCs w:val="16"/>
              </w:rPr>
              <w:t>RNF004</w:t>
            </w:r>
          </w:p>
        </w:tc>
        <w:tc>
          <w:tcPr>
            <w:tcW w:w="823" w:type="dxa"/>
          </w:tcPr>
          <w:p w:rsidR="0092511C" w:rsidRPr="00E24A83" w:rsidRDefault="00A35C9A" w:rsidP="005F4D2B">
            <w:pPr>
              <w:ind w:firstLine="0"/>
              <w:jc w:val="center"/>
              <w:rPr>
                <w:rFonts w:cs="Arial"/>
                <w:sz w:val="16"/>
                <w:szCs w:val="16"/>
              </w:rPr>
            </w:pPr>
            <w:r>
              <w:rPr>
                <w:rFonts w:cs="Arial"/>
                <w:sz w:val="16"/>
                <w:szCs w:val="16"/>
              </w:rPr>
              <w:t>X</w:t>
            </w:r>
          </w:p>
        </w:tc>
        <w:tc>
          <w:tcPr>
            <w:tcW w:w="823" w:type="dxa"/>
          </w:tcPr>
          <w:p w:rsidR="0092511C" w:rsidRPr="00E24A83" w:rsidRDefault="00A35C9A" w:rsidP="005F4D2B">
            <w:pPr>
              <w:ind w:firstLine="0"/>
              <w:jc w:val="center"/>
              <w:rPr>
                <w:rFonts w:cs="Arial"/>
                <w:sz w:val="16"/>
                <w:szCs w:val="16"/>
              </w:rPr>
            </w:pPr>
            <w:r>
              <w:rPr>
                <w:rFonts w:cs="Arial"/>
                <w:sz w:val="16"/>
                <w:szCs w:val="16"/>
              </w:rPr>
              <w:t>X</w:t>
            </w:r>
          </w:p>
        </w:tc>
        <w:tc>
          <w:tcPr>
            <w:tcW w:w="823" w:type="dxa"/>
          </w:tcPr>
          <w:p w:rsidR="0092511C" w:rsidRPr="00E24A83" w:rsidRDefault="00A35C9A" w:rsidP="005F4D2B">
            <w:pPr>
              <w:ind w:firstLine="0"/>
              <w:jc w:val="center"/>
              <w:rPr>
                <w:rFonts w:cs="Arial"/>
                <w:sz w:val="16"/>
                <w:szCs w:val="16"/>
              </w:rPr>
            </w:pPr>
            <w:r>
              <w:rPr>
                <w:rFonts w:cs="Arial"/>
                <w:sz w:val="16"/>
                <w:szCs w:val="16"/>
              </w:rPr>
              <w:t>X</w:t>
            </w:r>
          </w:p>
        </w:tc>
        <w:tc>
          <w:tcPr>
            <w:tcW w:w="824" w:type="dxa"/>
          </w:tcPr>
          <w:p w:rsidR="0092511C" w:rsidRPr="00E24A83" w:rsidRDefault="00A35C9A" w:rsidP="005F4D2B">
            <w:pPr>
              <w:ind w:firstLine="0"/>
              <w:jc w:val="center"/>
              <w:rPr>
                <w:rFonts w:cs="Arial"/>
                <w:sz w:val="16"/>
                <w:szCs w:val="16"/>
              </w:rPr>
            </w:pPr>
            <w:r>
              <w:rPr>
                <w:rFonts w:cs="Arial"/>
                <w:sz w:val="16"/>
                <w:szCs w:val="16"/>
              </w:rPr>
              <w:t>X</w:t>
            </w:r>
          </w:p>
        </w:tc>
        <w:tc>
          <w:tcPr>
            <w:tcW w:w="824" w:type="dxa"/>
          </w:tcPr>
          <w:p w:rsidR="0092511C" w:rsidRPr="00E24A83" w:rsidRDefault="0092511C" w:rsidP="005F4D2B">
            <w:pPr>
              <w:ind w:firstLine="0"/>
              <w:jc w:val="center"/>
              <w:rPr>
                <w:rFonts w:cs="Arial"/>
                <w:sz w:val="16"/>
                <w:szCs w:val="16"/>
              </w:rPr>
            </w:pPr>
          </w:p>
        </w:tc>
        <w:tc>
          <w:tcPr>
            <w:tcW w:w="824" w:type="dxa"/>
          </w:tcPr>
          <w:p w:rsidR="0092511C" w:rsidRPr="00E24A83" w:rsidRDefault="0092511C" w:rsidP="005F4D2B">
            <w:pPr>
              <w:ind w:firstLine="0"/>
              <w:jc w:val="center"/>
              <w:rPr>
                <w:rFonts w:cs="Arial"/>
                <w:sz w:val="16"/>
                <w:szCs w:val="16"/>
              </w:rPr>
            </w:pPr>
          </w:p>
        </w:tc>
        <w:tc>
          <w:tcPr>
            <w:tcW w:w="824" w:type="dxa"/>
          </w:tcPr>
          <w:p w:rsidR="0092511C" w:rsidRPr="00E24A83" w:rsidRDefault="0092511C" w:rsidP="005F4D2B">
            <w:pPr>
              <w:ind w:firstLine="0"/>
              <w:jc w:val="center"/>
              <w:rPr>
                <w:rFonts w:cs="Arial"/>
                <w:sz w:val="16"/>
                <w:szCs w:val="16"/>
              </w:rPr>
            </w:pPr>
          </w:p>
        </w:tc>
        <w:tc>
          <w:tcPr>
            <w:tcW w:w="824" w:type="dxa"/>
          </w:tcPr>
          <w:p w:rsidR="0092511C" w:rsidRPr="00E24A83" w:rsidRDefault="0092511C" w:rsidP="005F4D2B">
            <w:pPr>
              <w:ind w:firstLine="0"/>
              <w:jc w:val="center"/>
              <w:rPr>
                <w:rFonts w:cs="Arial"/>
                <w:sz w:val="16"/>
                <w:szCs w:val="16"/>
              </w:rPr>
            </w:pPr>
          </w:p>
        </w:tc>
        <w:tc>
          <w:tcPr>
            <w:tcW w:w="824" w:type="dxa"/>
          </w:tcPr>
          <w:p w:rsidR="0092511C" w:rsidRPr="00E24A83" w:rsidRDefault="0092511C" w:rsidP="005F4D2B">
            <w:pPr>
              <w:ind w:firstLine="0"/>
              <w:jc w:val="center"/>
              <w:rPr>
                <w:rFonts w:cs="Arial"/>
                <w:sz w:val="16"/>
                <w:szCs w:val="16"/>
              </w:rPr>
            </w:pPr>
          </w:p>
        </w:tc>
        <w:tc>
          <w:tcPr>
            <w:tcW w:w="824" w:type="dxa"/>
          </w:tcPr>
          <w:p w:rsidR="0092511C" w:rsidRPr="00E24A83" w:rsidRDefault="0092511C" w:rsidP="005F4D2B">
            <w:pPr>
              <w:ind w:firstLine="0"/>
              <w:jc w:val="center"/>
              <w:rPr>
                <w:rFonts w:cs="Arial"/>
                <w:sz w:val="16"/>
                <w:szCs w:val="16"/>
              </w:rPr>
            </w:pPr>
          </w:p>
        </w:tc>
      </w:tr>
      <w:tr w:rsidR="0092511C" w:rsidRPr="00E24A83" w:rsidTr="005F4D2B">
        <w:tc>
          <w:tcPr>
            <w:tcW w:w="823" w:type="dxa"/>
          </w:tcPr>
          <w:p w:rsidR="0092511C" w:rsidRPr="00E24A83" w:rsidRDefault="0092511C" w:rsidP="005F4D2B">
            <w:pPr>
              <w:ind w:firstLine="0"/>
              <w:jc w:val="center"/>
              <w:rPr>
                <w:rFonts w:cs="Arial"/>
                <w:sz w:val="16"/>
                <w:szCs w:val="16"/>
              </w:rPr>
            </w:pPr>
            <w:r>
              <w:rPr>
                <w:rFonts w:cs="Arial"/>
                <w:sz w:val="16"/>
                <w:szCs w:val="16"/>
              </w:rPr>
              <w:t>RNF005</w:t>
            </w:r>
          </w:p>
        </w:tc>
        <w:tc>
          <w:tcPr>
            <w:tcW w:w="823" w:type="dxa"/>
          </w:tcPr>
          <w:p w:rsidR="0092511C" w:rsidRPr="00E24A83" w:rsidRDefault="0092511C" w:rsidP="005F4D2B">
            <w:pPr>
              <w:ind w:firstLine="0"/>
              <w:jc w:val="center"/>
              <w:rPr>
                <w:rFonts w:cs="Arial"/>
                <w:sz w:val="16"/>
                <w:szCs w:val="16"/>
              </w:rPr>
            </w:pPr>
          </w:p>
        </w:tc>
        <w:tc>
          <w:tcPr>
            <w:tcW w:w="823" w:type="dxa"/>
          </w:tcPr>
          <w:p w:rsidR="0092511C" w:rsidRPr="00E24A83" w:rsidRDefault="0092511C" w:rsidP="005F4D2B">
            <w:pPr>
              <w:ind w:firstLine="0"/>
              <w:jc w:val="center"/>
              <w:rPr>
                <w:rFonts w:cs="Arial"/>
                <w:sz w:val="16"/>
                <w:szCs w:val="16"/>
              </w:rPr>
            </w:pPr>
          </w:p>
        </w:tc>
        <w:tc>
          <w:tcPr>
            <w:tcW w:w="823" w:type="dxa"/>
          </w:tcPr>
          <w:p w:rsidR="0092511C" w:rsidRPr="00E24A83" w:rsidRDefault="0092511C" w:rsidP="005F4D2B">
            <w:pPr>
              <w:ind w:firstLine="0"/>
              <w:jc w:val="center"/>
              <w:rPr>
                <w:rFonts w:cs="Arial"/>
                <w:sz w:val="16"/>
                <w:szCs w:val="16"/>
              </w:rPr>
            </w:pPr>
          </w:p>
        </w:tc>
        <w:tc>
          <w:tcPr>
            <w:tcW w:w="824" w:type="dxa"/>
          </w:tcPr>
          <w:p w:rsidR="0092511C" w:rsidRPr="00E24A83" w:rsidRDefault="0092511C" w:rsidP="005F4D2B">
            <w:pPr>
              <w:ind w:firstLine="0"/>
              <w:jc w:val="center"/>
              <w:rPr>
                <w:rFonts w:cs="Arial"/>
                <w:sz w:val="16"/>
                <w:szCs w:val="16"/>
              </w:rPr>
            </w:pPr>
          </w:p>
        </w:tc>
        <w:tc>
          <w:tcPr>
            <w:tcW w:w="824" w:type="dxa"/>
          </w:tcPr>
          <w:p w:rsidR="0092511C" w:rsidRPr="00E24A83" w:rsidRDefault="0092511C" w:rsidP="005F4D2B">
            <w:pPr>
              <w:ind w:firstLine="0"/>
              <w:jc w:val="center"/>
              <w:rPr>
                <w:rFonts w:cs="Arial"/>
                <w:sz w:val="16"/>
                <w:szCs w:val="16"/>
              </w:rPr>
            </w:pPr>
          </w:p>
        </w:tc>
        <w:tc>
          <w:tcPr>
            <w:tcW w:w="824" w:type="dxa"/>
          </w:tcPr>
          <w:p w:rsidR="0092511C" w:rsidRPr="00E24A83" w:rsidRDefault="0092511C" w:rsidP="005F4D2B">
            <w:pPr>
              <w:ind w:firstLine="0"/>
              <w:jc w:val="center"/>
              <w:rPr>
                <w:rFonts w:cs="Arial"/>
                <w:sz w:val="16"/>
                <w:szCs w:val="16"/>
              </w:rPr>
            </w:pPr>
          </w:p>
        </w:tc>
        <w:tc>
          <w:tcPr>
            <w:tcW w:w="824" w:type="dxa"/>
          </w:tcPr>
          <w:p w:rsidR="0092511C" w:rsidRPr="00E24A83" w:rsidRDefault="0092511C" w:rsidP="005F4D2B">
            <w:pPr>
              <w:ind w:firstLine="0"/>
              <w:jc w:val="center"/>
              <w:rPr>
                <w:rFonts w:cs="Arial"/>
                <w:sz w:val="16"/>
                <w:szCs w:val="16"/>
              </w:rPr>
            </w:pPr>
          </w:p>
        </w:tc>
        <w:tc>
          <w:tcPr>
            <w:tcW w:w="824" w:type="dxa"/>
          </w:tcPr>
          <w:p w:rsidR="0092511C" w:rsidRPr="00E24A83" w:rsidRDefault="0092511C" w:rsidP="005F4D2B">
            <w:pPr>
              <w:ind w:firstLine="0"/>
              <w:jc w:val="center"/>
              <w:rPr>
                <w:rFonts w:cs="Arial"/>
                <w:sz w:val="16"/>
                <w:szCs w:val="16"/>
              </w:rPr>
            </w:pPr>
          </w:p>
        </w:tc>
        <w:tc>
          <w:tcPr>
            <w:tcW w:w="824" w:type="dxa"/>
          </w:tcPr>
          <w:p w:rsidR="0092511C" w:rsidRPr="00E24A83" w:rsidRDefault="0092511C" w:rsidP="005F4D2B">
            <w:pPr>
              <w:ind w:firstLine="0"/>
              <w:jc w:val="center"/>
              <w:rPr>
                <w:rFonts w:cs="Arial"/>
                <w:sz w:val="16"/>
                <w:szCs w:val="16"/>
              </w:rPr>
            </w:pPr>
          </w:p>
        </w:tc>
        <w:tc>
          <w:tcPr>
            <w:tcW w:w="824" w:type="dxa"/>
          </w:tcPr>
          <w:p w:rsidR="0092511C" w:rsidRPr="00E24A83" w:rsidRDefault="0092511C" w:rsidP="005F4D2B">
            <w:pPr>
              <w:ind w:firstLine="0"/>
              <w:jc w:val="center"/>
              <w:rPr>
                <w:rFonts w:cs="Arial"/>
                <w:sz w:val="16"/>
                <w:szCs w:val="16"/>
              </w:rPr>
            </w:pPr>
          </w:p>
        </w:tc>
      </w:tr>
      <w:tr w:rsidR="0092511C" w:rsidRPr="00E24A83" w:rsidTr="005F4D2B">
        <w:tc>
          <w:tcPr>
            <w:tcW w:w="823" w:type="dxa"/>
          </w:tcPr>
          <w:p w:rsidR="0092511C" w:rsidRPr="00E24A83" w:rsidRDefault="0092511C" w:rsidP="005F4D2B">
            <w:pPr>
              <w:ind w:firstLine="0"/>
              <w:jc w:val="center"/>
              <w:rPr>
                <w:rFonts w:cs="Arial"/>
                <w:sz w:val="16"/>
                <w:szCs w:val="16"/>
              </w:rPr>
            </w:pPr>
            <w:r>
              <w:rPr>
                <w:rFonts w:cs="Arial"/>
                <w:sz w:val="16"/>
                <w:szCs w:val="16"/>
              </w:rPr>
              <w:t>RNF006</w:t>
            </w:r>
          </w:p>
        </w:tc>
        <w:tc>
          <w:tcPr>
            <w:tcW w:w="823" w:type="dxa"/>
          </w:tcPr>
          <w:p w:rsidR="0092511C" w:rsidRPr="00E24A83" w:rsidRDefault="0092511C" w:rsidP="005F4D2B">
            <w:pPr>
              <w:ind w:firstLine="0"/>
              <w:jc w:val="center"/>
              <w:rPr>
                <w:rFonts w:cs="Arial"/>
                <w:sz w:val="16"/>
                <w:szCs w:val="16"/>
              </w:rPr>
            </w:pPr>
          </w:p>
        </w:tc>
        <w:tc>
          <w:tcPr>
            <w:tcW w:w="823" w:type="dxa"/>
          </w:tcPr>
          <w:p w:rsidR="0092511C" w:rsidRPr="00E24A83" w:rsidRDefault="0092511C" w:rsidP="005F4D2B">
            <w:pPr>
              <w:ind w:firstLine="0"/>
              <w:jc w:val="center"/>
              <w:rPr>
                <w:rFonts w:cs="Arial"/>
                <w:sz w:val="16"/>
                <w:szCs w:val="16"/>
              </w:rPr>
            </w:pPr>
          </w:p>
        </w:tc>
        <w:tc>
          <w:tcPr>
            <w:tcW w:w="823" w:type="dxa"/>
          </w:tcPr>
          <w:p w:rsidR="0092511C" w:rsidRPr="00E24A83" w:rsidRDefault="0092511C" w:rsidP="005F4D2B">
            <w:pPr>
              <w:ind w:firstLine="0"/>
              <w:jc w:val="center"/>
              <w:rPr>
                <w:rFonts w:cs="Arial"/>
                <w:sz w:val="16"/>
                <w:szCs w:val="16"/>
              </w:rPr>
            </w:pPr>
          </w:p>
        </w:tc>
        <w:tc>
          <w:tcPr>
            <w:tcW w:w="824" w:type="dxa"/>
          </w:tcPr>
          <w:p w:rsidR="0092511C" w:rsidRPr="00E24A83" w:rsidRDefault="0092511C" w:rsidP="005F4D2B">
            <w:pPr>
              <w:ind w:firstLine="0"/>
              <w:jc w:val="center"/>
              <w:rPr>
                <w:rFonts w:cs="Arial"/>
                <w:sz w:val="16"/>
                <w:szCs w:val="16"/>
              </w:rPr>
            </w:pPr>
          </w:p>
        </w:tc>
        <w:tc>
          <w:tcPr>
            <w:tcW w:w="824" w:type="dxa"/>
          </w:tcPr>
          <w:p w:rsidR="0092511C" w:rsidRPr="00E24A83" w:rsidRDefault="0092511C" w:rsidP="005F4D2B">
            <w:pPr>
              <w:ind w:firstLine="0"/>
              <w:jc w:val="center"/>
              <w:rPr>
                <w:rFonts w:cs="Arial"/>
                <w:sz w:val="16"/>
                <w:szCs w:val="16"/>
              </w:rPr>
            </w:pPr>
          </w:p>
        </w:tc>
        <w:tc>
          <w:tcPr>
            <w:tcW w:w="824" w:type="dxa"/>
          </w:tcPr>
          <w:p w:rsidR="0092511C" w:rsidRPr="00E24A83" w:rsidRDefault="0092511C" w:rsidP="005F4D2B">
            <w:pPr>
              <w:ind w:firstLine="0"/>
              <w:jc w:val="center"/>
              <w:rPr>
                <w:rFonts w:cs="Arial"/>
                <w:sz w:val="16"/>
                <w:szCs w:val="16"/>
              </w:rPr>
            </w:pPr>
          </w:p>
        </w:tc>
        <w:tc>
          <w:tcPr>
            <w:tcW w:w="824" w:type="dxa"/>
          </w:tcPr>
          <w:p w:rsidR="0092511C" w:rsidRPr="00E24A83" w:rsidRDefault="0092511C" w:rsidP="005F4D2B">
            <w:pPr>
              <w:ind w:firstLine="0"/>
              <w:jc w:val="center"/>
              <w:rPr>
                <w:rFonts w:cs="Arial"/>
                <w:sz w:val="16"/>
                <w:szCs w:val="16"/>
              </w:rPr>
            </w:pPr>
          </w:p>
        </w:tc>
        <w:tc>
          <w:tcPr>
            <w:tcW w:w="824" w:type="dxa"/>
          </w:tcPr>
          <w:p w:rsidR="0092511C" w:rsidRPr="00E24A83" w:rsidRDefault="0092511C" w:rsidP="005F4D2B">
            <w:pPr>
              <w:ind w:firstLine="0"/>
              <w:jc w:val="center"/>
              <w:rPr>
                <w:rFonts w:cs="Arial"/>
                <w:sz w:val="16"/>
                <w:szCs w:val="16"/>
              </w:rPr>
            </w:pPr>
          </w:p>
        </w:tc>
        <w:tc>
          <w:tcPr>
            <w:tcW w:w="824" w:type="dxa"/>
          </w:tcPr>
          <w:p w:rsidR="0092511C" w:rsidRPr="00E24A83" w:rsidRDefault="0092511C" w:rsidP="005F4D2B">
            <w:pPr>
              <w:ind w:firstLine="0"/>
              <w:jc w:val="center"/>
              <w:rPr>
                <w:rFonts w:cs="Arial"/>
                <w:sz w:val="16"/>
                <w:szCs w:val="16"/>
              </w:rPr>
            </w:pPr>
          </w:p>
        </w:tc>
        <w:tc>
          <w:tcPr>
            <w:tcW w:w="824" w:type="dxa"/>
          </w:tcPr>
          <w:p w:rsidR="0092511C" w:rsidRPr="00E24A83" w:rsidRDefault="0092511C" w:rsidP="005F4D2B">
            <w:pPr>
              <w:ind w:firstLine="0"/>
              <w:jc w:val="center"/>
              <w:rPr>
                <w:rFonts w:cs="Arial"/>
                <w:sz w:val="16"/>
                <w:szCs w:val="16"/>
              </w:rPr>
            </w:pPr>
          </w:p>
        </w:tc>
      </w:tr>
      <w:tr w:rsidR="0092511C" w:rsidRPr="00E24A83" w:rsidTr="005F4D2B">
        <w:tc>
          <w:tcPr>
            <w:tcW w:w="823" w:type="dxa"/>
          </w:tcPr>
          <w:p w:rsidR="0092511C" w:rsidRPr="00E24A83" w:rsidRDefault="0092511C" w:rsidP="005F4D2B">
            <w:pPr>
              <w:ind w:firstLine="0"/>
              <w:jc w:val="center"/>
              <w:rPr>
                <w:rFonts w:cs="Arial"/>
                <w:sz w:val="16"/>
                <w:szCs w:val="16"/>
              </w:rPr>
            </w:pPr>
            <w:r>
              <w:rPr>
                <w:rFonts w:cs="Arial"/>
                <w:sz w:val="16"/>
                <w:szCs w:val="16"/>
              </w:rPr>
              <w:t>RNF007</w:t>
            </w:r>
          </w:p>
        </w:tc>
        <w:tc>
          <w:tcPr>
            <w:tcW w:w="823" w:type="dxa"/>
          </w:tcPr>
          <w:p w:rsidR="0092511C" w:rsidRPr="00E24A83" w:rsidRDefault="0092511C" w:rsidP="005F4D2B">
            <w:pPr>
              <w:ind w:firstLine="0"/>
              <w:jc w:val="center"/>
              <w:rPr>
                <w:rFonts w:cs="Arial"/>
                <w:sz w:val="16"/>
                <w:szCs w:val="16"/>
              </w:rPr>
            </w:pPr>
          </w:p>
        </w:tc>
        <w:tc>
          <w:tcPr>
            <w:tcW w:w="823" w:type="dxa"/>
          </w:tcPr>
          <w:p w:rsidR="0092511C" w:rsidRPr="00E24A83" w:rsidRDefault="0092511C" w:rsidP="005F4D2B">
            <w:pPr>
              <w:ind w:firstLine="0"/>
              <w:jc w:val="center"/>
              <w:rPr>
                <w:rFonts w:cs="Arial"/>
                <w:sz w:val="16"/>
                <w:szCs w:val="16"/>
              </w:rPr>
            </w:pPr>
          </w:p>
        </w:tc>
        <w:tc>
          <w:tcPr>
            <w:tcW w:w="823" w:type="dxa"/>
          </w:tcPr>
          <w:p w:rsidR="0092511C" w:rsidRPr="00E24A83" w:rsidRDefault="0092511C" w:rsidP="005F4D2B">
            <w:pPr>
              <w:ind w:firstLine="0"/>
              <w:jc w:val="center"/>
              <w:rPr>
                <w:rFonts w:cs="Arial"/>
                <w:sz w:val="16"/>
                <w:szCs w:val="16"/>
              </w:rPr>
            </w:pPr>
          </w:p>
        </w:tc>
        <w:tc>
          <w:tcPr>
            <w:tcW w:w="824" w:type="dxa"/>
          </w:tcPr>
          <w:p w:rsidR="0092511C" w:rsidRPr="00E24A83" w:rsidRDefault="0092511C" w:rsidP="005F4D2B">
            <w:pPr>
              <w:ind w:firstLine="0"/>
              <w:jc w:val="center"/>
              <w:rPr>
                <w:rFonts w:cs="Arial"/>
                <w:sz w:val="16"/>
                <w:szCs w:val="16"/>
              </w:rPr>
            </w:pPr>
          </w:p>
        </w:tc>
        <w:tc>
          <w:tcPr>
            <w:tcW w:w="824" w:type="dxa"/>
          </w:tcPr>
          <w:p w:rsidR="0092511C" w:rsidRPr="00E24A83" w:rsidRDefault="0092511C" w:rsidP="005F4D2B">
            <w:pPr>
              <w:ind w:firstLine="0"/>
              <w:jc w:val="center"/>
              <w:rPr>
                <w:rFonts w:cs="Arial"/>
                <w:sz w:val="16"/>
                <w:szCs w:val="16"/>
              </w:rPr>
            </w:pPr>
          </w:p>
        </w:tc>
        <w:tc>
          <w:tcPr>
            <w:tcW w:w="824" w:type="dxa"/>
          </w:tcPr>
          <w:p w:rsidR="0092511C" w:rsidRPr="00E24A83" w:rsidRDefault="0092511C" w:rsidP="005F4D2B">
            <w:pPr>
              <w:ind w:firstLine="0"/>
              <w:jc w:val="center"/>
              <w:rPr>
                <w:rFonts w:cs="Arial"/>
                <w:sz w:val="16"/>
                <w:szCs w:val="16"/>
              </w:rPr>
            </w:pPr>
          </w:p>
        </w:tc>
        <w:tc>
          <w:tcPr>
            <w:tcW w:w="824" w:type="dxa"/>
          </w:tcPr>
          <w:p w:rsidR="0092511C" w:rsidRPr="00E24A83" w:rsidRDefault="0092511C" w:rsidP="005F4D2B">
            <w:pPr>
              <w:ind w:firstLine="0"/>
              <w:jc w:val="center"/>
              <w:rPr>
                <w:rFonts w:cs="Arial"/>
                <w:sz w:val="16"/>
                <w:szCs w:val="16"/>
              </w:rPr>
            </w:pPr>
          </w:p>
        </w:tc>
        <w:tc>
          <w:tcPr>
            <w:tcW w:w="824" w:type="dxa"/>
          </w:tcPr>
          <w:p w:rsidR="0092511C" w:rsidRPr="00E24A83" w:rsidRDefault="0092511C" w:rsidP="005F4D2B">
            <w:pPr>
              <w:ind w:firstLine="0"/>
              <w:jc w:val="center"/>
              <w:rPr>
                <w:rFonts w:cs="Arial"/>
                <w:sz w:val="16"/>
                <w:szCs w:val="16"/>
              </w:rPr>
            </w:pPr>
          </w:p>
        </w:tc>
        <w:tc>
          <w:tcPr>
            <w:tcW w:w="824" w:type="dxa"/>
          </w:tcPr>
          <w:p w:rsidR="0092511C" w:rsidRPr="00E24A83" w:rsidRDefault="0092511C" w:rsidP="005F4D2B">
            <w:pPr>
              <w:ind w:firstLine="0"/>
              <w:jc w:val="center"/>
              <w:rPr>
                <w:rFonts w:cs="Arial"/>
                <w:sz w:val="16"/>
                <w:szCs w:val="16"/>
              </w:rPr>
            </w:pPr>
          </w:p>
        </w:tc>
        <w:tc>
          <w:tcPr>
            <w:tcW w:w="824" w:type="dxa"/>
          </w:tcPr>
          <w:p w:rsidR="0092511C" w:rsidRPr="00E24A83" w:rsidRDefault="0092511C" w:rsidP="005F4D2B">
            <w:pPr>
              <w:ind w:firstLine="0"/>
              <w:jc w:val="center"/>
              <w:rPr>
                <w:rFonts w:cs="Arial"/>
                <w:sz w:val="16"/>
                <w:szCs w:val="16"/>
              </w:rPr>
            </w:pPr>
          </w:p>
        </w:tc>
      </w:tr>
      <w:tr w:rsidR="0092511C" w:rsidRPr="00E24A83" w:rsidTr="005F4D2B">
        <w:tc>
          <w:tcPr>
            <w:tcW w:w="823" w:type="dxa"/>
          </w:tcPr>
          <w:p w:rsidR="0092511C" w:rsidRPr="00E24A83" w:rsidRDefault="0092511C" w:rsidP="005F4D2B">
            <w:pPr>
              <w:ind w:firstLine="0"/>
              <w:jc w:val="center"/>
              <w:rPr>
                <w:rFonts w:cs="Arial"/>
                <w:sz w:val="16"/>
                <w:szCs w:val="16"/>
              </w:rPr>
            </w:pPr>
            <w:r>
              <w:rPr>
                <w:rFonts w:cs="Arial"/>
                <w:sz w:val="16"/>
                <w:szCs w:val="16"/>
              </w:rPr>
              <w:t>RNF008</w:t>
            </w:r>
          </w:p>
        </w:tc>
        <w:tc>
          <w:tcPr>
            <w:tcW w:w="823" w:type="dxa"/>
          </w:tcPr>
          <w:p w:rsidR="0092511C" w:rsidRPr="00E24A83" w:rsidRDefault="0092511C" w:rsidP="005F4D2B">
            <w:pPr>
              <w:ind w:firstLine="0"/>
              <w:jc w:val="center"/>
              <w:rPr>
                <w:rFonts w:cs="Arial"/>
                <w:sz w:val="16"/>
                <w:szCs w:val="16"/>
              </w:rPr>
            </w:pPr>
            <w:r>
              <w:rPr>
                <w:rFonts w:cs="Arial"/>
                <w:sz w:val="16"/>
                <w:szCs w:val="16"/>
              </w:rPr>
              <w:t>X</w:t>
            </w:r>
          </w:p>
        </w:tc>
        <w:tc>
          <w:tcPr>
            <w:tcW w:w="823" w:type="dxa"/>
          </w:tcPr>
          <w:p w:rsidR="0092511C" w:rsidRPr="00E24A83" w:rsidRDefault="0092511C" w:rsidP="005F4D2B">
            <w:pPr>
              <w:ind w:firstLine="0"/>
              <w:jc w:val="center"/>
              <w:rPr>
                <w:rFonts w:cs="Arial"/>
                <w:sz w:val="16"/>
                <w:szCs w:val="16"/>
              </w:rPr>
            </w:pPr>
            <w:r>
              <w:rPr>
                <w:rFonts w:cs="Arial"/>
                <w:sz w:val="16"/>
                <w:szCs w:val="16"/>
              </w:rPr>
              <w:t>X</w:t>
            </w:r>
          </w:p>
        </w:tc>
        <w:tc>
          <w:tcPr>
            <w:tcW w:w="823" w:type="dxa"/>
          </w:tcPr>
          <w:p w:rsidR="0092511C" w:rsidRPr="00E24A83" w:rsidRDefault="0092511C" w:rsidP="005F4D2B">
            <w:pPr>
              <w:ind w:firstLine="0"/>
              <w:jc w:val="center"/>
              <w:rPr>
                <w:rFonts w:cs="Arial"/>
                <w:sz w:val="16"/>
                <w:szCs w:val="16"/>
              </w:rPr>
            </w:pPr>
            <w:r>
              <w:rPr>
                <w:rFonts w:cs="Arial"/>
                <w:sz w:val="16"/>
                <w:szCs w:val="16"/>
              </w:rPr>
              <w:t>X</w:t>
            </w:r>
          </w:p>
        </w:tc>
        <w:tc>
          <w:tcPr>
            <w:tcW w:w="824" w:type="dxa"/>
          </w:tcPr>
          <w:p w:rsidR="0092511C" w:rsidRPr="00E24A83" w:rsidRDefault="0092511C" w:rsidP="005F4D2B">
            <w:pPr>
              <w:ind w:firstLine="0"/>
              <w:jc w:val="center"/>
              <w:rPr>
                <w:rFonts w:cs="Arial"/>
                <w:sz w:val="16"/>
                <w:szCs w:val="16"/>
              </w:rPr>
            </w:pPr>
            <w:r>
              <w:rPr>
                <w:rFonts w:cs="Arial"/>
                <w:sz w:val="16"/>
                <w:szCs w:val="16"/>
              </w:rPr>
              <w:t>X</w:t>
            </w:r>
          </w:p>
        </w:tc>
        <w:tc>
          <w:tcPr>
            <w:tcW w:w="824" w:type="dxa"/>
          </w:tcPr>
          <w:p w:rsidR="0092511C" w:rsidRPr="00E24A83" w:rsidRDefault="0092511C" w:rsidP="005F4D2B">
            <w:pPr>
              <w:ind w:firstLine="0"/>
              <w:jc w:val="center"/>
              <w:rPr>
                <w:rFonts w:cs="Arial"/>
                <w:sz w:val="16"/>
                <w:szCs w:val="16"/>
              </w:rPr>
            </w:pPr>
            <w:r>
              <w:rPr>
                <w:rFonts w:cs="Arial"/>
                <w:sz w:val="16"/>
                <w:szCs w:val="16"/>
              </w:rPr>
              <w:t>X</w:t>
            </w:r>
          </w:p>
        </w:tc>
        <w:tc>
          <w:tcPr>
            <w:tcW w:w="824" w:type="dxa"/>
          </w:tcPr>
          <w:p w:rsidR="0092511C" w:rsidRPr="00E24A83" w:rsidRDefault="0092511C" w:rsidP="005F4D2B">
            <w:pPr>
              <w:ind w:firstLine="0"/>
              <w:jc w:val="center"/>
              <w:rPr>
                <w:rFonts w:cs="Arial"/>
                <w:sz w:val="16"/>
                <w:szCs w:val="16"/>
              </w:rPr>
            </w:pPr>
            <w:r>
              <w:rPr>
                <w:rFonts w:cs="Arial"/>
                <w:sz w:val="16"/>
                <w:szCs w:val="16"/>
              </w:rPr>
              <w:t>X</w:t>
            </w:r>
          </w:p>
        </w:tc>
        <w:tc>
          <w:tcPr>
            <w:tcW w:w="824" w:type="dxa"/>
          </w:tcPr>
          <w:p w:rsidR="0092511C" w:rsidRPr="00E24A83" w:rsidRDefault="0092511C" w:rsidP="005F4D2B">
            <w:pPr>
              <w:ind w:firstLine="0"/>
              <w:jc w:val="center"/>
              <w:rPr>
                <w:rFonts w:cs="Arial"/>
                <w:sz w:val="16"/>
                <w:szCs w:val="16"/>
              </w:rPr>
            </w:pPr>
            <w:r>
              <w:rPr>
                <w:rFonts w:cs="Arial"/>
                <w:sz w:val="16"/>
                <w:szCs w:val="16"/>
              </w:rPr>
              <w:t>X</w:t>
            </w:r>
          </w:p>
        </w:tc>
        <w:tc>
          <w:tcPr>
            <w:tcW w:w="824" w:type="dxa"/>
          </w:tcPr>
          <w:p w:rsidR="0092511C" w:rsidRPr="00E24A83" w:rsidRDefault="0092511C" w:rsidP="005F4D2B">
            <w:pPr>
              <w:ind w:firstLine="0"/>
              <w:jc w:val="center"/>
              <w:rPr>
                <w:rFonts w:cs="Arial"/>
                <w:sz w:val="16"/>
                <w:szCs w:val="16"/>
              </w:rPr>
            </w:pPr>
            <w:r>
              <w:rPr>
                <w:rFonts w:cs="Arial"/>
                <w:sz w:val="16"/>
                <w:szCs w:val="16"/>
              </w:rPr>
              <w:t>X</w:t>
            </w:r>
          </w:p>
        </w:tc>
        <w:tc>
          <w:tcPr>
            <w:tcW w:w="824" w:type="dxa"/>
          </w:tcPr>
          <w:p w:rsidR="0092511C" w:rsidRPr="00E24A83" w:rsidRDefault="0092511C" w:rsidP="005F4D2B">
            <w:pPr>
              <w:ind w:firstLine="0"/>
              <w:jc w:val="center"/>
              <w:rPr>
                <w:rFonts w:cs="Arial"/>
                <w:sz w:val="16"/>
                <w:szCs w:val="16"/>
              </w:rPr>
            </w:pPr>
            <w:r>
              <w:rPr>
                <w:rFonts w:cs="Arial"/>
                <w:sz w:val="16"/>
                <w:szCs w:val="16"/>
              </w:rPr>
              <w:t>X</w:t>
            </w:r>
          </w:p>
        </w:tc>
        <w:tc>
          <w:tcPr>
            <w:tcW w:w="824" w:type="dxa"/>
          </w:tcPr>
          <w:p w:rsidR="0092511C" w:rsidRPr="00E24A83" w:rsidRDefault="0092511C" w:rsidP="005F4D2B">
            <w:pPr>
              <w:ind w:firstLine="0"/>
              <w:jc w:val="center"/>
              <w:rPr>
                <w:rFonts w:cs="Arial"/>
                <w:sz w:val="16"/>
                <w:szCs w:val="16"/>
              </w:rPr>
            </w:pPr>
            <w:r>
              <w:rPr>
                <w:rFonts w:cs="Arial"/>
                <w:sz w:val="16"/>
                <w:szCs w:val="16"/>
              </w:rPr>
              <w:t>X</w:t>
            </w:r>
          </w:p>
        </w:tc>
      </w:tr>
      <w:tr w:rsidR="0092511C" w:rsidRPr="00E24A83" w:rsidTr="005F4D2B">
        <w:tc>
          <w:tcPr>
            <w:tcW w:w="823" w:type="dxa"/>
          </w:tcPr>
          <w:p w:rsidR="0092511C" w:rsidRPr="00E24A83" w:rsidRDefault="0092511C" w:rsidP="005F4D2B">
            <w:pPr>
              <w:ind w:firstLine="0"/>
              <w:jc w:val="center"/>
              <w:rPr>
                <w:rFonts w:cs="Arial"/>
                <w:sz w:val="16"/>
                <w:szCs w:val="16"/>
              </w:rPr>
            </w:pPr>
            <w:r>
              <w:rPr>
                <w:rFonts w:cs="Arial"/>
                <w:sz w:val="16"/>
                <w:szCs w:val="16"/>
              </w:rPr>
              <w:t>RNF009</w:t>
            </w:r>
          </w:p>
        </w:tc>
        <w:tc>
          <w:tcPr>
            <w:tcW w:w="823" w:type="dxa"/>
          </w:tcPr>
          <w:p w:rsidR="0092511C" w:rsidRPr="00E24A83" w:rsidRDefault="0092511C" w:rsidP="005F4D2B">
            <w:pPr>
              <w:ind w:firstLine="0"/>
              <w:jc w:val="center"/>
              <w:rPr>
                <w:rFonts w:cs="Arial"/>
                <w:sz w:val="16"/>
                <w:szCs w:val="16"/>
              </w:rPr>
            </w:pPr>
            <w:r>
              <w:rPr>
                <w:rFonts w:cs="Arial"/>
                <w:sz w:val="16"/>
                <w:szCs w:val="16"/>
              </w:rPr>
              <w:t>X</w:t>
            </w:r>
          </w:p>
        </w:tc>
        <w:tc>
          <w:tcPr>
            <w:tcW w:w="823" w:type="dxa"/>
          </w:tcPr>
          <w:p w:rsidR="0092511C" w:rsidRPr="00E24A83" w:rsidRDefault="0092511C" w:rsidP="005F4D2B">
            <w:pPr>
              <w:ind w:firstLine="0"/>
              <w:jc w:val="center"/>
              <w:rPr>
                <w:rFonts w:cs="Arial"/>
                <w:sz w:val="16"/>
                <w:szCs w:val="16"/>
              </w:rPr>
            </w:pPr>
            <w:r>
              <w:rPr>
                <w:rFonts w:cs="Arial"/>
                <w:sz w:val="16"/>
                <w:szCs w:val="16"/>
              </w:rPr>
              <w:t>X</w:t>
            </w:r>
          </w:p>
        </w:tc>
        <w:tc>
          <w:tcPr>
            <w:tcW w:w="823" w:type="dxa"/>
          </w:tcPr>
          <w:p w:rsidR="0092511C" w:rsidRPr="00E24A83" w:rsidRDefault="0092511C" w:rsidP="005F4D2B">
            <w:pPr>
              <w:ind w:firstLine="0"/>
              <w:jc w:val="center"/>
              <w:rPr>
                <w:rFonts w:cs="Arial"/>
                <w:sz w:val="16"/>
                <w:szCs w:val="16"/>
              </w:rPr>
            </w:pPr>
            <w:r>
              <w:rPr>
                <w:rFonts w:cs="Arial"/>
                <w:sz w:val="16"/>
                <w:szCs w:val="16"/>
              </w:rPr>
              <w:t>X</w:t>
            </w:r>
          </w:p>
        </w:tc>
        <w:tc>
          <w:tcPr>
            <w:tcW w:w="824" w:type="dxa"/>
          </w:tcPr>
          <w:p w:rsidR="0092511C" w:rsidRPr="00E24A83" w:rsidRDefault="0092511C" w:rsidP="005F4D2B">
            <w:pPr>
              <w:ind w:firstLine="0"/>
              <w:jc w:val="center"/>
              <w:rPr>
                <w:rFonts w:cs="Arial"/>
                <w:sz w:val="16"/>
                <w:szCs w:val="16"/>
              </w:rPr>
            </w:pPr>
            <w:r>
              <w:rPr>
                <w:rFonts w:cs="Arial"/>
                <w:sz w:val="16"/>
                <w:szCs w:val="16"/>
              </w:rPr>
              <w:t>X</w:t>
            </w:r>
          </w:p>
        </w:tc>
        <w:tc>
          <w:tcPr>
            <w:tcW w:w="824" w:type="dxa"/>
          </w:tcPr>
          <w:p w:rsidR="0092511C" w:rsidRPr="00E24A83" w:rsidRDefault="0092511C" w:rsidP="005F4D2B">
            <w:pPr>
              <w:ind w:firstLine="0"/>
              <w:jc w:val="center"/>
              <w:rPr>
                <w:rFonts w:cs="Arial"/>
                <w:sz w:val="16"/>
                <w:szCs w:val="16"/>
              </w:rPr>
            </w:pPr>
            <w:r>
              <w:rPr>
                <w:rFonts w:cs="Arial"/>
                <w:sz w:val="16"/>
                <w:szCs w:val="16"/>
              </w:rPr>
              <w:t>X</w:t>
            </w:r>
          </w:p>
        </w:tc>
        <w:tc>
          <w:tcPr>
            <w:tcW w:w="824" w:type="dxa"/>
          </w:tcPr>
          <w:p w:rsidR="0092511C" w:rsidRPr="00E24A83" w:rsidRDefault="0092511C" w:rsidP="005F4D2B">
            <w:pPr>
              <w:ind w:firstLine="0"/>
              <w:jc w:val="center"/>
              <w:rPr>
                <w:rFonts w:cs="Arial"/>
                <w:sz w:val="16"/>
                <w:szCs w:val="16"/>
              </w:rPr>
            </w:pPr>
            <w:r>
              <w:rPr>
                <w:rFonts w:cs="Arial"/>
                <w:sz w:val="16"/>
                <w:szCs w:val="16"/>
              </w:rPr>
              <w:t>X</w:t>
            </w:r>
          </w:p>
        </w:tc>
        <w:tc>
          <w:tcPr>
            <w:tcW w:w="824" w:type="dxa"/>
          </w:tcPr>
          <w:p w:rsidR="0092511C" w:rsidRPr="00E24A83" w:rsidRDefault="0092511C" w:rsidP="005F4D2B">
            <w:pPr>
              <w:ind w:firstLine="0"/>
              <w:jc w:val="center"/>
              <w:rPr>
                <w:rFonts w:cs="Arial"/>
                <w:sz w:val="16"/>
                <w:szCs w:val="16"/>
              </w:rPr>
            </w:pPr>
            <w:r>
              <w:rPr>
                <w:rFonts w:cs="Arial"/>
                <w:sz w:val="16"/>
                <w:szCs w:val="16"/>
              </w:rPr>
              <w:t>X</w:t>
            </w:r>
          </w:p>
        </w:tc>
        <w:tc>
          <w:tcPr>
            <w:tcW w:w="824" w:type="dxa"/>
          </w:tcPr>
          <w:p w:rsidR="0092511C" w:rsidRPr="00E24A83" w:rsidRDefault="0092511C" w:rsidP="005F4D2B">
            <w:pPr>
              <w:ind w:firstLine="0"/>
              <w:jc w:val="center"/>
              <w:rPr>
                <w:rFonts w:cs="Arial"/>
                <w:sz w:val="16"/>
                <w:szCs w:val="16"/>
              </w:rPr>
            </w:pPr>
            <w:r>
              <w:rPr>
                <w:rFonts w:cs="Arial"/>
                <w:sz w:val="16"/>
                <w:szCs w:val="16"/>
              </w:rPr>
              <w:t>X</w:t>
            </w:r>
          </w:p>
        </w:tc>
        <w:tc>
          <w:tcPr>
            <w:tcW w:w="824" w:type="dxa"/>
          </w:tcPr>
          <w:p w:rsidR="0092511C" w:rsidRPr="00E24A83" w:rsidRDefault="0092511C" w:rsidP="005F4D2B">
            <w:pPr>
              <w:ind w:firstLine="0"/>
              <w:jc w:val="center"/>
              <w:rPr>
                <w:rFonts w:cs="Arial"/>
                <w:sz w:val="16"/>
                <w:szCs w:val="16"/>
              </w:rPr>
            </w:pPr>
            <w:r>
              <w:rPr>
                <w:rFonts w:cs="Arial"/>
                <w:sz w:val="16"/>
                <w:szCs w:val="16"/>
              </w:rPr>
              <w:t>X</w:t>
            </w:r>
          </w:p>
        </w:tc>
        <w:tc>
          <w:tcPr>
            <w:tcW w:w="824" w:type="dxa"/>
          </w:tcPr>
          <w:p w:rsidR="0092511C" w:rsidRPr="00E24A83" w:rsidRDefault="0092511C" w:rsidP="005F4D2B">
            <w:pPr>
              <w:ind w:firstLine="0"/>
              <w:jc w:val="center"/>
              <w:rPr>
                <w:rFonts w:cs="Arial"/>
                <w:sz w:val="16"/>
                <w:szCs w:val="16"/>
              </w:rPr>
            </w:pPr>
            <w:r>
              <w:rPr>
                <w:rFonts w:cs="Arial"/>
                <w:sz w:val="16"/>
                <w:szCs w:val="16"/>
              </w:rPr>
              <w:t>X</w:t>
            </w:r>
          </w:p>
        </w:tc>
      </w:tr>
      <w:tr w:rsidR="0092511C" w:rsidTr="005F4D2B">
        <w:tc>
          <w:tcPr>
            <w:tcW w:w="823" w:type="dxa"/>
          </w:tcPr>
          <w:p w:rsidR="0092511C" w:rsidRDefault="0092511C" w:rsidP="005F4D2B">
            <w:pPr>
              <w:ind w:firstLine="0"/>
              <w:jc w:val="center"/>
              <w:rPr>
                <w:rFonts w:cs="Arial"/>
                <w:sz w:val="16"/>
                <w:szCs w:val="16"/>
              </w:rPr>
            </w:pPr>
            <w:r>
              <w:rPr>
                <w:rFonts w:cs="Arial"/>
                <w:sz w:val="16"/>
                <w:szCs w:val="16"/>
              </w:rPr>
              <w:t>RNF010</w:t>
            </w:r>
          </w:p>
        </w:tc>
        <w:tc>
          <w:tcPr>
            <w:tcW w:w="823" w:type="dxa"/>
          </w:tcPr>
          <w:p w:rsidR="0092511C" w:rsidRDefault="0092511C" w:rsidP="005F4D2B">
            <w:pPr>
              <w:ind w:firstLine="0"/>
              <w:jc w:val="center"/>
              <w:rPr>
                <w:rFonts w:cs="Arial"/>
                <w:sz w:val="16"/>
                <w:szCs w:val="16"/>
              </w:rPr>
            </w:pPr>
          </w:p>
        </w:tc>
        <w:tc>
          <w:tcPr>
            <w:tcW w:w="823" w:type="dxa"/>
          </w:tcPr>
          <w:p w:rsidR="0092511C" w:rsidRDefault="0092511C" w:rsidP="005F4D2B">
            <w:pPr>
              <w:ind w:firstLine="0"/>
              <w:jc w:val="center"/>
              <w:rPr>
                <w:rFonts w:cs="Arial"/>
                <w:sz w:val="16"/>
                <w:szCs w:val="16"/>
              </w:rPr>
            </w:pPr>
          </w:p>
        </w:tc>
        <w:tc>
          <w:tcPr>
            <w:tcW w:w="823" w:type="dxa"/>
          </w:tcPr>
          <w:p w:rsidR="0092511C" w:rsidRDefault="0092511C" w:rsidP="005F4D2B">
            <w:pPr>
              <w:ind w:firstLine="0"/>
              <w:jc w:val="center"/>
              <w:rPr>
                <w:rFonts w:cs="Arial"/>
                <w:sz w:val="16"/>
                <w:szCs w:val="16"/>
              </w:rPr>
            </w:pPr>
          </w:p>
        </w:tc>
        <w:tc>
          <w:tcPr>
            <w:tcW w:w="824" w:type="dxa"/>
          </w:tcPr>
          <w:p w:rsidR="0092511C" w:rsidRDefault="0092511C" w:rsidP="005F4D2B">
            <w:pPr>
              <w:ind w:firstLine="0"/>
              <w:jc w:val="center"/>
              <w:rPr>
                <w:rFonts w:cs="Arial"/>
                <w:sz w:val="16"/>
                <w:szCs w:val="16"/>
              </w:rPr>
            </w:pPr>
          </w:p>
        </w:tc>
        <w:tc>
          <w:tcPr>
            <w:tcW w:w="824" w:type="dxa"/>
          </w:tcPr>
          <w:p w:rsidR="0092511C" w:rsidRDefault="0092511C" w:rsidP="005F4D2B">
            <w:pPr>
              <w:ind w:firstLine="0"/>
              <w:jc w:val="center"/>
              <w:rPr>
                <w:rFonts w:cs="Arial"/>
                <w:sz w:val="16"/>
                <w:szCs w:val="16"/>
              </w:rPr>
            </w:pPr>
          </w:p>
        </w:tc>
        <w:tc>
          <w:tcPr>
            <w:tcW w:w="824" w:type="dxa"/>
          </w:tcPr>
          <w:p w:rsidR="0092511C" w:rsidRDefault="0092511C" w:rsidP="005F4D2B">
            <w:pPr>
              <w:ind w:firstLine="0"/>
              <w:jc w:val="center"/>
              <w:rPr>
                <w:rFonts w:cs="Arial"/>
                <w:sz w:val="16"/>
                <w:szCs w:val="16"/>
              </w:rPr>
            </w:pPr>
          </w:p>
        </w:tc>
        <w:tc>
          <w:tcPr>
            <w:tcW w:w="824" w:type="dxa"/>
          </w:tcPr>
          <w:p w:rsidR="0092511C" w:rsidRDefault="0092511C" w:rsidP="005F4D2B">
            <w:pPr>
              <w:ind w:firstLine="0"/>
              <w:jc w:val="center"/>
              <w:rPr>
                <w:rFonts w:cs="Arial"/>
                <w:sz w:val="16"/>
                <w:szCs w:val="16"/>
              </w:rPr>
            </w:pPr>
          </w:p>
        </w:tc>
        <w:tc>
          <w:tcPr>
            <w:tcW w:w="824" w:type="dxa"/>
          </w:tcPr>
          <w:p w:rsidR="0092511C" w:rsidRDefault="0092511C" w:rsidP="005F4D2B">
            <w:pPr>
              <w:ind w:firstLine="0"/>
              <w:jc w:val="center"/>
              <w:rPr>
                <w:rFonts w:cs="Arial"/>
                <w:sz w:val="16"/>
                <w:szCs w:val="16"/>
              </w:rPr>
            </w:pPr>
          </w:p>
        </w:tc>
        <w:tc>
          <w:tcPr>
            <w:tcW w:w="824" w:type="dxa"/>
          </w:tcPr>
          <w:p w:rsidR="0092511C" w:rsidRDefault="0092511C" w:rsidP="005F4D2B">
            <w:pPr>
              <w:ind w:firstLine="0"/>
              <w:jc w:val="center"/>
              <w:rPr>
                <w:rFonts w:cs="Arial"/>
                <w:sz w:val="16"/>
                <w:szCs w:val="16"/>
              </w:rPr>
            </w:pPr>
          </w:p>
        </w:tc>
        <w:tc>
          <w:tcPr>
            <w:tcW w:w="824" w:type="dxa"/>
          </w:tcPr>
          <w:p w:rsidR="0092511C" w:rsidRDefault="0092511C" w:rsidP="005F4D2B">
            <w:pPr>
              <w:ind w:firstLine="0"/>
              <w:jc w:val="center"/>
              <w:rPr>
                <w:rFonts w:cs="Arial"/>
                <w:sz w:val="16"/>
                <w:szCs w:val="16"/>
              </w:rPr>
            </w:pPr>
          </w:p>
        </w:tc>
      </w:tr>
      <w:tr w:rsidR="005F4D2B" w:rsidTr="005F4D2B">
        <w:tc>
          <w:tcPr>
            <w:tcW w:w="823" w:type="dxa"/>
          </w:tcPr>
          <w:p w:rsidR="005F4D2B" w:rsidRDefault="005F4D2B" w:rsidP="005F4D2B">
            <w:pPr>
              <w:ind w:firstLine="0"/>
              <w:jc w:val="center"/>
              <w:rPr>
                <w:rFonts w:cs="Arial"/>
                <w:sz w:val="16"/>
                <w:szCs w:val="16"/>
              </w:rPr>
            </w:pPr>
            <w:r>
              <w:rPr>
                <w:rFonts w:cs="Arial"/>
                <w:sz w:val="16"/>
                <w:szCs w:val="16"/>
              </w:rPr>
              <w:t>RNF010</w:t>
            </w: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r>
      <w:tr w:rsidR="005F4D2B" w:rsidTr="005F4D2B">
        <w:tc>
          <w:tcPr>
            <w:tcW w:w="823" w:type="dxa"/>
          </w:tcPr>
          <w:p w:rsidR="005F4D2B" w:rsidRDefault="005F4D2B" w:rsidP="005F4D2B">
            <w:pPr>
              <w:ind w:firstLine="0"/>
              <w:jc w:val="center"/>
              <w:rPr>
                <w:rFonts w:cs="Arial"/>
                <w:sz w:val="16"/>
                <w:szCs w:val="16"/>
              </w:rPr>
            </w:pPr>
            <w:r>
              <w:rPr>
                <w:rFonts w:cs="Arial"/>
                <w:sz w:val="16"/>
                <w:szCs w:val="16"/>
              </w:rPr>
              <w:t>RNF011</w:t>
            </w: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r>
      <w:tr w:rsidR="005F4D2B" w:rsidTr="005F4D2B">
        <w:tc>
          <w:tcPr>
            <w:tcW w:w="823" w:type="dxa"/>
          </w:tcPr>
          <w:p w:rsidR="005F4D2B" w:rsidRDefault="005F4D2B" w:rsidP="005F4D2B">
            <w:pPr>
              <w:ind w:firstLine="0"/>
              <w:jc w:val="center"/>
              <w:rPr>
                <w:rFonts w:cs="Arial"/>
                <w:sz w:val="16"/>
                <w:szCs w:val="16"/>
              </w:rPr>
            </w:pPr>
            <w:r>
              <w:rPr>
                <w:rFonts w:cs="Arial"/>
                <w:sz w:val="16"/>
                <w:szCs w:val="16"/>
              </w:rPr>
              <w:t>RNF012</w:t>
            </w: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r>
      <w:tr w:rsidR="005F4D2B" w:rsidTr="005F4D2B">
        <w:tc>
          <w:tcPr>
            <w:tcW w:w="823" w:type="dxa"/>
          </w:tcPr>
          <w:p w:rsidR="005F4D2B" w:rsidRDefault="005F4D2B" w:rsidP="005F4D2B">
            <w:pPr>
              <w:ind w:firstLine="0"/>
              <w:jc w:val="center"/>
              <w:rPr>
                <w:rFonts w:cs="Arial"/>
                <w:sz w:val="16"/>
                <w:szCs w:val="16"/>
              </w:rPr>
            </w:pPr>
            <w:r>
              <w:rPr>
                <w:rFonts w:cs="Arial"/>
                <w:sz w:val="16"/>
                <w:szCs w:val="16"/>
              </w:rPr>
              <w:t>RNF013</w:t>
            </w: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r>
      <w:tr w:rsidR="005F4D2B" w:rsidTr="005F4D2B">
        <w:tc>
          <w:tcPr>
            <w:tcW w:w="823" w:type="dxa"/>
          </w:tcPr>
          <w:p w:rsidR="005F4D2B" w:rsidRDefault="005F4D2B" w:rsidP="005F4D2B">
            <w:pPr>
              <w:ind w:firstLine="0"/>
              <w:jc w:val="center"/>
              <w:rPr>
                <w:rFonts w:cs="Arial"/>
                <w:sz w:val="16"/>
                <w:szCs w:val="16"/>
              </w:rPr>
            </w:pPr>
            <w:r>
              <w:rPr>
                <w:rFonts w:cs="Arial"/>
                <w:sz w:val="16"/>
                <w:szCs w:val="16"/>
              </w:rPr>
              <w:t>RNF014</w:t>
            </w:r>
          </w:p>
        </w:tc>
        <w:tc>
          <w:tcPr>
            <w:tcW w:w="823" w:type="dxa"/>
          </w:tcPr>
          <w:p w:rsidR="005F4D2B" w:rsidRDefault="00AC7D7A" w:rsidP="005F4D2B">
            <w:pPr>
              <w:ind w:firstLine="0"/>
              <w:jc w:val="center"/>
              <w:rPr>
                <w:rFonts w:cs="Arial"/>
                <w:sz w:val="16"/>
                <w:szCs w:val="16"/>
              </w:rPr>
            </w:pPr>
            <w:r>
              <w:rPr>
                <w:rFonts w:cs="Arial"/>
                <w:sz w:val="16"/>
                <w:szCs w:val="16"/>
              </w:rPr>
              <w:t>X</w:t>
            </w:r>
          </w:p>
        </w:tc>
        <w:tc>
          <w:tcPr>
            <w:tcW w:w="823" w:type="dxa"/>
          </w:tcPr>
          <w:p w:rsidR="005F4D2B" w:rsidRDefault="00AC7D7A" w:rsidP="005F4D2B">
            <w:pPr>
              <w:ind w:firstLine="0"/>
              <w:jc w:val="center"/>
              <w:rPr>
                <w:rFonts w:cs="Arial"/>
                <w:sz w:val="16"/>
                <w:szCs w:val="16"/>
              </w:rPr>
            </w:pPr>
            <w:r>
              <w:rPr>
                <w:rFonts w:cs="Arial"/>
                <w:sz w:val="16"/>
                <w:szCs w:val="16"/>
              </w:rPr>
              <w:t>X</w:t>
            </w:r>
          </w:p>
        </w:tc>
        <w:tc>
          <w:tcPr>
            <w:tcW w:w="823"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r>
      <w:tr w:rsidR="005F4D2B" w:rsidTr="005F4D2B">
        <w:tc>
          <w:tcPr>
            <w:tcW w:w="823" w:type="dxa"/>
          </w:tcPr>
          <w:p w:rsidR="005F4D2B" w:rsidRDefault="005F4D2B" w:rsidP="005F4D2B">
            <w:pPr>
              <w:ind w:firstLine="0"/>
              <w:jc w:val="center"/>
              <w:rPr>
                <w:rFonts w:cs="Arial"/>
                <w:sz w:val="16"/>
                <w:szCs w:val="16"/>
              </w:rPr>
            </w:pPr>
            <w:r>
              <w:rPr>
                <w:rFonts w:cs="Arial"/>
                <w:sz w:val="16"/>
                <w:szCs w:val="16"/>
              </w:rPr>
              <w:t>RNF015</w:t>
            </w:r>
          </w:p>
        </w:tc>
        <w:tc>
          <w:tcPr>
            <w:tcW w:w="823" w:type="dxa"/>
          </w:tcPr>
          <w:p w:rsidR="005F4D2B" w:rsidRDefault="00756BC3" w:rsidP="005F4D2B">
            <w:pPr>
              <w:ind w:firstLine="0"/>
              <w:jc w:val="center"/>
              <w:rPr>
                <w:rFonts w:cs="Arial"/>
                <w:sz w:val="16"/>
                <w:szCs w:val="16"/>
              </w:rPr>
            </w:pPr>
            <w:r>
              <w:rPr>
                <w:rFonts w:cs="Arial"/>
                <w:sz w:val="16"/>
                <w:szCs w:val="16"/>
              </w:rPr>
              <w:t>X</w:t>
            </w:r>
          </w:p>
        </w:tc>
        <w:tc>
          <w:tcPr>
            <w:tcW w:w="823" w:type="dxa"/>
          </w:tcPr>
          <w:p w:rsidR="005F4D2B" w:rsidRDefault="00756BC3" w:rsidP="005F4D2B">
            <w:pPr>
              <w:ind w:firstLine="0"/>
              <w:jc w:val="center"/>
              <w:rPr>
                <w:rFonts w:cs="Arial"/>
                <w:sz w:val="16"/>
                <w:szCs w:val="16"/>
              </w:rPr>
            </w:pPr>
            <w:r>
              <w:rPr>
                <w:rFonts w:cs="Arial"/>
                <w:sz w:val="16"/>
                <w:szCs w:val="16"/>
              </w:rPr>
              <w:t>X</w:t>
            </w:r>
          </w:p>
        </w:tc>
        <w:tc>
          <w:tcPr>
            <w:tcW w:w="823"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r>
      <w:tr w:rsidR="005F4D2B" w:rsidTr="005F4D2B">
        <w:tc>
          <w:tcPr>
            <w:tcW w:w="823" w:type="dxa"/>
          </w:tcPr>
          <w:p w:rsidR="005F4D2B" w:rsidRDefault="005F4D2B" w:rsidP="005F4D2B">
            <w:pPr>
              <w:ind w:firstLine="0"/>
              <w:jc w:val="center"/>
              <w:rPr>
                <w:rFonts w:cs="Arial"/>
                <w:sz w:val="16"/>
                <w:szCs w:val="16"/>
              </w:rPr>
            </w:pPr>
            <w:r>
              <w:rPr>
                <w:rFonts w:cs="Arial"/>
                <w:sz w:val="16"/>
                <w:szCs w:val="16"/>
              </w:rPr>
              <w:t>RNF016</w:t>
            </w: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DF54FE" w:rsidP="005F4D2B">
            <w:pPr>
              <w:ind w:firstLine="0"/>
              <w:jc w:val="center"/>
              <w:rPr>
                <w:rFonts w:cs="Arial"/>
                <w:sz w:val="16"/>
                <w:szCs w:val="16"/>
              </w:rPr>
            </w:pPr>
            <w:r>
              <w:rPr>
                <w:rFonts w:cs="Arial"/>
                <w:sz w:val="16"/>
                <w:szCs w:val="16"/>
              </w:rPr>
              <w:t>X</w:t>
            </w:r>
          </w:p>
        </w:tc>
        <w:tc>
          <w:tcPr>
            <w:tcW w:w="824" w:type="dxa"/>
          </w:tcPr>
          <w:p w:rsidR="005F4D2B" w:rsidRDefault="00DF54FE" w:rsidP="005F4D2B">
            <w:pPr>
              <w:ind w:firstLine="0"/>
              <w:jc w:val="center"/>
              <w:rPr>
                <w:rFonts w:cs="Arial"/>
                <w:sz w:val="16"/>
                <w:szCs w:val="16"/>
              </w:rPr>
            </w:pPr>
            <w:r>
              <w:rPr>
                <w:rFonts w:cs="Arial"/>
                <w:sz w:val="16"/>
                <w:szCs w:val="16"/>
              </w:rPr>
              <w:t>X</w:t>
            </w:r>
          </w:p>
        </w:tc>
        <w:tc>
          <w:tcPr>
            <w:tcW w:w="824" w:type="dxa"/>
          </w:tcPr>
          <w:p w:rsidR="005F4D2B" w:rsidRDefault="00DF54FE" w:rsidP="005F4D2B">
            <w:pPr>
              <w:ind w:firstLine="0"/>
              <w:jc w:val="center"/>
              <w:rPr>
                <w:rFonts w:cs="Arial"/>
                <w:sz w:val="16"/>
                <w:szCs w:val="16"/>
              </w:rPr>
            </w:pPr>
            <w:r>
              <w:rPr>
                <w:rFonts w:cs="Arial"/>
                <w:sz w:val="16"/>
                <w:szCs w:val="16"/>
              </w:rPr>
              <w:t>X</w:t>
            </w:r>
          </w:p>
        </w:tc>
        <w:tc>
          <w:tcPr>
            <w:tcW w:w="824" w:type="dxa"/>
          </w:tcPr>
          <w:p w:rsidR="005F4D2B" w:rsidRDefault="00DF54FE" w:rsidP="005F4D2B">
            <w:pPr>
              <w:ind w:firstLine="0"/>
              <w:jc w:val="center"/>
              <w:rPr>
                <w:rFonts w:cs="Arial"/>
                <w:sz w:val="16"/>
                <w:szCs w:val="16"/>
              </w:rPr>
            </w:pPr>
            <w:r>
              <w:rPr>
                <w:rFonts w:cs="Arial"/>
                <w:sz w:val="16"/>
                <w:szCs w:val="16"/>
              </w:rPr>
              <w:t>X</w:t>
            </w:r>
          </w:p>
        </w:tc>
        <w:tc>
          <w:tcPr>
            <w:tcW w:w="824" w:type="dxa"/>
          </w:tcPr>
          <w:p w:rsidR="005F4D2B" w:rsidRDefault="00DF54FE" w:rsidP="005F4D2B">
            <w:pPr>
              <w:ind w:firstLine="0"/>
              <w:jc w:val="center"/>
              <w:rPr>
                <w:rFonts w:cs="Arial"/>
                <w:sz w:val="16"/>
                <w:szCs w:val="16"/>
              </w:rPr>
            </w:pPr>
            <w:r>
              <w:rPr>
                <w:rFonts w:cs="Arial"/>
                <w:sz w:val="16"/>
                <w:szCs w:val="16"/>
              </w:rPr>
              <w:t>X</w:t>
            </w:r>
          </w:p>
        </w:tc>
        <w:tc>
          <w:tcPr>
            <w:tcW w:w="824" w:type="dxa"/>
          </w:tcPr>
          <w:p w:rsidR="005F4D2B" w:rsidRDefault="00DF54FE" w:rsidP="005F4D2B">
            <w:pPr>
              <w:ind w:firstLine="0"/>
              <w:jc w:val="center"/>
              <w:rPr>
                <w:rFonts w:cs="Arial"/>
                <w:sz w:val="16"/>
                <w:szCs w:val="16"/>
              </w:rPr>
            </w:pPr>
            <w:r>
              <w:rPr>
                <w:rFonts w:cs="Arial"/>
                <w:sz w:val="16"/>
                <w:szCs w:val="16"/>
              </w:rPr>
              <w:t>X</w:t>
            </w:r>
          </w:p>
        </w:tc>
      </w:tr>
      <w:tr w:rsidR="005F4D2B" w:rsidTr="005F4D2B">
        <w:tc>
          <w:tcPr>
            <w:tcW w:w="823" w:type="dxa"/>
          </w:tcPr>
          <w:p w:rsidR="005F4D2B" w:rsidRDefault="005F4D2B" w:rsidP="005F4D2B">
            <w:pPr>
              <w:ind w:firstLine="0"/>
              <w:jc w:val="center"/>
              <w:rPr>
                <w:rFonts w:cs="Arial"/>
                <w:sz w:val="16"/>
                <w:szCs w:val="16"/>
              </w:rPr>
            </w:pPr>
            <w:r>
              <w:rPr>
                <w:rFonts w:cs="Arial"/>
                <w:sz w:val="16"/>
                <w:szCs w:val="16"/>
              </w:rPr>
              <w:t>RNF017</w:t>
            </w:r>
          </w:p>
        </w:tc>
        <w:tc>
          <w:tcPr>
            <w:tcW w:w="823" w:type="dxa"/>
          </w:tcPr>
          <w:p w:rsidR="005F4D2B" w:rsidRDefault="00DF54FE" w:rsidP="005F4D2B">
            <w:pPr>
              <w:ind w:firstLine="0"/>
              <w:jc w:val="center"/>
              <w:rPr>
                <w:rFonts w:cs="Arial"/>
                <w:sz w:val="16"/>
                <w:szCs w:val="16"/>
              </w:rPr>
            </w:pPr>
            <w:r>
              <w:rPr>
                <w:rFonts w:cs="Arial"/>
                <w:sz w:val="16"/>
                <w:szCs w:val="16"/>
              </w:rPr>
              <w:t>X</w:t>
            </w:r>
          </w:p>
        </w:tc>
        <w:tc>
          <w:tcPr>
            <w:tcW w:w="823" w:type="dxa"/>
          </w:tcPr>
          <w:p w:rsidR="005F4D2B" w:rsidRDefault="00DF54FE" w:rsidP="005F4D2B">
            <w:pPr>
              <w:ind w:firstLine="0"/>
              <w:jc w:val="center"/>
              <w:rPr>
                <w:rFonts w:cs="Arial"/>
                <w:sz w:val="16"/>
                <w:szCs w:val="16"/>
              </w:rPr>
            </w:pPr>
            <w:r>
              <w:rPr>
                <w:rFonts w:cs="Arial"/>
                <w:sz w:val="16"/>
                <w:szCs w:val="16"/>
              </w:rPr>
              <w:t>X</w:t>
            </w:r>
          </w:p>
        </w:tc>
        <w:tc>
          <w:tcPr>
            <w:tcW w:w="823" w:type="dxa"/>
          </w:tcPr>
          <w:p w:rsidR="005F4D2B" w:rsidRDefault="00DF54FE" w:rsidP="005F4D2B">
            <w:pPr>
              <w:ind w:firstLine="0"/>
              <w:jc w:val="center"/>
              <w:rPr>
                <w:rFonts w:cs="Arial"/>
                <w:sz w:val="16"/>
                <w:szCs w:val="16"/>
              </w:rPr>
            </w:pPr>
            <w:r>
              <w:rPr>
                <w:rFonts w:cs="Arial"/>
                <w:sz w:val="16"/>
                <w:szCs w:val="16"/>
              </w:rPr>
              <w:t>X</w:t>
            </w:r>
          </w:p>
        </w:tc>
        <w:tc>
          <w:tcPr>
            <w:tcW w:w="824" w:type="dxa"/>
          </w:tcPr>
          <w:p w:rsidR="005F4D2B" w:rsidRDefault="00DF54FE" w:rsidP="005F4D2B">
            <w:pPr>
              <w:ind w:firstLine="0"/>
              <w:jc w:val="center"/>
              <w:rPr>
                <w:rFonts w:cs="Arial"/>
                <w:sz w:val="16"/>
                <w:szCs w:val="16"/>
              </w:rPr>
            </w:pPr>
            <w:r>
              <w:rPr>
                <w:rFonts w:cs="Arial"/>
                <w:sz w:val="16"/>
                <w:szCs w:val="16"/>
              </w:rPr>
              <w:t>X</w:t>
            </w: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r>
      <w:tr w:rsidR="005F4D2B" w:rsidTr="005F4D2B">
        <w:tc>
          <w:tcPr>
            <w:tcW w:w="823" w:type="dxa"/>
          </w:tcPr>
          <w:p w:rsidR="005F4D2B" w:rsidRDefault="005F4D2B" w:rsidP="005F4D2B">
            <w:pPr>
              <w:ind w:firstLine="0"/>
              <w:jc w:val="center"/>
              <w:rPr>
                <w:rFonts w:cs="Arial"/>
                <w:sz w:val="16"/>
                <w:szCs w:val="16"/>
              </w:rPr>
            </w:pPr>
            <w:r>
              <w:rPr>
                <w:rFonts w:cs="Arial"/>
                <w:sz w:val="16"/>
                <w:szCs w:val="16"/>
              </w:rPr>
              <w:t>RNF018</w:t>
            </w: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r>
      <w:tr w:rsidR="005F4D2B" w:rsidTr="005F4D2B">
        <w:tc>
          <w:tcPr>
            <w:tcW w:w="823" w:type="dxa"/>
          </w:tcPr>
          <w:p w:rsidR="005F4D2B" w:rsidRDefault="005F4D2B" w:rsidP="005F4D2B">
            <w:pPr>
              <w:ind w:firstLine="0"/>
              <w:jc w:val="center"/>
              <w:rPr>
                <w:rFonts w:cs="Arial"/>
                <w:sz w:val="16"/>
                <w:szCs w:val="16"/>
              </w:rPr>
            </w:pPr>
            <w:r>
              <w:rPr>
                <w:rFonts w:cs="Arial"/>
                <w:sz w:val="16"/>
                <w:szCs w:val="16"/>
              </w:rPr>
              <w:t>RNF019</w:t>
            </w: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440D0B" w:rsidP="005F4D2B">
            <w:pPr>
              <w:ind w:firstLine="0"/>
              <w:jc w:val="center"/>
              <w:rPr>
                <w:rFonts w:cs="Arial"/>
                <w:sz w:val="16"/>
                <w:szCs w:val="16"/>
              </w:rPr>
            </w:pPr>
            <w:r>
              <w:rPr>
                <w:rFonts w:cs="Arial"/>
                <w:sz w:val="16"/>
                <w:szCs w:val="16"/>
              </w:rPr>
              <w:t>X</w:t>
            </w: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r>
      <w:tr w:rsidR="005F4D2B" w:rsidTr="005F4D2B">
        <w:tc>
          <w:tcPr>
            <w:tcW w:w="823" w:type="dxa"/>
          </w:tcPr>
          <w:p w:rsidR="005F4D2B" w:rsidRDefault="005F4D2B" w:rsidP="005F4D2B">
            <w:pPr>
              <w:ind w:firstLine="0"/>
              <w:jc w:val="center"/>
              <w:rPr>
                <w:rFonts w:cs="Arial"/>
                <w:sz w:val="16"/>
                <w:szCs w:val="16"/>
              </w:rPr>
            </w:pPr>
            <w:r>
              <w:rPr>
                <w:rFonts w:cs="Arial"/>
                <w:sz w:val="16"/>
                <w:szCs w:val="16"/>
              </w:rPr>
              <w:t>RNF020</w:t>
            </w: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3" w:type="dxa"/>
          </w:tcPr>
          <w:p w:rsidR="005F4D2B" w:rsidRDefault="005F4D2B" w:rsidP="005F4D2B">
            <w:pPr>
              <w:ind w:firstLine="0"/>
              <w:jc w:val="center"/>
              <w:rPr>
                <w:rFonts w:cs="Arial"/>
                <w:sz w:val="16"/>
                <w:szCs w:val="16"/>
              </w:rPr>
            </w:pPr>
          </w:p>
        </w:tc>
        <w:tc>
          <w:tcPr>
            <w:tcW w:w="824" w:type="dxa"/>
          </w:tcPr>
          <w:p w:rsidR="005F4D2B" w:rsidRDefault="005F4D2B" w:rsidP="005F4D2B">
            <w:pPr>
              <w:ind w:firstLine="0"/>
              <w:jc w:val="center"/>
              <w:rPr>
                <w:rFonts w:cs="Arial"/>
                <w:sz w:val="16"/>
                <w:szCs w:val="16"/>
              </w:rPr>
            </w:pPr>
          </w:p>
        </w:tc>
        <w:tc>
          <w:tcPr>
            <w:tcW w:w="824" w:type="dxa"/>
          </w:tcPr>
          <w:p w:rsidR="005F4D2B" w:rsidRDefault="00440D0B" w:rsidP="005F4D2B">
            <w:pPr>
              <w:ind w:firstLine="0"/>
              <w:jc w:val="center"/>
              <w:rPr>
                <w:rFonts w:cs="Arial"/>
                <w:sz w:val="16"/>
                <w:szCs w:val="16"/>
              </w:rPr>
            </w:pPr>
            <w:r>
              <w:rPr>
                <w:rFonts w:cs="Arial"/>
                <w:sz w:val="16"/>
                <w:szCs w:val="16"/>
              </w:rPr>
              <w:t>X</w:t>
            </w:r>
          </w:p>
        </w:tc>
        <w:tc>
          <w:tcPr>
            <w:tcW w:w="824" w:type="dxa"/>
          </w:tcPr>
          <w:p w:rsidR="005F4D2B" w:rsidRDefault="00440D0B" w:rsidP="005F4D2B">
            <w:pPr>
              <w:ind w:firstLine="0"/>
              <w:jc w:val="center"/>
              <w:rPr>
                <w:rFonts w:cs="Arial"/>
                <w:sz w:val="16"/>
                <w:szCs w:val="16"/>
              </w:rPr>
            </w:pPr>
            <w:r>
              <w:rPr>
                <w:rFonts w:cs="Arial"/>
                <w:sz w:val="16"/>
                <w:szCs w:val="16"/>
              </w:rPr>
              <w:t>X</w:t>
            </w:r>
          </w:p>
        </w:tc>
        <w:tc>
          <w:tcPr>
            <w:tcW w:w="824" w:type="dxa"/>
          </w:tcPr>
          <w:p w:rsidR="005F4D2B" w:rsidRDefault="00440D0B" w:rsidP="005F4D2B">
            <w:pPr>
              <w:ind w:firstLine="0"/>
              <w:jc w:val="center"/>
              <w:rPr>
                <w:rFonts w:cs="Arial"/>
                <w:sz w:val="16"/>
                <w:szCs w:val="16"/>
              </w:rPr>
            </w:pPr>
            <w:r>
              <w:rPr>
                <w:rFonts w:cs="Arial"/>
                <w:sz w:val="16"/>
                <w:szCs w:val="16"/>
              </w:rPr>
              <w:t>X</w:t>
            </w:r>
          </w:p>
        </w:tc>
        <w:tc>
          <w:tcPr>
            <w:tcW w:w="824" w:type="dxa"/>
          </w:tcPr>
          <w:p w:rsidR="005F4D2B" w:rsidRDefault="00440D0B" w:rsidP="005F4D2B">
            <w:pPr>
              <w:ind w:firstLine="0"/>
              <w:jc w:val="center"/>
              <w:rPr>
                <w:rFonts w:cs="Arial"/>
                <w:sz w:val="16"/>
                <w:szCs w:val="16"/>
              </w:rPr>
            </w:pPr>
            <w:r>
              <w:rPr>
                <w:rFonts w:cs="Arial"/>
                <w:sz w:val="16"/>
                <w:szCs w:val="16"/>
              </w:rPr>
              <w:t>X</w:t>
            </w:r>
          </w:p>
        </w:tc>
        <w:tc>
          <w:tcPr>
            <w:tcW w:w="824" w:type="dxa"/>
          </w:tcPr>
          <w:p w:rsidR="005F4D2B" w:rsidRDefault="00440D0B" w:rsidP="005F4D2B">
            <w:pPr>
              <w:ind w:firstLine="0"/>
              <w:jc w:val="center"/>
              <w:rPr>
                <w:rFonts w:cs="Arial"/>
                <w:sz w:val="16"/>
                <w:szCs w:val="16"/>
              </w:rPr>
            </w:pPr>
            <w:r>
              <w:rPr>
                <w:rFonts w:cs="Arial"/>
                <w:sz w:val="16"/>
                <w:szCs w:val="16"/>
              </w:rPr>
              <w:t>X</w:t>
            </w:r>
          </w:p>
        </w:tc>
        <w:tc>
          <w:tcPr>
            <w:tcW w:w="824" w:type="dxa"/>
          </w:tcPr>
          <w:p w:rsidR="005F4D2B" w:rsidRDefault="00440D0B" w:rsidP="005F4D2B">
            <w:pPr>
              <w:ind w:firstLine="0"/>
              <w:jc w:val="center"/>
              <w:rPr>
                <w:rFonts w:cs="Arial"/>
                <w:sz w:val="16"/>
                <w:szCs w:val="16"/>
              </w:rPr>
            </w:pPr>
            <w:r>
              <w:rPr>
                <w:rFonts w:cs="Arial"/>
                <w:sz w:val="16"/>
                <w:szCs w:val="16"/>
              </w:rPr>
              <w:t>X</w:t>
            </w:r>
          </w:p>
        </w:tc>
      </w:tr>
    </w:tbl>
    <w:p w:rsidR="0092511C" w:rsidRDefault="0092511C" w:rsidP="00F0091F">
      <w:pPr>
        <w:ind w:firstLine="0"/>
        <w:jc w:val="center"/>
        <w:rPr>
          <w:szCs w:val="24"/>
        </w:rPr>
      </w:pPr>
    </w:p>
    <w:tbl>
      <w:tblPr>
        <w:tblStyle w:val="Tabelacomgrade"/>
        <w:tblW w:w="0" w:type="auto"/>
        <w:tblLook w:val="04A0" w:firstRow="1" w:lastRow="0" w:firstColumn="1" w:lastColumn="0" w:noHBand="0" w:noVBand="1"/>
      </w:tblPr>
      <w:tblGrid>
        <w:gridCol w:w="823"/>
        <w:gridCol w:w="823"/>
        <w:gridCol w:w="823"/>
      </w:tblGrid>
      <w:tr w:rsidR="00756BC3" w:rsidRPr="00E24A83" w:rsidTr="001959D2">
        <w:tc>
          <w:tcPr>
            <w:tcW w:w="823" w:type="dxa"/>
          </w:tcPr>
          <w:p w:rsidR="00756BC3" w:rsidRPr="00E24A83" w:rsidRDefault="00756BC3" w:rsidP="001959D2">
            <w:pPr>
              <w:ind w:firstLine="0"/>
              <w:jc w:val="center"/>
              <w:rPr>
                <w:rFonts w:cs="Arial"/>
                <w:sz w:val="16"/>
                <w:szCs w:val="16"/>
              </w:rPr>
            </w:pPr>
          </w:p>
        </w:tc>
        <w:tc>
          <w:tcPr>
            <w:tcW w:w="823" w:type="dxa"/>
          </w:tcPr>
          <w:p w:rsidR="00756BC3" w:rsidRPr="00E24A83" w:rsidRDefault="00756BC3" w:rsidP="001959D2">
            <w:pPr>
              <w:ind w:firstLine="0"/>
              <w:jc w:val="center"/>
              <w:rPr>
                <w:rFonts w:cs="Arial"/>
                <w:sz w:val="16"/>
                <w:szCs w:val="16"/>
              </w:rPr>
            </w:pPr>
            <w:r>
              <w:rPr>
                <w:rFonts w:cs="Arial"/>
                <w:sz w:val="16"/>
                <w:szCs w:val="16"/>
              </w:rPr>
              <w:t>RF051</w:t>
            </w:r>
          </w:p>
        </w:tc>
        <w:tc>
          <w:tcPr>
            <w:tcW w:w="823" w:type="dxa"/>
          </w:tcPr>
          <w:p w:rsidR="00756BC3" w:rsidRPr="00E24A83" w:rsidRDefault="00756BC3" w:rsidP="001959D2">
            <w:pPr>
              <w:ind w:firstLine="0"/>
              <w:jc w:val="center"/>
              <w:rPr>
                <w:rFonts w:cs="Arial"/>
                <w:sz w:val="16"/>
                <w:szCs w:val="16"/>
              </w:rPr>
            </w:pPr>
            <w:r>
              <w:rPr>
                <w:rFonts w:cs="Arial"/>
                <w:sz w:val="16"/>
                <w:szCs w:val="16"/>
              </w:rPr>
              <w:t>RF052</w:t>
            </w:r>
          </w:p>
        </w:tc>
      </w:tr>
      <w:tr w:rsidR="00756BC3" w:rsidRPr="00E24A83" w:rsidTr="001959D2">
        <w:tc>
          <w:tcPr>
            <w:tcW w:w="823" w:type="dxa"/>
          </w:tcPr>
          <w:p w:rsidR="00756BC3" w:rsidRPr="00E24A83" w:rsidRDefault="00756BC3" w:rsidP="001959D2">
            <w:pPr>
              <w:ind w:firstLine="0"/>
              <w:jc w:val="center"/>
              <w:rPr>
                <w:rFonts w:cs="Arial"/>
                <w:sz w:val="16"/>
                <w:szCs w:val="16"/>
              </w:rPr>
            </w:pPr>
            <w:r>
              <w:rPr>
                <w:rFonts w:cs="Arial"/>
                <w:sz w:val="16"/>
                <w:szCs w:val="16"/>
              </w:rPr>
              <w:t>RNF001</w:t>
            </w:r>
          </w:p>
        </w:tc>
        <w:tc>
          <w:tcPr>
            <w:tcW w:w="823" w:type="dxa"/>
          </w:tcPr>
          <w:p w:rsidR="00756BC3" w:rsidRPr="00E24A83" w:rsidRDefault="00756BC3" w:rsidP="001959D2">
            <w:pPr>
              <w:ind w:firstLine="0"/>
              <w:jc w:val="center"/>
              <w:rPr>
                <w:rFonts w:cs="Arial"/>
                <w:sz w:val="16"/>
                <w:szCs w:val="16"/>
              </w:rPr>
            </w:pPr>
          </w:p>
        </w:tc>
        <w:tc>
          <w:tcPr>
            <w:tcW w:w="823" w:type="dxa"/>
          </w:tcPr>
          <w:p w:rsidR="00756BC3" w:rsidRPr="00E24A83" w:rsidRDefault="00756BC3" w:rsidP="001959D2">
            <w:pPr>
              <w:ind w:firstLine="0"/>
              <w:jc w:val="center"/>
              <w:rPr>
                <w:rFonts w:cs="Arial"/>
                <w:sz w:val="16"/>
                <w:szCs w:val="16"/>
              </w:rPr>
            </w:pPr>
          </w:p>
        </w:tc>
      </w:tr>
      <w:tr w:rsidR="00756BC3" w:rsidRPr="00E24A83" w:rsidTr="001959D2">
        <w:tc>
          <w:tcPr>
            <w:tcW w:w="823" w:type="dxa"/>
          </w:tcPr>
          <w:p w:rsidR="00756BC3" w:rsidRPr="00E24A83" w:rsidRDefault="00756BC3" w:rsidP="001959D2">
            <w:pPr>
              <w:ind w:firstLine="0"/>
              <w:jc w:val="center"/>
              <w:rPr>
                <w:rFonts w:cs="Arial"/>
                <w:sz w:val="16"/>
                <w:szCs w:val="16"/>
              </w:rPr>
            </w:pPr>
            <w:r>
              <w:rPr>
                <w:rFonts w:cs="Arial"/>
                <w:sz w:val="16"/>
                <w:szCs w:val="16"/>
              </w:rPr>
              <w:t>RNF002</w:t>
            </w:r>
          </w:p>
        </w:tc>
        <w:tc>
          <w:tcPr>
            <w:tcW w:w="823" w:type="dxa"/>
          </w:tcPr>
          <w:p w:rsidR="00756BC3" w:rsidRPr="00E24A83" w:rsidRDefault="00756BC3" w:rsidP="001959D2">
            <w:pPr>
              <w:ind w:firstLine="0"/>
              <w:jc w:val="center"/>
              <w:rPr>
                <w:rFonts w:cs="Arial"/>
                <w:sz w:val="16"/>
                <w:szCs w:val="16"/>
              </w:rPr>
            </w:pPr>
          </w:p>
        </w:tc>
        <w:tc>
          <w:tcPr>
            <w:tcW w:w="823" w:type="dxa"/>
          </w:tcPr>
          <w:p w:rsidR="00756BC3" w:rsidRPr="00E24A83" w:rsidRDefault="00756BC3" w:rsidP="001959D2">
            <w:pPr>
              <w:ind w:firstLine="0"/>
              <w:jc w:val="center"/>
              <w:rPr>
                <w:rFonts w:cs="Arial"/>
                <w:sz w:val="16"/>
                <w:szCs w:val="16"/>
              </w:rPr>
            </w:pPr>
          </w:p>
        </w:tc>
      </w:tr>
      <w:tr w:rsidR="00756BC3" w:rsidRPr="00E24A83" w:rsidTr="001959D2">
        <w:tc>
          <w:tcPr>
            <w:tcW w:w="823" w:type="dxa"/>
          </w:tcPr>
          <w:p w:rsidR="00756BC3" w:rsidRPr="00E24A83" w:rsidRDefault="00756BC3" w:rsidP="001959D2">
            <w:pPr>
              <w:ind w:firstLine="0"/>
              <w:jc w:val="center"/>
              <w:rPr>
                <w:rFonts w:cs="Arial"/>
                <w:sz w:val="16"/>
                <w:szCs w:val="16"/>
              </w:rPr>
            </w:pPr>
            <w:r>
              <w:rPr>
                <w:rFonts w:cs="Arial"/>
                <w:sz w:val="16"/>
                <w:szCs w:val="16"/>
              </w:rPr>
              <w:t>RNF003</w:t>
            </w:r>
          </w:p>
        </w:tc>
        <w:tc>
          <w:tcPr>
            <w:tcW w:w="823" w:type="dxa"/>
          </w:tcPr>
          <w:p w:rsidR="00756BC3" w:rsidRPr="00E24A83" w:rsidRDefault="00756BC3" w:rsidP="001959D2">
            <w:pPr>
              <w:ind w:firstLine="0"/>
              <w:jc w:val="center"/>
              <w:rPr>
                <w:rFonts w:cs="Arial"/>
                <w:sz w:val="16"/>
                <w:szCs w:val="16"/>
              </w:rPr>
            </w:pPr>
          </w:p>
        </w:tc>
        <w:tc>
          <w:tcPr>
            <w:tcW w:w="823" w:type="dxa"/>
          </w:tcPr>
          <w:p w:rsidR="00756BC3" w:rsidRPr="00E24A83" w:rsidRDefault="00756BC3" w:rsidP="001959D2">
            <w:pPr>
              <w:ind w:firstLine="0"/>
              <w:jc w:val="center"/>
              <w:rPr>
                <w:rFonts w:cs="Arial"/>
                <w:sz w:val="16"/>
                <w:szCs w:val="16"/>
              </w:rPr>
            </w:pPr>
          </w:p>
        </w:tc>
      </w:tr>
      <w:tr w:rsidR="00756BC3" w:rsidRPr="00E24A83" w:rsidTr="001959D2">
        <w:tc>
          <w:tcPr>
            <w:tcW w:w="823" w:type="dxa"/>
          </w:tcPr>
          <w:p w:rsidR="00756BC3" w:rsidRPr="00E24A83" w:rsidRDefault="00756BC3" w:rsidP="001959D2">
            <w:pPr>
              <w:ind w:firstLine="0"/>
              <w:jc w:val="center"/>
              <w:rPr>
                <w:rFonts w:cs="Arial"/>
                <w:sz w:val="16"/>
                <w:szCs w:val="16"/>
              </w:rPr>
            </w:pPr>
            <w:r>
              <w:rPr>
                <w:rFonts w:cs="Arial"/>
                <w:sz w:val="16"/>
                <w:szCs w:val="16"/>
              </w:rPr>
              <w:t>RNF004</w:t>
            </w:r>
          </w:p>
        </w:tc>
        <w:tc>
          <w:tcPr>
            <w:tcW w:w="823" w:type="dxa"/>
          </w:tcPr>
          <w:p w:rsidR="00756BC3" w:rsidRPr="00E24A83" w:rsidRDefault="00756BC3" w:rsidP="001959D2">
            <w:pPr>
              <w:ind w:firstLine="0"/>
              <w:jc w:val="center"/>
              <w:rPr>
                <w:rFonts w:cs="Arial"/>
                <w:sz w:val="16"/>
                <w:szCs w:val="16"/>
              </w:rPr>
            </w:pPr>
          </w:p>
        </w:tc>
        <w:tc>
          <w:tcPr>
            <w:tcW w:w="823" w:type="dxa"/>
          </w:tcPr>
          <w:p w:rsidR="00756BC3" w:rsidRPr="00E24A83" w:rsidRDefault="00756BC3" w:rsidP="001959D2">
            <w:pPr>
              <w:ind w:firstLine="0"/>
              <w:jc w:val="center"/>
              <w:rPr>
                <w:rFonts w:cs="Arial"/>
                <w:sz w:val="16"/>
                <w:szCs w:val="16"/>
              </w:rPr>
            </w:pPr>
          </w:p>
        </w:tc>
      </w:tr>
      <w:tr w:rsidR="00756BC3" w:rsidRPr="00E24A83" w:rsidTr="001959D2">
        <w:tc>
          <w:tcPr>
            <w:tcW w:w="823" w:type="dxa"/>
          </w:tcPr>
          <w:p w:rsidR="00756BC3" w:rsidRPr="00E24A83" w:rsidRDefault="00756BC3" w:rsidP="001959D2">
            <w:pPr>
              <w:ind w:firstLine="0"/>
              <w:jc w:val="center"/>
              <w:rPr>
                <w:rFonts w:cs="Arial"/>
                <w:sz w:val="16"/>
                <w:szCs w:val="16"/>
              </w:rPr>
            </w:pPr>
            <w:r>
              <w:rPr>
                <w:rFonts w:cs="Arial"/>
                <w:sz w:val="16"/>
                <w:szCs w:val="16"/>
              </w:rPr>
              <w:t>RNF005</w:t>
            </w:r>
          </w:p>
        </w:tc>
        <w:tc>
          <w:tcPr>
            <w:tcW w:w="823" w:type="dxa"/>
          </w:tcPr>
          <w:p w:rsidR="00756BC3" w:rsidRPr="00E24A83" w:rsidRDefault="00756BC3" w:rsidP="001959D2">
            <w:pPr>
              <w:ind w:firstLine="0"/>
              <w:jc w:val="center"/>
              <w:rPr>
                <w:rFonts w:cs="Arial"/>
                <w:sz w:val="16"/>
                <w:szCs w:val="16"/>
              </w:rPr>
            </w:pPr>
          </w:p>
        </w:tc>
        <w:tc>
          <w:tcPr>
            <w:tcW w:w="823" w:type="dxa"/>
          </w:tcPr>
          <w:p w:rsidR="00756BC3" w:rsidRPr="00E24A83" w:rsidRDefault="00756BC3" w:rsidP="001959D2">
            <w:pPr>
              <w:ind w:firstLine="0"/>
              <w:jc w:val="center"/>
              <w:rPr>
                <w:rFonts w:cs="Arial"/>
                <w:sz w:val="16"/>
                <w:szCs w:val="16"/>
              </w:rPr>
            </w:pPr>
          </w:p>
        </w:tc>
      </w:tr>
      <w:tr w:rsidR="00756BC3" w:rsidRPr="00E24A83" w:rsidTr="001959D2">
        <w:tc>
          <w:tcPr>
            <w:tcW w:w="823" w:type="dxa"/>
          </w:tcPr>
          <w:p w:rsidR="00756BC3" w:rsidRPr="00E24A83" w:rsidRDefault="00756BC3" w:rsidP="001959D2">
            <w:pPr>
              <w:ind w:firstLine="0"/>
              <w:jc w:val="center"/>
              <w:rPr>
                <w:rFonts w:cs="Arial"/>
                <w:sz w:val="16"/>
                <w:szCs w:val="16"/>
              </w:rPr>
            </w:pPr>
            <w:r>
              <w:rPr>
                <w:rFonts w:cs="Arial"/>
                <w:sz w:val="16"/>
                <w:szCs w:val="16"/>
              </w:rPr>
              <w:t>RNF006</w:t>
            </w:r>
          </w:p>
        </w:tc>
        <w:tc>
          <w:tcPr>
            <w:tcW w:w="823" w:type="dxa"/>
          </w:tcPr>
          <w:p w:rsidR="00756BC3" w:rsidRPr="00E24A83" w:rsidRDefault="00756BC3" w:rsidP="001959D2">
            <w:pPr>
              <w:ind w:firstLine="0"/>
              <w:jc w:val="center"/>
              <w:rPr>
                <w:rFonts w:cs="Arial"/>
                <w:sz w:val="16"/>
                <w:szCs w:val="16"/>
              </w:rPr>
            </w:pPr>
          </w:p>
        </w:tc>
        <w:tc>
          <w:tcPr>
            <w:tcW w:w="823" w:type="dxa"/>
          </w:tcPr>
          <w:p w:rsidR="00756BC3" w:rsidRPr="00E24A83" w:rsidRDefault="00756BC3" w:rsidP="001959D2">
            <w:pPr>
              <w:ind w:firstLine="0"/>
              <w:jc w:val="center"/>
              <w:rPr>
                <w:rFonts w:cs="Arial"/>
                <w:sz w:val="16"/>
                <w:szCs w:val="16"/>
              </w:rPr>
            </w:pPr>
          </w:p>
        </w:tc>
      </w:tr>
      <w:tr w:rsidR="00756BC3" w:rsidRPr="00E24A83" w:rsidTr="001959D2">
        <w:tc>
          <w:tcPr>
            <w:tcW w:w="823" w:type="dxa"/>
          </w:tcPr>
          <w:p w:rsidR="00756BC3" w:rsidRPr="00E24A83" w:rsidRDefault="00756BC3" w:rsidP="001959D2">
            <w:pPr>
              <w:ind w:firstLine="0"/>
              <w:jc w:val="center"/>
              <w:rPr>
                <w:rFonts w:cs="Arial"/>
                <w:sz w:val="16"/>
                <w:szCs w:val="16"/>
              </w:rPr>
            </w:pPr>
            <w:r>
              <w:rPr>
                <w:rFonts w:cs="Arial"/>
                <w:sz w:val="16"/>
                <w:szCs w:val="16"/>
              </w:rPr>
              <w:t>RNF007</w:t>
            </w:r>
          </w:p>
        </w:tc>
        <w:tc>
          <w:tcPr>
            <w:tcW w:w="823" w:type="dxa"/>
          </w:tcPr>
          <w:p w:rsidR="00756BC3" w:rsidRPr="00E24A83" w:rsidRDefault="00756BC3" w:rsidP="001959D2">
            <w:pPr>
              <w:ind w:firstLine="0"/>
              <w:jc w:val="center"/>
              <w:rPr>
                <w:rFonts w:cs="Arial"/>
                <w:sz w:val="16"/>
                <w:szCs w:val="16"/>
              </w:rPr>
            </w:pPr>
          </w:p>
        </w:tc>
        <w:tc>
          <w:tcPr>
            <w:tcW w:w="823" w:type="dxa"/>
          </w:tcPr>
          <w:p w:rsidR="00756BC3" w:rsidRPr="00E24A83" w:rsidRDefault="00756BC3" w:rsidP="001959D2">
            <w:pPr>
              <w:ind w:firstLine="0"/>
              <w:jc w:val="center"/>
              <w:rPr>
                <w:rFonts w:cs="Arial"/>
                <w:sz w:val="16"/>
                <w:szCs w:val="16"/>
              </w:rPr>
            </w:pPr>
          </w:p>
        </w:tc>
      </w:tr>
      <w:tr w:rsidR="00756BC3" w:rsidRPr="00E24A83" w:rsidTr="001959D2">
        <w:tc>
          <w:tcPr>
            <w:tcW w:w="823" w:type="dxa"/>
          </w:tcPr>
          <w:p w:rsidR="00756BC3" w:rsidRPr="00E24A83" w:rsidRDefault="00756BC3" w:rsidP="001959D2">
            <w:pPr>
              <w:ind w:firstLine="0"/>
              <w:jc w:val="center"/>
              <w:rPr>
                <w:rFonts w:cs="Arial"/>
                <w:sz w:val="16"/>
                <w:szCs w:val="16"/>
              </w:rPr>
            </w:pPr>
            <w:r>
              <w:rPr>
                <w:rFonts w:cs="Arial"/>
                <w:sz w:val="16"/>
                <w:szCs w:val="16"/>
              </w:rPr>
              <w:t>RNF008</w:t>
            </w:r>
          </w:p>
        </w:tc>
        <w:tc>
          <w:tcPr>
            <w:tcW w:w="823" w:type="dxa"/>
          </w:tcPr>
          <w:p w:rsidR="00756BC3" w:rsidRPr="00E24A83" w:rsidRDefault="00756BC3" w:rsidP="001959D2">
            <w:pPr>
              <w:ind w:firstLine="0"/>
              <w:jc w:val="center"/>
              <w:rPr>
                <w:rFonts w:cs="Arial"/>
                <w:sz w:val="16"/>
                <w:szCs w:val="16"/>
              </w:rPr>
            </w:pPr>
          </w:p>
        </w:tc>
        <w:tc>
          <w:tcPr>
            <w:tcW w:w="823" w:type="dxa"/>
          </w:tcPr>
          <w:p w:rsidR="00756BC3" w:rsidRPr="00E24A83" w:rsidRDefault="00756BC3" w:rsidP="001959D2">
            <w:pPr>
              <w:ind w:firstLine="0"/>
              <w:jc w:val="center"/>
              <w:rPr>
                <w:rFonts w:cs="Arial"/>
                <w:sz w:val="16"/>
                <w:szCs w:val="16"/>
              </w:rPr>
            </w:pPr>
          </w:p>
        </w:tc>
      </w:tr>
      <w:tr w:rsidR="00756BC3" w:rsidRPr="00E24A83" w:rsidTr="001959D2">
        <w:tc>
          <w:tcPr>
            <w:tcW w:w="823" w:type="dxa"/>
          </w:tcPr>
          <w:p w:rsidR="00756BC3" w:rsidRPr="00E24A83" w:rsidRDefault="00756BC3" w:rsidP="001959D2">
            <w:pPr>
              <w:ind w:firstLine="0"/>
              <w:jc w:val="center"/>
              <w:rPr>
                <w:rFonts w:cs="Arial"/>
                <w:sz w:val="16"/>
                <w:szCs w:val="16"/>
              </w:rPr>
            </w:pPr>
            <w:r>
              <w:rPr>
                <w:rFonts w:cs="Arial"/>
                <w:sz w:val="16"/>
                <w:szCs w:val="16"/>
              </w:rPr>
              <w:t>RNF009</w:t>
            </w:r>
          </w:p>
        </w:tc>
        <w:tc>
          <w:tcPr>
            <w:tcW w:w="823" w:type="dxa"/>
          </w:tcPr>
          <w:p w:rsidR="00756BC3" w:rsidRPr="00E24A83" w:rsidRDefault="00756BC3" w:rsidP="001959D2">
            <w:pPr>
              <w:ind w:firstLine="0"/>
              <w:jc w:val="center"/>
              <w:rPr>
                <w:rFonts w:cs="Arial"/>
                <w:sz w:val="16"/>
                <w:szCs w:val="16"/>
              </w:rPr>
            </w:pPr>
          </w:p>
        </w:tc>
        <w:tc>
          <w:tcPr>
            <w:tcW w:w="823" w:type="dxa"/>
          </w:tcPr>
          <w:p w:rsidR="00756BC3" w:rsidRPr="00E24A83" w:rsidRDefault="00756BC3" w:rsidP="001959D2">
            <w:pPr>
              <w:ind w:firstLine="0"/>
              <w:jc w:val="center"/>
              <w:rPr>
                <w:rFonts w:cs="Arial"/>
                <w:sz w:val="16"/>
                <w:szCs w:val="16"/>
              </w:rPr>
            </w:pPr>
          </w:p>
        </w:tc>
      </w:tr>
      <w:tr w:rsidR="00756BC3" w:rsidTr="001959D2">
        <w:tc>
          <w:tcPr>
            <w:tcW w:w="823" w:type="dxa"/>
          </w:tcPr>
          <w:p w:rsidR="00756BC3" w:rsidRDefault="00756BC3" w:rsidP="001959D2">
            <w:pPr>
              <w:ind w:firstLine="0"/>
              <w:jc w:val="center"/>
              <w:rPr>
                <w:rFonts w:cs="Arial"/>
                <w:sz w:val="16"/>
                <w:szCs w:val="16"/>
              </w:rPr>
            </w:pPr>
            <w:r>
              <w:rPr>
                <w:rFonts w:cs="Arial"/>
                <w:sz w:val="16"/>
                <w:szCs w:val="16"/>
              </w:rPr>
              <w:t>RNF010</w:t>
            </w:r>
          </w:p>
        </w:tc>
        <w:tc>
          <w:tcPr>
            <w:tcW w:w="823" w:type="dxa"/>
          </w:tcPr>
          <w:p w:rsidR="00756BC3" w:rsidRDefault="00756BC3" w:rsidP="001959D2">
            <w:pPr>
              <w:ind w:firstLine="0"/>
              <w:jc w:val="center"/>
              <w:rPr>
                <w:rFonts w:cs="Arial"/>
                <w:sz w:val="16"/>
                <w:szCs w:val="16"/>
              </w:rPr>
            </w:pPr>
          </w:p>
        </w:tc>
        <w:tc>
          <w:tcPr>
            <w:tcW w:w="823" w:type="dxa"/>
          </w:tcPr>
          <w:p w:rsidR="00756BC3" w:rsidRDefault="00756BC3" w:rsidP="001959D2">
            <w:pPr>
              <w:ind w:firstLine="0"/>
              <w:jc w:val="center"/>
              <w:rPr>
                <w:rFonts w:cs="Arial"/>
                <w:sz w:val="16"/>
                <w:szCs w:val="16"/>
              </w:rPr>
            </w:pPr>
          </w:p>
        </w:tc>
      </w:tr>
      <w:tr w:rsidR="00756BC3" w:rsidTr="001959D2">
        <w:tc>
          <w:tcPr>
            <w:tcW w:w="823" w:type="dxa"/>
          </w:tcPr>
          <w:p w:rsidR="00756BC3" w:rsidRDefault="00756BC3" w:rsidP="001959D2">
            <w:pPr>
              <w:ind w:firstLine="0"/>
              <w:jc w:val="center"/>
              <w:rPr>
                <w:rFonts w:cs="Arial"/>
                <w:sz w:val="16"/>
                <w:szCs w:val="16"/>
              </w:rPr>
            </w:pPr>
            <w:r>
              <w:rPr>
                <w:rFonts w:cs="Arial"/>
                <w:sz w:val="16"/>
                <w:szCs w:val="16"/>
              </w:rPr>
              <w:t>RNF010</w:t>
            </w:r>
          </w:p>
        </w:tc>
        <w:tc>
          <w:tcPr>
            <w:tcW w:w="823" w:type="dxa"/>
          </w:tcPr>
          <w:p w:rsidR="00756BC3" w:rsidRDefault="00756BC3" w:rsidP="001959D2">
            <w:pPr>
              <w:ind w:firstLine="0"/>
              <w:jc w:val="center"/>
              <w:rPr>
                <w:rFonts w:cs="Arial"/>
                <w:sz w:val="16"/>
                <w:szCs w:val="16"/>
              </w:rPr>
            </w:pPr>
          </w:p>
        </w:tc>
        <w:tc>
          <w:tcPr>
            <w:tcW w:w="823" w:type="dxa"/>
          </w:tcPr>
          <w:p w:rsidR="00756BC3" w:rsidRDefault="00756BC3" w:rsidP="001959D2">
            <w:pPr>
              <w:ind w:firstLine="0"/>
              <w:jc w:val="center"/>
              <w:rPr>
                <w:rFonts w:cs="Arial"/>
                <w:sz w:val="16"/>
                <w:szCs w:val="16"/>
              </w:rPr>
            </w:pPr>
          </w:p>
        </w:tc>
      </w:tr>
      <w:tr w:rsidR="00756BC3" w:rsidTr="001959D2">
        <w:tc>
          <w:tcPr>
            <w:tcW w:w="823" w:type="dxa"/>
          </w:tcPr>
          <w:p w:rsidR="00756BC3" w:rsidRDefault="00756BC3" w:rsidP="001959D2">
            <w:pPr>
              <w:ind w:firstLine="0"/>
              <w:jc w:val="center"/>
              <w:rPr>
                <w:rFonts w:cs="Arial"/>
                <w:sz w:val="16"/>
                <w:szCs w:val="16"/>
              </w:rPr>
            </w:pPr>
            <w:r>
              <w:rPr>
                <w:rFonts w:cs="Arial"/>
                <w:sz w:val="16"/>
                <w:szCs w:val="16"/>
              </w:rPr>
              <w:t>RNF011</w:t>
            </w:r>
          </w:p>
        </w:tc>
        <w:tc>
          <w:tcPr>
            <w:tcW w:w="823" w:type="dxa"/>
          </w:tcPr>
          <w:p w:rsidR="00756BC3" w:rsidRDefault="00756BC3" w:rsidP="001959D2">
            <w:pPr>
              <w:ind w:firstLine="0"/>
              <w:jc w:val="center"/>
              <w:rPr>
                <w:rFonts w:cs="Arial"/>
                <w:sz w:val="16"/>
                <w:szCs w:val="16"/>
              </w:rPr>
            </w:pPr>
          </w:p>
        </w:tc>
        <w:tc>
          <w:tcPr>
            <w:tcW w:w="823" w:type="dxa"/>
          </w:tcPr>
          <w:p w:rsidR="00756BC3" w:rsidRDefault="00756BC3" w:rsidP="001959D2">
            <w:pPr>
              <w:ind w:firstLine="0"/>
              <w:jc w:val="center"/>
              <w:rPr>
                <w:rFonts w:cs="Arial"/>
                <w:sz w:val="16"/>
                <w:szCs w:val="16"/>
              </w:rPr>
            </w:pPr>
          </w:p>
        </w:tc>
      </w:tr>
      <w:tr w:rsidR="00756BC3" w:rsidTr="001959D2">
        <w:tc>
          <w:tcPr>
            <w:tcW w:w="823" w:type="dxa"/>
          </w:tcPr>
          <w:p w:rsidR="00756BC3" w:rsidRDefault="00756BC3" w:rsidP="001959D2">
            <w:pPr>
              <w:ind w:firstLine="0"/>
              <w:jc w:val="center"/>
              <w:rPr>
                <w:rFonts w:cs="Arial"/>
                <w:sz w:val="16"/>
                <w:szCs w:val="16"/>
              </w:rPr>
            </w:pPr>
            <w:r>
              <w:rPr>
                <w:rFonts w:cs="Arial"/>
                <w:sz w:val="16"/>
                <w:szCs w:val="16"/>
              </w:rPr>
              <w:t>RNF012</w:t>
            </w:r>
          </w:p>
        </w:tc>
        <w:tc>
          <w:tcPr>
            <w:tcW w:w="823" w:type="dxa"/>
          </w:tcPr>
          <w:p w:rsidR="00756BC3" w:rsidRDefault="00756BC3" w:rsidP="001959D2">
            <w:pPr>
              <w:ind w:firstLine="0"/>
              <w:jc w:val="center"/>
              <w:rPr>
                <w:rFonts w:cs="Arial"/>
                <w:sz w:val="16"/>
                <w:szCs w:val="16"/>
              </w:rPr>
            </w:pPr>
          </w:p>
        </w:tc>
        <w:tc>
          <w:tcPr>
            <w:tcW w:w="823" w:type="dxa"/>
          </w:tcPr>
          <w:p w:rsidR="00756BC3" w:rsidRDefault="00756BC3" w:rsidP="001959D2">
            <w:pPr>
              <w:ind w:firstLine="0"/>
              <w:jc w:val="center"/>
              <w:rPr>
                <w:rFonts w:cs="Arial"/>
                <w:sz w:val="16"/>
                <w:szCs w:val="16"/>
              </w:rPr>
            </w:pPr>
          </w:p>
        </w:tc>
      </w:tr>
      <w:tr w:rsidR="00756BC3" w:rsidTr="001959D2">
        <w:tc>
          <w:tcPr>
            <w:tcW w:w="823" w:type="dxa"/>
          </w:tcPr>
          <w:p w:rsidR="00756BC3" w:rsidRDefault="00756BC3" w:rsidP="001959D2">
            <w:pPr>
              <w:ind w:firstLine="0"/>
              <w:jc w:val="center"/>
              <w:rPr>
                <w:rFonts w:cs="Arial"/>
                <w:sz w:val="16"/>
                <w:szCs w:val="16"/>
              </w:rPr>
            </w:pPr>
            <w:r>
              <w:rPr>
                <w:rFonts w:cs="Arial"/>
                <w:sz w:val="16"/>
                <w:szCs w:val="16"/>
              </w:rPr>
              <w:t>RNF013</w:t>
            </w:r>
          </w:p>
        </w:tc>
        <w:tc>
          <w:tcPr>
            <w:tcW w:w="823" w:type="dxa"/>
          </w:tcPr>
          <w:p w:rsidR="00756BC3" w:rsidRDefault="00756BC3" w:rsidP="001959D2">
            <w:pPr>
              <w:ind w:firstLine="0"/>
              <w:jc w:val="center"/>
              <w:rPr>
                <w:rFonts w:cs="Arial"/>
                <w:sz w:val="16"/>
                <w:szCs w:val="16"/>
              </w:rPr>
            </w:pPr>
          </w:p>
        </w:tc>
        <w:tc>
          <w:tcPr>
            <w:tcW w:w="823" w:type="dxa"/>
          </w:tcPr>
          <w:p w:rsidR="00756BC3" w:rsidRDefault="00756BC3" w:rsidP="001959D2">
            <w:pPr>
              <w:ind w:firstLine="0"/>
              <w:jc w:val="center"/>
              <w:rPr>
                <w:rFonts w:cs="Arial"/>
                <w:sz w:val="16"/>
                <w:szCs w:val="16"/>
              </w:rPr>
            </w:pPr>
          </w:p>
        </w:tc>
      </w:tr>
      <w:tr w:rsidR="00756BC3" w:rsidTr="001959D2">
        <w:tc>
          <w:tcPr>
            <w:tcW w:w="823" w:type="dxa"/>
          </w:tcPr>
          <w:p w:rsidR="00756BC3" w:rsidRDefault="00756BC3" w:rsidP="001959D2">
            <w:pPr>
              <w:ind w:firstLine="0"/>
              <w:jc w:val="center"/>
              <w:rPr>
                <w:rFonts w:cs="Arial"/>
                <w:sz w:val="16"/>
                <w:szCs w:val="16"/>
              </w:rPr>
            </w:pPr>
            <w:r>
              <w:rPr>
                <w:rFonts w:cs="Arial"/>
                <w:sz w:val="16"/>
                <w:szCs w:val="16"/>
              </w:rPr>
              <w:t>RNF014</w:t>
            </w:r>
          </w:p>
        </w:tc>
        <w:tc>
          <w:tcPr>
            <w:tcW w:w="823" w:type="dxa"/>
          </w:tcPr>
          <w:p w:rsidR="00756BC3" w:rsidRDefault="00756BC3" w:rsidP="001959D2">
            <w:pPr>
              <w:ind w:firstLine="0"/>
              <w:jc w:val="center"/>
              <w:rPr>
                <w:rFonts w:cs="Arial"/>
                <w:sz w:val="16"/>
                <w:szCs w:val="16"/>
              </w:rPr>
            </w:pPr>
          </w:p>
        </w:tc>
        <w:tc>
          <w:tcPr>
            <w:tcW w:w="823" w:type="dxa"/>
          </w:tcPr>
          <w:p w:rsidR="00756BC3" w:rsidRDefault="00756BC3" w:rsidP="001959D2">
            <w:pPr>
              <w:ind w:firstLine="0"/>
              <w:jc w:val="center"/>
              <w:rPr>
                <w:rFonts w:cs="Arial"/>
                <w:sz w:val="16"/>
                <w:szCs w:val="16"/>
              </w:rPr>
            </w:pPr>
          </w:p>
        </w:tc>
      </w:tr>
      <w:tr w:rsidR="00756BC3" w:rsidTr="001959D2">
        <w:tc>
          <w:tcPr>
            <w:tcW w:w="823" w:type="dxa"/>
          </w:tcPr>
          <w:p w:rsidR="00756BC3" w:rsidRDefault="00756BC3" w:rsidP="001959D2">
            <w:pPr>
              <w:ind w:firstLine="0"/>
              <w:jc w:val="center"/>
              <w:rPr>
                <w:rFonts w:cs="Arial"/>
                <w:sz w:val="16"/>
                <w:szCs w:val="16"/>
              </w:rPr>
            </w:pPr>
            <w:r>
              <w:rPr>
                <w:rFonts w:cs="Arial"/>
                <w:sz w:val="16"/>
                <w:szCs w:val="16"/>
              </w:rPr>
              <w:t>RNF015</w:t>
            </w:r>
          </w:p>
        </w:tc>
        <w:tc>
          <w:tcPr>
            <w:tcW w:w="823" w:type="dxa"/>
          </w:tcPr>
          <w:p w:rsidR="00756BC3" w:rsidRDefault="00756BC3" w:rsidP="001959D2">
            <w:pPr>
              <w:ind w:firstLine="0"/>
              <w:jc w:val="center"/>
              <w:rPr>
                <w:rFonts w:cs="Arial"/>
                <w:sz w:val="16"/>
                <w:szCs w:val="16"/>
              </w:rPr>
            </w:pPr>
            <w:r>
              <w:rPr>
                <w:rFonts w:cs="Arial"/>
                <w:sz w:val="16"/>
                <w:szCs w:val="16"/>
              </w:rPr>
              <w:t>X</w:t>
            </w:r>
          </w:p>
        </w:tc>
        <w:tc>
          <w:tcPr>
            <w:tcW w:w="823" w:type="dxa"/>
          </w:tcPr>
          <w:p w:rsidR="00756BC3" w:rsidRDefault="00756BC3" w:rsidP="001959D2">
            <w:pPr>
              <w:ind w:firstLine="0"/>
              <w:jc w:val="center"/>
              <w:rPr>
                <w:rFonts w:cs="Arial"/>
                <w:sz w:val="16"/>
                <w:szCs w:val="16"/>
              </w:rPr>
            </w:pPr>
            <w:r>
              <w:rPr>
                <w:rFonts w:cs="Arial"/>
                <w:sz w:val="16"/>
                <w:szCs w:val="16"/>
              </w:rPr>
              <w:t>X</w:t>
            </w:r>
          </w:p>
        </w:tc>
      </w:tr>
      <w:tr w:rsidR="00756BC3" w:rsidTr="001959D2">
        <w:tc>
          <w:tcPr>
            <w:tcW w:w="823" w:type="dxa"/>
          </w:tcPr>
          <w:p w:rsidR="00756BC3" w:rsidRDefault="00756BC3" w:rsidP="001959D2">
            <w:pPr>
              <w:ind w:firstLine="0"/>
              <w:jc w:val="center"/>
              <w:rPr>
                <w:rFonts w:cs="Arial"/>
                <w:sz w:val="16"/>
                <w:szCs w:val="16"/>
              </w:rPr>
            </w:pPr>
            <w:r>
              <w:rPr>
                <w:rFonts w:cs="Arial"/>
                <w:sz w:val="16"/>
                <w:szCs w:val="16"/>
              </w:rPr>
              <w:t>RNF016</w:t>
            </w:r>
          </w:p>
        </w:tc>
        <w:tc>
          <w:tcPr>
            <w:tcW w:w="823" w:type="dxa"/>
          </w:tcPr>
          <w:p w:rsidR="00756BC3" w:rsidRDefault="00756BC3" w:rsidP="001959D2">
            <w:pPr>
              <w:ind w:firstLine="0"/>
              <w:jc w:val="center"/>
              <w:rPr>
                <w:rFonts w:cs="Arial"/>
                <w:sz w:val="16"/>
                <w:szCs w:val="16"/>
              </w:rPr>
            </w:pPr>
          </w:p>
        </w:tc>
        <w:tc>
          <w:tcPr>
            <w:tcW w:w="823" w:type="dxa"/>
          </w:tcPr>
          <w:p w:rsidR="00756BC3" w:rsidRDefault="00756BC3" w:rsidP="001959D2">
            <w:pPr>
              <w:ind w:firstLine="0"/>
              <w:jc w:val="center"/>
              <w:rPr>
                <w:rFonts w:cs="Arial"/>
                <w:sz w:val="16"/>
                <w:szCs w:val="16"/>
              </w:rPr>
            </w:pPr>
          </w:p>
        </w:tc>
      </w:tr>
      <w:tr w:rsidR="00756BC3" w:rsidTr="001959D2">
        <w:tc>
          <w:tcPr>
            <w:tcW w:w="823" w:type="dxa"/>
          </w:tcPr>
          <w:p w:rsidR="00756BC3" w:rsidRDefault="00756BC3" w:rsidP="001959D2">
            <w:pPr>
              <w:ind w:firstLine="0"/>
              <w:jc w:val="center"/>
              <w:rPr>
                <w:rFonts w:cs="Arial"/>
                <w:sz w:val="16"/>
                <w:szCs w:val="16"/>
              </w:rPr>
            </w:pPr>
            <w:r>
              <w:rPr>
                <w:rFonts w:cs="Arial"/>
                <w:sz w:val="16"/>
                <w:szCs w:val="16"/>
              </w:rPr>
              <w:t>RNF017</w:t>
            </w:r>
          </w:p>
        </w:tc>
        <w:tc>
          <w:tcPr>
            <w:tcW w:w="823" w:type="dxa"/>
          </w:tcPr>
          <w:p w:rsidR="00756BC3" w:rsidRDefault="00756BC3" w:rsidP="001959D2">
            <w:pPr>
              <w:ind w:firstLine="0"/>
              <w:jc w:val="center"/>
              <w:rPr>
                <w:rFonts w:cs="Arial"/>
                <w:sz w:val="16"/>
                <w:szCs w:val="16"/>
              </w:rPr>
            </w:pPr>
          </w:p>
        </w:tc>
        <w:tc>
          <w:tcPr>
            <w:tcW w:w="823" w:type="dxa"/>
          </w:tcPr>
          <w:p w:rsidR="00756BC3" w:rsidRDefault="00756BC3" w:rsidP="001959D2">
            <w:pPr>
              <w:ind w:firstLine="0"/>
              <w:jc w:val="center"/>
              <w:rPr>
                <w:rFonts w:cs="Arial"/>
                <w:sz w:val="16"/>
                <w:szCs w:val="16"/>
              </w:rPr>
            </w:pPr>
          </w:p>
        </w:tc>
      </w:tr>
      <w:tr w:rsidR="00756BC3" w:rsidTr="001959D2">
        <w:tc>
          <w:tcPr>
            <w:tcW w:w="823" w:type="dxa"/>
          </w:tcPr>
          <w:p w:rsidR="00756BC3" w:rsidRDefault="00756BC3" w:rsidP="001959D2">
            <w:pPr>
              <w:ind w:firstLine="0"/>
              <w:jc w:val="center"/>
              <w:rPr>
                <w:rFonts w:cs="Arial"/>
                <w:sz w:val="16"/>
                <w:szCs w:val="16"/>
              </w:rPr>
            </w:pPr>
            <w:r>
              <w:rPr>
                <w:rFonts w:cs="Arial"/>
                <w:sz w:val="16"/>
                <w:szCs w:val="16"/>
              </w:rPr>
              <w:t>RNF018</w:t>
            </w:r>
          </w:p>
        </w:tc>
        <w:tc>
          <w:tcPr>
            <w:tcW w:w="823" w:type="dxa"/>
          </w:tcPr>
          <w:p w:rsidR="00756BC3" w:rsidRDefault="00756BC3" w:rsidP="001959D2">
            <w:pPr>
              <w:ind w:firstLine="0"/>
              <w:jc w:val="center"/>
              <w:rPr>
                <w:rFonts w:cs="Arial"/>
                <w:sz w:val="16"/>
                <w:szCs w:val="16"/>
              </w:rPr>
            </w:pPr>
          </w:p>
        </w:tc>
        <w:tc>
          <w:tcPr>
            <w:tcW w:w="823" w:type="dxa"/>
          </w:tcPr>
          <w:p w:rsidR="00756BC3" w:rsidRDefault="00756BC3" w:rsidP="001959D2">
            <w:pPr>
              <w:ind w:firstLine="0"/>
              <w:jc w:val="center"/>
              <w:rPr>
                <w:rFonts w:cs="Arial"/>
                <w:sz w:val="16"/>
                <w:szCs w:val="16"/>
              </w:rPr>
            </w:pPr>
          </w:p>
        </w:tc>
      </w:tr>
      <w:tr w:rsidR="00756BC3" w:rsidTr="001959D2">
        <w:tc>
          <w:tcPr>
            <w:tcW w:w="823" w:type="dxa"/>
          </w:tcPr>
          <w:p w:rsidR="00756BC3" w:rsidRDefault="00756BC3" w:rsidP="001959D2">
            <w:pPr>
              <w:ind w:firstLine="0"/>
              <w:jc w:val="center"/>
              <w:rPr>
                <w:rFonts w:cs="Arial"/>
                <w:sz w:val="16"/>
                <w:szCs w:val="16"/>
              </w:rPr>
            </w:pPr>
            <w:r>
              <w:rPr>
                <w:rFonts w:cs="Arial"/>
                <w:sz w:val="16"/>
                <w:szCs w:val="16"/>
              </w:rPr>
              <w:t>RNF019</w:t>
            </w:r>
          </w:p>
        </w:tc>
        <w:tc>
          <w:tcPr>
            <w:tcW w:w="823" w:type="dxa"/>
          </w:tcPr>
          <w:p w:rsidR="00756BC3" w:rsidRDefault="00756BC3" w:rsidP="001959D2">
            <w:pPr>
              <w:ind w:firstLine="0"/>
              <w:jc w:val="center"/>
              <w:rPr>
                <w:rFonts w:cs="Arial"/>
                <w:sz w:val="16"/>
                <w:szCs w:val="16"/>
              </w:rPr>
            </w:pPr>
          </w:p>
        </w:tc>
        <w:tc>
          <w:tcPr>
            <w:tcW w:w="823" w:type="dxa"/>
          </w:tcPr>
          <w:p w:rsidR="00756BC3" w:rsidRDefault="00756BC3" w:rsidP="001959D2">
            <w:pPr>
              <w:ind w:firstLine="0"/>
              <w:jc w:val="center"/>
              <w:rPr>
                <w:rFonts w:cs="Arial"/>
                <w:sz w:val="16"/>
                <w:szCs w:val="16"/>
              </w:rPr>
            </w:pPr>
          </w:p>
        </w:tc>
      </w:tr>
      <w:tr w:rsidR="00756BC3" w:rsidTr="001959D2">
        <w:tc>
          <w:tcPr>
            <w:tcW w:w="823" w:type="dxa"/>
          </w:tcPr>
          <w:p w:rsidR="00756BC3" w:rsidRDefault="00756BC3" w:rsidP="001959D2">
            <w:pPr>
              <w:ind w:firstLine="0"/>
              <w:jc w:val="center"/>
              <w:rPr>
                <w:rFonts w:cs="Arial"/>
                <w:sz w:val="16"/>
                <w:szCs w:val="16"/>
              </w:rPr>
            </w:pPr>
            <w:r>
              <w:rPr>
                <w:rFonts w:cs="Arial"/>
                <w:sz w:val="16"/>
                <w:szCs w:val="16"/>
              </w:rPr>
              <w:t>RNF020</w:t>
            </w:r>
          </w:p>
        </w:tc>
        <w:tc>
          <w:tcPr>
            <w:tcW w:w="823" w:type="dxa"/>
          </w:tcPr>
          <w:p w:rsidR="00756BC3" w:rsidRDefault="00756BC3" w:rsidP="001959D2">
            <w:pPr>
              <w:ind w:firstLine="0"/>
              <w:jc w:val="center"/>
              <w:rPr>
                <w:rFonts w:cs="Arial"/>
                <w:sz w:val="16"/>
                <w:szCs w:val="16"/>
              </w:rPr>
            </w:pPr>
          </w:p>
        </w:tc>
        <w:tc>
          <w:tcPr>
            <w:tcW w:w="823" w:type="dxa"/>
          </w:tcPr>
          <w:p w:rsidR="00756BC3" w:rsidRDefault="00756BC3" w:rsidP="001959D2">
            <w:pPr>
              <w:ind w:firstLine="0"/>
              <w:jc w:val="center"/>
              <w:rPr>
                <w:rFonts w:cs="Arial"/>
                <w:sz w:val="16"/>
                <w:szCs w:val="16"/>
              </w:rPr>
            </w:pPr>
          </w:p>
        </w:tc>
      </w:tr>
    </w:tbl>
    <w:p w:rsidR="003447F4" w:rsidRDefault="003447F4" w:rsidP="00BD06F8">
      <w:pPr>
        <w:ind w:firstLine="0"/>
        <w:rPr>
          <w:szCs w:val="24"/>
        </w:rPr>
      </w:pPr>
      <w:r w:rsidRPr="003447F4">
        <w:rPr>
          <w:szCs w:val="24"/>
        </w:rPr>
        <w:lastRenderedPageBreak/>
        <w:t>3.</w:t>
      </w:r>
      <w:r w:rsidR="00421934">
        <w:rPr>
          <w:szCs w:val="24"/>
        </w:rPr>
        <w:t>5</w:t>
      </w:r>
      <w:r>
        <w:rPr>
          <w:szCs w:val="24"/>
        </w:rPr>
        <w:t xml:space="preserve"> </w:t>
      </w:r>
      <w:r w:rsidRPr="003447F4">
        <w:rPr>
          <w:szCs w:val="24"/>
        </w:rPr>
        <w:t>Regras de Negócio</w:t>
      </w:r>
    </w:p>
    <w:p w:rsidR="009B1E6C" w:rsidRDefault="009B1E6C" w:rsidP="00BD06F8">
      <w:pPr>
        <w:ind w:firstLine="709"/>
        <w:rPr>
          <w:szCs w:val="24"/>
        </w:rPr>
      </w:pPr>
      <w:r>
        <w:rPr>
          <w:szCs w:val="24"/>
        </w:rPr>
        <w:t>Usar modelo estudado nas aulas de engenharia de software.</w:t>
      </w:r>
    </w:p>
    <w:p w:rsidR="00984119" w:rsidRDefault="00984119" w:rsidP="00BD06F8">
      <w:pPr>
        <w:ind w:firstLine="709"/>
        <w:rPr>
          <w:szCs w:val="24"/>
        </w:rPr>
      </w:pPr>
    </w:p>
    <w:p w:rsidR="00B42452" w:rsidRPr="00466DDD" w:rsidRDefault="00B42452" w:rsidP="00BD06F8">
      <w:pPr>
        <w:ind w:firstLine="0"/>
        <w:jc w:val="center"/>
        <w:rPr>
          <w:sz w:val="20"/>
          <w:szCs w:val="24"/>
        </w:rPr>
      </w:pPr>
      <w:r w:rsidRPr="00466DDD">
        <w:rPr>
          <w:b/>
          <w:sz w:val="20"/>
          <w:szCs w:val="24"/>
        </w:rPr>
        <w:t>Quadro 3</w:t>
      </w:r>
      <w:r w:rsidRPr="00466DDD">
        <w:rPr>
          <w:sz w:val="20"/>
          <w:szCs w:val="24"/>
        </w:rPr>
        <w:t xml:space="preserve"> – Regras de Negócio do sistema.</w:t>
      </w:r>
    </w:p>
    <w:tbl>
      <w:tblPr>
        <w:tblStyle w:val="Tabelacomgrade"/>
        <w:tblW w:w="9067" w:type="dxa"/>
        <w:jc w:val="center"/>
        <w:tblLook w:val="04A0" w:firstRow="1" w:lastRow="0" w:firstColumn="1" w:lastColumn="0" w:noHBand="0" w:noVBand="1"/>
      </w:tblPr>
      <w:tblGrid>
        <w:gridCol w:w="9067"/>
      </w:tblGrid>
      <w:tr w:rsidR="00B42452" w:rsidRPr="00153157" w:rsidTr="009635B2">
        <w:trPr>
          <w:trHeight w:val="284"/>
          <w:jc w:val="center"/>
        </w:trPr>
        <w:tc>
          <w:tcPr>
            <w:tcW w:w="9067" w:type="dxa"/>
          </w:tcPr>
          <w:p w:rsidR="00B42452" w:rsidRPr="00153157" w:rsidRDefault="00B42452" w:rsidP="009635B2">
            <w:pPr>
              <w:spacing w:line="240" w:lineRule="auto"/>
              <w:ind w:firstLine="0"/>
              <w:rPr>
                <w:b/>
                <w:sz w:val="20"/>
                <w:szCs w:val="24"/>
              </w:rPr>
            </w:pPr>
            <w:r w:rsidRPr="00153157">
              <w:rPr>
                <w:b/>
                <w:sz w:val="20"/>
                <w:szCs w:val="24"/>
              </w:rPr>
              <w:t>RN001</w:t>
            </w:r>
            <w:r>
              <w:rPr>
                <w:b/>
                <w:sz w:val="20"/>
                <w:szCs w:val="24"/>
              </w:rPr>
              <w:t xml:space="preserve"> </w:t>
            </w:r>
            <w:r w:rsidR="00984119">
              <w:rPr>
                <w:b/>
                <w:sz w:val="20"/>
                <w:szCs w:val="24"/>
              </w:rPr>
              <w:t>– Identificação do usuário</w:t>
            </w:r>
          </w:p>
        </w:tc>
      </w:tr>
      <w:tr w:rsidR="00B42452" w:rsidRPr="00153157" w:rsidTr="009635B2">
        <w:trPr>
          <w:trHeight w:val="568"/>
          <w:jc w:val="center"/>
        </w:trPr>
        <w:tc>
          <w:tcPr>
            <w:tcW w:w="9067" w:type="dxa"/>
          </w:tcPr>
          <w:p w:rsidR="00B42452" w:rsidRPr="00153157" w:rsidRDefault="00B42452" w:rsidP="00984119">
            <w:pPr>
              <w:spacing w:line="240" w:lineRule="auto"/>
              <w:ind w:firstLine="0"/>
              <w:rPr>
                <w:sz w:val="20"/>
                <w:szCs w:val="24"/>
              </w:rPr>
            </w:pPr>
            <w:r w:rsidRPr="00153157">
              <w:rPr>
                <w:b/>
                <w:sz w:val="20"/>
                <w:szCs w:val="24"/>
              </w:rPr>
              <w:t>Descrição</w:t>
            </w:r>
            <w:r w:rsidRPr="00153157">
              <w:rPr>
                <w:sz w:val="20"/>
                <w:szCs w:val="24"/>
              </w:rPr>
              <w:t xml:space="preserve">: </w:t>
            </w:r>
            <w:r w:rsidR="00984119">
              <w:rPr>
                <w:sz w:val="20"/>
                <w:szCs w:val="24"/>
              </w:rPr>
              <w:t>Todos os usuários deverão entrar no sistema por meio do Login e Senha ou como Convidado.</w:t>
            </w:r>
          </w:p>
        </w:tc>
      </w:tr>
      <w:tr w:rsidR="00B42452" w:rsidRPr="00153157" w:rsidTr="009635B2">
        <w:trPr>
          <w:trHeight w:val="284"/>
          <w:jc w:val="center"/>
        </w:trPr>
        <w:tc>
          <w:tcPr>
            <w:tcW w:w="9067" w:type="dxa"/>
          </w:tcPr>
          <w:p w:rsidR="00B42452" w:rsidRPr="00153157" w:rsidRDefault="00B42452" w:rsidP="009635B2">
            <w:pPr>
              <w:spacing w:line="240" w:lineRule="auto"/>
              <w:ind w:firstLine="0"/>
              <w:rPr>
                <w:b/>
                <w:sz w:val="20"/>
                <w:szCs w:val="24"/>
              </w:rPr>
            </w:pPr>
            <w:r w:rsidRPr="00153157">
              <w:rPr>
                <w:b/>
                <w:sz w:val="20"/>
                <w:szCs w:val="24"/>
              </w:rPr>
              <w:t>RN002</w:t>
            </w:r>
            <w:r>
              <w:rPr>
                <w:b/>
                <w:sz w:val="20"/>
                <w:szCs w:val="24"/>
              </w:rPr>
              <w:t xml:space="preserve"> </w:t>
            </w:r>
            <w:r w:rsidR="00984119">
              <w:rPr>
                <w:b/>
                <w:sz w:val="20"/>
                <w:szCs w:val="24"/>
              </w:rPr>
              <w:t>– Cálculo de Frequência Simples</w:t>
            </w:r>
            <w:r w:rsidR="004060BB">
              <w:rPr>
                <w:b/>
                <w:sz w:val="20"/>
                <w:szCs w:val="24"/>
              </w:rPr>
              <w:t xml:space="preserve"> (fi)</w:t>
            </w:r>
          </w:p>
        </w:tc>
      </w:tr>
      <w:tr w:rsidR="00B42452" w:rsidRPr="00153157" w:rsidTr="009635B2">
        <w:trPr>
          <w:trHeight w:val="586"/>
          <w:jc w:val="center"/>
        </w:trPr>
        <w:tc>
          <w:tcPr>
            <w:tcW w:w="9067" w:type="dxa"/>
          </w:tcPr>
          <w:p w:rsidR="004A7594" w:rsidRPr="00BF478E" w:rsidRDefault="00B42452" w:rsidP="00BF478E">
            <w:pPr>
              <w:spacing w:line="240" w:lineRule="auto"/>
              <w:ind w:firstLine="0"/>
              <w:rPr>
                <w:sz w:val="20"/>
                <w:szCs w:val="24"/>
              </w:rPr>
            </w:pPr>
            <w:r w:rsidRPr="00153157">
              <w:rPr>
                <w:b/>
                <w:sz w:val="20"/>
                <w:szCs w:val="24"/>
              </w:rPr>
              <w:t>Descrição</w:t>
            </w:r>
            <w:r w:rsidRPr="00153157">
              <w:rPr>
                <w:sz w:val="20"/>
                <w:szCs w:val="24"/>
              </w:rPr>
              <w:t xml:space="preserve">: </w:t>
            </w:r>
            <w:r w:rsidR="00FA2194">
              <w:rPr>
                <w:sz w:val="20"/>
                <w:szCs w:val="24"/>
              </w:rPr>
              <w:t>Para encontrar a Frequência Simples</w:t>
            </w:r>
            <w:r w:rsidR="00A12A5A">
              <w:rPr>
                <w:sz w:val="20"/>
                <w:szCs w:val="24"/>
              </w:rPr>
              <w:t xml:space="preserve"> é necessário somar a quantidade de vezes que determinada variável é pesquisada</w:t>
            </w:r>
            <w:r w:rsidR="00575758">
              <w:rPr>
                <w:sz w:val="20"/>
                <w:szCs w:val="24"/>
              </w:rPr>
              <w:t xml:space="preserve">, </w:t>
            </w:r>
            <w:r w:rsidR="009B6F19">
              <w:rPr>
                <w:sz w:val="20"/>
                <w:szCs w:val="24"/>
              </w:rPr>
              <w:t>o resultado d</w:t>
            </w:r>
            <w:r w:rsidR="00575758">
              <w:rPr>
                <w:sz w:val="20"/>
                <w:szCs w:val="24"/>
              </w:rPr>
              <w:t xml:space="preserve">a soma é a frequência simples. </w:t>
            </w:r>
            <w:r w:rsidR="00BF478E">
              <w:rPr>
                <w:sz w:val="20"/>
                <w:szCs w:val="24"/>
              </w:rPr>
              <w:t xml:space="preserve">Essa regra é válida para as variáveis do tipo Qualitativa Nominal, Qualitativa Ordinal e Quantitativa Discreta, porém no caso da Quantitativa Contínua para achar a Frequência Simples é necessário realizar alguns cálculos a mais. Eles serão descritos na regra de negócio </w:t>
            </w:r>
            <w:r w:rsidR="00BF478E">
              <w:rPr>
                <w:b/>
                <w:sz w:val="20"/>
                <w:szCs w:val="24"/>
              </w:rPr>
              <w:t>RN006.</w:t>
            </w:r>
          </w:p>
        </w:tc>
      </w:tr>
      <w:tr w:rsidR="00B42452" w:rsidRPr="00153157" w:rsidTr="009635B2">
        <w:trPr>
          <w:trHeight w:val="284"/>
          <w:jc w:val="center"/>
        </w:trPr>
        <w:tc>
          <w:tcPr>
            <w:tcW w:w="9067" w:type="dxa"/>
          </w:tcPr>
          <w:p w:rsidR="00B42452" w:rsidRPr="00153157" w:rsidRDefault="00B42452" w:rsidP="009635B2">
            <w:pPr>
              <w:spacing w:line="240" w:lineRule="auto"/>
              <w:ind w:firstLine="0"/>
              <w:rPr>
                <w:b/>
                <w:sz w:val="20"/>
                <w:szCs w:val="24"/>
              </w:rPr>
            </w:pPr>
            <w:r w:rsidRPr="00153157">
              <w:rPr>
                <w:b/>
                <w:sz w:val="20"/>
                <w:szCs w:val="24"/>
              </w:rPr>
              <w:t>RN003</w:t>
            </w:r>
            <w:r>
              <w:rPr>
                <w:b/>
                <w:sz w:val="20"/>
                <w:szCs w:val="24"/>
              </w:rPr>
              <w:t xml:space="preserve"> </w:t>
            </w:r>
            <w:r w:rsidR="00152F59">
              <w:rPr>
                <w:b/>
                <w:sz w:val="20"/>
                <w:szCs w:val="24"/>
              </w:rPr>
              <w:t>– Cálculo de Frequência Relativa (fr%)</w:t>
            </w:r>
          </w:p>
        </w:tc>
      </w:tr>
      <w:tr w:rsidR="00B42452" w:rsidRPr="00153157" w:rsidTr="009635B2">
        <w:trPr>
          <w:trHeight w:val="568"/>
          <w:jc w:val="center"/>
        </w:trPr>
        <w:tc>
          <w:tcPr>
            <w:tcW w:w="9067" w:type="dxa"/>
          </w:tcPr>
          <w:p w:rsidR="00B42452" w:rsidRPr="00153157" w:rsidRDefault="00B42452" w:rsidP="009635B2">
            <w:pPr>
              <w:spacing w:line="240" w:lineRule="auto"/>
              <w:ind w:firstLine="0"/>
              <w:rPr>
                <w:sz w:val="20"/>
                <w:szCs w:val="24"/>
              </w:rPr>
            </w:pPr>
            <w:r w:rsidRPr="00153157">
              <w:rPr>
                <w:b/>
                <w:sz w:val="20"/>
                <w:szCs w:val="24"/>
              </w:rPr>
              <w:t>Descrição</w:t>
            </w:r>
            <w:r w:rsidR="00152F59">
              <w:rPr>
                <w:sz w:val="20"/>
                <w:szCs w:val="24"/>
              </w:rPr>
              <w:t>: Ela é calculada pela expressão:  fi / total de itens * 100 (</w:t>
            </w:r>
            <w:r w:rsidR="00152F59" w:rsidRPr="00152F59">
              <w:rPr>
                <w:i/>
                <w:sz w:val="20"/>
                <w:szCs w:val="24"/>
              </w:rPr>
              <w:t>fi</w:t>
            </w:r>
            <w:r w:rsidR="00152F59">
              <w:rPr>
                <w:sz w:val="20"/>
                <w:szCs w:val="24"/>
              </w:rPr>
              <w:t xml:space="preserve"> é a frequência simples e o </w:t>
            </w:r>
            <w:r w:rsidR="00152F59" w:rsidRPr="00152F59">
              <w:rPr>
                <w:i/>
                <w:sz w:val="20"/>
                <w:szCs w:val="24"/>
              </w:rPr>
              <w:t>total de itens</w:t>
            </w:r>
            <w:r w:rsidR="00152F59">
              <w:rPr>
                <w:sz w:val="20"/>
                <w:szCs w:val="24"/>
              </w:rPr>
              <w:t xml:space="preserve"> representa quantas variáveis foram coletadas ou a soma de todas as frequências simples.</w:t>
            </w:r>
          </w:p>
        </w:tc>
      </w:tr>
      <w:tr w:rsidR="00A21A30" w:rsidRPr="00153157" w:rsidTr="00A21A30">
        <w:tblPrEx>
          <w:jc w:val="left"/>
        </w:tblPrEx>
        <w:trPr>
          <w:trHeight w:val="284"/>
        </w:trPr>
        <w:tc>
          <w:tcPr>
            <w:tcW w:w="9067" w:type="dxa"/>
          </w:tcPr>
          <w:p w:rsidR="00A21A30" w:rsidRPr="00153157" w:rsidRDefault="00A21A30" w:rsidP="002606FA">
            <w:pPr>
              <w:spacing w:line="240" w:lineRule="auto"/>
              <w:ind w:firstLine="0"/>
              <w:rPr>
                <w:b/>
                <w:sz w:val="20"/>
                <w:szCs w:val="24"/>
              </w:rPr>
            </w:pPr>
            <w:r>
              <w:rPr>
                <w:b/>
                <w:sz w:val="20"/>
                <w:szCs w:val="24"/>
              </w:rPr>
              <w:t xml:space="preserve">RN004 </w:t>
            </w:r>
            <w:r w:rsidR="002606FA">
              <w:rPr>
                <w:b/>
                <w:sz w:val="20"/>
                <w:szCs w:val="24"/>
              </w:rPr>
              <w:t>–</w:t>
            </w:r>
            <w:r>
              <w:rPr>
                <w:b/>
                <w:sz w:val="20"/>
                <w:szCs w:val="24"/>
              </w:rPr>
              <w:t xml:space="preserve"> </w:t>
            </w:r>
            <w:r w:rsidR="002606FA">
              <w:rPr>
                <w:b/>
                <w:sz w:val="20"/>
                <w:szCs w:val="24"/>
              </w:rPr>
              <w:t>Cálculo de Frequência Acumulada (fac)</w:t>
            </w:r>
          </w:p>
        </w:tc>
      </w:tr>
      <w:tr w:rsidR="00A21A30" w:rsidRPr="00153157" w:rsidTr="00A21A30">
        <w:tblPrEx>
          <w:jc w:val="left"/>
        </w:tblPrEx>
        <w:trPr>
          <w:trHeight w:val="568"/>
        </w:trPr>
        <w:tc>
          <w:tcPr>
            <w:tcW w:w="9067" w:type="dxa"/>
          </w:tcPr>
          <w:p w:rsidR="00A21A30" w:rsidRPr="00153157" w:rsidRDefault="00A21A30" w:rsidP="002606FA">
            <w:pPr>
              <w:spacing w:line="240" w:lineRule="auto"/>
              <w:ind w:firstLine="0"/>
              <w:rPr>
                <w:sz w:val="20"/>
                <w:szCs w:val="24"/>
              </w:rPr>
            </w:pPr>
            <w:r w:rsidRPr="00153157">
              <w:rPr>
                <w:b/>
                <w:sz w:val="20"/>
                <w:szCs w:val="24"/>
              </w:rPr>
              <w:t>Descrição</w:t>
            </w:r>
            <w:r w:rsidRPr="00153157">
              <w:rPr>
                <w:sz w:val="20"/>
                <w:szCs w:val="24"/>
              </w:rPr>
              <w:t xml:space="preserve">: </w:t>
            </w:r>
            <w:r w:rsidR="002606FA">
              <w:rPr>
                <w:sz w:val="20"/>
                <w:szCs w:val="24"/>
              </w:rPr>
              <w:t>Ela é calculada pela expressão:  fac anterior + fi (</w:t>
            </w:r>
            <w:r w:rsidR="00A073FA">
              <w:rPr>
                <w:rFonts w:cs="Arial"/>
                <w:color w:val="000000"/>
                <w:sz w:val="20"/>
                <w:szCs w:val="24"/>
                <w:lang w:eastAsia="pt-BR"/>
              </w:rPr>
              <w:t>soma de todas as classes anteriores de fi até a atual, no caso da primeira linha será somente valor da frequência simples).</w:t>
            </w:r>
          </w:p>
        </w:tc>
      </w:tr>
      <w:tr w:rsidR="00A21A30" w:rsidRPr="00153157" w:rsidTr="00A21A30">
        <w:tblPrEx>
          <w:jc w:val="left"/>
        </w:tblPrEx>
        <w:trPr>
          <w:trHeight w:val="284"/>
        </w:trPr>
        <w:tc>
          <w:tcPr>
            <w:tcW w:w="9067" w:type="dxa"/>
          </w:tcPr>
          <w:p w:rsidR="00A21A30" w:rsidRPr="00153157" w:rsidRDefault="00A21A30" w:rsidP="00FD57BF">
            <w:pPr>
              <w:spacing w:line="240" w:lineRule="auto"/>
              <w:ind w:firstLine="0"/>
              <w:rPr>
                <w:b/>
                <w:sz w:val="20"/>
                <w:szCs w:val="24"/>
              </w:rPr>
            </w:pPr>
            <w:r>
              <w:rPr>
                <w:b/>
                <w:sz w:val="20"/>
                <w:szCs w:val="24"/>
              </w:rPr>
              <w:t xml:space="preserve">RN005 </w:t>
            </w:r>
            <w:r w:rsidR="00045917">
              <w:rPr>
                <w:b/>
                <w:sz w:val="20"/>
                <w:szCs w:val="24"/>
              </w:rPr>
              <w:t>–</w:t>
            </w:r>
            <w:r>
              <w:rPr>
                <w:b/>
                <w:sz w:val="20"/>
                <w:szCs w:val="24"/>
              </w:rPr>
              <w:t xml:space="preserve"> </w:t>
            </w:r>
            <w:r w:rsidR="00045917">
              <w:rPr>
                <w:b/>
                <w:sz w:val="20"/>
                <w:szCs w:val="24"/>
              </w:rPr>
              <w:t xml:space="preserve">Cálculo de </w:t>
            </w:r>
            <w:r w:rsidR="00327F65" w:rsidRPr="00327F65">
              <w:rPr>
                <w:rFonts w:cs="Arial"/>
                <w:b/>
                <w:color w:val="000000"/>
                <w:sz w:val="20"/>
                <w:szCs w:val="24"/>
                <w:lang w:eastAsia="pt-BR"/>
              </w:rPr>
              <w:t>Fr</w:t>
            </w:r>
            <w:r w:rsidR="00327F65">
              <w:rPr>
                <w:rFonts w:cs="Arial"/>
                <w:b/>
                <w:color w:val="000000"/>
                <w:sz w:val="20"/>
                <w:szCs w:val="24"/>
                <w:lang w:eastAsia="pt-BR"/>
              </w:rPr>
              <w:t>equência Acumulada Porcentual (f</w:t>
            </w:r>
            <w:r w:rsidR="00327F65" w:rsidRPr="00327F65">
              <w:rPr>
                <w:rFonts w:cs="Arial"/>
                <w:b/>
                <w:color w:val="000000"/>
                <w:sz w:val="20"/>
                <w:szCs w:val="24"/>
                <w:lang w:eastAsia="pt-BR"/>
              </w:rPr>
              <w:t>ac%)</w:t>
            </w:r>
          </w:p>
        </w:tc>
      </w:tr>
      <w:tr w:rsidR="00A21A30" w:rsidRPr="00153157" w:rsidTr="00A21A30">
        <w:tblPrEx>
          <w:jc w:val="left"/>
        </w:tblPrEx>
        <w:trPr>
          <w:trHeight w:val="568"/>
        </w:trPr>
        <w:tc>
          <w:tcPr>
            <w:tcW w:w="9067" w:type="dxa"/>
          </w:tcPr>
          <w:p w:rsidR="00A21A30" w:rsidRPr="00153157" w:rsidRDefault="00A21A30" w:rsidP="00327F65">
            <w:pPr>
              <w:spacing w:line="240" w:lineRule="auto"/>
              <w:ind w:firstLine="0"/>
              <w:rPr>
                <w:sz w:val="20"/>
                <w:szCs w:val="24"/>
              </w:rPr>
            </w:pPr>
            <w:r w:rsidRPr="00153157">
              <w:rPr>
                <w:b/>
                <w:sz w:val="20"/>
                <w:szCs w:val="24"/>
              </w:rPr>
              <w:t>Descrição</w:t>
            </w:r>
            <w:r w:rsidRPr="00153157">
              <w:rPr>
                <w:sz w:val="20"/>
                <w:szCs w:val="24"/>
              </w:rPr>
              <w:t xml:space="preserve">: </w:t>
            </w:r>
            <w:r w:rsidR="00327F65">
              <w:rPr>
                <w:sz w:val="20"/>
              </w:rPr>
              <w:t>Esse cálculo é feito pela soma da fac% anterior + f</w:t>
            </w:r>
            <w:r w:rsidR="00327F65" w:rsidRPr="00327F65">
              <w:rPr>
                <w:sz w:val="20"/>
              </w:rPr>
              <w:t>r% no cas</w:t>
            </w:r>
            <w:r w:rsidR="00327F65">
              <w:rPr>
                <w:sz w:val="20"/>
              </w:rPr>
              <w:t>o da primeira linha é apenas a f</w:t>
            </w:r>
            <w:r w:rsidR="00327F65" w:rsidRPr="00327F65">
              <w:rPr>
                <w:sz w:val="20"/>
              </w:rPr>
              <w:t>r%</w:t>
            </w:r>
            <w:r w:rsidR="00327F65">
              <w:rPr>
                <w:sz w:val="20"/>
              </w:rPr>
              <w:t xml:space="preserve"> (</w:t>
            </w:r>
            <w:r w:rsidR="00327F65" w:rsidRPr="00327F65">
              <w:rPr>
                <w:sz w:val="20"/>
              </w:rPr>
              <w:t>soma de todas as class</w:t>
            </w:r>
            <w:r w:rsidR="00327F65">
              <w:rPr>
                <w:sz w:val="20"/>
              </w:rPr>
              <w:t>es anteriores de fr% até a atual, quando chegar na última classe é o fim da soma).</w:t>
            </w:r>
          </w:p>
        </w:tc>
      </w:tr>
      <w:tr w:rsidR="00A21A30" w:rsidRPr="00153157" w:rsidTr="00A21A30">
        <w:tblPrEx>
          <w:jc w:val="left"/>
        </w:tblPrEx>
        <w:trPr>
          <w:trHeight w:val="284"/>
        </w:trPr>
        <w:tc>
          <w:tcPr>
            <w:tcW w:w="9067" w:type="dxa"/>
          </w:tcPr>
          <w:p w:rsidR="00A21A30" w:rsidRPr="00153157" w:rsidRDefault="00A21A30" w:rsidP="00FD57BF">
            <w:pPr>
              <w:spacing w:line="240" w:lineRule="auto"/>
              <w:ind w:firstLine="0"/>
              <w:rPr>
                <w:b/>
                <w:sz w:val="20"/>
                <w:szCs w:val="24"/>
              </w:rPr>
            </w:pPr>
            <w:r>
              <w:rPr>
                <w:b/>
                <w:sz w:val="20"/>
                <w:szCs w:val="24"/>
              </w:rPr>
              <w:t xml:space="preserve">RN006 </w:t>
            </w:r>
            <w:r w:rsidR="0076533E">
              <w:rPr>
                <w:b/>
                <w:sz w:val="20"/>
                <w:szCs w:val="24"/>
              </w:rPr>
              <w:t>–</w:t>
            </w:r>
            <w:r>
              <w:rPr>
                <w:b/>
                <w:sz w:val="20"/>
                <w:szCs w:val="24"/>
              </w:rPr>
              <w:t xml:space="preserve"> </w:t>
            </w:r>
            <w:r w:rsidR="0076533E">
              <w:rPr>
                <w:b/>
                <w:sz w:val="20"/>
                <w:szCs w:val="24"/>
              </w:rPr>
              <w:t xml:space="preserve">Cálculo de </w:t>
            </w:r>
            <w:r w:rsidR="0076533E" w:rsidRPr="0076533E">
              <w:rPr>
                <w:rFonts w:cs="Arial"/>
                <w:b/>
                <w:color w:val="000000"/>
                <w:sz w:val="20"/>
                <w:szCs w:val="24"/>
                <w:lang w:eastAsia="pt-BR"/>
              </w:rPr>
              <w:t>Amplitude total de uma sequência</w:t>
            </w:r>
          </w:p>
        </w:tc>
      </w:tr>
      <w:tr w:rsidR="00A21A30" w:rsidRPr="00153157" w:rsidTr="00A21A30">
        <w:tblPrEx>
          <w:jc w:val="left"/>
        </w:tblPrEx>
        <w:trPr>
          <w:trHeight w:val="568"/>
        </w:trPr>
        <w:tc>
          <w:tcPr>
            <w:tcW w:w="9067" w:type="dxa"/>
          </w:tcPr>
          <w:p w:rsidR="0076533E" w:rsidRDefault="00A21A30" w:rsidP="0076533E">
            <w:pPr>
              <w:spacing w:line="240" w:lineRule="auto"/>
              <w:ind w:firstLine="0"/>
              <w:rPr>
                <w:sz w:val="20"/>
                <w:szCs w:val="24"/>
              </w:rPr>
            </w:pPr>
            <w:r w:rsidRPr="00153157">
              <w:rPr>
                <w:b/>
                <w:sz w:val="20"/>
                <w:szCs w:val="24"/>
              </w:rPr>
              <w:t>Descrição</w:t>
            </w:r>
            <w:r w:rsidRPr="00153157">
              <w:rPr>
                <w:sz w:val="20"/>
                <w:szCs w:val="24"/>
              </w:rPr>
              <w:t xml:space="preserve">: </w:t>
            </w:r>
            <w:r w:rsidR="0076533E">
              <w:rPr>
                <w:sz w:val="20"/>
                <w:szCs w:val="24"/>
              </w:rPr>
              <w:t>Para calcular a Frequência Simples no caso da variável quantitativa Contínua, é necessário realizar os seguintes cálculos:</w:t>
            </w:r>
          </w:p>
          <w:p w:rsidR="0076533E" w:rsidRDefault="0076533E" w:rsidP="0076533E">
            <w:pPr>
              <w:pStyle w:val="PargrafodaLista"/>
              <w:numPr>
                <w:ilvl w:val="0"/>
                <w:numId w:val="12"/>
              </w:numPr>
              <w:spacing w:line="240" w:lineRule="auto"/>
              <w:rPr>
                <w:sz w:val="20"/>
                <w:szCs w:val="24"/>
              </w:rPr>
            </w:pPr>
            <w:r>
              <w:rPr>
                <w:sz w:val="20"/>
                <w:szCs w:val="24"/>
              </w:rPr>
              <w:t>Amplitude total:  At = Xmáximo – Xmínimo (Xmáximo é o maior valor da pesquisa e Xmínimo é o menor).</w:t>
            </w:r>
          </w:p>
          <w:p w:rsidR="0076533E" w:rsidRPr="004A7594" w:rsidRDefault="0076533E" w:rsidP="0076533E">
            <w:pPr>
              <w:pStyle w:val="PargrafodaLista"/>
              <w:numPr>
                <w:ilvl w:val="0"/>
                <w:numId w:val="12"/>
              </w:numPr>
              <w:spacing w:line="240" w:lineRule="auto"/>
              <w:rPr>
                <w:sz w:val="20"/>
                <w:szCs w:val="24"/>
              </w:rPr>
            </w:pPr>
            <w:r>
              <w:rPr>
                <w:sz w:val="20"/>
                <w:szCs w:val="24"/>
              </w:rPr>
              <w:t xml:space="preserve">Quantidade de classes (para definir o número de linhas que terá a tabela de dados):  K = </w:t>
            </w:r>
            <w:r>
              <w:rPr>
                <w:rFonts w:cs="Calibri"/>
              </w:rPr>
              <w:t>²√n (a variável n representa a quantidade pesquisada, nesse cálculo é necessário desconsiderar as casas decimais. Para definir a quantidade de classes são necessários três valores, o resultado da fórmula citada que é o resultado de K, o segundo valor é K + 1 e o terceiro K -1).</w:t>
            </w:r>
          </w:p>
          <w:p w:rsidR="00A21A30" w:rsidRPr="0076533E" w:rsidRDefault="0076533E" w:rsidP="0076533E">
            <w:pPr>
              <w:spacing w:line="240" w:lineRule="auto"/>
              <w:ind w:firstLine="0"/>
              <w:rPr>
                <w:sz w:val="20"/>
              </w:rPr>
            </w:pPr>
            <w:r w:rsidRPr="0076533E">
              <w:rPr>
                <w:rFonts w:cs="Calibri"/>
                <w:sz w:val="20"/>
              </w:rPr>
              <w:t>Intervalo de classe:  At / K (onde At deve começar com o resultado mais 1 (At +1), esse valor deve ser dividido pelos três valores de k até encontrar qual das três divisões resultará em um valor inteiro. Caso isso não aconteça, é necessário ir somar mais uma vez o número um a At, essa soma deve acontecer até que a divisão por um dos três valores de k resultado em um número inteiro).</w:t>
            </w:r>
          </w:p>
        </w:tc>
      </w:tr>
      <w:tr w:rsidR="00045917" w:rsidRPr="00153157" w:rsidTr="00045917">
        <w:tblPrEx>
          <w:jc w:val="left"/>
        </w:tblPrEx>
        <w:trPr>
          <w:trHeight w:val="284"/>
        </w:trPr>
        <w:tc>
          <w:tcPr>
            <w:tcW w:w="9067" w:type="dxa"/>
          </w:tcPr>
          <w:p w:rsidR="00045917" w:rsidRPr="00153157" w:rsidRDefault="00045917" w:rsidP="00FD57BF">
            <w:pPr>
              <w:spacing w:line="240" w:lineRule="auto"/>
              <w:ind w:firstLine="0"/>
              <w:rPr>
                <w:b/>
                <w:sz w:val="20"/>
                <w:szCs w:val="24"/>
              </w:rPr>
            </w:pPr>
            <w:r>
              <w:rPr>
                <w:b/>
                <w:sz w:val="20"/>
                <w:szCs w:val="24"/>
              </w:rPr>
              <w:t xml:space="preserve">RN007 </w:t>
            </w:r>
            <w:r w:rsidR="0024737A">
              <w:rPr>
                <w:b/>
                <w:sz w:val="20"/>
                <w:szCs w:val="24"/>
              </w:rPr>
              <w:t>– Cálculo da Média</w:t>
            </w:r>
          </w:p>
        </w:tc>
      </w:tr>
      <w:tr w:rsidR="00045917" w:rsidRPr="00153157" w:rsidTr="00045917">
        <w:tblPrEx>
          <w:jc w:val="left"/>
        </w:tblPrEx>
        <w:trPr>
          <w:trHeight w:val="568"/>
        </w:trPr>
        <w:tc>
          <w:tcPr>
            <w:tcW w:w="9067" w:type="dxa"/>
          </w:tcPr>
          <w:p w:rsidR="0024737A" w:rsidRDefault="00045917" w:rsidP="0024737A">
            <w:pPr>
              <w:spacing w:line="240" w:lineRule="auto"/>
              <w:ind w:firstLine="0"/>
              <w:rPr>
                <w:sz w:val="20"/>
                <w:szCs w:val="24"/>
              </w:rPr>
            </w:pPr>
            <w:r w:rsidRPr="00153157">
              <w:rPr>
                <w:b/>
                <w:sz w:val="20"/>
                <w:szCs w:val="24"/>
              </w:rPr>
              <w:t>Descrição</w:t>
            </w:r>
            <w:r w:rsidRPr="00153157">
              <w:rPr>
                <w:sz w:val="20"/>
                <w:szCs w:val="24"/>
              </w:rPr>
              <w:t xml:space="preserve">: </w:t>
            </w:r>
            <w:r w:rsidR="0024737A">
              <w:rPr>
                <w:sz w:val="20"/>
                <w:szCs w:val="24"/>
              </w:rPr>
              <w:t xml:space="preserve">O cálculo da Média é realizado por meio da fórmula:  </w:t>
            </w:r>
            <w:r w:rsidR="0024737A">
              <w:rPr>
                <w:rFonts w:cs="Arial"/>
                <w:sz w:val="20"/>
                <w:szCs w:val="24"/>
              </w:rPr>
              <w:t>∑</w:t>
            </w:r>
            <w:r w:rsidR="0024737A">
              <w:rPr>
                <w:sz w:val="20"/>
                <w:szCs w:val="24"/>
              </w:rPr>
              <w:t xml:space="preserve"> Dado * fi / </w:t>
            </w:r>
            <w:r w:rsidR="0024737A">
              <w:rPr>
                <w:rFonts w:cs="Arial"/>
                <w:sz w:val="20"/>
                <w:szCs w:val="24"/>
              </w:rPr>
              <w:t>∑</w:t>
            </w:r>
            <w:r w:rsidR="0024737A">
              <w:rPr>
                <w:sz w:val="20"/>
                <w:szCs w:val="24"/>
              </w:rPr>
              <w:t xml:space="preserve"> fi </w:t>
            </w:r>
            <w:r w:rsidR="000A3519">
              <w:rPr>
                <w:sz w:val="20"/>
                <w:szCs w:val="24"/>
              </w:rPr>
              <w:t>(essa média calculada não é a média simples).</w:t>
            </w:r>
          </w:p>
          <w:p w:rsidR="0024737A" w:rsidRDefault="0024737A" w:rsidP="0024737A">
            <w:pPr>
              <w:spacing w:line="240" w:lineRule="auto"/>
              <w:ind w:firstLine="0"/>
              <w:rPr>
                <w:sz w:val="20"/>
                <w:szCs w:val="24"/>
              </w:rPr>
            </w:pPr>
            <w:r>
              <w:rPr>
                <w:sz w:val="20"/>
                <w:szCs w:val="24"/>
              </w:rPr>
              <w:t>O significado da fórmula é:</w:t>
            </w:r>
          </w:p>
          <w:p w:rsidR="00045917" w:rsidRDefault="0024737A" w:rsidP="0024737A">
            <w:pPr>
              <w:pStyle w:val="PargrafodaLista"/>
              <w:numPr>
                <w:ilvl w:val="0"/>
                <w:numId w:val="13"/>
              </w:numPr>
              <w:spacing w:line="240" w:lineRule="auto"/>
              <w:rPr>
                <w:sz w:val="20"/>
                <w:szCs w:val="24"/>
              </w:rPr>
            </w:pPr>
            <w:r w:rsidRPr="0024737A">
              <w:rPr>
                <w:rFonts w:cs="Arial"/>
                <w:sz w:val="20"/>
                <w:szCs w:val="24"/>
              </w:rPr>
              <w:t>∑</w:t>
            </w:r>
            <w:r w:rsidRPr="0024737A">
              <w:rPr>
                <w:sz w:val="20"/>
                <w:szCs w:val="24"/>
              </w:rPr>
              <w:t xml:space="preserve"> Dados * fi</w:t>
            </w:r>
            <w:r>
              <w:rPr>
                <w:sz w:val="20"/>
                <w:szCs w:val="24"/>
              </w:rPr>
              <w:t xml:space="preserve"> -</w:t>
            </w:r>
            <w:r w:rsidRPr="0024737A">
              <w:rPr>
                <w:sz w:val="20"/>
                <w:szCs w:val="24"/>
              </w:rPr>
              <w:t xml:space="preserve"> S</w:t>
            </w:r>
            <w:r>
              <w:rPr>
                <w:sz w:val="20"/>
                <w:szCs w:val="24"/>
              </w:rPr>
              <w:t>ignifica a multiplicação</w:t>
            </w:r>
            <w:r w:rsidRPr="0024737A">
              <w:rPr>
                <w:sz w:val="20"/>
                <w:szCs w:val="24"/>
              </w:rPr>
              <w:t xml:space="preserve"> de cada variável com a frequência simples </w:t>
            </w:r>
            <w:r>
              <w:rPr>
                <w:sz w:val="20"/>
                <w:szCs w:val="24"/>
              </w:rPr>
              <w:t>d</w:t>
            </w:r>
            <w:r w:rsidRPr="0024737A">
              <w:rPr>
                <w:sz w:val="20"/>
                <w:szCs w:val="24"/>
              </w:rPr>
              <w:t>a sua classe</w:t>
            </w:r>
            <w:r>
              <w:rPr>
                <w:sz w:val="20"/>
                <w:szCs w:val="24"/>
              </w:rPr>
              <w:t>. Cada resultado será somado ao próximo, até terminar.</w:t>
            </w:r>
          </w:p>
          <w:p w:rsidR="000A3519" w:rsidRDefault="00E91305" w:rsidP="000A3519">
            <w:pPr>
              <w:pStyle w:val="PargrafodaLista"/>
              <w:numPr>
                <w:ilvl w:val="0"/>
                <w:numId w:val="13"/>
              </w:numPr>
              <w:spacing w:line="240" w:lineRule="auto"/>
              <w:rPr>
                <w:sz w:val="20"/>
                <w:szCs w:val="24"/>
              </w:rPr>
            </w:pPr>
            <w:r>
              <w:rPr>
                <w:rFonts w:cs="Arial"/>
                <w:sz w:val="20"/>
                <w:szCs w:val="24"/>
              </w:rPr>
              <w:t>∑</w:t>
            </w:r>
            <w:r>
              <w:rPr>
                <w:sz w:val="20"/>
                <w:szCs w:val="24"/>
              </w:rPr>
              <w:t xml:space="preserve"> fi – Significa a soma de todas as frequências simples (total de elementos).</w:t>
            </w:r>
          </w:p>
          <w:p w:rsidR="000A3519" w:rsidRPr="000A3519" w:rsidRDefault="000A3519" w:rsidP="000A3519">
            <w:pPr>
              <w:spacing w:line="240" w:lineRule="auto"/>
              <w:ind w:firstLine="0"/>
              <w:rPr>
                <w:sz w:val="20"/>
                <w:szCs w:val="24"/>
              </w:rPr>
            </w:pPr>
            <w:r>
              <w:rPr>
                <w:sz w:val="20"/>
                <w:szCs w:val="24"/>
              </w:rPr>
              <w:t>Porém quando se tratar de variáveis do tipo Quantitativa Continua</w:t>
            </w:r>
            <w:r w:rsidR="004D3279">
              <w:rPr>
                <w:sz w:val="20"/>
                <w:szCs w:val="24"/>
              </w:rPr>
              <w:t xml:space="preserve"> a primeira parte será realizar uma média simples entre o valor inicial e o valor final de cada intervalo (valor inicial + valor final / 2). Apenas a primeira parte da fórmula vai se alterar</w:t>
            </w:r>
            <w:r w:rsidR="00AF1AB5">
              <w:rPr>
                <w:sz w:val="20"/>
                <w:szCs w:val="24"/>
              </w:rPr>
              <w:t>, com a alteração a fórmula vai ficar</w:t>
            </w:r>
            <w:r w:rsidR="004D3279">
              <w:rPr>
                <w:sz w:val="20"/>
                <w:szCs w:val="24"/>
              </w:rPr>
              <w:t xml:space="preserve">: (valor inicial + valor final / 2) * fi / </w:t>
            </w:r>
            <w:r w:rsidR="004D3279">
              <w:rPr>
                <w:rFonts w:cs="Arial"/>
                <w:sz w:val="20"/>
                <w:szCs w:val="24"/>
              </w:rPr>
              <w:t>∑</w:t>
            </w:r>
            <w:r w:rsidR="004D3279">
              <w:rPr>
                <w:sz w:val="20"/>
                <w:szCs w:val="24"/>
              </w:rPr>
              <w:t xml:space="preserve"> fi</w:t>
            </w:r>
            <w:r w:rsidR="00AF1AB5">
              <w:rPr>
                <w:sz w:val="20"/>
                <w:szCs w:val="24"/>
              </w:rPr>
              <w:t xml:space="preserve"> .</w:t>
            </w:r>
          </w:p>
        </w:tc>
      </w:tr>
      <w:tr w:rsidR="00045917" w:rsidRPr="00153157" w:rsidTr="00045917">
        <w:tblPrEx>
          <w:jc w:val="left"/>
        </w:tblPrEx>
        <w:trPr>
          <w:trHeight w:val="284"/>
        </w:trPr>
        <w:tc>
          <w:tcPr>
            <w:tcW w:w="9067" w:type="dxa"/>
          </w:tcPr>
          <w:p w:rsidR="00045917" w:rsidRPr="00153157" w:rsidRDefault="00045917" w:rsidP="00FD57BF">
            <w:pPr>
              <w:spacing w:line="240" w:lineRule="auto"/>
              <w:ind w:firstLine="0"/>
              <w:rPr>
                <w:b/>
                <w:sz w:val="20"/>
                <w:szCs w:val="24"/>
              </w:rPr>
            </w:pPr>
            <w:r>
              <w:rPr>
                <w:b/>
                <w:sz w:val="20"/>
                <w:szCs w:val="24"/>
              </w:rPr>
              <w:t xml:space="preserve">RN008 </w:t>
            </w:r>
            <w:r w:rsidR="000A3519">
              <w:rPr>
                <w:b/>
                <w:sz w:val="20"/>
                <w:szCs w:val="24"/>
              </w:rPr>
              <w:t>– Cálculo da M</w:t>
            </w:r>
            <w:r w:rsidR="00F7449A">
              <w:rPr>
                <w:b/>
                <w:sz w:val="20"/>
                <w:szCs w:val="24"/>
              </w:rPr>
              <w:t>oda</w:t>
            </w:r>
          </w:p>
        </w:tc>
      </w:tr>
      <w:tr w:rsidR="00045917" w:rsidRPr="00153157" w:rsidTr="00045917">
        <w:tblPrEx>
          <w:jc w:val="left"/>
        </w:tblPrEx>
        <w:trPr>
          <w:trHeight w:val="568"/>
        </w:trPr>
        <w:tc>
          <w:tcPr>
            <w:tcW w:w="9067" w:type="dxa"/>
          </w:tcPr>
          <w:p w:rsidR="00045917" w:rsidRPr="00153157" w:rsidRDefault="00045917" w:rsidP="00112339">
            <w:pPr>
              <w:spacing w:line="240" w:lineRule="auto"/>
              <w:ind w:firstLine="0"/>
              <w:rPr>
                <w:sz w:val="20"/>
                <w:szCs w:val="24"/>
              </w:rPr>
            </w:pPr>
            <w:r w:rsidRPr="00153157">
              <w:rPr>
                <w:b/>
                <w:sz w:val="20"/>
                <w:szCs w:val="24"/>
              </w:rPr>
              <w:lastRenderedPageBreak/>
              <w:t>Descrição</w:t>
            </w:r>
            <w:r w:rsidRPr="00153157">
              <w:rPr>
                <w:sz w:val="20"/>
                <w:szCs w:val="24"/>
              </w:rPr>
              <w:t xml:space="preserve">: </w:t>
            </w:r>
            <w:r w:rsidR="00BB453D" w:rsidRPr="00BB453D">
              <w:rPr>
                <w:sz w:val="20"/>
              </w:rPr>
              <w:t>É o elemento com a maior frequência simples podemos ter mais de uma moda, só não há moda quando todos os elementos possuem a mesma frequência simples.</w:t>
            </w:r>
          </w:p>
        </w:tc>
      </w:tr>
      <w:tr w:rsidR="00EE3784" w:rsidRPr="00153157" w:rsidTr="00EE3784">
        <w:tblPrEx>
          <w:jc w:val="left"/>
        </w:tblPrEx>
        <w:trPr>
          <w:trHeight w:val="284"/>
        </w:trPr>
        <w:tc>
          <w:tcPr>
            <w:tcW w:w="9067" w:type="dxa"/>
          </w:tcPr>
          <w:p w:rsidR="00EE3784" w:rsidRPr="00153157" w:rsidRDefault="00EE3784" w:rsidP="00FD57BF">
            <w:pPr>
              <w:spacing w:line="240" w:lineRule="auto"/>
              <w:ind w:firstLine="0"/>
              <w:rPr>
                <w:b/>
                <w:sz w:val="20"/>
                <w:szCs w:val="24"/>
              </w:rPr>
            </w:pPr>
            <w:r>
              <w:rPr>
                <w:b/>
                <w:sz w:val="20"/>
                <w:szCs w:val="24"/>
              </w:rPr>
              <w:t xml:space="preserve">RN009 </w:t>
            </w:r>
            <w:r w:rsidRPr="00153157">
              <w:rPr>
                <w:b/>
                <w:sz w:val="20"/>
                <w:szCs w:val="24"/>
              </w:rPr>
              <w:t>-</w:t>
            </w:r>
            <w:r>
              <w:rPr>
                <w:b/>
                <w:sz w:val="20"/>
                <w:szCs w:val="24"/>
              </w:rPr>
              <w:t xml:space="preserve"> </w:t>
            </w:r>
            <w:r w:rsidR="00F7449A">
              <w:rPr>
                <w:b/>
                <w:sz w:val="20"/>
                <w:szCs w:val="24"/>
              </w:rPr>
              <w:t>Cálculo da Mediana</w:t>
            </w:r>
          </w:p>
        </w:tc>
      </w:tr>
      <w:tr w:rsidR="00EE3784" w:rsidRPr="00153157" w:rsidTr="00EE3784">
        <w:tblPrEx>
          <w:jc w:val="left"/>
        </w:tblPrEx>
        <w:trPr>
          <w:trHeight w:val="568"/>
        </w:trPr>
        <w:tc>
          <w:tcPr>
            <w:tcW w:w="9067" w:type="dxa"/>
          </w:tcPr>
          <w:p w:rsidR="002825BF" w:rsidRDefault="00EE3784" w:rsidP="002825BF">
            <w:pPr>
              <w:spacing w:line="240" w:lineRule="auto"/>
              <w:ind w:firstLine="0"/>
              <w:rPr>
                <w:rFonts w:cs="Arial"/>
                <w:color w:val="000000"/>
                <w:sz w:val="20"/>
                <w:szCs w:val="24"/>
                <w:lang w:eastAsia="pt-BR"/>
              </w:rPr>
            </w:pPr>
            <w:r w:rsidRPr="00153157">
              <w:rPr>
                <w:b/>
                <w:sz w:val="20"/>
                <w:szCs w:val="24"/>
              </w:rPr>
              <w:t>Descrição</w:t>
            </w:r>
            <w:r w:rsidRPr="00153157">
              <w:rPr>
                <w:sz w:val="20"/>
                <w:szCs w:val="24"/>
              </w:rPr>
              <w:t xml:space="preserve">: </w:t>
            </w:r>
            <w:r w:rsidR="002825BF">
              <w:rPr>
                <w:sz w:val="20"/>
                <w:szCs w:val="24"/>
              </w:rPr>
              <w:t xml:space="preserve">Para as variáveis do tipo Qualitativas Nominal e Ordinal e para as variáveis do tipo Quantitativa Discreta, o cálculo da mediana é realizado da seguinte maneira: </w:t>
            </w:r>
            <w:r w:rsidR="002825BF">
              <w:rPr>
                <w:rFonts w:cs="Arial"/>
                <w:color w:val="000000"/>
                <w:sz w:val="20"/>
                <w:szCs w:val="24"/>
                <w:lang w:eastAsia="pt-BR"/>
              </w:rPr>
              <w:t xml:space="preserve">Totalfi / 2 </w:t>
            </w:r>
          </w:p>
          <w:p w:rsidR="00EE3784" w:rsidRDefault="002825BF" w:rsidP="002825BF">
            <w:pPr>
              <w:spacing w:line="240" w:lineRule="auto"/>
              <w:ind w:firstLine="0"/>
              <w:rPr>
                <w:rFonts w:cs="Arial"/>
                <w:color w:val="000000"/>
                <w:sz w:val="20"/>
                <w:szCs w:val="24"/>
                <w:lang w:eastAsia="pt-BR"/>
              </w:rPr>
            </w:pPr>
            <w:r w:rsidRPr="002825BF">
              <w:rPr>
                <w:rFonts w:cs="Arial"/>
                <w:i/>
                <w:color w:val="000000"/>
                <w:sz w:val="20"/>
                <w:szCs w:val="24"/>
                <w:lang w:eastAsia="pt-BR"/>
              </w:rPr>
              <w:t>Totalfi</w:t>
            </w:r>
            <w:r>
              <w:rPr>
                <w:rFonts w:cs="Arial"/>
                <w:i/>
                <w:color w:val="000000"/>
                <w:sz w:val="20"/>
                <w:szCs w:val="24"/>
                <w:lang w:eastAsia="pt-BR"/>
              </w:rPr>
              <w:t xml:space="preserve"> </w:t>
            </w:r>
            <w:r>
              <w:rPr>
                <w:rFonts w:cs="Arial"/>
                <w:color w:val="000000"/>
                <w:sz w:val="20"/>
                <w:szCs w:val="24"/>
                <w:lang w:eastAsia="pt-BR"/>
              </w:rPr>
              <w:t>é o total de elementos e 2 é o 50%, isso porque a mediana é o elemento central dos dados. Se a soma dos elementos for um número par, então haverá duas medianas, a que resultou da fórmula + 1</w:t>
            </w:r>
            <w:r w:rsidR="00F34D71">
              <w:rPr>
                <w:rFonts w:cs="Arial"/>
                <w:color w:val="000000"/>
                <w:sz w:val="20"/>
                <w:szCs w:val="24"/>
                <w:lang w:eastAsia="pt-BR"/>
              </w:rPr>
              <w:t xml:space="preserve">, agora se o resultado da soma dos elementos for um número ímpar, haverá só um valor de mediana. </w:t>
            </w:r>
            <w:r w:rsidR="00C83D5F">
              <w:rPr>
                <w:rFonts w:cs="Arial"/>
                <w:color w:val="000000"/>
                <w:sz w:val="20"/>
                <w:szCs w:val="24"/>
                <w:lang w:eastAsia="pt-BR"/>
              </w:rPr>
              <w:t>Nesse cálculo</w:t>
            </w:r>
            <w:r w:rsidR="00F34D71">
              <w:rPr>
                <w:rFonts w:cs="Arial"/>
                <w:color w:val="000000"/>
                <w:sz w:val="20"/>
                <w:szCs w:val="24"/>
                <w:lang w:eastAsia="pt-BR"/>
              </w:rPr>
              <w:t xml:space="preserve"> no resultado são desprezadas as casas decimais.</w:t>
            </w:r>
          </w:p>
          <w:p w:rsidR="00C83D5F" w:rsidRDefault="00C83D5F" w:rsidP="002825BF">
            <w:pPr>
              <w:spacing w:line="240" w:lineRule="auto"/>
              <w:ind w:firstLine="0"/>
              <w:rPr>
                <w:sz w:val="20"/>
                <w:szCs w:val="24"/>
                <w:u w:val="single"/>
              </w:rPr>
            </w:pPr>
            <w:r>
              <w:rPr>
                <w:sz w:val="20"/>
                <w:szCs w:val="24"/>
              </w:rPr>
              <w:t xml:space="preserve"> Agora quando a mediana for calculada para as variáveis do tipo Quantitativa Contínua, será usada a seguinte fórmula:                                                         </w:t>
            </w:r>
            <w:r w:rsidRPr="00C83D5F">
              <w:rPr>
                <w:rFonts w:cs="Arial"/>
                <w:sz w:val="20"/>
                <w:szCs w:val="24"/>
                <w:u w:val="single"/>
              </w:rPr>
              <w:t>∑</w:t>
            </w:r>
            <w:r w:rsidRPr="00C83D5F">
              <w:rPr>
                <w:sz w:val="20"/>
                <w:szCs w:val="24"/>
                <w:u w:val="single"/>
              </w:rPr>
              <w:t xml:space="preserve"> fi</w:t>
            </w:r>
          </w:p>
          <w:p w:rsidR="00C83D5F" w:rsidRPr="00C83D5F" w:rsidRDefault="00C83D5F" w:rsidP="00C83D5F">
            <w:pPr>
              <w:spacing w:line="240" w:lineRule="auto"/>
              <w:ind w:firstLine="0"/>
              <w:jc w:val="center"/>
              <w:rPr>
                <w:sz w:val="20"/>
                <w:szCs w:val="24"/>
              </w:rPr>
            </w:pPr>
            <w:r>
              <w:rPr>
                <w:sz w:val="20"/>
                <w:szCs w:val="24"/>
              </w:rPr>
              <w:t xml:space="preserve">                                   2   - Fant</w:t>
            </w:r>
          </w:p>
          <w:p w:rsidR="00C83D5F" w:rsidRDefault="00C83D5F" w:rsidP="00C83D5F">
            <w:pPr>
              <w:spacing w:line="240" w:lineRule="auto"/>
              <w:ind w:firstLine="0"/>
              <w:jc w:val="center"/>
              <w:rPr>
                <w:sz w:val="20"/>
                <w:szCs w:val="24"/>
              </w:rPr>
            </w:pPr>
            <w:r>
              <w:rPr>
                <w:sz w:val="20"/>
                <w:szCs w:val="24"/>
              </w:rPr>
              <w:t xml:space="preserve">                  Md = I + ______________ * h</w:t>
            </w:r>
          </w:p>
          <w:p w:rsidR="00C83D5F" w:rsidRDefault="00C83D5F" w:rsidP="00C83D5F">
            <w:pPr>
              <w:spacing w:line="240" w:lineRule="auto"/>
              <w:ind w:firstLine="0"/>
              <w:jc w:val="center"/>
              <w:rPr>
                <w:sz w:val="20"/>
                <w:szCs w:val="24"/>
              </w:rPr>
            </w:pPr>
            <w:r>
              <w:rPr>
                <w:sz w:val="20"/>
                <w:szCs w:val="24"/>
              </w:rPr>
              <w:t xml:space="preserve">                            </w:t>
            </w:r>
            <w:r w:rsidR="00973E37">
              <w:rPr>
                <w:sz w:val="20"/>
                <w:szCs w:val="24"/>
              </w:rPr>
              <w:t>F</w:t>
            </w:r>
            <w:r>
              <w:rPr>
                <w:sz w:val="20"/>
                <w:szCs w:val="24"/>
              </w:rPr>
              <w:t>imd</w:t>
            </w:r>
          </w:p>
          <w:p w:rsidR="00973E37" w:rsidRDefault="00973E37" w:rsidP="00973E37">
            <w:pPr>
              <w:spacing w:line="240" w:lineRule="auto"/>
              <w:ind w:firstLine="0"/>
              <w:jc w:val="left"/>
              <w:rPr>
                <w:sz w:val="20"/>
                <w:szCs w:val="24"/>
              </w:rPr>
            </w:pPr>
            <w:r>
              <w:rPr>
                <w:sz w:val="20"/>
                <w:szCs w:val="24"/>
              </w:rPr>
              <w:t>Md = mediana</w:t>
            </w:r>
          </w:p>
          <w:p w:rsidR="00973E37" w:rsidRDefault="00973E37" w:rsidP="00973E37">
            <w:pPr>
              <w:spacing w:line="240" w:lineRule="auto"/>
              <w:ind w:firstLine="0"/>
              <w:rPr>
                <w:sz w:val="20"/>
                <w:szCs w:val="24"/>
                <w:u w:val="single"/>
              </w:rPr>
            </w:pPr>
            <w:r w:rsidRPr="00C83D5F">
              <w:rPr>
                <w:rFonts w:cs="Arial"/>
                <w:sz w:val="20"/>
                <w:szCs w:val="24"/>
                <w:u w:val="single"/>
              </w:rPr>
              <w:t>∑</w:t>
            </w:r>
            <w:r w:rsidRPr="00C83D5F">
              <w:rPr>
                <w:sz w:val="20"/>
                <w:szCs w:val="24"/>
                <w:u w:val="single"/>
              </w:rPr>
              <w:t xml:space="preserve"> fi</w:t>
            </w:r>
          </w:p>
          <w:p w:rsidR="00973E37" w:rsidRDefault="00973E37" w:rsidP="00973E37">
            <w:pPr>
              <w:spacing w:line="240" w:lineRule="auto"/>
              <w:ind w:firstLine="0"/>
              <w:jc w:val="left"/>
              <w:rPr>
                <w:sz w:val="20"/>
                <w:szCs w:val="24"/>
              </w:rPr>
            </w:pPr>
            <w:r>
              <w:rPr>
                <w:sz w:val="20"/>
                <w:szCs w:val="24"/>
              </w:rPr>
              <w:t xml:space="preserve"> 2     = total</w:t>
            </w:r>
            <w:r w:rsidR="006D585B">
              <w:rPr>
                <w:sz w:val="20"/>
                <w:szCs w:val="24"/>
              </w:rPr>
              <w:t xml:space="preserve"> de itens</w:t>
            </w:r>
            <w:r>
              <w:rPr>
                <w:sz w:val="20"/>
                <w:szCs w:val="24"/>
              </w:rPr>
              <w:t xml:space="preserve"> / 2</w:t>
            </w:r>
          </w:p>
          <w:p w:rsidR="006D585B" w:rsidRDefault="006D585B" w:rsidP="00973E37">
            <w:pPr>
              <w:spacing w:line="240" w:lineRule="auto"/>
              <w:ind w:firstLine="0"/>
              <w:jc w:val="left"/>
              <w:rPr>
                <w:sz w:val="20"/>
              </w:rPr>
            </w:pPr>
            <w:r>
              <w:rPr>
                <w:sz w:val="20"/>
                <w:szCs w:val="24"/>
              </w:rPr>
              <w:t xml:space="preserve">Fant = </w:t>
            </w:r>
            <w:r w:rsidRPr="006D585B">
              <w:rPr>
                <w:sz w:val="20"/>
              </w:rPr>
              <w:t>é a frequência anterior acumulada</w:t>
            </w:r>
            <w:r>
              <w:rPr>
                <w:sz w:val="20"/>
              </w:rPr>
              <w:t xml:space="preserve"> da linha anterior.</w:t>
            </w:r>
          </w:p>
          <w:p w:rsidR="006D585B" w:rsidRDefault="006D585B" w:rsidP="00973E37">
            <w:pPr>
              <w:spacing w:line="240" w:lineRule="auto"/>
              <w:ind w:firstLine="0"/>
              <w:jc w:val="left"/>
              <w:rPr>
                <w:sz w:val="20"/>
              </w:rPr>
            </w:pPr>
            <w:r w:rsidRPr="006D585B">
              <w:rPr>
                <w:sz w:val="20"/>
              </w:rPr>
              <w:t xml:space="preserve">Fimd </w:t>
            </w:r>
            <w:r>
              <w:rPr>
                <w:sz w:val="20"/>
              </w:rPr>
              <w:t xml:space="preserve">= </w:t>
            </w:r>
            <w:r w:rsidRPr="006D585B">
              <w:rPr>
                <w:sz w:val="20"/>
              </w:rPr>
              <w:t>é a frequência simples da linha da mediana</w:t>
            </w:r>
            <w:r w:rsidR="00F15C44">
              <w:rPr>
                <w:sz w:val="20"/>
              </w:rPr>
              <w:t>.</w:t>
            </w:r>
          </w:p>
          <w:p w:rsidR="00F15C44" w:rsidRDefault="00F15C44" w:rsidP="00973E37">
            <w:pPr>
              <w:spacing w:line="240" w:lineRule="auto"/>
              <w:ind w:firstLine="0"/>
              <w:jc w:val="left"/>
              <w:rPr>
                <w:sz w:val="20"/>
              </w:rPr>
            </w:pPr>
            <w:r w:rsidRPr="00F15C44">
              <w:rPr>
                <w:sz w:val="20"/>
              </w:rPr>
              <w:t xml:space="preserve">I </w:t>
            </w:r>
            <w:r>
              <w:rPr>
                <w:sz w:val="20"/>
              </w:rPr>
              <w:t xml:space="preserve">= </w:t>
            </w:r>
            <w:r w:rsidRPr="00F15C44">
              <w:rPr>
                <w:sz w:val="20"/>
              </w:rPr>
              <w:t>é o limi</w:t>
            </w:r>
            <w:r>
              <w:rPr>
                <w:sz w:val="20"/>
              </w:rPr>
              <w:t>te inferior da linha da mediana.</w:t>
            </w:r>
          </w:p>
          <w:p w:rsidR="00F15C44" w:rsidRDefault="00F15C44" w:rsidP="00973E37">
            <w:pPr>
              <w:spacing w:line="240" w:lineRule="auto"/>
              <w:ind w:firstLine="0"/>
              <w:jc w:val="left"/>
              <w:rPr>
                <w:sz w:val="20"/>
              </w:rPr>
            </w:pPr>
            <w:r>
              <w:rPr>
                <w:sz w:val="20"/>
              </w:rPr>
              <w:t>h = é o intervalo da classe, ele pode ser calculado da seguinte maneira : valor final da classe - valor inicial da classe.</w:t>
            </w:r>
          </w:p>
          <w:p w:rsidR="001756F6" w:rsidRPr="001756F6" w:rsidRDefault="001756F6" w:rsidP="00973E37">
            <w:pPr>
              <w:spacing w:line="240" w:lineRule="auto"/>
              <w:ind w:firstLine="0"/>
              <w:jc w:val="left"/>
              <w:rPr>
                <w:sz w:val="20"/>
              </w:rPr>
            </w:pPr>
            <w:r w:rsidRPr="001756F6">
              <w:rPr>
                <w:sz w:val="20"/>
              </w:rPr>
              <w:t>Para calcular a mediana corretamente se deve primeiro resolver a fração depois multiplicar esse resultado pelo H e só então somar o I</w:t>
            </w:r>
            <w:r>
              <w:rPr>
                <w:sz w:val="20"/>
              </w:rPr>
              <w:t>.</w:t>
            </w:r>
          </w:p>
          <w:p w:rsidR="00C83D5F" w:rsidRPr="002825BF" w:rsidRDefault="00C83D5F" w:rsidP="002825BF">
            <w:pPr>
              <w:spacing w:line="240" w:lineRule="auto"/>
              <w:ind w:firstLine="0"/>
              <w:rPr>
                <w:sz w:val="20"/>
                <w:szCs w:val="24"/>
              </w:rPr>
            </w:pPr>
          </w:p>
        </w:tc>
      </w:tr>
      <w:tr w:rsidR="00EE3784" w:rsidRPr="00153157" w:rsidTr="00EE3784">
        <w:tblPrEx>
          <w:jc w:val="left"/>
        </w:tblPrEx>
        <w:trPr>
          <w:trHeight w:val="284"/>
        </w:trPr>
        <w:tc>
          <w:tcPr>
            <w:tcW w:w="9067" w:type="dxa"/>
          </w:tcPr>
          <w:p w:rsidR="00EE3784" w:rsidRPr="00153157" w:rsidRDefault="00EE3784" w:rsidP="00782DA8">
            <w:pPr>
              <w:spacing w:line="240" w:lineRule="auto"/>
              <w:ind w:firstLine="0"/>
              <w:rPr>
                <w:b/>
                <w:sz w:val="20"/>
                <w:szCs w:val="24"/>
              </w:rPr>
            </w:pPr>
            <w:r>
              <w:rPr>
                <w:b/>
                <w:sz w:val="20"/>
                <w:szCs w:val="24"/>
              </w:rPr>
              <w:t xml:space="preserve">RN010 </w:t>
            </w:r>
            <w:r w:rsidR="00782DA8">
              <w:rPr>
                <w:b/>
                <w:sz w:val="20"/>
                <w:szCs w:val="24"/>
              </w:rPr>
              <w:t>–</w:t>
            </w:r>
            <w:r>
              <w:rPr>
                <w:b/>
                <w:sz w:val="20"/>
                <w:szCs w:val="24"/>
              </w:rPr>
              <w:t xml:space="preserve"> </w:t>
            </w:r>
            <w:r w:rsidR="00782DA8">
              <w:rPr>
                <w:b/>
                <w:sz w:val="20"/>
                <w:szCs w:val="24"/>
              </w:rPr>
              <w:t>Cálculo Quartil</w:t>
            </w:r>
          </w:p>
        </w:tc>
      </w:tr>
      <w:tr w:rsidR="00EE3784" w:rsidRPr="00153157" w:rsidTr="00EE3784">
        <w:tblPrEx>
          <w:jc w:val="left"/>
        </w:tblPrEx>
        <w:trPr>
          <w:trHeight w:val="568"/>
        </w:trPr>
        <w:tc>
          <w:tcPr>
            <w:tcW w:w="9067" w:type="dxa"/>
          </w:tcPr>
          <w:p w:rsidR="00EE3784" w:rsidRDefault="00EE3784" w:rsidP="005F2A4F">
            <w:pPr>
              <w:spacing w:line="240" w:lineRule="auto"/>
              <w:ind w:firstLine="0"/>
              <w:rPr>
                <w:sz w:val="20"/>
                <w:szCs w:val="24"/>
              </w:rPr>
            </w:pPr>
            <w:r w:rsidRPr="00153157">
              <w:rPr>
                <w:b/>
                <w:sz w:val="20"/>
                <w:szCs w:val="24"/>
              </w:rPr>
              <w:t>Descrição</w:t>
            </w:r>
            <w:r w:rsidRPr="00153157">
              <w:rPr>
                <w:sz w:val="20"/>
                <w:szCs w:val="24"/>
              </w:rPr>
              <w:t xml:space="preserve">: </w:t>
            </w:r>
            <w:r w:rsidR="00332E4C">
              <w:rPr>
                <w:sz w:val="20"/>
                <w:szCs w:val="24"/>
              </w:rPr>
              <w:t xml:space="preserve">O Quartil </w:t>
            </w:r>
            <w:r w:rsidR="005F2A4F">
              <w:rPr>
                <w:sz w:val="20"/>
                <w:szCs w:val="24"/>
              </w:rPr>
              <w:t>divide a sequência de dados em 4 partes iguais (de 25% em 25%</w:t>
            </w:r>
            <w:r w:rsidR="006D456E">
              <w:rPr>
                <w:sz w:val="20"/>
                <w:szCs w:val="24"/>
              </w:rPr>
              <w:t>, até atingir o 100%</w:t>
            </w:r>
            <w:r w:rsidR="005F2A4F">
              <w:rPr>
                <w:sz w:val="20"/>
                <w:szCs w:val="24"/>
              </w:rPr>
              <w:t xml:space="preserve">). Ele </w:t>
            </w:r>
            <w:r w:rsidR="00332E4C">
              <w:rPr>
                <w:sz w:val="20"/>
                <w:szCs w:val="24"/>
              </w:rPr>
              <w:t xml:space="preserve">é calculado nas variáveis dos tipos Qualitativas Nominal e Ordinal e nas variáveis do tipo Quantitativa Discreta da seguinte maneira: </w:t>
            </w:r>
            <w:r w:rsidR="005F2A4F">
              <w:rPr>
                <w:sz w:val="20"/>
                <w:szCs w:val="24"/>
              </w:rPr>
              <w:t>(</w:t>
            </w:r>
            <w:r w:rsidR="005F2A4F">
              <w:rPr>
                <w:rFonts w:cs="Arial"/>
                <w:sz w:val="20"/>
                <w:szCs w:val="24"/>
              </w:rPr>
              <w:t>∑</w:t>
            </w:r>
            <w:r w:rsidR="005F2A4F">
              <w:rPr>
                <w:sz w:val="20"/>
                <w:szCs w:val="24"/>
              </w:rPr>
              <w:t xml:space="preserve"> fi) * (Porcentagem desejada / 100)</w:t>
            </w:r>
            <w:r w:rsidR="006D456E">
              <w:rPr>
                <w:sz w:val="20"/>
                <w:szCs w:val="24"/>
              </w:rPr>
              <w:t>.</w:t>
            </w:r>
          </w:p>
          <w:p w:rsidR="006D456E" w:rsidRDefault="006D456E" w:rsidP="005F2A4F">
            <w:pPr>
              <w:spacing w:line="240" w:lineRule="auto"/>
              <w:ind w:firstLine="0"/>
              <w:rPr>
                <w:sz w:val="20"/>
                <w:szCs w:val="24"/>
              </w:rPr>
            </w:pPr>
            <w:r>
              <w:rPr>
                <w:sz w:val="20"/>
                <w:szCs w:val="24"/>
              </w:rPr>
              <w:t xml:space="preserve"> Já nas variáveis do tipo Quantitativa Contínua</w:t>
            </w:r>
            <w:r w:rsidR="00563C65">
              <w:rPr>
                <w:sz w:val="20"/>
                <w:szCs w:val="24"/>
              </w:rPr>
              <w:t>, a fórmula do cálculo é:</w:t>
            </w:r>
          </w:p>
          <w:p w:rsidR="00563C65" w:rsidRDefault="00563C65" w:rsidP="00563C65">
            <w:pPr>
              <w:spacing w:line="240" w:lineRule="auto"/>
              <w:ind w:firstLine="0"/>
              <w:jc w:val="center"/>
              <w:rPr>
                <w:sz w:val="20"/>
                <w:szCs w:val="24"/>
              </w:rPr>
            </w:pPr>
            <w:r>
              <w:rPr>
                <w:sz w:val="20"/>
                <w:szCs w:val="24"/>
              </w:rPr>
              <w:t>Q</w:t>
            </w:r>
            <w:r>
              <w:rPr>
                <w:rFonts w:cs="Arial"/>
                <w:sz w:val="20"/>
                <w:szCs w:val="24"/>
              </w:rPr>
              <w:t>¹</w:t>
            </w:r>
            <w:r>
              <w:rPr>
                <w:sz w:val="20"/>
                <w:szCs w:val="24"/>
              </w:rPr>
              <w:t xml:space="preserve"> = </w:t>
            </w:r>
            <w:r w:rsidRPr="00563C65">
              <w:rPr>
                <w:sz w:val="20"/>
                <w:szCs w:val="24"/>
                <w:u w:val="single"/>
              </w:rPr>
              <w:t>I + Posição – Fac anterior</w:t>
            </w:r>
            <w:r>
              <w:rPr>
                <w:sz w:val="20"/>
                <w:szCs w:val="24"/>
                <w:u w:val="single"/>
              </w:rPr>
              <w:t xml:space="preserve"> </w:t>
            </w:r>
            <w:r>
              <w:rPr>
                <w:sz w:val="20"/>
                <w:szCs w:val="24"/>
              </w:rPr>
              <w:t>* h</w:t>
            </w:r>
          </w:p>
          <w:p w:rsidR="00563C65" w:rsidRDefault="00434E8F" w:rsidP="00563C65">
            <w:pPr>
              <w:spacing w:line="240" w:lineRule="auto"/>
              <w:ind w:firstLine="0"/>
              <w:jc w:val="center"/>
              <w:rPr>
                <w:sz w:val="20"/>
                <w:szCs w:val="24"/>
              </w:rPr>
            </w:pPr>
            <w:r>
              <w:rPr>
                <w:sz w:val="20"/>
                <w:szCs w:val="24"/>
              </w:rPr>
              <w:t>f</w:t>
            </w:r>
            <w:r w:rsidR="00563C65">
              <w:rPr>
                <w:sz w:val="20"/>
                <w:szCs w:val="24"/>
              </w:rPr>
              <w:t>i</w:t>
            </w:r>
          </w:p>
          <w:p w:rsidR="00563C65" w:rsidRDefault="00434E8F" w:rsidP="00563C65">
            <w:pPr>
              <w:spacing w:line="240" w:lineRule="auto"/>
              <w:ind w:firstLine="0"/>
              <w:jc w:val="left"/>
              <w:rPr>
                <w:sz w:val="20"/>
                <w:szCs w:val="24"/>
              </w:rPr>
            </w:pPr>
            <w:r>
              <w:rPr>
                <w:sz w:val="20"/>
                <w:szCs w:val="24"/>
              </w:rPr>
              <w:t>I = valor inicial do intervalo da classe</w:t>
            </w:r>
          </w:p>
          <w:p w:rsidR="00434E8F" w:rsidRDefault="00434E8F" w:rsidP="00563C65">
            <w:pPr>
              <w:spacing w:line="240" w:lineRule="auto"/>
              <w:ind w:firstLine="0"/>
              <w:jc w:val="left"/>
              <w:rPr>
                <w:sz w:val="20"/>
                <w:szCs w:val="24"/>
              </w:rPr>
            </w:pPr>
            <w:r>
              <w:rPr>
                <w:sz w:val="20"/>
                <w:szCs w:val="24"/>
              </w:rPr>
              <w:t>Posição = Posição que deseja encontrar</w:t>
            </w:r>
          </w:p>
          <w:p w:rsidR="00434E8F" w:rsidRDefault="00434E8F" w:rsidP="00563C65">
            <w:pPr>
              <w:spacing w:line="240" w:lineRule="auto"/>
              <w:ind w:firstLine="0"/>
              <w:jc w:val="left"/>
              <w:rPr>
                <w:sz w:val="20"/>
                <w:szCs w:val="24"/>
              </w:rPr>
            </w:pPr>
            <w:r>
              <w:rPr>
                <w:sz w:val="20"/>
                <w:szCs w:val="24"/>
              </w:rPr>
              <w:t>Fac anterior = Frequência acumulada da linha anterior (quando não tiver linha anterior o valor vai ser zero)</w:t>
            </w:r>
          </w:p>
          <w:p w:rsidR="00434E8F" w:rsidRDefault="00434E8F" w:rsidP="00563C65">
            <w:pPr>
              <w:spacing w:line="240" w:lineRule="auto"/>
              <w:ind w:firstLine="0"/>
              <w:jc w:val="left"/>
              <w:rPr>
                <w:sz w:val="20"/>
              </w:rPr>
            </w:pPr>
            <w:r>
              <w:rPr>
                <w:sz w:val="20"/>
                <w:szCs w:val="24"/>
              </w:rPr>
              <w:t xml:space="preserve">h = </w:t>
            </w:r>
            <w:r>
              <w:rPr>
                <w:sz w:val="20"/>
              </w:rPr>
              <w:t>valor final da classe - valor inicial da classe</w:t>
            </w:r>
          </w:p>
          <w:p w:rsidR="00C93F7D" w:rsidRPr="00434E8F" w:rsidRDefault="00C93F7D" w:rsidP="00563C65">
            <w:pPr>
              <w:spacing w:line="240" w:lineRule="auto"/>
              <w:ind w:firstLine="0"/>
              <w:jc w:val="left"/>
              <w:rPr>
                <w:sz w:val="20"/>
              </w:rPr>
            </w:pPr>
            <w:r>
              <w:rPr>
                <w:sz w:val="20"/>
              </w:rPr>
              <w:t>fi = Frequência simples da classe</w:t>
            </w:r>
          </w:p>
        </w:tc>
      </w:tr>
      <w:tr w:rsidR="00112339" w:rsidRPr="00153157" w:rsidTr="00112339">
        <w:tblPrEx>
          <w:jc w:val="left"/>
        </w:tblPrEx>
        <w:trPr>
          <w:trHeight w:val="284"/>
        </w:trPr>
        <w:tc>
          <w:tcPr>
            <w:tcW w:w="9067" w:type="dxa"/>
          </w:tcPr>
          <w:p w:rsidR="00112339" w:rsidRPr="00153157" w:rsidRDefault="00782DA8" w:rsidP="00FD57BF">
            <w:pPr>
              <w:spacing w:line="240" w:lineRule="auto"/>
              <w:ind w:firstLine="0"/>
              <w:rPr>
                <w:b/>
                <w:sz w:val="20"/>
                <w:szCs w:val="24"/>
              </w:rPr>
            </w:pPr>
            <w:r>
              <w:rPr>
                <w:b/>
                <w:sz w:val="20"/>
                <w:szCs w:val="24"/>
              </w:rPr>
              <w:t>RN011</w:t>
            </w:r>
            <w:r w:rsidR="00112339">
              <w:rPr>
                <w:b/>
                <w:sz w:val="20"/>
                <w:szCs w:val="24"/>
              </w:rPr>
              <w:t xml:space="preserve"> </w:t>
            </w:r>
            <w:r w:rsidR="00112339" w:rsidRPr="00153157">
              <w:rPr>
                <w:b/>
                <w:sz w:val="20"/>
                <w:szCs w:val="24"/>
              </w:rPr>
              <w:t>-</w:t>
            </w:r>
            <w:r w:rsidR="00112339">
              <w:rPr>
                <w:b/>
                <w:sz w:val="20"/>
                <w:szCs w:val="24"/>
              </w:rPr>
              <w:t xml:space="preserve"> </w:t>
            </w:r>
            <w:r>
              <w:rPr>
                <w:b/>
                <w:sz w:val="20"/>
                <w:szCs w:val="24"/>
              </w:rPr>
              <w:t>Cálculo Quintil</w:t>
            </w:r>
          </w:p>
        </w:tc>
      </w:tr>
      <w:tr w:rsidR="00112339" w:rsidRPr="00153157" w:rsidTr="00112339">
        <w:tblPrEx>
          <w:jc w:val="left"/>
        </w:tblPrEx>
        <w:trPr>
          <w:trHeight w:val="568"/>
        </w:trPr>
        <w:tc>
          <w:tcPr>
            <w:tcW w:w="9067" w:type="dxa"/>
          </w:tcPr>
          <w:p w:rsidR="00A473E6" w:rsidRDefault="00112339" w:rsidP="00A473E6">
            <w:pPr>
              <w:spacing w:line="240" w:lineRule="auto"/>
              <w:ind w:firstLine="0"/>
              <w:rPr>
                <w:sz w:val="20"/>
                <w:szCs w:val="24"/>
              </w:rPr>
            </w:pPr>
            <w:r w:rsidRPr="00153157">
              <w:rPr>
                <w:b/>
                <w:sz w:val="20"/>
                <w:szCs w:val="24"/>
              </w:rPr>
              <w:t>Descrição</w:t>
            </w:r>
            <w:r w:rsidRPr="00153157">
              <w:rPr>
                <w:sz w:val="20"/>
                <w:szCs w:val="24"/>
              </w:rPr>
              <w:t xml:space="preserve">: </w:t>
            </w:r>
            <w:r w:rsidR="00A473E6">
              <w:rPr>
                <w:sz w:val="20"/>
                <w:szCs w:val="24"/>
              </w:rPr>
              <w:t>O Quintil divide a sequência de dados em 5 partes iguais (de 20% em 20%, até atingir o 100%). Ele é calculado nas variáveis dos tipos Qualitativas Nominal e Ordinal e nas variáveis do tipo Quantitativa Discreta da seguinte maneira: (</w:t>
            </w:r>
            <w:r w:rsidR="00A473E6">
              <w:rPr>
                <w:rFonts w:cs="Arial"/>
                <w:sz w:val="20"/>
                <w:szCs w:val="24"/>
              </w:rPr>
              <w:t>∑</w:t>
            </w:r>
            <w:r w:rsidR="00A473E6">
              <w:rPr>
                <w:sz w:val="20"/>
                <w:szCs w:val="24"/>
              </w:rPr>
              <w:t xml:space="preserve"> fi) * (Porcentagem desejada / 100).</w:t>
            </w:r>
          </w:p>
          <w:p w:rsidR="00A473E6" w:rsidRDefault="00A473E6" w:rsidP="00A473E6">
            <w:pPr>
              <w:spacing w:line="240" w:lineRule="auto"/>
              <w:ind w:firstLine="0"/>
              <w:rPr>
                <w:sz w:val="20"/>
                <w:szCs w:val="24"/>
              </w:rPr>
            </w:pPr>
            <w:r>
              <w:rPr>
                <w:sz w:val="20"/>
                <w:szCs w:val="24"/>
              </w:rPr>
              <w:t xml:space="preserve"> Já nas variáveis do tipo Quantitativa Contínua, a fórmula do cálculo é:</w:t>
            </w:r>
          </w:p>
          <w:p w:rsidR="00A473E6" w:rsidRDefault="00A7765F" w:rsidP="00A473E6">
            <w:pPr>
              <w:spacing w:line="240" w:lineRule="auto"/>
              <w:ind w:firstLine="0"/>
              <w:jc w:val="center"/>
              <w:rPr>
                <w:sz w:val="20"/>
                <w:szCs w:val="24"/>
              </w:rPr>
            </w:pPr>
            <w:r>
              <w:rPr>
                <w:sz w:val="20"/>
                <w:szCs w:val="24"/>
              </w:rPr>
              <w:t>K</w:t>
            </w:r>
            <w:r w:rsidR="00A473E6">
              <w:rPr>
                <w:rFonts w:cs="Arial"/>
                <w:sz w:val="20"/>
                <w:szCs w:val="24"/>
              </w:rPr>
              <w:t>¹</w:t>
            </w:r>
            <w:r w:rsidR="00A473E6">
              <w:rPr>
                <w:sz w:val="20"/>
                <w:szCs w:val="24"/>
              </w:rPr>
              <w:t xml:space="preserve"> = </w:t>
            </w:r>
            <w:r w:rsidR="00A473E6" w:rsidRPr="00563C65">
              <w:rPr>
                <w:sz w:val="20"/>
                <w:szCs w:val="24"/>
                <w:u w:val="single"/>
              </w:rPr>
              <w:t>I + Posição – Fac anterior</w:t>
            </w:r>
            <w:r w:rsidR="00A473E6">
              <w:rPr>
                <w:sz w:val="20"/>
                <w:szCs w:val="24"/>
                <w:u w:val="single"/>
              </w:rPr>
              <w:t xml:space="preserve"> </w:t>
            </w:r>
            <w:r w:rsidR="00A473E6">
              <w:rPr>
                <w:sz w:val="20"/>
                <w:szCs w:val="24"/>
              </w:rPr>
              <w:t>* h</w:t>
            </w:r>
          </w:p>
          <w:p w:rsidR="00A473E6" w:rsidRDefault="00A473E6" w:rsidP="00A473E6">
            <w:pPr>
              <w:spacing w:line="240" w:lineRule="auto"/>
              <w:ind w:firstLine="0"/>
              <w:jc w:val="center"/>
              <w:rPr>
                <w:sz w:val="20"/>
                <w:szCs w:val="24"/>
              </w:rPr>
            </w:pPr>
            <w:r>
              <w:rPr>
                <w:sz w:val="20"/>
                <w:szCs w:val="24"/>
              </w:rPr>
              <w:t>fi</w:t>
            </w:r>
          </w:p>
          <w:p w:rsidR="00A473E6" w:rsidRDefault="00A473E6" w:rsidP="00A473E6">
            <w:pPr>
              <w:spacing w:line="240" w:lineRule="auto"/>
              <w:ind w:firstLine="0"/>
              <w:jc w:val="left"/>
              <w:rPr>
                <w:sz w:val="20"/>
                <w:szCs w:val="24"/>
              </w:rPr>
            </w:pPr>
            <w:r>
              <w:rPr>
                <w:sz w:val="20"/>
                <w:szCs w:val="24"/>
              </w:rPr>
              <w:t>I = valor inicial do intervalo da classe</w:t>
            </w:r>
          </w:p>
          <w:p w:rsidR="00A473E6" w:rsidRDefault="00A473E6" w:rsidP="00A473E6">
            <w:pPr>
              <w:spacing w:line="240" w:lineRule="auto"/>
              <w:ind w:firstLine="0"/>
              <w:jc w:val="left"/>
              <w:rPr>
                <w:sz w:val="20"/>
                <w:szCs w:val="24"/>
              </w:rPr>
            </w:pPr>
            <w:r>
              <w:rPr>
                <w:sz w:val="20"/>
                <w:szCs w:val="24"/>
              </w:rPr>
              <w:t>Posição = Posição que deseja encontrar</w:t>
            </w:r>
          </w:p>
          <w:p w:rsidR="00A473E6" w:rsidRDefault="00A473E6" w:rsidP="00A473E6">
            <w:pPr>
              <w:spacing w:line="240" w:lineRule="auto"/>
              <w:ind w:firstLine="0"/>
              <w:jc w:val="left"/>
              <w:rPr>
                <w:sz w:val="20"/>
                <w:szCs w:val="24"/>
              </w:rPr>
            </w:pPr>
            <w:r>
              <w:rPr>
                <w:sz w:val="20"/>
                <w:szCs w:val="24"/>
              </w:rPr>
              <w:t>Fac anterior = Frequência acumulada da linha anterior (quando não tiver linha anterior o valor vai ser zero)</w:t>
            </w:r>
          </w:p>
          <w:p w:rsidR="00A473E6" w:rsidRDefault="00A473E6" w:rsidP="00A473E6">
            <w:pPr>
              <w:spacing w:line="240" w:lineRule="auto"/>
              <w:ind w:firstLine="0"/>
              <w:jc w:val="left"/>
              <w:rPr>
                <w:sz w:val="20"/>
              </w:rPr>
            </w:pPr>
            <w:r>
              <w:rPr>
                <w:sz w:val="20"/>
                <w:szCs w:val="24"/>
              </w:rPr>
              <w:t xml:space="preserve">h = </w:t>
            </w:r>
            <w:r>
              <w:rPr>
                <w:sz w:val="20"/>
              </w:rPr>
              <w:t>valor final da classe - valor inicial da classe</w:t>
            </w:r>
          </w:p>
          <w:p w:rsidR="00112339" w:rsidRPr="00153157" w:rsidRDefault="00A473E6" w:rsidP="00A473E6">
            <w:pPr>
              <w:spacing w:line="240" w:lineRule="auto"/>
              <w:ind w:firstLine="0"/>
              <w:rPr>
                <w:sz w:val="20"/>
                <w:szCs w:val="24"/>
              </w:rPr>
            </w:pPr>
            <w:r>
              <w:rPr>
                <w:sz w:val="20"/>
              </w:rPr>
              <w:t>fi = Frequência simples da classe</w:t>
            </w:r>
          </w:p>
        </w:tc>
      </w:tr>
      <w:tr w:rsidR="0053015D" w:rsidRPr="00153157" w:rsidTr="00112339">
        <w:tblPrEx>
          <w:jc w:val="left"/>
        </w:tblPrEx>
        <w:trPr>
          <w:trHeight w:val="284"/>
        </w:trPr>
        <w:tc>
          <w:tcPr>
            <w:tcW w:w="9067" w:type="dxa"/>
          </w:tcPr>
          <w:p w:rsidR="0053015D" w:rsidRPr="00153157" w:rsidRDefault="00E05F9E" w:rsidP="0053015D">
            <w:pPr>
              <w:spacing w:line="240" w:lineRule="auto"/>
              <w:ind w:firstLine="0"/>
              <w:rPr>
                <w:b/>
                <w:sz w:val="20"/>
                <w:szCs w:val="24"/>
              </w:rPr>
            </w:pPr>
            <w:r>
              <w:rPr>
                <w:b/>
                <w:sz w:val="20"/>
                <w:szCs w:val="24"/>
              </w:rPr>
              <w:t>RN012</w:t>
            </w:r>
            <w:r w:rsidR="0053015D">
              <w:rPr>
                <w:b/>
                <w:sz w:val="20"/>
                <w:szCs w:val="24"/>
              </w:rPr>
              <w:t xml:space="preserve"> </w:t>
            </w:r>
            <w:r w:rsidR="0053015D" w:rsidRPr="00153157">
              <w:rPr>
                <w:b/>
                <w:sz w:val="20"/>
                <w:szCs w:val="24"/>
              </w:rPr>
              <w:t>-</w:t>
            </w:r>
            <w:r w:rsidR="0053015D">
              <w:rPr>
                <w:b/>
                <w:sz w:val="20"/>
                <w:szCs w:val="24"/>
              </w:rPr>
              <w:t xml:space="preserve"> Cálculo Decil</w:t>
            </w:r>
          </w:p>
        </w:tc>
      </w:tr>
      <w:tr w:rsidR="0053015D" w:rsidRPr="00153157" w:rsidTr="00112339">
        <w:tblPrEx>
          <w:jc w:val="left"/>
        </w:tblPrEx>
        <w:trPr>
          <w:trHeight w:val="568"/>
        </w:trPr>
        <w:tc>
          <w:tcPr>
            <w:tcW w:w="9067" w:type="dxa"/>
          </w:tcPr>
          <w:p w:rsidR="00003C9B" w:rsidRDefault="0053015D" w:rsidP="00003C9B">
            <w:pPr>
              <w:spacing w:line="240" w:lineRule="auto"/>
              <w:ind w:firstLine="0"/>
              <w:rPr>
                <w:sz w:val="20"/>
                <w:szCs w:val="24"/>
              </w:rPr>
            </w:pPr>
            <w:r w:rsidRPr="00153157">
              <w:rPr>
                <w:b/>
                <w:sz w:val="20"/>
                <w:szCs w:val="24"/>
              </w:rPr>
              <w:t>Descrição</w:t>
            </w:r>
            <w:r w:rsidRPr="00153157">
              <w:rPr>
                <w:sz w:val="20"/>
                <w:szCs w:val="24"/>
              </w:rPr>
              <w:t xml:space="preserve">: </w:t>
            </w:r>
            <w:r w:rsidR="00003C9B">
              <w:rPr>
                <w:sz w:val="20"/>
                <w:szCs w:val="24"/>
              </w:rPr>
              <w:t>O Decil divide a sequência de dados em 10 partes iguais (de 10% em 10%, até atingir o 100%). Ele é calculado nas variáveis dos tipos Qualitativas Nominal e Ordinal e nas variáveis do tipo Quantitativa Discreta da seguinte maneira: (</w:t>
            </w:r>
            <w:r w:rsidR="00003C9B">
              <w:rPr>
                <w:rFonts w:cs="Arial"/>
                <w:sz w:val="20"/>
                <w:szCs w:val="24"/>
              </w:rPr>
              <w:t>∑</w:t>
            </w:r>
            <w:r w:rsidR="00003C9B">
              <w:rPr>
                <w:sz w:val="20"/>
                <w:szCs w:val="24"/>
              </w:rPr>
              <w:t xml:space="preserve"> fi) * (Porcentagem desejada / 100).</w:t>
            </w:r>
          </w:p>
          <w:p w:rsidR="00003C9B" w:rsidRDefault="00003C9B" w:rsidP="00003C9B">
            <w:pPr>
              <w:spacing w:line="240" w:lineRule="auto"/>
              <w:ind w:firstLine="0"/>
              <w:rPr>
                <w:sz w:val="20"/>
                <w:szCs w:val="24"/>
              </w:rPr>
            </w:pPr>
            <w:r>
              <w:rPr>
                <w:sz w:val="20"/>
                <w:szCs w:val="24"/>
              </w:rPr>
              <w:t xml:space="preserve"> Já nas variáveis do tipo Quantitativa Contínua, a fórmula do cálculo é:</w:t>
            </w:r>
          </w:p>
          <w:p w:rsidR="00003C9B" w:rsidRDefault="00003C9B" w:rsidP="00003C9B">
            <w:pPr>
              <w:spacing w:line="240" w:lineRule="auto"/>
              <w:ind w:firstLine="0"/>
              <w:jc w:val="center"/>
              <w:rPr>
                <w:sz w:val="20"/>
                <w:szCs w:val="24"/>
              </w:rPr>
            </w:pPr>
            <w:r>
              <w:rPr>
                <w:sz w:val="20"/>
                <w:szCs w:val="24"/>
              </w:rPr>
              <w:t>D</w:t>
            </w:r>
            <w:r>
              <w:rPr>
                <w:rFonts w:cs="Arial"/>
                <w:sz w:val="20"/>
                <w:szCs w:val="24"/>
              </w:rPr>
              <w:t>¹</w:t>
            </w:r>
            <w:r>
              <w:rPr>
                <w:sz w:val="20"/>
                <w:szCs w:val="24"/>
              </w:rPr>
              <w:t xml:space="preserve"> = </w:t>
            </w:r>
            <w:r w:rsidRPr="00563C65">
              <w:rPr>
                <w:sz w:val="20"/>
                <w:szCs w:val="24"/>
                <w:u w:val="single"/>
              </w:rPr>
              <w:t>I + Posição – Fac anterior</w:t>
            </w:r>
            <w:r>
              <w:rPr>
                <w:sz w:val="20"/>
                <w:szCs w:val="24"/>
                <w:u w:val="single"/>
              </w:rPr>
              <w:t xml:space="preserve"> </w:t>
            </w:r>
            <w:r>
              <w:rPr>
                <w:sz w:val="20"/>
                <w:szCs w:val="24"/>
              </w:rPr>
              <w:t>* h</w:t>
            </w:r>
          </w:p>
          <w:p w:rsidR="00003C9B" w:rsidRDefault="00003C9B" w:rsidP="00003C9B">
            <w:pPr>
              <w:spacing w:line="240" w:lineRule="auto"/>
              <w:ind w:firstLine="0"/>
              <w:jc w:val="center"/>
              <w:rPr>
                <w:sz w:val="20"/>
                <w:szCs w:val="24"/>
              </w:rPr>
            </w:pPr>
            <w:r>
              <w:rPr>
                <w:sz w:val="20"/>
                <w:szCs w:val="24"/>
              </w:rPr>
              <w:t>fi</w:t>
            </w:r>
          </w:p>
          <w:p w:rsidR="00003C9B" w:rsidRDefault="00003C9B" w:rsidP="00003C9B">
            <w:pPr>
              <w:spacing w:line="240" w:lineRule="auto"/>
              <w:ind w:firstLine="0"/>
              <w:jc w:val="left"/>
              <w:rPr>
                <w:sz w:val="20"/>
                <w:szCs w:val="24"/>
              </w:rPr>
            </w:pPr>
            <w:r>
              <w:rPr>
                <w:sz w:val="20"/>
                <w:szCs w:val="24"/>
              </w:rPr>
              <w:t>I = valor inicial do intervalo da classe</w:t>
            </w:r>
          </w:p>
          <w:p w:rsidR="00003C9B" w:rsidRDefault="00003C9B" w:rsidP="00003C9B">
            <w:pPr>
              <w:spacing w:line="240" w:lineRule="auto"/>
              <w:ind w:firstLine="0"/>
              <w:jc w:val="left"/>
              <w:rPr>
                <w:sz w:val="20"/>
                <w:szCs w:val="24"/>
              </w:rPr>
            </w:pPr>
            <w:r>
              <w:rPr>
                <w:sz w:val="20"/>
                <w:szCs w:val="24"/>
              </w:rPr>
              <w:lastRenderedPageBreak/>
              <w:t>Posição = Posição que deseja encontrar</w:t>
            </w:r>
          </w:p>
          <w:p w:rsidR="00003C9B" w:rsidRDefault="00003C9B" w:rsidP="00003C9B">
            <w:pPr>
              <w:spacing w:line="240" w:lineRule="auto"/>
              <w:ind w:firstLine="0"/>
              <w:jc w:val="left"/>
              <w:rPr>
                <w:sz w:val="20"/>
                <w:szCs w:val="24"/>
              </w:rPr>
            </w:pPr>
            <w:r>
              <w:rPr>
                <w:sz w:val="20"/>
                <w:szCs w:val="24"/>
              </w:rPr>
              <w:t>Fac anterior = Frequência acumulada da linha anterior (quando não tiver linha anterior o valor vai ser zero)</w:t>
            </w:r>
          </w:p>
          <w:p w:rsidR="00003C9B" w:rsidRDefault="00003C9B" w:rsidP="00003C9B">
            <w:pPr>
              <w:spacing w:line="240" w:lineRule="auto"/>
              <w:ind w:firstLine="0"/>
              <w:jc w:val="left"/>
              <w:rPr>
                <w:sz w:val="20"/>
              </w:rPr>
            </w:pPr>
            <w:r>
              <w:rPr>
                <w:sz w:val="20"/>
                <w:szCs w:val="24"/>
              </w:rPr>
              <w:t xml:space="preserve">h = </w:t>
            </w:r>
            <w:r>
              <w:rPr>
                <w:sz w:val="20"/>
              </w:rPr>
              <w:t>valor final da classe - valor inicial da classe</w:t>
            </w:r>
          </w:p>
          <w:p w:rsidR="0053015D" w:rsidRPr="00153157" w:rsidRDefault="00003C9B" w:rsidP="00003C9B">
            <w:pPr>
              <w:spacing w:line="240" w:lineRule="auto"/>
              <w:ind w:firstLine="0"/>
              <w:rPr>
                <w:sz w:val="20"/>
                <w:szCs w:val="24"/>
              </w:rPr>
            </w:pPr>
            <w:r>
              <w:rPr>
                <w:sz w:val="20"/>
              </w:rPr>
              <w:t>fi = Frequência simples da classe</w:t>
            </w:r>
          </w:p>
        </w:tc>
      </w:tr>
      <w:tr w:rsidR="0053015D" w:rsidRPr="00153157" w:rsidTr="00782DA8">
        <w:tblPrEx>
          <w:jc w:val="left"/>
        </w:tblPrEx>
        <w:trPr>
          <w:trHeight w:val="284"/>
        </w:trPr>
        <w:tc>
          <w:tcPr>
            <w:tcW w:w="9067" w:type="dxa"/>
          </w:tcPr>
          <w:p w:rsidR="0053015D" w:rsidRPr="00153157" w:rsidRDefault="0053015D" w:rsidP="0053015D">
            <w:pPr>
              <w:spacing w:line="240" w:lineRule="auto"/>
              <w:ind w:firstLine="0"/>
              <w:rPr>
                <w:b/>
                <w:sz w:val="20"/>
                <w:szCs w:val="24"/>
              </w:rPr>
            </w:pPr>
            <w:r>
              <w:rPr>
                <w:b/>
                <w:sz w:val="20"/>
                <w:szCs w:val="24"/>
              </w:rPr>
              <w:lastRenderedPageBreak/>
              <w:t xml:space="preserve">RN013 </w:t>
            </w:r>
            <w:r w:rsidRPr="00153157">
              <w:rPr>
                <w:b/>
                <w:sz w:val="20"/>
                <w:szCs w:val="24"/>
              </w:rPr>
              <w:t>-</w:t>
            </w:r>
            <w:r>
              <w:rPr>
                <w:b/>
                <w:sz w:val="20"/>
                <w:szCs w:val="24"/>
              </w:rPr>
              <w:t xml:space="preserve"> Cálculo Porcentil</w:t>
            </w:r>
          </w:p>
        </w:tc>
      </w:tr>
      <w:tr w:rsidR="0053015D" w:rsidRPr="00153157" w:rsidTr="00782DA8">
        <w:tblPrEx>
          <w:jc w:val="left"/>
        </w:tblPrEx>
        <w:trPr>
          <w:trHeight w:val="568"/>
        </w:trPr>
        <w:tc>
          <w:tcPr>
            <w:tcW w:w="9067" w:type="dxa"/>
          </w:tcPr>
          <w:p w:rsidR="00003C9B" w:rsidRDefault="0053015D" w:rsidP="00003C9B">
            <w:pPr>
              <w:spacing w:line="240" w:lineRule="auto"/>
              <w:ind w:firstLine="0"/>
              <w:rPr>
                <w:sz w:val="20"/>
                <w:szCs w:val="24"/>
              </w:rPr>
            </w:pPr>
            <w:r w:rsidRPr="00153157">
              <w:rPr>
                <w:b/>
                <w:sz w:val="20"/>
                <w:szCs w:val="24"/>
              </w:rPr>
              <w:t>Descrição</w:t>
            </w:r>
            <w:r w:rsidRPr="00153157">
              <w:rPr>
                <w:sz w:val="20"/>
                <w:szCs w:val="24"/>
              </w:rPr>
              <w:t xml:space="preserve">: </w:t>
            </w:r>
            <w:r w:rsidR="00003C9B">
              <w:rPr>
                <w:sz w:val="20"/>
                <w:szCs w:val="24"/>
              </w:rPr>
              <w:t>O Porcentil divide a sequência de dados em 100 partes iguais (de 1% em 1%, até atingir o 100%). Ele é calculado nas variáveis dos tipos Qualitativas Nominal e Ordinal e nas variáveis do tipo Quantitativa Discreta da seguinte maneira: (</w:t>
            </w:r>
            <w:r w:rsidR="00003C9B">
              <w:rPr>
                <w:rFonts w:cs="Arial"/>
                <w:sz w:val="20"/>
                <w:szCs w:val="24"/>
              </w:rPr>
              <w:t>∑</w:t>
            </w:r>
            <w:r w:rsidR="00003C9B">
              <w:rPr>
                <w:sz w:val="20"/>
                <w:szCs w:val="24"/>
              </w:rPr>
              <w:t xml:space="preserve"> fi) * (Porcentagem desejada / 100).</w:t>
            </w:r>
          </w:p>
          <w:p w:rsidR="00003C9B" w:rsidRDefault="00003C9B" w:rsidP="00003C9B">
            <w:pPr>
              <w:spacing w:line="240" w:lineRule="auto"/>
              <w:ind w:firstLine="0"/>
              <w:rPr>
                <w:sz w:val="20"/>
                <w:szCs w:val="24"/>
              </w:rPr>
            </w:pPr>
            <w:r>
              <w:rPr>
                <w:sz w:val="20"/>
                <w:szCs w:val="24"/>
              </w:rPr>
              <w:t xml:space="preserve"> Já nas variáveis do tipo Quantitativa Contínua, a fórmula do cálculo é:</w:t>
            </w:r>
          </w:p>
          <w:p w:rsidR="00003C9B" w:rsidRDefault="00003C9B" w:rsidP="00003C9B">
            <w:pPr>
              <w:spacing w:line="240" w:lineRule="auto"/>
              <w:ind w:firstLine="0"/>
              <w:jc w:val="center"/>
              <w:rPr>
                <w:sz w:val="20"/>
                <w:szCs w:val="24"/>
              </w:rPr>
            </w:pPr>
            <w:r>
              <w:rPr>
                <w:sz w:val="20"/>
                <w:szCs w:val="24"/>
              </w:rPr>
              <w:t>P</w:t>
            </w:r>
            <w:r>
              <w:rPr>
                <w:rFonts w:cs="Arial"/>
                <w:sz w:val="20"/>
                <w:szCs w:val="24"/>
              </w:rPr>
              <w:t>¹</w:t>
            </w:r>
            <w:r>
              <w:rPr>
                <w:sz w:val="20"/>
                <w:szCs w:val="24"/>
              </w:rPr>
              <w:t xml:space="preserve"> = </w:t>
            </w:r>
            <w:r w:rsidRPr="00563C65">
              <w:rPr>
                <w:sz w:val="20"/>
                <w:szCs w:val="24"/>
                <w:u w:val="single"/>
              </w:rPr>
              <w:t>I + Posição – Fac anterior</w:t>
            </w:r>
            <w:r>
              <w:rPr>
                <w:sz w:val="20"/>
                <w:szCs w:val="24"/>
                <w:u w:val="single"/>
              </w:rPr>
              <w:t xml:space="preserve"> </w:t>
            </w:r>
            <w:r>
              <w:rPr>
                <w:sz w:val="20"/>
                <w:szCs w:val="24"/>
              </w:rPr>
              <w:t>* h</w:t>
            </w:r>
          </w:p>
          <w:p w:rsidR="00003C9B" w:rsidRDefault="00003C9B" w:rsidP="00003C9B">
            <w:pPr>
              <w:spacing w:line="240" w:lineRule="auto"/>
              <w:ind w:firstLine="0"/>
              <w:jc w:val="center"/>
              <w:rPr>
                <w:sz w:val="20"/>
                <w:szCs w:val="24"/>
              </w:rPr>
            </w:pPr>
            <w:r>
              <w:rPr>
                <w:sz w:val="20"/>
                <w:szCs w:val="24"/>
              </w:rPr>
              <w:t>fi</w:t>
            </w:r>
          </w:p>
          <w:p w:rsidR="00003C9B" w:rsidRDefault="00003C9B" w:rsidP="00003C9B">
            <w:pPr>
              <w:spacing w:line="240" w:lineRule="auto"/>
              <w:ind w:firstLine="0"/>
              <w:jc w:val="left"/>
              <w:rPr>
                <w:sz w:val="20"/>
                <w:szCs w:val="24"/>
              </w:rPr>
            </w:pPr>
            <w:r>
              <w:rPr>
                <w:sz w:val="20"/>
                <w:szCs w:val="24"/>
              </w:rPr>
              <w:t>I = valor inicial do intervalo da classe</w:t>
            </w:r>
          </w:p>
          <w:p w:rsidR="00003C9B" w:rsidRDefault="00003C9B" w:rsidP="00003C9B">
            <w:pPr>
              <w:spacing w:line="240" w:lineRule="auto"/>
              <w:ind w:firstLine="0"/>
              <w:jc w:val="left"/>
              <w:rPr>
                <w:sz w:val="20"/>
                <w:szCs w:val="24"/>
              </w:rPr>
            </w:pPr>
            <w:r>
              <w:rPr>
                <w:sz w:val="20"/>
                <w:szCs w:val="24"/>
              </w:rPr>
              <w:t>Posição = Posição que deseja encontrar</w:t>
            </w:r>
          </w:p>
          <w:p w:rsidR="00003C9B" w:rsidRDefault="00003C9B" w:rsidP="00003C9B">
            <w:pPr>
              <w:spacing w:line="240" w:lineRule="auto"/>
              <w:ind w:firstLine="0"/>
              <w:jc w:val="left"/>
              <w:rPr>
                <w:sz w:val="20"/>
                <w:szCs w:val="24"/>
              </w:rPr>
            </w:pPr>
            <w:r>
              <w:rPr>
                <w:sz w:val="20"/>
                <w:szCs w:val="24"/>
              </w:rPr>
              <w:t>Fac anterior = Frequência acumulada da linha anterior (quando não tiver linha anterior o valor vai ser zero)</w:t>
            </w:r>
          </w:p>
          <w:p w:rsidR="00003C9B" w:rsidRDefault="00003C9B" w:rsidP="00003C9B">
            <w:pPr>
              <w:spacing w:line="240" w:lineRule="auto"/>
              <w:ind w:firstLine="0"/>
              <w:jc w:val="left"/>
              <w:rPr>
                <w:sz w:val="20"/>
              </w:rPr>
            </w:pPr>
            <w:r>
              <w:rPr>
                <w:sz w:val="20"/>
                <w:szCs w:val="24"/>
              </w:rPr>
              <w:t xml:space="preserve">h = </w:t>
            </w:r>
            <w:r>
              <w:rPr>
                <w:sz w:val="20"/>
              </w:rPr>
              <w:t>valor final da classe - valor inicial da classe</w:t>
            </w:r>
          </w:p>
          <w:p w:rsidR="0053015D" w:rsidRPr="00153157" w:rsidRDefault="00003C9B" w:rsidP="00003C9B">
            <w:pPr>
              <w:spacing w:line="240" w:lineRule="auto"/>
              <w:ind w:firstLine="0"/>
              <w:rPr>
                <w:sz w:val="20"/>
                <w:szCs w:val="24"/>
              </w:rPr>
            </w:pPr>
            <w:r>
              <w:rPr>
                <w:sz w:val="20"/>
              </w:rPr>
              <w:t>fi = Frequência simples da classe</w:t>
            </w:r>
          </w:p>
        </w:tc>
      </w:tr>
      <w:tr w:rsidR="0053015D" w:rsidRPr="00153157" w:rsidTr="00782DA8">
        <w:tblPrEx>
          <w:jc w:val="left"/>
        </w:tblPrEx>
        <w:trPr>
          <w:trHeight w:val="284"/>
        </w:trPr>
        <w:tc>
          <w:tcPr>
            <w:tcW w:w="9067" w:type="dxa"/>
          </w:tcPr>
          <w:p w:rsidR="0053015D" w:rsidRPr="00153157" w:rsidRDefault="0053015D" w:rsidP="0053015D">
            <w:pPr>
              <w:spacing w:line="240" w:lineRule="auto"/>
              <w:ind w:firstLine="0"/>
              <w:rPr>
                <w:b/>
                <w:sz w:val="20"/>
                <w:szCs w:val="24"/>
              </w:rPr>
            </w:pPr>
            <w:r>
              <w:rPr>
                <w:b/>
                <w:sz w:val="20"/>
                <w:szCs w:val="24"/>
              </w:rPr>
              <w:t xml:space="preserve">RN014 </w:t>
            </w:r>
            <w:r w:rsidR="00F14A3C">
              <w:rPr>
                <w:b/>
                <w:sz w:val="20"/>
                <w:szCs w:val="24"/>
              </w:rPr>
              <w:t>– Cálculo Binomial</w:t>
            </w:r>
          </w:p>
        </w:tc>
      </w:tr>
      <w:tr w:rsidR="0053015D" w:rsidRPr="00153157" w:rsidTr="00782DA8">
        <w:tblPrEx>
          <w:jc w:val="left"/>
        </w:tblPrEx>
        <w:trPr>
          <w:trHeight w:val="568"/>
        </w:trPr>
        <w:tc>
          <w:tcPr>
            <w:tcW w:w="9067" w:type="dxa"/>
          </w:tcPr>
          <w:p w:rsidR="0053015D" w:rsidRDefault="0053015D" w:rsidP="00C16D96">
            <w:pPr>
              <w:spacing w:line="240" w:lineRule="auto"/>
              <w:ind w:firstLine="0"/>
              <w:rPr>
                <w:sz w:val="20"/>
                <w:szCs w:val="24"/>
              </w:rPr>
            </w:pPr>
            <w:r w:rsidRPr="00153157">
              <w:rPr>
                <w:b/>
                <w:sz w:val="20"/>
                <w:szCs w:val="24"/>
              </w:rPr>
              <w:t>Descrição</w:t>
            </w:r>
            <w:r w:rsidRPr="00153157">
              <w:rPr>
                <w:sz w:val="20"/>
                <w:szCs w:val="24"/>
              </w:rPr>
              <w:t xml:space="preserve">: </w:t>
            </w:r>
            <w:r w:rsidR="00C16D96">
              <w:rPr>
                <w:sz w:val="20"/>
                <w:szCs w:val="24"/>
              </w:rPr>
              <w:t>Para saber a probabilidade de um determinado evento na Distribuição Binomial é necessário realizar o seguinte cálculo:</w:t>
            </w:r>
          </w:p>
          <w:p w:rsidR="00C16D96" w:rsidRDefault="00C16D96" w:rsidP="00C16D96">
            <w:pPr>
              <w:spacing w:line="240" w:lineRule="auto"/>
              <w:ind w:firstLine="0"/>
              <w:jc w:val="center"/>
              <w:rPr>
                <w:sz w:val="20"/>
                <w:szCs w:val="24"/>
              </w:rPr>
            </w:pPr>
            <w:r>
              <w:rPr>
                <w:noProof/>
                <w:lang w:eastAsia="pt-BR"/>
              </w:rPr>
              <w:drawing>
                <wp:inline distT="0" distB="0" distL="0" distR="0" wp14:anchorId="301EDECF" wp14:editId="492E728A">
                  <wp:extent cx="2866144" cy="541819"/>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16614" cy="551360"/>
                          </a:xfrm>
                          <a:prstGeom prst="rect">
                            <a:avLst/>
                          </a:prstGeom>
                        </pic:spPr>
                      </pic:pic>
                    </a:graphicData>
                  </a:graphic>
                </wp:inline>
              </w:drawing>
            </w:r>
          </w:p>
          <w:p w:rsidR="00C16D96" w:rsidRDefault="00C16D96" w:rsidP="00C16D96">
            <w:pPr>
              <w:spacing w:line="240" w:lineRule="auto"/>
              <w:ind w:firstLine="0"/>
              <w:jc w:val="left"/>
              <w:rPr>
                <w:sz w:val="20"/>
                <w:szCs w:val="24"/>
              </w:rPr>
            </w:pPr>
            <w:r>
              <w:rPr>
                <w:sz w:val="20"/>
                <w:szCs w:val="24"/>
              </w:rPr>
              <w:t>k = quantidade que se deseja encontrar, pode ser mais de um valor</w:t>
            </w:r>
          </w:p>
          <w:p w:rsidR="00C16D96" w:rsidRDefault="00C16D96" w:rsidP="00C16D96">
            <w:pPr>
              <w:spacing w:line="240" w:lineRule="auto"/>
              <w:ind w:firstLine="0"/>
              <w:jc w:val="left"/>
              <w:rPr>
                <w:sz w:val="20"/>
                <w:szCs w:val="24"/>
              </w:rPr>
            </w:pPr>
            <w:r>
              <w:rPr>
                <w:sz w:val="20"/>
                <w:szCs w:val="24"/>
              </w:rPr>
              <w:t>n = quantidade da amostra</w:t>
            </w:r>
          </w:p>
          <w:p w:rsidR="00C16D96" w:rsidRDefault="00C16D96" w:rsidP="00C16D96">
            <w:pPr>
              <w:spacing w:line="240" w:lineRule="auto"/>
              <w:ind w:firstLine="0"/>
              <w:jc w:val="left"/>
              <w:rPr>
                <w:sz w:val="20"/>
                <w:szCs w:val="24"/>
              </w:rPr>
            </w:pPr>
            <w:r>
              <w:rPr>
                <w:sz w:val="20"/>
                <w:szCs w:val="24"/>
              </w:rPr>
              <w:t>p = sucesso</w:t>
            </w:r>
          </w:p>
          <w:p w:rsidR="00C16D96" w:rsidRDefault="00C16D96" w:rsidP="00C16D96">
            <w:pPr>
              <w:spacing w:line="240" w:lineRule="auto"/>
              <w:ind w:firstLine="0"/>
              <w:jc w:val="left"/>
              <w:rPr>
                <w:sz w:val="20"/>
                <w:szCs w:val="24"/>
              </w:rPr>
            </w:pPr>
            <w:r>
              <w:rPr>
                <w:sz w:val="20"/>
                <w:szCs w:val="24"/>
              </w:rPr>
              <w:t>q = fracasso</w:t>
            </w:r>
          </w:p>
          <w:p w:rsidR="001B6ECF" w:rsidRDefault="001B6ECF" w:rsidP="00C16D96">
            <w:pPr>
              <w:spacing w:line="240" w:lineRule="auto"/>
              <w:ind w:firstLine="0"/>
              <w:jc w:val="left"/>
              <w:rPr>
                <w:sz w:val="20"/>
                <w:szCs w:val="24"/>
              </w:rPr>
            </w:pPr>
          </w:p>
          <w:p w:rsidR="001B6ECF" w:rsidRDefault="001B6ECF" w:rsidP="00C16D96">
            <w:pPr>
              <w:spacing w:line="240" w:lineRule="auto"/>
              <w:ind w:firstLine="0"/>
              <w:jc w:val="left"/>
              <w:rPr>
                <w:sz w:val="20"/>
                <w:szCs w:val="24"/>
              </w:rPr>
            </w:pPr>
            <w:r>
              <w:rPr>
                <w:sz w:val="20"/>
                <w:szCs w:val="24"/>
              </w:rPr>
              <w:t>Caso as variáveis sejam dos tipos qualitativas, também será necessário realizar os seguintes cálculos:</w:t>
            </w:r>
          </w:p>
          <w:p w:rsidR="001B6ECF" w:rsidRDefault="001B6ECF" w:rsidP="00C16D96">
            <w:pPr>
              <w:spacing w:line="240" w:lineRule="auto"/>
              <w:ind w:firstLine="0"/>
              <w:jc w:val="left"/>
              <w:rPr>
                <w:sz w:val="20"/>
                <w:szCs w:val="24"/>
              </w:rPr>
            </w:pPr>
          </w:p>
          <w:p w:rsidR="001B6ECF" w:rsidRDefault="001B6ECF" w:rsidP="00C16D96">
            <w:pPr>
              <w:spacing w:line="240" w:lineRule="auto"/>
              <w:ind w:firstLine="0"/>
              <w:jc w:val="left"/>
              <w:rPr>
                <w:sz w:val="20"/>
                <w:szCs w:val="24"/>
              </w:rPr>
            </w:pPr>
            <w:r>
              <w:rPr>
                <w:sz w:val="20"/>
                <w:szCs w:val="24"/>
              </w:rPr>
              <w:t>Média = n * p</w:t>
            </w:r>
          </w:p>
          <w:p w:rsidR="001B6ECF" w:rsidRPr="00153157" w:rsidRDefault="001B6ECF" w:rsidP="00C16D96">
            <w:pPr>
              <w:spacing w:line="240" w:lineRule="auto"/>
              <w:ind w:firstLine="0"/>
              <w:jc w:val="left"/>
              <w:rPr>
                <w:sz w:val="20"/>
                <w:szCs w:val="24"/>
              </w:rPr>
            </w:pPr>
            <w:r>
              <w:rPr>
                <w:sz w:val="20"/>
                <w:szCs w:val="24"/>
              </w:rPr>
              <w:t xml:space="preserve">Desvio Padrão = </w:t>
            </w:r>
            <w:r>
              <w:rPr>
                <w:rFonts w:cs="Arial"/>
                <w:sz w:val="20"/>
                <w:szCs w:val="24"/>
              </w:rPr>
              <w:t>√</w:t>
            </w:r>
            <w:r>
              <w:rPr>
                <w:sz w:val="20"/>
                <w:szCs w:val="24"/>
              </w:rPr>
              <w:t xml:space="preserve"> n* p * q</w:t>
            </w:r>
          </w:p>
        </w:tc>
      </w:tr>
      <w:tr w:rsidR="00C968B1" w:rsidRPr="00153157" w:rsidTr="00C968B1">
        <w:tblPrEx>
          <w:jc w:val="left"/>
        </w:tblPrEx>
        <w:trPr>
          <w:trHeight w:val="284"/>
        </w:trPr>
        <w:tc>
          <w:tcPr>
            <w:tcW w:w="9067" w:type="dxa"/>
          </w:tcPr>
          <w:p w:rsidR="00C968B1" w:rsidRPr="00153157" w:rsidRDefault="00C968B1" w:rsidP="00EB5AC1">
            <w:pPr>
              <w:spacing w:line="240" w:lineRule="auto"/>
              <w:ind w:firstLine="0"/>
              <w:rPr>
                <w:b/>
                <w:sz w:val="20"/>
                <w:szCs w:val="24"/>
              </w:rPr>
            </w:pPr>
            <w:r>
              <w:rPr>
                <w:b/>
                <w:sz w:val="20"/>
                <w:szCs w:val="24"/>
              </w:rPr>
              <w:t xml:space="preserve">RN015 </w:t>
            </w:r>
            <w:r w:rsidR="00EB5AC1">
              <w:rPr>
                <w:b/>
                <w:sz w:val="20"/>
                <w:szCs w:val="24"/>
              </w:rPr>
              <w:t>–</w:t>
            </w:r>
            <w:r>
              <w:rPr>
                <w:b/>
                <w:sz w:val="20"/>
                <w:szCs w:val="24"/>
              </w:rPr>
              <w:t xml:space="preserve"> </w:t>
            </w:r>
            <w:r w:rsidR="00EB5AC1">
              <w:rPr>
                <w:b/>
                <w:sz w:val="20"/>
                <w:szCs w:val="24"/>
              </w:rPr>
              <w:t>Cálculo Normal</w:t>
            </w:r>
          </w:p>
        </w:tc>
      </w:tr>
      <w:tr w:rsidR="00C968B1" w:rsidRPr="00153157" w:rsidTr="00C968B1">
        <w:tblPrEx>
          <w:jc w:val="left"/>
        </w:tblPrEx>
        <w:trPr>
          <w:trHeight w:val="568"/>
        </w:trPr>
        <w:tc>
          <w:tcPr>
            <w:tcW w:w="9067" w:type="dxa"/>
          </w:tcPr>
          <w:p w:rsidR="00C968B1" w:rsidRDefault="00C968B1" w:rsidP="00EB5AC1">
            <w:pPr>
              <w:spacing w:line="240" w:lineRule="auto"/>
              <w:ind w:firstLine="0"/>
              <w:rPr>
                <w:sz w:val="20"/>
                <w:szCs w:val="24"/>
              </w:rPr>
            </w:pPr>
            <w:r w:rsidRPr="00153157">
              <w:rPr>
                <w:b/>
                <w:sz w:val="20"/>
                <w:szCs w:val="24"/>
              </w:rPr>
              <w:t>Descrição</w:t>
            </w:r>
            <w:r w:rsidRPr="00153157">
              <w:rPr>
                <w:sz w:val="20"/>
                <w:szCs w:val="24"/>
              </w:rPr>
              <w:t xml:space="preserve">: </w:t>
            </w:r>
            <w:r w:rsidR="00EB5AC1">
              <w:rPr>
                <w:sz w:val="20"/>
                <w:szCs w:val="24"/>
              </w:rPr>
              <w:t>Para saber a probabilidade de um determinado evento na Distribuição Normal é necessário realizar o seguinte cálculo:</w:t>
            </w:r>
          </w:p>
          <w:p w:rsidR="00EB5AC1" w:rsidRDefault="00EB5AC1" w:rsidP="00EB5AC1">
            <w:pPr>
              <w:spacing w:line="240" w:lineRule="auto"/>
              <w:ind w:firstLine="0"/>
              <w:rPr>
                <w:sz w:val="20"/>
                <w:szCs w:val="24"/>
              </w:rPr>
            </w:pPr>
          </w:p>
          <w:p w:rsidR="00EB5AC1" w:rsidRDefault="00EB5AC1" w:rsidP="00EB5AC1">
            <w:pPr>
              <w:spacing w:line="240" w:lineRule="auto"/>
              <w:ind w:firstLine="0"/>
              <w:jc w:val="center"/>
              <w:rPr>
                <w:sz w:val="20"/>
                <w:szCs w:val="24"/>
              </w:rPr>
            </w:pPr>
            <w:r>
              <w:rPr>
                <w:noProof/>
                <w:sz w:val="20"/>
                <w:szCs w:val="24"/>
                <w:lang w:eastAsia="pt-BR"/>
              </w:rPr>
              <w:drawing>
                <wp:inline distT="0" distB="0" distL="0" distR="0">
                  <wp:extent cx="753035" cy="440966"/>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órmula norma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91964" cy="463762"/>
                          </a:xfrm>
                          <a:prstGeom prst="rect">
                            <a:avLst/>
                          </a:prstGeom>
                        </pic:spPr>
                      </pic:pic>
                    </a:graphicData>
                  </a:graphic>
                </wp:inline>
              </w:drawing>
            </w:r>
          </w:p>
          <w:p w:rsidR="00EB5AC1" w:rsidRDefault="00EB5AC1" w:rsidP="00EB5AC1">
            <w:pPr>
              <w:spacing w:line="240" w:lineRule="auto"/>
              <w:ind w:firstLine="0"/>
              <w:jc w:val="left"/>
              <w:rPr>
                <w:sz w:val="20"/>
                <w:szCs w:val="24"/>
              </w:rPr>
            </w:pPr>
            <w:r>
              <w:rPr>
                <w:sz w:val="20"/>
                <w:szCs w:val="24"/>
              </w:rPr>
              <w:t>x = número a ser transformado</w:t>
            </w:r>
          </w:p>
          <w:p w:rsidR="00EB5AC1" w:rsidRDefault="009C7F95" w:rsidP="00EB5AC1">
            <w:pPr>
              <w:spacing w:line="240" w:lineRule="auto"/>
              <w:ind w:firstLine="0"/>
              <w:jc w:val="left"/>
              <w:rPr>
                <w:sz w:val="20"/>
                <w:szCs w:val="24"/>
              </w:rPr>
            </w:pPr>
            <w:r>
              <w:pict>
                <v:shape id="Imagem 5" o:spid="_x0000_i1025" type="#_x0000_t75" style="width:15.3pt;height:12.45pt;visibility:visible;mso-wrap-style:square">
                  <v:imagedata r:id="rId19" o:title=""/>
                </v:shape>
              </w:pict>
            </w:r>
            <w:r w:rsidR="00EB5AC1">
              <w:rPr>
                <w:sz w:val="20"/>
                <w:szCs w:val="24"/>
              </w:rPr>
              <w:t>= média</w:t>
            </w:r>
          </w:p>
          <w:p w:rsidR="00EB5AC1" w:rsidRPr="00153157" w:rsidRDefault="00EB5AC1" w:rsidP="002506FA">
            <w:pPr>
              <w:spacing w:line="240" w:lineRule="auto"/>
              <w:ind w:firstLine="0"/>
              <w:jc w:val="left"/>
              <w:rPr>
                <w:sz w:val="20"/>
                <w:szCs w:val="24"/>
              </w:rPr>
            </w:pPr>
            <w:r w:rsidRPr="00EB5AC1">
              <w:rPr>
                <w:noProof/>
                <w:sz w:val="20"/>
                <w:szCs w:val="24"/>
                <w:lang w:eastAsia="pt-BR"/>
              </w:rPr>
              <w:drawing>
                <wp:inline distT="0" distB="0" distL="0" distR="0">
                  <wp:extent cx="417766" cy="199785"/>
                  <wp:effectExtent l="0" t="0" r="190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718" cy="209805"/>
                          </a:xfrm>
                          <a:prstGeom prst="rect">
                            <a:avLst/>
                          </a:prstGeom>
                          <a:noFill/>
                          <a:ln>
                            <a:noFill/>
                          </a:ln>
                        </pic:spPr>
                      </pic:pic>
                    </a:graphicData>
                  </a:graphic>
                </wp:inline>
              </w:drawing>
            </w:r>
            <w:r>
              <w:rPr>
                <w:sz w:val="20"/>
                <w:szCs w:val="24"/>
              </w:rPr>
              <w:t>= Desvio Padrão</w:t>
            </w:r>
          </w:p>
        </w:tc>
      </w:tr>
      <w:tr w:rsidR="00C968B1" w:rsidRPr="00153157" w:rsidTr="00C968B1">
        <w:tblPrEx>
          <w:jc w:val="left"/>
        </w:tblPrEx>
        <w:trPr>
          <w:trHeight w:val="284"/>
        </w:trPr>
        <w:tc>
          <w:tcPr>
            <w:tcW w:w="9067" w:type="dxa"/>
          </w:tcPr>
          <w:p w:rsidR="00C968B1" w:rsidRPr="00153157" w:rsidRDefault="00C968B1" w:rsidP="00FD57BF">
            <w:pPr>
              <w:spacing w:line="240" w:lineRule="auto"/>
              <w:ind w:firstLine="0"/>
              <w:rPr>
                <w:b/>
                <w:sz w:val="20"/>
                <w:szCs w:val="24"/>
              </w:rPr>
            </w:pPr>
            <w:r>
              <w:rPr>
                <w:b/>
                <w:sz w:val="20"/>
                <w:szCs w:val="24"/>
              </w:rPr>
              <w:t xml:space="preserve">RN016 </w:t>
            </w:r>
            <w:r w:rsidR="008C1517">
              <w:rPr>
                <w:b/>
                <w:sz w:val="20"/>
                <w:szCs w:val="24"/>
              </w:rPr>
              <w:t>– Cálculo Desvio Padrão</w:t>
            </w:r>
          </w:p>
        </w:tc>
      </w:tr>
      <w:tr w:rsidR="00C968B1" w:rsidRPr="00153157" w:rsidTr="00C968B1">
        <w:tblPrEx>
          <w:jc w:val="left"/>
        </w:tblPrEx>
        <w:trPr>
          <w:trHeight w:val="568"/>
        </w:trPr>
        <w:tc>
          <w:tcPr>
            <w:tcW w:w="9067" w:type="dxa"/>
          </w:tcPr>
          <w:p w:rsidR="00C968B1" w:rsidRDefault="00C968B1" w:rsidP="008C1517">
            <w:pPr>
              <w:spacing w:line="240" w:lineRule="auto"/>
              <w:ind w:firstLine="0"/>
              <w:rPr>
                <w:sz w:val="20"/>
                <w:szCs w:val="24"/>
              </w:rPr>
            </w:pPr>
            <w:r w:rsidRPr="00153157">
              <w:rPr>
                <w:b/>
                <w:sz w:val="20"/>
                <w:szCs w:val="24"/>
              </w:rPr>
              <w:t>Descrição</w:t>
            </w:r>
            <w:r w:rsidRPr="00153157">
              <w:rPr>
                <w:sz w:val="20"/>
                <w:szCs w:val="24"/>
              </w:rPr>
              <w:t xml:space="preserve">: </w:t>
            </w:r>
            <w:r w:rsidR="008C1517">
              <w:rPr>
                <w:sz w:val="20"/>
                <w:szCs w:val="24"/>
              </w:rPr>
              <w:t>O cálculo do Desvio Padrão é realizado pela seguinte fórmula:</w:t>
            </w:r>
          </w:p>
          <w:p w:rsidR="008C1517" w:rsidRDefault="008C1517" w:rsidP="008C1517">
            <w:pPr>
              <w:spacing w:line="240" w:lineRule="auto"/>
              <w:ind w:firstLine="0"/>
              <w:jc w:val="center"/>
              <w:rPr>
                <w:sz w:val="20"/>
                <w:szCs w:val="24"/>
              </w:rPr>
            </w:pPr>
            <w:r>
              <w:rPr>
                <w:noProof/>
                <w:lang w:eastAsia="pt-BR"/>
              </w:rPr>
              <w:drawing>
                <wp:inline distT="0" distB="0" distL="0" distR="0" wp14:anchorId="2BFE09CB" wp14:editId="737FFFEF">
                  <wp:extent cx="1398494" cy="531822"/>
                  <wp:effectExtent l="0" t="0" r="0" b="190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25096" cy="541938"/>
                          </a:xfrm>
                          <a:prstGeom prst="rect">
                            <a:avLst/>
                          </a:prstGeom>
                        </pic:spPr>
                      </pic:pic>
                    </a:graphicData>
                  </a:graphic>
                </wp:inline>
              </w:drawing>
            </w:r>
          </w:p>
          <w:p w:rsidR="008C1517" w:rsidRDefault="006C0ADE" w:rsidP="008C1517">
            <w:pPr>
              <w:spacing w:line="240" w:lineRule="auto"/>
              <w:ind w:firstLine="0"/>
              <w:jc w:val="left"/>
              <w:rPr>
                <w:sz w:val="20"/>
                <w:szCs w:val="24"/>
              </w:rPr>
            </w:pPr>
            <w:r>
              <w:rPr>
                <w:sz w:val="20"/>
                <w:szCs w:val="24"/>
              </w:rPr>
              <w:t>Xi =</w:t>
            </w:r>
            <w:r w:rsidR="008C1517">
              <w:rPr>
                <w:sz w:val="20"/>
                <w:szCs w:val="24"/>
              </w:rPr>
              <w:t xml:space="preserve"> o valor do dado coletado</w:t>
            </w:r>
          </w:p>
          <w:p w:rsidR="008C1517" w:rsidRDefault="006C0ADE" w:rsidP="008C1517">
            <w:pPr>
              <w:spacing w:line="240" w:lineRule="auto"/>
              <w:ind w:firstLine="0"/>
              <w:jc w:val="left"/>
              <w:rPr>
                <w:sz w:val="20"/>
                <w:szCs w:val="24"/>
              </w:rPr>
            </w:pPr>
            <w:r>
              <w:rPr>
                <w:sz w:val="20"/>
                <w:szCs w:val="24"/>
              </w:rPr>
              <w:t>X =</w:t>
            </w:r>
            <w:r w:rsidR="008C1517">
              <w:rPr>
                <w:sz w:val="20"/>
                <w:szCs w:val="24"/>
              </w:rPr>
              <w:t xml:space="preserve"> a média calculada anteriormente</w:t>
            </w:r>
          </w:p>
          <w:p w:rsidR="008C1517" w:rsidRDefault="006C0ADE" w:rsidP="008C1517">
            <w:pPr>
              <w:spacing w:line="240" w:lineRule="auto"/>
              <w:ind w:firstLine="0"/>
              <w:jc w:val="left"/>
              <w:rPr>
                <w:sz w:val="20"/>
                <w:szCs w:val="24"/>
              </w:rPr>
            </w:pPr>
            <w:r>
              <w:rPr>
                <w:sz w:val="20"/>
                <w:szCs w:val="24"/>
              </w:rPr>
              <w:t>Fi =</w:t>
            </w:r>
            <w:r w:rsidR="008C1517">
              <w:rPr>
                <w:sz w:val="20"/>
                <w:szCs w:val="24"/>
              </w:rPr>
              <w:t xml:space="preserve"> a frequência simples do dado</w:t>
            </w:r>
          </w:p>
          <w:p w:rsidR="008C1517" w:rsidRPr="00153157" w:rsidRDefault="008C1517" w:rsidP="008C1517">
            <w:pPr>
              <w:spacing w:line="240" w:lineRule="auto"/>
              <w:ind w:firstLine="0"/>
              <w:jc w:val="left"/>
              <w:rPr>
                <w:sz w:val="20"/>
                <w:szCs w:val="24"/>
              </w:rPr>
            </w:pPr>
            <w:r>
              <w:rPr>
                <w:rFonts w:cs="Arial"/>
                <w:sz w:val="20"/>
                <w:szCs w:val="24"/>
              </w:rPr>
              <w:t>∑</w:t>
            </w:r>
            <w:r w:rsidR="006C0ADE">
              <w:rPr>
                <w:sz w:val="20"/>
                <w:szCs w:val="24"/>
              </w:rPr>
              <w:t xml:space="preserve"> fi =</w:t>
            </w:r>
            <w:r>
              <w:rPr>
                <w:sz w:val="20"/>
                <w:szCs w:val="24"/>
              </w:rPr>
              <w:t xml:space="preserve"> o total</w:t>
            </w:r>
          </w:p>
        </w:tc>
      </w:tr>
      <w:tr w:rsidR="008C1517" w:rsidRPr="00153157" w:rsidTr="008C1517">
        <w:tblPrEx>
          <w:jc w:val="left"/>
        </w:tblPrEx>
        <w:trPr>
          <w:trHeight w:val="284"/>
        </w:trPr>
        <w:tc>
          <w:tcPr>
            <w:tcW w:w="9067" w:type="dxa"/>
          </w:tcPr>
          <w:p w:rsidR="008C1517" w:rsidRPr="00153157" w:rsidRDefault="0085229C" w:rsidP="00FD57BF">
            <w:pPr>
              <w:spacing w:line="240" w:lineRule="auto"/>
              <w:ind w:firstLine="0"/>
              <w:rPr>
                <w:b/>
                <w:sz w:val="20"/>
                <w:szCs w:val="24"/>
              </w:rPr>
            </w:pPr>
            <w:r>
              <w:rPr>
                <w:b/>
                <w:sz w:val="20"/>
                <w:szCs w:val="24"/>
              </w:rPr>
              <w:t>RN017</w:t>
            </w:r>
            <w:r w:rsidR="008C1517">
              <w:rPr>
                <w:b/>
                <w:sz w:val="20"/>
                <w:szCs w:val="24"/>
              </w:rPr>
              <w:t xml:space="preserve"> </w:t>
            </w:r>
            <w:r w:rsidR="00B25F6B">
              <w:rPr>
                <w:b/>
                <w:sz w:val="20"/>
                <w:szCs w:val="24"/>
              </w:rPr>
              <w:t>– Cálculo Densidade</w:t>
            </w:r>
          </w:p>
        </w:tc>
      </w:tr>
      <w:tr w:rsidR="008C1517" w:rsidRPr="00153157" w:rsidTr="008C1517">
        <w:tblPrEx>
          <w:jc w:val="left"/>
        </w:tblPrEx>
        <w:trPr>
          <w:trHeight w:val="568"/>
        </w:trPr>
        <w:tc>
          <w:tcPr>
            <w:tcW w:w="9067" w:type="dxa"/>
          </w:tcPr>
          <w:p w:rsidR="001D7E6A" w:rsidRDefault="008C1517" w:rsidP="001D7E6A">
            <w:pPr>
              <w:spacing w:line="240" w:lineRule="auto"/>
              <w:ind w:firstLine="0"/>
              <w:rPr>
                <w:sz w:val="20"/>
                <w:szCs w:val="24"/>
              </w:rPr>
            </w:pPr>
            <w:r w:rsidRPr="00153157">
              <w:rPr>
                <w:b/>
                <w:sz w:val="20"/>
                <w:szCs w:val="24"/>
              </w:rPr>
              <w:t>Descrição</w:t>
            </w:r>
            <w:r w:rsidRPr="00153157">
              <w:rPr>
                <w:sz w:val="20"/>
                <w:szCs w:val="24"/>
              </w:rPr>
              <w:t xml:space="preserve">: </w:t>
            </w:r>
            <w:r w:rsidR="001D7E6A">
              <w:rPr>
                <w:sz w:val="20"/>
                <w:szCs w:val="24"/>
              </w:rPr>
              <w:t>O cálculo da Densidade é realizado pela seguinte fórmula: (1 / b – a)</w:t>
            </w:r>
          </w:p>
          <w:p w:rsidR="001D7E6A" w:rsidRDefault="001D7E6A" w:rsidP="001D7E6A">
            <w:pPr>
              <w:spacing w:line="240" w:lineRule="auto"/>
              <w:ind w:firstLine="0"/>
              <w:rPr>
                <w:sz w:val="20"/>
                <w:szCs w:val="24"/>
              </w:rPr>
            </w:pPr>
            <w:r>
              <w:rPr>
                <w:sz w:val="20"/>
                <w:szCs w:val="24"/>
              </w:rPr>
              <w:t>a = valor mínimo do intervalo</w:t>
            </w:r>
          </w:p>
          <w:p w:rsidR="001D7E6A" w:rsidRPr="001D7E6A" w:rsidRDefault="001D7E6A" w:rsidP="001D7E6A">
            <w:pPr>
              <w:spacing w:line="240" w:lineRule="auto"/>
              <w:ind w:firstLine="0"/>
              <w:rPr>
                <w:sz w:val="20"/>
                <w:szCs w:val="24"/>
              </w:rPr>
            </w:pPr>
            <w:r>
              <w:rPr>
                <w:sz w:val="20"/>
                <w:szCs w:val="24"/>
              </w:rPr>
              <w:lastRenderedPageBreak/>
              <w:t>b = valor máximo do intervalo</w:t>
            </w:r>
          </w:p>
        </w:tc>
      </w:tr>
      <w:tr w:rsidR="00B25F6B" w:rsidRPr="00153157" w:rsidTr="00B25F6B">
        <w:tblPrEx>
          <w:jc w:val="left"/>
        </w:tblPrEx>
        <w:trPr>
          <w:trHeight w:val="284"/>
        </w:trPr>
        <w:tc>
          <w:tcPr>
            <w:tcW w:w="9067" w:type="dxa"/>
          </w:tcPr>
          <w:p w:rsidR="00B25F6B" w:rsidRPr="00153157" w:rsidRDefault="002A271A" w:rsidP="002A271A">
            <w:pPr>
              <w:spacing w:line="240" w:lineRule="auto"/>
              <w:ind w:firstLine="0"/>
              <w:rPr>
                <w:b/>
                <w:sz w:val="20"/>
                <w:szCs w:val="24"/>
              </w:rPr>
            </w:pPr>
            <w:r>
              <w:rPr>
                <w:b/>
                <w:sz w:val="20"/>
                <w:szCs w:val="24"/>
              </w:rPr>
              <w:lastRenderedPageBreak/>
              <w:t>RN018</w:t>
            </w:r>
            <w:r w:rsidR="00B25F6B">
              <w:rPr>
                <w:b/>
                <w:sz w:val="20"/>
                <w:szCs w:val="24"/>
              </w:rPr>
              <w:t xml:space="preserve"> </w:t>
            </w:r>
            <w:r>
              <w:rPr>
                <w:b/>
                <w:sz w:val="20"/>
                <w:szCs w:val="24"/>
              </w:rPr>
              <w:t>–</w:t>
            </w:r>
            <w:r w:rsidR="00B25F6B">
              <w:rPr>
                <w:b/>
                <w:sz w:val="20"/>
                <w:szCs w:val="24"/>
              </w:rPr>
              <w:t xml:space="preserve"> </w:t>
            </w:r>
            <w:r>
              <w:rPr>
                <w:b/>
                <w:sz w:val="20"/>
                <w:szCs w:val="24"/>
              </w:rPr>
              <w:t>Cálculo Coeficiente de variação</w:t>
            </w:r>
          </w:p>
        </w:tc>
      </w:tr>
      <w:tr w:rsidR="00B25F6B" w:rsidRPr="00153157" w:rsidTr="00B25F6B">
        <w:tblPrEx>
          <w:jc w:val="left"/>
        </w:tblPrEx>
        <w:trPr>
          <w:trHeight w:val="568"/>
        </w:trPr>
        <w:tc>
          <w:tcPr>
            <w:tcW w:w="9067" w:type="dxa"/>
          </w:tcPr>
          <w:p w:rsidR="00B25F6B" w:rsidRPr="002A271A" w:rsidRDefault="00B25F6B" w:rsidP="002A271A">
            <w:pPr>
              <w:spacing w:line="240" w:lineRule="auto"/>
              <w:ind w:firstLine="0"/>
              <w:rPr>
                <w:sz w:val="20"/>
              </w:rPr>
            </w:pPr>
            <w:r w:rsidRPr="00153157">
              <w:rPr>
                <w:b/>
                <w:sz w:val="20"/>
                <w:szCs w:val="24"/>
              </w:rPr>
              <w:t>Descrição</w:t>
            </w:r>
            <w:r w:rsidRPr="00153157">
              <w:rPr>
                <w:sz w:val="20"/>
                <w:szCs w:val="24"/>
              </w:rPr>
              <w:t xml:space="preserve">: </w:t>
            </w:r>
            <w:r w:rsidR="00BF669F">
              <w:rPr>
                <w:sz w:val="20"/>
              </w:rPr>
              <w:t>O C</w:t>
            </w:r>
            <w:r w:rsidR="002A271A" w:rsidRPr="002A271A">
              <w:rPr>
                <w:sz w:val="20"/>
              </w:rPr>
              <w:t>oeficiente de variação é calculado pela equação</w:t>
            </w:r>
            <w:r w:rsidR="002A271A">
              <w:rPr>
                <w:sz w:val="20"/>
              </w:rPr>
              <w:t>:</w:t>
            </w:r>
            <w:r w:rsidR="002A271A" w:rsidRPr="002A271A">
              <w:rPr>
                <w:sz w:val="20"/>
              </w:rPr>
              <w:t xml:space="preserve"> </w:t>
            </w:r>
            <w:r w:rsidR="002A271A" w:rsidRPr="002A271A">
              <w:rPr>
                <w:rFonts w:ascii="Cambria Math" w:hAnsi="Cambria Math" w:cs="Cambria Math"/>
                <w:sz w:val="20"/>
              </w:rPr>
              <w:t>𝐷𝑝</w:t>
            </w:r>
            <w:r w:rsidR="002A271A" w:rsidRPr="002A271A">
              <w:rPr>
                <w:sz w:val="20"/>
              </w:rPr>
              <w:t xml:space="preserve"> </w:t>
            </w:r>
            <w:r w:rsidR="002A271A" w:rsidRPr="002A271A">
              <w:rPr>
                <w:rFonts w:ascii="Cambria Math" w:hAnsi="Cambria Math" w:cs="Cambria Math"/>
                <w:sz w:val="20"/>
              </w:rPr>
              <w:t>𝑚</w:t>
            </w:r>
            <w:r w:rsidR="002A271A" w:rsidRPr="002A271A">
              <w:rPr>
                <w:sz w:val="20"/>
              </w:rPr>
              <w:t>é</w:t>
            </w:r>
            <w:r w:rsidR="002A271A" w:rsidRPr="002A271A">
              <w:rPr>
                <w:rFonts w:ascii="Cambria Math" w:hAnsi="Cambria Math" w:cs="Cambria Math"/>
                <w:sz w:val="20"/>
              </w:rPr>
              <w:t>𝑑𝑖𝑎</w:t>
            </w:r>
            <w:r w:rsidR="002A271A" w:rsidRPr="002A271A">
              <w:rPr>
                <w:sz w:val="20"/>
              </w:rPr>
              <w:t xml:space="preserve"> </w:t>
            </w:r>
            <w:r w:rsidR="002A271A" w:rsidRPr="002A271A">
              <w:rPr>
                <w:rFonts w:ascii="Cambria Math" w:hAnsi="Cambria Math" w:cs="Cambria Math"/>
                <w:sz w:val="20"/>
              </w:rPr>
              <w:t>∗</w:t>
            </w:r>
            <w:r w:rsidR="002A271A" w:rsidRPr="002A271A">
              <w:rPr>
                <w:sz w:val="20"/>
              </w:rPr>
              <w:t xml:space="preserve"> 100 </w:t>
            </w:r>
            <w:r w:rsidR="002A271A">
              <w:rPr>
                <w:sz w:val="20"/>
              </w:rPr>
              <w:t>(</w:t>
            </w:r>
            <w:r w:rsidR="002A271A" w:rsidRPr="002A271A">
              <w:rPr>
                <w:sz w:val="20"/>
              </w:rPr>
              <w:t>desvio padr</w:t>
            </w:r>
            <w:r w:rsidR="002A271A" w:rsidRPr="002A271A">
              <w:rPr>
                <w:rFonts w:cs="Arial"/>
                <w:sz w:val="20"/>
              </w:rPr>
              <w:t>ã</w:t>
            </w:r>
            <w:r w:rsidR="002A271A" w:rsidRPr="002A271A">
              <w:rPr>
                <w:sz w:val="20"/>
              </w:rPr>
              <w:t>o dividido pela m</w:t>
            </w:r>
            <w:r w:rsidR="002A271A" w:rsidRPr="002A271A">
              <w:rPr>
                <w:rFonts w:cs="Arial"/>
                <w:sz w:val="20"/>
              </w:rPr>
              <w:t>é</w:t>
            </w:r>
            <w:r w:rsidR="002A271A" w:rsidRPr="002A271A">
              <w:rPr>
                <w:sz w:val="20"/>
              </w:rPr>
              <w:t>dia vezes 100</w:t>
            </w:r>
            <w:r w:rsidR="002A271A">
              <w:rPr>
                <w:sz w:val="20"/>
              </w:rPr>
              <w:t>)</w:t>
            </w:r>
            <w:r w:rsidR="002A271A" w:rsidRPr="002A271A">
              <w:rPr>
                <w:sz w:val="20"/>
              </w:rPr>
              <w:t>.</w:t>
            </w:r>
          </w:p>
        </w:tc>
      </w:tr>
      <w:tr w:rsidR="002A271A" w:rsidRPr="00153157" w:rsidTr="002A271A">
        <w:tblPrEx>
          <w:jc w:val="left"/>
        </w:tblPrEx>
        <w:trPr>
          <w:trHeight w:val="284"/>
        </w:trPr>
        <w:tc>
          <w:tcPr>
            <w:tcW w:w="9067" w:type="dxa"/>
          </w:tcPr>
          <w:p w:rsidR="002A271A" w:rsidRPr="00153157" w:rsidRDefault="00C36314" w:rsidP="00FD57BF">
            <w:pPr>
              <w:spacing w:line="240" w:lineRule="auto"/>
              <w:ind w:firstLine="0"/>
              <w:rPr>
                <w:b/>
                <w:sz w:val="20"/>
                <w:szCs w:val="24"/>
              </w:rPr>
            </w:pPr>
            <w:r>
              <w:rPr>
                <w:b/>
                <w:sz w:val="20"/>
                <w:szCs w:val="24"/>
              </w:rPr>
              <w:t>RN019</w:t>
            </w:r>
            <w:r w:rsidR="002A271A">
              <w:rPr>
                <w:b/>
                <w:sz w:val="20"/>
                <w:szCs w:val="24"/>
              </w:rPr>
              <w:t xml:space="preserve"> </w:t>
            </w:r>
            <w:r w:rsidR="00BF669F">
              <w:rPr>
                <w:b/>
                <w:sz w:val="20"/>
                <w:szCs w:val="24"/>
              </w:rPr>
              <w:t>– Cálculo V</w:t>
            </w:r>
            <w:r>
              <w:rPr>
                <w:b/>
                <w:sz w:val="20"/>
                <w:szCs w:val="24"/>
              </w:rPr>
              <w:t>ariância</w:t>
            </w:r>
          </w:p>
        </w:tc>
      </w:tr>
      <w:tr w:rsidR="002A271A" w:rsidRPr="00153157" w:rsidTr="002A271A">
        <w:tblPrEx>
          <w:jc w:val="left"/>
        </w:tblPrEx>
        <w:trPr>
          <w:trHeight w:val="568"/>
        </w:trPr>
        <w:tc>
          <w:tcPr>
            <w:tcW w:w="9067" w:type="dxa"/>
          </w:tcPr>
          <w:p w:rsidR="002A271A" w:rsidRDefault="002A271A" w:rsidP="00C36314">
            <w:pPr>
              <w:spacing w:line="240" w:lineRule="auto"/>
              <w:ind w:firstLine="0"/>
              <w:rPr>
                <w:sz w:val="20"/>
                <w:szCs w:val="24"/>
              </w:rPr>
            </w:pPr>
            <w:r w:rsidRPr="00153157">
              <w:rPr>
                <w:b/>
                <w:sz w:val="20"/>
                <w:szCs w:val="24"/>
              </w:rPr>
              <w:t>Descrição</w:t>
            </w:r>
            <w:r w:rsidRPr="00153157">
              <w:rPr>
                <w:sz w:val="20"/>
                <w:szCs w:val="24"/>
              </w:rPr>
              <w:t xml:space="preserve">: </w:t>
            </w:r>
            <w:r w:rsidR="00BF669F">
              <w:rPr>
                <w:sz w:val="20"/>
                <w:szCs w:val="24"/>
              </w:rPr>
              <w:t>O cálculo da V</w:t>
            </w:r>
            <w:r w:rsidR="00C36314">
              <w:rPr>
                <w:sz w:val="20"/>
                <w:szCs w:val="24"/>
              </w:rPr>
              <w:t>ariância é realizado pela seguinte fórmula:</w:t>
            </w:r>
          </w:p>
          <w:p w:rsidR="00C36314" w:rsidRDefault="00C36314" w:rsidP="00C36314">
            <w:pPr>
              <w:spacing w:line="240" w:lineRule="auto"/>
              <w:ind w:firstLine="0"/>
              <w:jc w:val="center"/>
              <w:rPr>
                <w:sz w:val="20"/>
                <w:szCs w:val="24"/>
              </w:rPr>
            </w:pPr>
            <w:r>
              <w:rPr>
                <w:noProof/>
                <w:sz w:val="20"/>
                <w:szCs w:val="24"/>
                <w:lang w:eastAsia="pt-BR"/>
              </w:rPr>
              <w:drawing>
                <wp:inline distT="0" distB="0" distL="0" distR="0">
                  <wp:extent cx="1521439" cy="578576"/>
                  <wp:effectExtent l="0" t="0" r="317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ariancia.png"/>
                          <pic:cNvPicPr/>
                        </pic:nvPicPr>
                        <pic:blipFill>
                          <a:blip r:embed="rId22">
                            <a:extLst>
                              <a:ext uri="{28A0092B-C50C-407E-A947-70E740481C1C}">
                                <a14:useLocalDpi xmlns:a14="http://schemas.microsoft.com/office/drawing/2010/main" val="0"/>
                              </a:ext>
                            </a:extLst>
                          </a:blip>
                          <a:stretch>
                            <a:fillRect/>
                          </a:stretch>
                        </pic:blipFill>
                        <pic:spPr>
                          <a:xfrm>
                            <a:off x="0" y="0"/>
                            <a:ext cx="1579688" cy="600727"/>
                          </a:xfrm>
                          <a:prstGeom prst="rect">
                            <a:avLst/>
                          </a:prstGeom>
                        </pic:spPr>
                      </pic:pic>
                    </a:graphicData>
                  </a:graphic>
                </wp:inline>
              </w:drawing>
            </w:r>
          </w:p>
          <w:p w:rsidR="00C36314" w:rsidRDefault="006523D4" w:rsidP="00C36314">
            <w:pPr>
              <w:spacing w:line="240" w:lineRule="auto"/>
              <w:ind w:firstLine="0"/>
              <w:jc w:val="left"/>
              <w:rPr>
                <w:sz w:val="20"/>
                <w:szCs w:val="24"/>
              </w:rPr>
            </w:pPr>
            <w:r>
              <w:rPr>
                <w:sz w:val="20"/>
                <w:szCs w:val="24"/>
              </w:rPr>
              <w:t>Xi = o</w:t>
            </w:r>
            <w:r w:rsidR="00C36314">
              <w:rPr>
                <w:sz w:val="20"/>
                <w:szCs w:val="24"/>
              </w:rPr>
              <w:t xml:space="preserve"> valor do dado coletado</w:t>
            </w:r>
          </w:p>
          <w:p w:rsidR="00C36314" w:rsidRDefault="006523D4" w:rsidP="00C36314">
            <w:pPr>
              <w:spacing w:line="240" w:lineRule="auto"/>
              <w:ind w:firstLine="0"/>
              <w:jc w:val="left"/>
              <w:rPr>
                <w:sz w:val="20"/>
                <w:szCs w:val="24"/>
              </w:rPr>
            </w:pPr>
            <w:r>
              <w:rPr>
                <w:sz w:val="20"/>
                <w:szCs w:val="24"/>
              </w:rPr>
              <w:t>X = a</w:t>
            </w:r>
            <w:r w:rsidR="00C36314">
              <w:rPr>
                <w:sz w:val="20"/>
                <w:szCs w:val="24"/>
              </w:rPr>
              <w:t xml:space="preserve"> média calculada anteriormente</w:t>
            </w:r>
          </w:p>
          <w:p w:rsidR="00C36314" w:rsidRDefault="006523D4" w:rsidP="00C36314">
            <w:pPr>
              <w:spacing w:line="240" w:lineRule="auto"/>
              <w:ind w:firstLine="0"/>
              <w:jc w:val="left"/>
              <w:rPr>
                <w:sz w:val="20"/>
                <w:szCs w:val="24"/>
              </w:rPr>
            </w:pPr>
            <w:r>
              <w:rPr>
                <w:sz w:val="20"/>
                <w:szCs w:val="24"/>
              </w:rPr>
              <w:t>Fi =</w:t>
            </w:r>
            <w:r w:rsidR="00C36314">
              <w:rPr>
                <w:sz w:val="20"/>
                <w:szCs w:val="24"/>
              </w:rPr>
              <w:t xml:space="preserve"> a frequência simples do dado</w:t>
            </w:r>
          </w:p>
          <w:p w:rsidR="00C36314" w:rsidRPr="00153157" w:rsidRDefault="00C36314" w:rsidP="00C36314">
            <w:pPr>
              <w:spacing w:line="240" w:lineRule="auto"/>
              <w:ind w:firstLine="0"/>
              <w:jc w:val="left"/>
              <w:rPr>
                <w:sz w:val="20"/>
                <w:szCs w:val="24"/>
              </w:rPr>
            </w:pPr>
            <w:r>
              <w:rPr>
                <w:rFonts w:cs="Arial"/>
                <w:sz w:val="20"/>
                <w:szCs w:val="24"/>
              </w:rPr>
              <w:t>∑</w:t>
            </w:r>
            <w:r w:rsidR="006523D4">
              <w:rPr>
                <w:sz w:val="20"/>
                <w:szCs w:val="24"/>
              </w:rPr>
              <w:t xml:space="preserve"> fi =</w:t>
            </w:r>
            <w:r>
              <w:rPr>
                <w:sz w:val="20"/>
                <w:szCs w:val="24"/>
              </w:rPr>
              <w:t xml:space="preserve"> o total</w:t>
            </w:r>
          </w:p>
        </w:tc>
      </w:tr>
      <w:tr w:rsidR="00C36314" w:rsidRPr="00153157" w:rsidTr="00C36314">
        <w:tblPrEx>
          <w:jc w:val="left"/>
        </w:tblPrEx>
        <w:trPr>
          <w:trHeight w:val="284"/>
        </w:trPr>
        <w:tc>
          <w:tcPr>
            <w:tcW w:w="9067" w:type="dxa"/>
          </w:tcPr>
          <w:p w:rsidR="00C36314" w:rsidRPr="00153157" w:rsidRDefault="00660DC7" w:rsidP="00FD57BF">
            <w:pPr>
              <w:spacing w:line="240" w:lineRule="auto"/>
              <w:ind w:firstLine="0"/>
              <w:rPr>
                <w:b/>
                <w:sz w:val="20"/>
                <w:szCs w:val="24"/>
              </w:rPr>
            </w:pPr>
            <w:r>
              <w:rPr>
                <w:b/>
                <w:sz w:val="20"/>
                <w:szCs w:val="24"/>
              </w:rPr>
              <w:t>RN020</w:t>
            </w:r>
            <w:r w:rsidR="00C36314">
              <w:rPr>
                <w:b/>
                <w:sz w:val="20"/>
                <w:szCs w:val="24"/>
              </w:rPr>
              <w:t xml:space="preserve"> </w:t>
            </w:r>
            <w:r w:rsidR="00B035B3">
              <w:rPr>
                <w:b/>
                <w:sz w:val="20"/>
                <w:szCs w:val="24"/>
              </w:rPr>
              <w:t>– Cálculo Coeficiente de Correlação</w:t>
            </w:r>
          </w:p>
        </w:tc>
      </w:tr>
      <w:tr w:rsidR="00C36314" w:rsidRPr="00153157" w:rsidTr="00C36314">
        <w:tblPrEx>
          <w:jc w:val="left"/>
        </w:tblPrEx>
        <w:trPr>
          <w:trHeight w:val="568"/>
        </w:trPr>
        <w:tc>
          <w:tcPr>
            <w:tcW w:w="9067" w:type="dxa"/>
          </w:tcPr>
          <w:p w:rsidR="00C36314" w:rsidRDefault="00C36314" w:rsidP="00B035B3">
            <w:pPr>
              <w:spacing w:line="240" w:lineRule="auto"/>
              <w:ind w:firstLine="0"/>
              <w:rPr>
                <w:sz w:val="20"/>
              </w:rPr>
            </w:pPr>
            <w:r w:rsidRPr="00153157">
              <w:rPr>
                <w:b/>
                <w:sz w:val="20"/>
                <w:szCs w:val="24"/>
              </w:rPr>
              <w:t>Descrição</w:t>
            </w:r>
            <w:r w:rsidRPr="00153157">
              <w:rPr>
                <w:sz w:val="20"/>
                <w:szCs w:val="24"/>
              </w:rPr>
              <w:t xml:space="preserve">: </w:t>
            </w:r>
            <w:r w:rsidR="00BF669F">
              <w:rPr>
                <w:sz w:val="20"/>
              </w:rPr>
              <w:t>O C</w:t>
            </w:r>
            <w:r w:rsidR="00B035B3">
              <w:rPr>
                <w:sz w:val="20"/>
              </w:rPr>
              <w:t>oeficiente de correl</w:t>
            </w:r>
            <w:r w:rsidR="00B035B3" w:rsidRPr="002A271A">
              <w:rPr>
                <w:sz w:val="20"/>
              </w:rPr>
              <w:t>ação é calculado pela equação</w:t>
            </w:r>
            <w:r w:rsidR="00B035B3">
              <w:rPr>
                <w:sz w:val="20"/>
              </w:rPr>
              <w:t>:</w:t>
            </w:r>
          </w:p>
          <w:p w:rsidR="00B035B3" w:rsidRDefault="00B035B3" w:rsidP="00B035B3">
            <w:pPr>
              <w:spacing w:line="240" w:lineRule="auto"/>
              <w:ind w:firstLine="0"/>
              <w:jc w:val="center"/>
              <w:rPr>
                <w:sz w:val="20"/>
                <w:szCs w:val="24"/>
              </w:rPr>
            </w:pPr>
            <w:r>
              <w:rPr>
                <w:noProof/>
                <w:lang w:eastAsia="pt-BR"/>
              </w:rPr>
              <w:drawing>
                <wp:inline distT="0" distB="0" distL="0" distR="0" wp14:anchorId="352DAF8A" wp14:editId="7D5044FC">
                  <wp:extent cx="2433600" cy="719550"/>
                  <wp:effectExtent l="0" t="0" r="5080"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33632" cy="749127"/>
                          </a:xfrm>
                          <a:prstGeom prst="rect">
                            <a:avLst/>
                          </a:prstGeom>
                        </pic:spPr>
                      </pic:pic>
                    </a:graphicData>
                  </a:graphic>
                </wp:inline>
              </w:drawing>
            </w:r>
          </w:p>
          <w:p w:rsidR="006523D4" w:rsidRDefault="006523D4" w:rsidP="006523D4">
            <w:pPr>
              <w:spacing w:line="240" w:lineRule="auto"/>
              <w:ind w:firstLine="0"/>
              <w:jc w:val="left"/>
              <w:rPr>
                <w:sz w:val="20"/>
                <w:szCs w:val="24"/>
              </w:rPr>
            </w:pPr>
            <w:r>
              <w:rPr>
                <w:sz w:val="20"/>
                <w:szCs w:val="24"/>
              </w:rPr>
              <w:t>r = resultado</w:t>
            </w:r>
          </w:p>
          <w:p w:rsidR="008578C4" w:rsidRDefault="008578C4" w:rsidP="006523D4">
            <w:pPr>
              <w:spacing w:line="240" w:lineRule="auto"/>
              <w:ind w:firstLine="0"/>
              <w:jc w:val="left"/>
              <w:rPr>
                <w:sz w:val="20"/>
                <w:szCs w:val="24"/>
              </w:rPr>
            </w:pPr>
            <w:r>
              <w:rPr>
                <w:sz w:val="20"/>
                <w:szCs w:val="24"/>
              </w:rPr>
              <w:t>n = quantidade de números</w:t>
            </w:r>
          </w:p>
          <w:p w:rsidR="008578C4" w:rsidRDefault="008578C4" w:rsidP="006523D4">
            <w:pPr>
              <w:spacing w:line="240" w:lineRule="auto"/>
              <w:ind w:firstLine="0"/>
              <w:jc w:val="left"/>
              <w:rPr>
                <w:sz w:val="20"/>
                <w:szCs w:val="24"/>
              </w:rPr>
            </w:pPr>
            <w:r>
              <w:rPr>
                <w:rFonts w:cs="Arial"/>
                <w:sz w:val="20"/>
                <w:szCs w:val="24"/>
              </w:rPr>
              <w:t>∑</w:t>
            </w:r>
            <w:r>
              <w:rPr>
                <w:sz w:val="20"/>
                <w:szCs w:val="24"/>
              </w:rPr>
              <w:t xml:space="preserve"> x = somatória dos valores de x</w:t>
            </w:r>
          </w:p>
          <w:p w:rsidR="008578C4" w:rsidRDefault="008578C4" w:rsidP="006523D4">
            <w:pPr>
              <w:spacing w:line="240" w:lineRule="auto"/>
              <w:ind w:firstLine="0"/>
              <w:jc w:val="left"/>
              <w:rPr>
                <w:sz w:val="20"/>
                <w:szCs w:val="24"/>
              </w:rPr>
            </w:pPr>
            <w:r>
              <w:rPr>
                <w:rFonts w:cs="Arial"/>
                <w:sz w:val="20"/>
                <w:szCs w:val="24"/>
              </w:rPr>
              <w:t>∑</w:t>
            </w:r>
            <w:r>
              <w:rPr>
                <w:sz w:val="20"/>
                <w:szCs w:val="24"/>
              </w:rPr>
              <w:t xml:space="preserve"> y = somatória dos valores de y</w:t>
            </w:r>
          </w:p>
          <w:p w:rsidR="008578C4" w:rsidRDefault="008578C4" w:rsidP="006523D4">
            <w:pPr>
              <w:spacing w:line="240" w:lineRule="auto"/>
              <w:ind w:firstLine="0"/>
              <w:jc w:val="left"/>
              <w:rPr>
                <w:sz w:val="20"/>
                <w:szCs w:val="24"/>
              </w:rPr>
            </w:pPr>
            <w:r>
              <w:rPr>
                <w:rFonts w:cs="Arial"/>
                <w:sz w:val="20"/>
                <w:szCs w:val="24"/>
              </w:rPr>
              <w:t>∑</w:t>
            </w:r>
            <w:r>
              <w:rPr>
                <w:sz w:val="20"/>
                <w:szCs w:val="24"/>
              </w:rPr>
              <w:t xml:space="preserve"> xy = somatória dos valores de x * y</w:t>
            </w:r>
          </w:p>
          <w:p w:rsidR="008578C4" w:rsidRDefault="008578C4" w:rsidP="006523D4">
            <w:pPr>
              <w:spacing w:line="240" w:lineRule="auto"/>
              <w:ind w:firstLine="0"/>
              <w:jc w:val="left"/>
              <w:rPr>
                <w:sz w:val="20"/>
                <w:szCs w:val="24"/>
              </w:rPr>
            </w:pPr>
            <w:r>
              <w:rPr>
                <w:rFonts w:cs="Arial"/>
                <w:sz w:val="20"/>
                <w:szCs w:val="24"/>
              </w:rPr>
              <w:t>∑</w:t>
            </w:r>
            <w:r>
              <w:rPr>
                <w:sz w:val="20"/>
                <w:szCs w:val="24"/>
              </w:rPr>
              <w:t xml:space="preserve"> x</w:t>
            </w:r>
            <w:r>
              <w:rPr>
                <w:rFonts w:cs="Arial"/>
                <w:sz w:val="20"/>
                <w:szCs w:val="24"/>
              </w:rPr>
              <w:t>²</w:t>
            </w:r>
            <w:r>
              <w:rPr>
                <w:sz w:val="20"/>
                <w:szCs w:val="24"/>
              </w:rPr>
              <w:t xml:space="preserve"> = somatória dos valores de x</w:t>
            </w:r>
            <w:r>
              <w:rPr>
                <w:rFonts w:cs="Arial"/>
                <w:sz w:val="20"/>
                <w:szCs w:val="24"/>
              </w:rPr>
              <w:t>²</w:t>
            </w:r>
          </w:p>
          <w:p w:rsidR="008578C4" w:rsidRPr="00153157" w:rsidRDefault="008578C4" w:rsidP="008578C4">
            <w:pPr>
              <w:spacing w:line="240" w:lineRule="auto"/>
              <w:ind w:firstLine="0"/>
              <w:jc w:val="left"/>
              <w:rPr>
                <w:sz w:val="20"/>
                <w:szCs w:val="24"/>
              </w:rPr>
            </w:pPr>
            <w:r>
              <w:rPr>
                <w:rFonts w:cs="Arial"/>
                <w:sz w:val="20"/>
                <w:szCs w:val="24"/>
              </w:rPr>
              <w:t>∑</w:t>
            </w:r>
            <w:r>
              <w:rPr>
                <w:sz w:val="20"/>
                <w:szCs w:val="24"/>
              </w:rPr>
              <w:t xml:space="preserve"> y</w:t>
            </w:r>
            <w:r>
              <w:rPr>
                <w:rFonts w:cs="Arial"/>
                <w:sz w:val="20"/>
                <w:szCs w:val="24"/>
              </w:rPr>
              <w:t>²</w:t>
            </w:r>
            <w:r>
              <w:rPr>
                <w:sz w:val="20"/>
                <w:szCs w:val="24"/>
              </w:rPr>
              <w:t xml:space="preserve"> = somatória dos valore de y</w:t>
            </w:r>
            <w:r>
              <w:rPr>
                <w:rFonts w:cs="Arial"/>
                <w:sz w:val="20"/>
                <w:szCs w:val="24"/>
              </w:rPr>
              <w:t>²</w:t>
            </w:r>
          </w:p>
        </w:tc>
      </w:tr>
      <w:tr w:rsidR="00660DC7" w:rsidRPr="00153157" w:rsidTr="00660DC7">
        <w:tblPrEx>
          <w:jc w:val="left"/>
        </w:tblPrEx>
        <w:trPr>
          <w:trHeight w:val="284"/>
        </w:trPr>
        <w:tc>
          <w:tcPr>
            <w:tcW w:w="9067" w:type="dxa"/>
          </w:tcPr>
          <w:p w:rsidR="00660DC7" w:rsidRPr="00153157" w:rsidRDefault="00660DC7" w:rsidP="00BF669F">
            <w:pPr>
              <w:spacing w:line="240" w:lineRule="auto"/>
              <w:ind w:firstLine="0"/>
              <w:rPr>
                <w:b/>
                <w:sz w:val="20"/>
                <w:szCs w:val="24"/>
              </w:rPr>
            </w:pPr>
            <w:r>
              <w:rPr>
                <w:b/>
                <w:sz w:val="20"/>
                <w:szCs w:val="24"/>
              </w:rPr>
              <w:t xml:space="preserve">RN021 </w:t>
            </w:r>
            <w:r w:rsidR="00BF669F">
              <w:rPr>
                <w:b/>
                <w:sz w:val="20"/>
                <w:szCs w:val="24"/>
              </w:rPr>
              <w:t>–</w:t>
            </w:r>
            <w:r>
              <w:rPr>
                <w:b/>
                <w:sz w:val="20"/>
                <w:szCs w:val="24"/>
              </w:rPr>
              <w:t xml:space="preserve"> </w:t>
            </w:r>
            <w:r w:rsidR="00BF669F">
              <w:rPr>
                <w:b/>
                <w:sz w:val="20"/>
                <w:szCs w:val="24"/>
              </w:rPr>
              <w:t>Cálculo Regressão</w:t>
            </w:r>
          </w:p>
        </w:tc>
      </w:tr>
      <w:tr w:rsidR="00660DC7" w:rsidRPr="00153157" w:rsidTr="00660DC7">
        <w:tblPrEx>
          <w:jc w:val="left"/>
        </w:tblPrEx>
        <w:trPr>
          <w:trHeight w:val="568"/>
        </w:trPr>
        <w:tc>
          <w:tcPr>
            <w:tcW w:w="9067" w:type="dxa"/>
          </w:tcPr>
          <w:p w:rsidR="00660DC7" w:rsidRDefault="00660DC7" w:rsidP="00BF669F">
            <w:pPr>
              <w:spacing w:line="240" w:lineRule="auto"/>
              <w:ind w:firstLine="0"/>
              <w:rPr>
                <w:sz w:val="20"/>
                <w:szCs w:val="24"/>
              </w:rPr>
            </w:pPr>
            <w:r w:rsidRPr="00153157">
              <w:rPr>
                <w:b/>
                <w:sz w:val="20"/>
                <w:szCs w:val="24"/>
              </w:rPr>
              <w:t>Descrição</w:t>
            </w:r>
            <w:r w:rsidRPr="00153157">
              <w:rPr>
                <w:sz w:val="20"/>
                <w:szCs w:val="24"/>
              </w:rPr>
              <w:t xml:space="preserve">: </w:t>
            </w:r>
            <w:r w:rsidR="00BF669F">
              <w:rPr>
                <w:sz w:val="20"/>
                <w:szCs w:val="24"/>
              </w:rPr>
              <w:t>O cálculo de Regressão é realizado pela seguinte fórmula:</w:t>
            </w:r>
          </w:p>
          <w:p w:rsidR="000D23BC" w:rsidRDefault="000D23BC" w:rsidP="000D23BC">
            <w:pPr>
              <w:spacing w:line="240" w:lineRule="auto"/>
              <w:ind w:firstLine="0"/>
              <w:jc w:val="center"/>
              <w:rPr>
                <w:sz w:val="20"/>
                <w:szCs w:val="24"/>
              </w:rPr>
            </w:pPr>
            <w:r>
              <w:rPr>
                <w:noProof/>
                <w:lang w:eastAsia="pt-BR"/>
              </w:rPr>
              <w:drawing>
                <wp:inline distT="0" distB="0" distL="0" distR="0" wp14:anchorId="1E09E6D9" wp14:editId="2B8B1650">
                  <wp:extent cx="993600" cy="308618"/>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11602" cy="314210"/>
                          </a:xfrm>
                          <a:prstGeom prst="rect">
                            <a:avLst/>
                          </a:prstGeom>
                        </pic:spPr>
                      </pic:pic>
                    </a:graphicData>
                  </a:graphic>
                </wp:inline>
              </w:drawing>
            </w:r>
          </w:p>
          <w:p w:rsidR="00BF669F" w:rsidRPr="00153157" w:rsidRDefault="00BF669F" w:rsidP="00BF669F">
            <w:pPr>
              <w:spacing w:line="240" w:lineRule="auto"/>
              <w:ind w:firstLine="0"/>
              <w:rPr>
                <w:sz w:val="20"/>
                <w:szCs w:val="24"/>
              </w:rPr>
            </w:pPr>
          </w:p>
        </w:tc>
      </w:tr>
      <w:tr w:rsidR="00660DC7" w:rsidRPr="00153157" w:rsidTr="00660DC7">
        <w:tblPrEx>
          <w:jc w:val="left"/>
        </w:tblPrEx>
        <w:trPr>
          <w:trHeight w:val="284"/>
        </w:trPr>
        <w:tc>
          <w:tcPr>
            <w:tcW w:w="9067" w:type="dxa"/>
          </w:tcPr>
          <w:p w:rsidR="00660DC7" w:rsidRPr="00153157" w:rsidRDefault="00660DC7" w:rsidP="000D23BC">
            <w:pPr>
              <w:spacing w:line="240" w:lineRule="auto"/>
              <w:ind w:firstLine="0"/>
              <w:rPr>
                <w:b/>
                <w:sz w:val="20"/>
                <w:szCs w:val="24"/>
              </w:rPr>
            </w:pPr>
            <w:r>
              <w:rPr>
                <w:b/>
                <w:sz w:val="20"/>
                <w:szCs w:val="24"/>
              </w:rPr>
              <w:t xml:space="preserve">RN022 </w:t>
            </w:r>
            <w:r w:rsidR="000D23BC">
              <w:rPr>
                <w:b/>
                <w:sz w:val="20"/>
                <w:szCs w:val="24"/>
              </w:rPr>
              <w:t>–</w:t>
            </w:r>
            <w:r>
              <w:rPr>
                <w:b/>
                <w:sz w:val="20"/>
                <w:szCs w:val="24"/>
              </w:rPr>
              <w:t xml:space="preserve"> </w:t>
            </w:r>
            <w:r w:rsidR="000D23BC">
              <w:rPr>
                <w:b/>
                <w:sz w:val="20"/>
                <w:szCs w:val="24"/>
              </w:rPr>
              <w:t>Cálculo da variável a</w:t>
            </w:r>
          </w:p>
        </w:tc>
      </w:tr>
      <w:tr w:rsidR="00660DC7" w:rsidRPr="00153157" w:rsidTr="00660DC7">
        <w:tblPrEx>
          <w:jc w:val="left"/>
        </w:tblPrEx>
        <w:trPr>
          <w:trHeight w:val="568"/>
        </w:trPr>
        <w:tc>
          <w:tcPr>
            <w:tcW w:w="9067" w:type="dxa"/>
          </w:tcPr>
          <w:p w:rsidR="00660DC7" w:rsidRDefault="00660DC7" w:rsidP="000D23BC">
            <w:pPr>
              <w:spacing w:line="240" w:lineRule="auto"/>
              <w:ind w:firstLine="0"/>
              <w:rPr>
                <w:sz w:val="20"/>
                <w:szCs w:val="24"/>
              </w:rPr>
            </w:pPr>
            <w:r w:rsidRPr="00153157">
              <w:rPr>
                <w:b/>
                <w:sz w:val="20"/>
                <w:szCs w:val="24"/>
              </w:rPr>
              <w:t>Descrição</w:t>
            </w:r>
            <w:r w:rsidRPr="00153157">
              <w:rPr>
                <w:sz w:val="20"/>
                <w:szCs w:val="24"/>
              </w:rPr>
              <w:t xml:space="preserve">: </w:t>
            </w:r>
            <w:r w:rsidR="000D23BC">
              <w:rPr>
                <w:sz w:val="20"/>
                <w:szCs w:val="24"/>
              </w:rPr>
              <w:t>O cálculo da variável a é realizado pela seguinte fórmula:</w:t>
            </w:r>
          </w:p>
          <w:p w:rsidR="000D23BC" w:rsidRPr="00153157" w:rsidRDefault="000D23BC" w:rsidP="000D23BC">
            <w:pPr>
              <w:spacing w:line="240" w:lineRule="auto"/>
              <w:ind w:firstLine="0"/>
              <w:jc w:val="center"/>
              <w:rPr>
                <w:sz w:val="20"/>
                <w:szCs w:val="24"/>
              </w:rPr>
            </w:pPr>
            <w:r>
              <w:rPr>
                <w:noProof/>
                <w:lang w:eastAsia="pt-BR"/>
              </w:rPr>
              <w:drawing>
                <wp:inline distT="0" distB="0" distL="0" distR="0" wp14:anchorId="123F4BB6" wp14:editId="475438D9">
                  <wp:extent cx="1346400" cy="494893"/>
                  <wp:effectExtent l="0" t="0" r="6350" b="63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93325" cy="512141"/>
                          </a:xfrm>
                          <a:prstGeom prst="rect">
                            <a:avLst/>
                          </a:prstGeom>
                        </pic:spPr>
                      </pic:pic>
                    </a:graphicData>
                  </a:graphic>
                </wp:inline>
              </w:drawing>
            </w:r>
          </w:p>
        </w:tc>
      </w:tr>
      <w:tr w:rsidR="00660DC7" w:rsidRPr="00153157" w:rsidTr="00660DC7">
        <w:tblPrEx>
          <w:jc w:val="left"/>
        </w:tblPrEx>
        <w:trPr>
          <w:trHeight w:val="284"/>
        </w:trPr>
        <w:tc>
          <w:tcPr>
            <w:tcW w:w="9067" w:type="dxa"/>
          </w:tcPr>
          <w:p w:rsidR="00660DC7" w:rsidRPr="00153157" w:rsidRDefault="00660DC7" w:rsidP="00E05F9E">
            <w:pPr>
              <w:spacing w:line="240" w:lineRule="auto"/>
              <w:ind w:firstLine="0"/>
              <w:rPr>
                <w:b/>
                <w:sz w:val="20"/>
                <w:szCs w:val="24"/>
              </w:rPr>
            </w:pPr>
            <w:r>
              <w:rPr>
                <w:b/>
                <w:sz w:val="20"/>
                <w:szCs w:val="24"/>
              </w:rPr>
              <w:t xml:space="preserve">RN023 </w:t>
            </w:r>
            <w:r w:rsidRPr="00153157">
              <w:rPr>
                <w:b/>
                <w:sz w:val="20"/>
                <w:szCs w:val="24"/>
              </w:rPr>
              <w:t>-</w:t>
            </w:r>
            <w:r w:rsidR="000D23BC">
              <w:rPr>
                <w:b/>
                <w:sz w:val="20"/>
                <w:szCs w:val="24"/>
              </w:rPr>
              <w:t xml:space="preserve"> Cálculo da variável b</w:t>
            </w:r>
          </w:p>
        </w:tc>
      </w:tr>
      <w:tr w:rsidR="00660DC7" w:rsidRPr="00153157" w:rsidTr="00660DC7">
        <w:tblPrEx>
          <w:jc w:val="left"/>
        </w:tblPrEx>
        <w:trPr>
          <w:trHeight w:val="568"/>
        </w:trPr>
        <w:tc>
          <w:tcPr>
            <w:tcW w:w="9067" w:type="dxa"/>
          </w:tcPr>
          <w:p w:rsidR="000D23BC" w:rsidRDefault="00660DC7" w:rsidP="000D23BC">
            <w:pPr>
              <w:spacing w:line="240" w:lineRule="auto"/>
              <w:ind w:firstLine="0"/>
              <w:rPr>
                <w:sz w:val="20"/>
                <w:szCs w:val="24"/>
              </w:rPr>
            </w:pPr>
            <w:r w:rsidRPr="00153157">
              <w:rPr>
                <w:b/>
                <w:sz w:val="20"/>
                <w:szCs w:val="24"/>
              </w:rPr>
              <w:t>Descrição</w:t>
            </w:r>
            <w:r w:rsidRPr="00153157">
              <w:rPr>
                <w:sz w:val="20"/>
                <w:szCs w:val="24"/>
              </w:rPr>
              <w:t xml:space="preserve">: </w:t>
            </w:r>
            <w:r w:rsidR="000D23BC">
              <w:rPr>
                <w:sz w:val="20"/>
                <w:szCs w:val="24"/>
              </w:rPr>
              <w:t>O cálculo da variável b é realizado pela seguinte fórmula:</w:t>
            </w:r>
          </w:p>
          <w:p w:rsidR="00660DC7" w:rsidRPr="00153157" w:rsidRDefault="000D23BC" w:rsidP="000D23BC">
            <w:pPr>
              <w:spacing w:line="240" w:lineRule="auto"/>
              <w:ind w:firstLine="0"/>
              <w:jc w:val="center"/>
              <w:rPr>
                <w:sz w:val="20"/>
                <w:szCs w:val="24"/>
              </w:rPr>
            </w:pPr>
            <w:r>
              <w:rPr>
                <w:noProof/>
                <w:lang w:eastAsia="pt-BR"/>
              </w:rPr>
              <w:drawing>
                <wp:inline distT="0" distB="0" distL="0" distR="0" wp14:anchorId="14E4087F" wp14:editId="41380940">
                  <wp:extent cx="770400" cy="303919"/>
                  <wp:effectExtent l="0" t="0" r="0" b="127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99015" cy="315207"/>
                          </a:xfrm>
                          <a:prstGeom prst="rect">
                            <a:avLst/>
                          </a:prstGeom>
                        </pic:spPr>
                      </pic:pic>
                    </a:graphicData>
                  </a:graphic>
                </wp:inline>
              </w:drawing>
            </w:r>
          </w:p>
        </w:tc>
      </w:tr>
      <w:tr w:rsidR="00660DC7" w:rsidRPr="00153157" w:rsidTr="00660DC7">
        <w:tblPrEx>
          <w:jc w:val="left"/>
        </w:tblPrEx>
        <w:trPr>
          <w:trHeight w:val="284"/>
        </w:trPr>
        <w:tc>
          <w:tcPr>
            <w:tcW w:w="9067" w:type="dxa"/>
          </w:tcPr>
          <w:p w:rsidR="00660DC7" w:rsidRPr="00153157" w:rsidRDefault="00660DC7" w:rsidP="000D23BC">
            <w:pPr>
              <w:spacing w:line="240" w:lineRule="auto"/>
              <w:ind w:firstLine="0"/>
              <w:rPr>
                <w:b/>
                <w:sz w:val="20"/>
                <w:szCs w:val="24"/>
              </w:rPr>
            </w:pPr>
            <w:r>
              <w:rPr>
                <w:b/>
                <w:sz w:val="20"/>
                <w:szCs w:val="24"/>
              </w:rPr>
              <w:t xml:space="preserve">RN024 </w:t>
            </w:r>
            <w:r w:rsidRPr="00153157">
              <w:rPr>
                <w:b/>
                <w:sz w:val="20"/>
                <w:szCs w:val="24"/>
              </w:rPr>
              <w:t>-</w:t>
            </w:r>
            <w:r>
              <w:rPr>
                <w:b/>
                <w:sz w:val="20"/>
                <w:szCs w:val="24"/>
              </w:rPr>
              <w:t xml:space="preserve"> </w:t>
            </w:r>
            <w:r w:rsidR="000D23BC">
              <w:rPr>
                <w:b/>
                <w:sz w:val="20"/>
                <w:szCs w:val="24"/>
              </w:rPr>
              <w:t>Cálculo da variável y</w:t>
            </w:r>
          </w:p>
        </w:tc>
      </w:tr>
      <w:tr w:rsidR="00660DC7" w:rsidRPr="00153157" w:rsidTr="00660DC7">
        <w:tblPrEx>
          <w:jc w:val="left"/>
        </w:tblPrEx>
        <w:trPr>
          <w:trHeight w:val="568"/>
        </w:trPr>
        <w:tc>
          <w:tcPr>
            <w:tcW w:w="9067" w:type="dxa"/>
          </w:tcPr>
          <w:p w:rsidR="00660DC7" w:rsidRDefault="00660DC7" w:rsidP="00E05F9E">
            <w:pPr>
              <w:spacing w:line="240" w:lineRule="auto"/>
              <w:ind w:firstLine="0"/>
              <w:rPr>
                <w:sz w:val="20"/>
                <w:szCs w:val="24"/>
              </w:rPr>
            </w:pPr>
            <w:r w:rsidRPr="00153157">
              <w:rPr>
                <w:b/>
                <w:sz w:val="20"/>
                <w:szCs w:val="24"/>
              </w:rPr>
              <w:t>Descrição</w:t>
            </w:r>
            <w:r w:rsidRPr="00153157">
              <w:rPr>
                <w:sz w:val="20"/>
                <w:szCs w:val="24"/>
              </w:rPr>
              <w:t xml:space="preserve">: </w:t>
            </w:r>
            <w:r w:rsidR="000D23BC">
              <w:rPr>
                <w:sz w:val="20"/>
                <w:szCs w:val="24"/>
              </w:rPr>
              <w:t>O cálculo da variável y é realizado pela seguinte fórmula:</w:t>
            </w:r>
          </w:p>
          <w:p w:rsidR="000D23BC" w:rsidRPr="00153157" w:rsidRDefault="000D23BC" w:rsidP="000D23BC">
            <w:pPr>
              <w:spacing w:line="240" w:lineRule="auto"/>
              <w:ind w:firstLine="0"/>
              <w:jc w:val="center"/>
              <w:rPr>
                <w:sz w:val="20"/>
                <w:szCs w:val="24"/>
              </w:rPr>
            </w:pPr>
            <w:r>
              <w:rPr>
                <w:noProof/>
                <w:lang w:eastAsia="pt-BR"/>
              </w:rPr>
              <w:drawing>
                <wp:inline distT="0" distB="0" distL="0" distR="0" wp14:anchorId="08F8D3D6" wp14:editId="1A77EF78">
                  <wp:extent cx="705315" cy="321310"/>
                  <wp:effectExtent l="0" t="0" r="0" b="254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22247" cy="329024"/>
                          </a:xfrm>
                          <a:prstGeom prst="rect">
                            <a:avLst/>
                          </a:prstGeom>
                        </pic:spPr>
                      </pic:pic>
                    </a:graphicData>
                  </a:graphic>
                </wp:inline>
              </w:drawing>
            </w:r>
          </w:p>
        </w:tc>
      </w:tr>
      <w:tr w:rsidR="00660DC7" w:rsidRPr="00153157" w:rsidTr="00660DC7">
        <w:tblPrEx>
          <w:jc w:val="left"/>
        </w:tblPrEx>
        <w:trPr>
          <w:trHeight w:val="284"/>
        </w:trPr>
        <w:tc>
          <w:tcPr>
            <w:tcW w:w="9067" w:type="dxa"/>
          </w:tcPr>
          <w:p w:rsidR="00660DC7" w:rsidRPr="00153157" w:rsidRDefault="00660DC7" w:rsidP="00E05F9E">
            <w:pPr>
              <w:spacing w:line="240" w:lineRule="auto"/>
              <w:ind w:firstLine="0"/>
              <w:rPr>
                <w:b/>
                <w:sz w:val="20"/>
                <w:szCs w:val="24"/>
              </w:rPr>
            </w:pPr>
            <w:r>
              <w:rPr>
                <w:b/>
                <w:sz w:val="20"/>
                <w:szCs w:val="24"/>
              </w:rPr>
              <w:t xml:space="preserve">RN025 </w:t>
            </w:r>
            <w:r w:rsidRPr="00153157">
              <w:rPr>
                <w:b/>
                <w:sz w:val="20"/>
                <w:szCs w:val="24"/>
              </w:rPr>
              <w:t>-</w:t>
            </w:r>
            <w:r>
              <w:rPr>
                <w:b/>
                <w:sz w:val="20"/>
                <w:szCs w:val="24"/>
              </w:rPr>
              <w:t xml:space="preserve"> </w:t>
            </w:r>
            <w:r w:rsidR="000D23BC">
              <w:rPr>
                <w:b/>
                <w:sz w:val="20"/>
                <w:szCs w:val="24"/>
              </w:rPr>
              <w:t>Cálculo da variável x</w:t>
            </w:r>
          </w:p>
        </w:tc>
      </w:tr>
      <w:tr w:rsidR="00660DC7" w:rsidRPr="00153157" w:rsidTr="00660DC7">
        <w:tblPrEx>
          <w:jc w:val="left"/>
        </w:tblPrEx>
        <w:trPr>
          <w:trHeight w:val="568"/>
        </w:trPr>
        <w:tc>
          <w:tcPr>
            <w:tcW w:w="9067" w:type="dxa"/>
          </w:tcPr>
          <w:p w:rsidR="00660DC7" w:rsidRDefault="00660DC7" w:rsidP="00E05F9E">
            <w:pPr>
              <w:spacing w:line="240" w:lineRule="auto"/>
              <w:ind w:firstLine="0"/>
              <w:rPr>
                <w:sz w:val="20"/>
                <w:szCs w:val="24"/>
              </w:rPr>
            </w:pPr>
            <w:r w:rsidRPr="00153157">
              <w:rPr>
                <w:b/>
                <w:sz w:val="20"/>
                <w:szCs w:val="24"/>
              </w:rPr>
              <w:t>Descrição</w:t>
            </w:r>
            <w:r w:rsidRPr="00153157">
              <w:rPr>
                <w:sz w:val="20"/>
                <w:szCs w:val="24"/>
              </w:rPr>
              <w:t xml:space="preserve">: </w:t>
            </w:r>
            <w:r w:rsidR="000D23BC">
              <w:rPr>
                <w:sz w:val="20"/>
                <w:szCs w:val="24"/>
              </w:rPr>
              <w:t>O cálculo da variável y é realizado pela seguinte fórmula:</w:t>
            </w:r>
          </w:p>
          <w:p w:rsidR="000D23BC" w:rsidRPr="00153157" w:rsidRDefault="000D23BC" w:rsidP="000D23BC">
            <w:pPr>
              <w:spacing w:line="240" w:lineRule="auto"/>
              <w:ind w:firstLine="0"/>
              <w:jc w:val="center"/>
              <w:rPr>
                <w:sz w:val="20"/>
                <w:szCs w:val="24"/>
              </w:rPr>
            </w:pPr>
            <w:r>
              <w:rPr>
                <w:noProof/>
                <w:lang w:eastAsia="pt-BR"/>
              </w:rPr>
              <w:drawing>
                <wp:inline distT="0" distB="0" distL="0" distR="0" wp14:anchorId="3663D08C" wp14:editId="0202E069">
                  <wp:extent cx="733650" cy="334218"/>
                  <wp:effectExtent l="0" t="0" r="0" b="889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51233" cy="342228"/>
                          </a:xfrm>
                          <a:prstGeom prst="rect">
                            <a:avLst/>
                          </a:prstGeom>
                        </pic:spPr>
                      </pic:pic>
                    </a:graphicData>
                  </a:graphic>
                </wp:inline>
              </w:drawing>
            </w:r>
          </w:p>
        </w:tc>
      </w:tr>
    </w:tbl>
    <w:p w:rsidR="00E110B0" w:rsidRDefault="00E110B0" w:rsidP="002E2F29">
      <w:pPr>
        <w:ind w:firstLine="0"/>
        <w:jc w:val="center"/>
        <w:rPr>
          <w:szCs w:val="24"/>
        </w:rPr>
      </w:pPr>
    </w:p>
    <w:p w:rsidR="00E110B0" w:rsidRDefault="00E110B0" w:rsidP="002E2F29">
      <w:pPr>
        <w:ind w:firstLine="0"/>
        <w:jc w:val="center"/>
        <w:rPr>
          <w:szCs w:val="24"/>
        </w:rPr>
      </w:pPr>
    </w:p>
    <w:p w:rsidR="00E110B0" w:rsidRDefault="00E110B0" w:rsidP="002E2F29">
      <w:pPr>
        <w:ind w:firstLine="0"/>
        <w:jc w:val="center"/>
        <w:rPr>
          <w:szCs w:val="24"/>
        </w:rPr>
      </w:pPr>
    </w:p>
    <w:p w:rsidR="002E2F29" w:rsidRDefault="002E2F29" w:rsidP="002E2F29">
      <w:pPr>
        <w:ind w:firstLine="0"/>
        <w:jc w:val="center"/>
        <w:rPr>
          <w:szCs w:val="24"/>
        </w:rPr>
      </w:pPr>
      <w:r>
        <w:rPr>
          <w:szCs w:val="24"/>
        </w:rPr>
        <w:lastRenderedPageBreak/>
        <w:t xml:space="preserve">Matriz de </w:t>
      </w:r>
      <w:bookmarkStart w:id="2" w:name="_GoBack"/>
      <w:bookmarkEnd w:id="2"/>
      <w:r>
        <w:rPr>
          <w:szCs w:val="24"/>
        </w:rPr>
        <w:t>Rastreabilidade RF x RN</w:t>
      </w:r>
    </w:p>
    <w:p w:rsidR="002E2F29" w:rsidRDefault="002E2F29" w:rsidP="002E2F29">
      <w:pPr>
        <w:ind w:firstLine="0"/>
        <w:jc w:val="center"/>
        <w:rPr>
          <w:szCs w:val="24"/>
        </w:rPr>
      </w:pPr>
    </w:p>
    <w:tbl>
      <w:tblPr>
        <w:tblStyle w:val="Tabelacomgrade"/>
        <w:tblW w:w="0" w:type="auto"/>
        <w:tblLook w:val="04A0" w:firstRow="1" w:lastRow="0" w:firstColumn="1" w:lastColumn="0" w:noHBand="0" w:noVBand="1"/>
      </w:tblPr>
      <w:tblGrid>
        <w:gridCol w:w="823"/>
        <w:gridCol w:w="823"/>
        <w:gridCol w:w="823"/>
        <w:gridCol w:w="823"/>
        <w:gridCol w:w="824"/>
        <w:gridCol w:w="824"/>
        <w:gridCol w:w="824"/>
        <w:gridCol w:w="824"/>
        <w:gridCol w:w="824"/>
        <w:gridCol w:w="824"/>
        <w:gridCol w:w="824"/>
      </w:tblGrid>
      <w:tr w:rsidR="002E2F29" w:rsidTr="00E05F9E">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r>
              <w:rPr>
                <w:rFonts w:cs="Arial"/>
                <w:sz w:val="16"/>
                <w:szCs w:val="16"/>
              </w:rPr>
              <w:t>RF001</w:t>
            </w:r>
          </w:p>
        </w:tc>
        <w:tc>
          <w:tcPr>
            <w:tcW w:w="823" w:type="dxa"/>
          </w:tcPr>
          <w:p w:rsidR="002E2F29" w:rsidRPr="00E24A83" w:rsidRDefault="002E2F29" w:rsidP="00E05F9E">
            <w:pPr>
              <w:ind w:firstLine="0"/>
              <w:jc w:val="center"/>
              <w:rPr>
                <w:rFonts w:cs="Arial"/>
                <w:sz w:val="16"/>
                <w:szCs w:val="16"/>
              </w:rPr>
            </w:pPr>
            <w:r>
              <w:rPr>
                <w:rFonts w:cs="Arial"/>
                <w:sz w:val="16"/>
                <w:szCs w:val="16"/>
              </w:rPr>
              <w:t>RF002</w:t>
            </w:r>
          </w:p>
        </w:tc>
        <w:tc>
          <w:tcPr>
            <w:tcW w:w="823" w:type="dxa"/>
          </w:tcPr>
          <w:p w:rsidR="002E2F29" w:rsidRPr="00E24A83" w:rsidRDefault="002E2F29" w:rsidP="00E05F9E">
            <w:pPr>
              <w:ind w:firstLine="0"/>
              <w:jc w:val="center"/>
              <w:rPr>
                <w:rFonts w:cs="Arial"/>
                <w:sz w:val="16"/>
                <w:szCs w:val="16"/>
              </w:rPr>
            </w:pPr>
            <w:r>
              <w:rPr>
                <w:rFonts w:cs="Arial"/>
                <w:sz w:val="16"/>
                <w:szCs w:val="16"/>
              </w:rPr>
              <w:t>RF003</w:t>
            </w:r>
          </w:p>
        </w:tc>
        <w:tc>
          <w:tcPr>
            <w:tcW w:w="824" w:type="dxa"/>
          </w:tcPr>
          <w:p w:rsidR="002E2F29" w:rsidRPr="00E24A83" w:rsidRDefault="002E2F29" w:rsidP="00E05F9E">
            <w:pPr>
              <w:ind w:firstLine="0"/>
              <w:jc w:val="center"/>
              <w:rPr>
                <w:rFonts w:cs="Arial"/>
                <w:sz w:val="16"/>
                <w:szCs w:val="16"/>
              </w:rPr>
            </w:pPr>
            <w:r>
              <w:rPr>
                <w:rFonts w:cs="Arial"/>
                <w:sz w:val="16"/>
                <w:szCs w:val="16"/>
              </w:rPr>
              <w:t>RF004</w:t>
            </w:r>
          </w:p>
        </w:tc>
        <w:tc>
          <w:tcPr>
            <w:tcW w:w="824" w:type="dxa"/>
          </w:tcPr>
          <w:p w:rsidR="002E2F29" w:rsidRPr="00E24A83" w:rsidRDefault="002E2F29" w:rsidP="00E05F9E">
            <w:pPr>
              <w:ind w:firstLine="0"/>
              <w:jc w:val="center"/>
              <w:rPr>
                <w:rFonts w:cs="Arial"/>
                <w:sz w:val="16"/>
                <w:szCs w:val="16"/>
              </w:rPr>
            </w:pPr>
            <w:r>
              <w:rPr>
                <w:rFonts w:cs="Arial"/>
                <w:sz w:val="16"/>
                <w:szCs w:val="16"/>
              </w:rPr>
              <w:t>RF005</w:t>
            </w:r>
          </w:p>
        </w:tc>
        <w:tc>
          <w:tcPr>
            <w:tcW w:w="824" w:type="dxa"/>
          </w:tcPr>
          <w:p w:rsidR="002E2F29" w:rsidRPr="00E24A83" w:rsidRDefault="002E2F29" w:rsidP="00E05F9E">
            <w:pPr>
              <w:ind w:firstLine="0"/>
              <w:jc w:val="center"/>
              <w:rPr>
                <w:rFonts w:cs="Arial"/>
                <w:sz w:val="16"/>
                <w:szCs w:val="16"/>
              </w:rPr>
            </w:pPr>
            <w:r>
              <w:rPr>
                <w:rFonts w:cs="Arial"/>
                <w:sz w:val="16"/>
                <w:szCs w:val="16"/>
              </w:rPr>
              <w:t>RF006</w:t>
            </w:r>
          </w:p>
        </w:tc>
        <w:tc>
          <w:tcPr>
            <w:tcW w:w="824" w:type="dxa"/>
          </w:tcPr>
          <w:p w:rsidR="002E2F29" w:rsidRPr="00E24A83" w:rsidRDefault="002E2F29" w:rsidP="00E05F9E">
            <w:pPr>
              <w:ind w:firstLine="0"/>
              <w:jc w:val="center"/>
              <w:rPr>
                <w:rFonts w:cs="Arial"/>
                <w:sz w:val="16"/>
                <w:szCs w:val="16"/>
              </w:rPr>
            </w:pPr>
            <w:r>
              <w:rPr>
                <w:rFonts w:cs="Arial"/>
                <w:sz w:val="16"/>
                <w:szCs w:val="16"/>
              </w:rPr>
              <w:t>RF007</w:t>
            </w:r>
          </w:p>
        </w:tc>
        <w:tc>
          <w:tcPr>
            <w:tcW w:w="824" w:type="dxa"/>
          </w:tcPr>
          <w:p w:rsidR="002E2F29" w:rsidRPr="00E24A83" w:rsidRDefault="002E2F29" w:rsidP="00E05F9E">
            <w:pPr>
              <w:ind w:firstLine="0"/>
              <w:jc w:val="center"/>
              <w:rPr>
                <w:rFonts w:cs="Arial"/>
                <w:sz w:val="16"/>
                <w:szCs w:val="16"/>
              </w:rPr>
            </w:pPr>
            <w:r>
              <w:rPr>
                <w:rFonts w:cs="Arial"/>
                <w:sz w:val="16"/>
                <w:szCs w:val="16"/>
              </w:rPr>
              <w:t>RF008</w:t>
            </w:r>
          </w:p>
        </w:tc>
        <w:tc>
          <w:tcPr>
            <w:tcW w:w="824" w:type="dxa"/>
          </w:tcPr>
          <w:p w:rsidR="002E2F29" w:rsidRPr="00E24A83" w:rsidRDefault="002E2F29" w:rsidP="00E05F9E">
            <w:pPr>
              <w:ind w:firstLine="0"/>
              <w:jc w:val="center"/>
              <w:rPr>
                <w:rFonts w:cs="Arial"/>
                <w:sz w:val="16"/>
                <w:szCs w:val="16"/>
              </w:rPr>
            </w:pPr>
            <w:r>
              <w:rPr>
                <w:rFonts w:cs="Arial"/>
                <w:sz w:val="16"/>
                <w:szCs w:val="16"/>
              </w:rPr>
              <w:t>RF009</w:t>
            </w:r>
          </w:p>
        </w:tc>
        <w:tc>
          <w:tcPr>
            <w:tcW w:w="824" w:type="dxa"/>
          </w:tcPr>
          <w:p w:rsidR="002E2F29" w:rsidRPr="00E24A83" w:rsidRDefault="002E2F29" w:rsidP="00E05F9E">
            <w:pPr>
              <w:ind w:firstLine="0"/>
              <w:jc w:val="center"/>
              <w:rPr>
                <w:rFonts w:cs="Arial"/>
                <w:sz w:val="16"/>
                <w:szCs w:val="16"/>
              </w:rPr>
            </w:pPr>
            <w:r>
              <w:rPr>
                <w:rFonts w:cs="Arial"/>
                <w:sz w:val="16"/>
                <w:szCs w:val="16"/>
              </w:rPr>
              <w:t>RF010</w:t>
            </w:r>
          </w:p>
        </w:tc>
      </w:tr>
      <w:tr w:rsidR="002E2F29" w:rsidTr="00E05F9E">
        <w:tc>
          <w:tcPr>
            <w:tcW w:w="823" w:type="dxa"/>
          </w:tcPr>
          <w:p w:rsidR="002E2F29" w:rsidRPr="00E24A83" w:rsidRDefault="002E2F29" w:rsidP="002E2F29">
            <w:pPr>
              <w:ind w:firstLine="0"/>
              <w:jc w:val="center"/>
              <w:rPr>
                <w:rFonts w:cs="Arial"/>
                <w:sz w:val="16"/>
                <w:szCs w:val="16"/>
              </w:rPr>
            </w:pPr>
            <w:r>
              <w:rPr>
                <w:rFonts w:cs="Arial"/>
                <w:sz w:val="16"/>
                <w:szCs w:val="16"/>
              </w:rPr>
              <w:t>RN001</w:t>
            </w:r>
          </w:p>
        </w:tc>
        <w:tc>
          <w:tcPr>
            <w:tcW w:w="823" w:type="dxa"/>
          </w:tcPr>
          <w:p w:rsidR="002E2F29" w:rsidRPr="00E24A83" w:rsidRDefault="00E05F9E" w:rsidP="00E05F9E">
            <w:pPr>
              <w:ind w:firstLine="0"/>
              <w:jc w:val="center"/>
              <w:rPr>
                <w:rFonts w:cs="Arial"/>
                <w:sz w:val="16"/>
                <w:szCs w:val="16"/>
              </w:rPr>
            </w:pPr>
            <w:r>
              <w:rPr>
                <w:rFonts w:cs="Arial"/>
                <w:sz w:val="16"/>
                <w:szCs w:val="16"/>
              </w:rPr>
              <w:t>X</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r>
      <w:tr w:rsidR="002E2F29" w:rsidTr="00E05F9E">
        <w:tc>
          <w:tcPr>
            <w:tcW w:w="823" w:type="dxa"/>
          </w:tcPr>
          <w:p w:rsidR="002E2F29" w:rsidRPr="00E24A83" w:rsidRDefault="002E2F29" w:rsidP="002E2F29">
            <w:pPr>
              <w:ind w:firstLine="0"/>
              <w:jc w:val="center"/>
              <w:rPr>
                <w:rFonts w:cs="Arial"/>
                <w:sz w:val="16"/>
                <w:szCs w:val="16"/>
              </w:rPr>
            </w:pPr>
            <w:r>
              <w:rPr>
                <w:rFonts w:cs="Arial"/>
                <w:sz w:val="16"/>
                <w:szCs w:val="16"/>
              </w:rPr>
              <w:t>RN002</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r>
      <w:tr w:rsidR="002E2F29" w:rsidTr="00E05F9E">
        <w:tc>
          <w:tcPr>
            <w:tcW w:w="823" w:type="dxa"/>
          </w:tcPr>
          <w:p w:rsidR="002E2F29" w:rsidRPr="00E24A83" w:rsidRDefault="002E2F29" w:rsidP="002E2F29">
            <w:pPr>
              <w:ind w:firstLine="0"/>
              <w:jc w:val="center"/>
              <w:rPr>
                <w:rFonts w:cs="Arial"/>
                <w:sz w:val="16"/>
                <w:szCs w:val="16"/>
              </w:rPr>
            </w:pPr>
            <w:r>
              <w:rPr>
                <w:rFonts w:cs="Arial"/>
                <w:sz w:val="16"/>
                <w:szCs w:val="16"/>
              </w:rPr>
              <w:t>RN003</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r>
      <w:tr w:rsidR="002E2F29" w:rsidTr="00E05F9E">
        <w:tc>
          <w:tcPr>
            <w:tcW w:w="823" w:type="dxa"/>
          </w:tcPr>
          <w:p w:rsidR="002E2F29" w:rsidRPr="00E24A83" w:rsidRDefault="002E2F29" w:rsidP="002E2F29">
            <w:pPr>
              <w:ind w:firstLine="0"/>
              <w:jc w:val="center"/>
              <w:rPr>
                <w:rFonts w:cs="Arial"/>
                <w:sz w:val="16"/>
                <w:szCs w:val="16"/>
              </w:rPr>
            </w:pPr>
            <w:r>
              <w:rPr>
                <w:rFonts w:cs="Arial"/>
                <w:sz w:val="16"/>
                <w:szCs w:val="16"/>
              </w:rPr>
              <w:t>RN004</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r>
      <w:tr w:rsidR="002E2F29" w:rsidTr="00E05F9E">
        <w:tc>
          <w:tcPr>
            <w:tcW w:w="823" w:type="dxa"/>
          </w:tcPr>
          <w:p w:rsidR="002E2F29" w:rsidRPr="00E24A83" w:rsidRDefault="002E2F29" w:rsidP="002E2F29">
            <w:pPr>
              <w:ind w:firstLine="0"/>
              <w:jc w:val="center"/>
              <w:rPr>
                <w:rFonts w:cs="Arial"/>
                <w:sz w:val="16"/>
                <w:szCs w:val="16"/>
              </w:rPr>
            </w:pPr>
            <w:r>
              <w:rPr>
                <w:rFonts w:cs="Arial"/>
                <w:sz w:val="16"/>
                <w:szCs w:val="16"/>
              </w:rPr>
              <w:t>RN005</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r>
      <w:tr w:rsidR="002E2F29" w:rsidTr="00E05F9E">
        <w:tc>
          <w:tcPr>
            <w:tcW w:w="823" w:type="dxa"/>
          </w:tcPr>
          <w:p w:rsidR="002E2F29" w:rsidRPr="00E24A83" w:rsidRDefault="002E2F29" w:rsidP="002E2F29">
            <w:pPr>
              <w:ind w:firstLine="0"/>
              <w:jc w:val="center"/>
              <w:rPr>
                <w:rFonts w:cs="Arial"/>
                <w:sz w:val="16"/>
                <w:szCs w:val="16"/>
              </w:rPr>
            </w:pPr>
            <w:r>
              <w:rPr>
                <w:rFonts w:cs="Arial"/>
                <w:sz w:val="16"/>
                <w:szCs w:val="16"/>
              </w:rPr>
              <w:t>RN006</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r>
      <w:tr w:rsidR="002E2F29" w:rsidTr="00E05F9E">
        <w:tc>
          <w:tcPr>
            <w:tcW w:w="823" w:type="dxa"/>
          </w:tcPr>
          <w:p w:rsidR="002E2F29" w:rsidRPr="00E24A83" w:rsidRDefault="002E2F29" w:rsidP="002E2F29">
            <w:pPr>
              <w:ind w:firstLine="0"/>
              <w:jc w:val="center"/>
              <w:rPr>
                <w:rFonts w:cs="Arial"/>
                <w:sz w:val="16"/>
                <w:szCs w:val="16"/>
              </w:rPr>
            </w:pPr>
            <w:r>
              <w:rPr>
                <w:rFonts w:cs="Arial"/>
                <w:sz w:val="16"/>
                <w:szCs w:val="16"/>
              </w:rPr>
              <w:t>RN007</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r>
      <w:tr w:rsidR="002E2F29" w:rsidTr="00E05F9E">
        <w:tc>
          <w:tcPr>
            <w:tcW w:w="823" w:type="dxa"/>
          </w:tcPr>
          <w:p w:rsidR="002E2F29" w:rsidRPr="00E24A83" w:rsidRDefault="002E2F29" w:rsidP="002E2F29">
            <w:pPr>
              <w:ind w:firstLine="0"/>
              <w:jc w:val="center"/>
              <w:rPr>
                <w:rFonts w:cs="Arial"/>
                <w:sz w:val="16"/>
                <w:szCs w:val="16"/>
              </w:rPr>
            </w:pPr>
            <w:r>
              <w:rPr>
                <w:rFonts w:cs="Arial"/>
                <w:sz w:val="16"/>
                <w:szCs w:val="16"/>
              </w:rPr>
              <w:t>RN008</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r>
      <w:tr w:rsidR="002E2F29" w:rsidTr="00E05F9E">
        <w:tc>
          <w:tcPr>
            <w:tcW w:w="823" w:type="dxa"/>
          </w:tcPr>
          <w:p w:rsidR="002E2F29" w:rsidRPr="00E24A83" w:rsidRDefault="002E2F29" w:rsidP="002E2F29">
            <w:pPr>
              <w:ind w:firstLine="0"/>
              <w:jc w:val="center"/>
              <w:rPr>
                <w:rFonts w:cs="Arial"/>
                <w:sz w:val="16"/>
                <w:szCs w:val="16"/>
              </w:rPr>
            </w:pPr>
            <w:r>
              <w:rPr>
                <w:rFonts w:cs="Arial"/>
                <w:sz w:val="16"/>
                <w:szCs w:val="16"/>
              </w:rPr>
              <w:t>RN009</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r>
      <w:tr w:rsidR="002E2F29" w:rsidTr="00E05F9E">
        <w:tc>
          <w:tcPr>
            <w:tcW w:w="823" w:type="dxa"/>
          </w:tcPr>
          <w:p w:rsidR="002E2F29" w:rsidRDefault="002E2F29" w:rsidP="002E2F29">
            <w:pPr>
              <w:ind w:firstLine="0"/>
              <w:jc w:val="center"/>
              <w:rPr>
                <w:rFonts w:cs="Arial"/>
                <w:sz w:val="16"/>
                <w:szCs w:val="16"/>
              </w:rPr>
            </w:pPr>
            <w:r>
              <w:rPr>
                <w:rFonts w:cs="Arial"/>
                <w:sz w:val="16"/>
                <w:szCs w:val="16"/>
              </w:rPr>
              <w:t>RN010</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2E2F29">
            <w:pPr>
              <w:ind w:firstLine="0"/>
              <w:jc w:val="center"/>
              <w:rPr>
                <w:rFonts w:cs="Arial"/>
                <w:sz w:val="16"/>
                <w:szCs w:val="16"/>
              </w:rPr>
            </w:pPr>
            <w:r>
              <w:rPr>
                <w:rFonts w:cs="Arial"/>
                <w:sz w:val="16"/>
                <w:szCs w:val="16"/>
              </w:rPr>
              <w:t>RN011</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2E2F29">
            <w:pPr>
              <w:ind w:firstLine="0"/>
              <w:jc w:val="center"/>
              <w:rPr>
                <w:rFonts w:cs="Arial"/>
                <w:sz w:val="16"/>
                <w:szCs w:val="16"/>
              </w:rPr>
            </w:pPr>
            <w:r>
              <w:rPr>
                <w:rFonts w:cs="Arial"/>
                <w:sz w:val="16"/>
                <w:szCs w:val="16"/>
              </w:rPr>
              <w:t>RN012</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RN013</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RN014</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RN015</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RN016</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RN017</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RN018</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RN019</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RN020</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2E2F29">
        <w:tc>
          <w:tcPr>
            <w:tcW w:w="823" w:type="dxa"/>
          </w:tcPr>
          <w:p w:rsidR="002E2F29" w:rsidRDefault="002E2F29" w:rsidP="00E05F9E">
            <w:pPr>
              <w:ind w:firstLine="0"/>
              <w:jc w:val="center"/>
              <w:rPr>
                <w:rFonts w:cs="Arial"/>
                <w:sz w:val="16"/>
                <w:szCs w:val="16"/>
              </w:rPr>
            </w:pPr>
            <w:r>
              <w:rPr>
                <w:rFonts w:cs="Arial"/>
                <w:sz w:val="16"/>
                <w:szCs w:val="16"/>
              </w:rPr>
              <w:t>RN021</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2E2F29">
        <w:tc>
          <w:tcPr>
            <w:tcW w:w="823" w:type="dxa"/>
          </w:tcPr>
          <w:p w:rsidR="002E2F29" w:rsidRDefault="002E2F29" w:rsidP="00E05F9E">
            <w:pPr>
              <w:ind w:firstLine="0"/>
              <w:jc w:val="center"/>
              <w:rPr>
                <w:rFonts w:cs="Arial"/>
                <w:sz w:val="16"/>
                <w:szCs w:val="16"/>
              </w:rPr>
            </w:pPr>
            <w:r>
              <w:rPr>
                <w:rFonts w:cs="Arial"/>
                <w:sz w:val="16"/>
                <w:szCs w:val="16"/>
              </w:rPr>
              <w:t>RN022</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2E2F29">
        <w:tc>
          <w:tcPr>
            <w:tcW w:w="823" w:type="dxa"/>
          </w:tcPr>
          <w:p w:rsidR="002E2F29" w:rsidRDefault="002E2F29" w:rsidP="00E05F9E">
            <w:pPr>
              <w:ind w:firstLine="0"/>
              <w:jc w:val="center"/>
              <w:rPr>
                <w:rFonts w:cs="Arial"/>
                <w:sz w:val="16"/>
                <w:szCs w:val="16"/>
              </w:rPr>
            </w:pPr>
            <w:r>
              <w:rPr>
                <w:rFonts w:cs="Arial"/>
                <w:sz w:val="16"/>
                <w:szCs w:val="16"/>
              </w:rPr>
              <w:t>RN023</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2E2F29">
        <w:tc>
          <w:tcPr>
            <w:tcW w:w="823" w:type="dxa"/>
          </w:tcPr>
          <w:p w:rsidR="002E2F29" w:rsidRDefault="002E2F29" w:rsidP="00E05F9E">
            <w:pPr>
              <w:ind w:firstLine="0"/>
              <w:jc w:val="center"/>
              <w:rPr>
                <w:rFonts w:cs="Arial"/>
                <w:sz w:val="16"/>
                <w:szCs w:val="16"/>
              </w:rPr>
            </w:pPr>
            <w:r>
              <w:rPr>
                <w:rFonts w:cs="Arial"/>
                <w:sz w:val="16"/>
                <w:szCs w:val="16"/>
              </w:rPr>
              <w:t>RN024</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2E2F29">
        <w:tc>
          <w:tcPr>
            <w:tcW w:w="823" w:type="dxa"/>
          </w:tcPr>
          <w:p w:rsidR="002E2F29" w:rsidRDefault="002E2F29" w:rsidP="00E05F9E">
            <w:pPr>
              <w:ind w:firstLine="0"/>
              <w:jc w:val="center"/>
              <w:rPr>
                <w:rFonts w:cs="Arial"/>
                <w:sz w:val="16"/>
                <w:szCs w:val="16"/>
              </w:rPr>
            </w:pPr>
            <w:r>
              <w:rPr>
                <w:rFonts w:cs="Arial"/>
                <w:sz w:val="16"/>
                <w:szCs w:val="16"/>
              </w:rPr>
              <w:t>RN025</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bl>
    <w:p w:rsidR="003447F4" w:rsidRDefault="003447F4" w:rsidP="00BD06F8">
      <w:pPr>
        <w:ind w:firstLine="0"/>
        <w:rPr>
          <w:b/>
          <w:sz w:val="20"/>
          <w:szCs w:val="24"/>
        </w:rPr>
      </w:pPr>
    </w:p>
    <w:tbl>
      <w:tblPr>
        <w:tblStyle w:val="Tabelacomgrade"/>
        <w:tblW w:w="0" w:type="auto"/>
        <w:tblLook w:val="04A0" w:firstRow="1" w:lastRow="0" w:firstColumn="1" w:lastColumn="0" w:noHBand="0" w:noVBand="1"/>
      </w:tblPr>
      <w:tblGrid>
        <w:gridCol w:w="823"/>
        <w:gridCol w:w="823"/>
        <w:gridCol w:w="823"/>
        <w:gridCol w:w="823"/>
        <w:gridCol w:w="824"/>
        <w:gridCol w:w="824"/>
        <w:gridCol w:w="824"/>
        <w:gridCol w:w="824"/>
        <w:gridCol w:w="824"/>
        <w:gridCol w:w="824"/>
        <w:gridCol w:w="824"/>
      </w:tblGrid>
      <w:tr w:rsidR="002E2F29" w:rsidRPr="00E24A83" w:rsidTr="00E05F9E">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r>
              <w:rPr>
                <w:rFonts w:cs="Arial"/>
                <w:sz w:val="16"/>
                <w:szCs w:val="16"/>
              </w:rPr>
              <w:t>RF011</w:t>
            </w:r>
          </w:p>
        </w:tc>
        <w:tc>
          <w:tcPr>
            <w:tcW w:w="823" w:type="dxa"/>
          </w:tcPr>
          <w:p w:rsidR="002E2F29" w:rsidRPr="00E24A83" w:rsidRDefault="002E2F29" w:rsidP="00E05F9E">
            <w:pPr>
              <w:ind w:firstLine="0"/>
              <w:jc w:val="center"/>
              <w:rPr>
                <w:rFonts w:cs="Arial"/>
                <w:sz w:val="16"/>
                <w:szCs w:val="16"/>
              </w:rPr>
            </w:pPr>
            <w:r>
              <w:rPr>
                <w:rFonts w:cs="Arial"/>
                <w:sz w:val="16"/>
                <w:szCs w:val="16"/>
              </w:rPr>
              <w:t>RF012</w:t>
            </w:r>
          </w:p>
        </w:tc>
        <w:tc>
          <w:tcPr>
            <w:tcW w:w="823" w:type="dxa"/>
          </w:tcPr>
          <w:p w:rsidR="002E2F29" w:rsidRPr="00E24A83" w:rsidRDefault="002E2F29" w:rsidP="00E05F9E">
            <w:pPr>
              <w:ind w:firstLine="0"/>
              <w:jc w:val="center"/>
              <w:rPr>
                <w:rFonts w:cs="Arial"/>
                <w:sz w:val="16"/>
                <w:szCs w:val="16"/>
              </w:rPr>
            </w:pPr>
            <w:r>
              <w:rPr>
                <w:rFonts w:cs="Arial"/>
                <w:sz w:val="16"/>
                <w:szCs w:val="16"/>
              </w:rPr>
              <w:t>RF013</w:t>
            </w:r>
          </w:p>
        </w:tc>
        <w:tc>
          <w:tcPr>
            <w:tcW w:w="824" w:type="dxa"/>
          </w:tcPr>
          <w:p w:rsidR="002E2F29" w:rsidRPr="00E24A83" w:rsidRDefault="002E2F29" w:rsidP="00E05F9E">
            <w:pPr>
              <w:ind w:firstLine="0"/>
              <w:jc w:val="center"/>
              <w:rPr>
                <w:rFonts w:cs="Arial"/>
                <w:sz w:val="16"/>
                <w:szCs w:val="16"/>
              </w:rPr>
            </w:pPr>
            <w:r>
              <w:rPr>
                <w:rFonts w:cs="Arial"/>
                <w:sz w:val="16"/>
                <w:szCs w:val="16"/>
              </w:rPr>
              <w:t>RF014</w:t>
            </w:r>
          </w:p>
        </w:tc>
        <w:tc>
          <w:tcPr>
            <w:tcW w:w="824" w:type="dxa"/>
          </w:tcPr>
          <w:p w:rsidR="002E2F29" w:rsidRPr="00E24A83" w:rsidRDefault="002E2F29" w:rsidP="00E05F9E">
            <w:pPr>
              <w:ind w:firstLine="0"/>
              <w:jc w:val="center"/>
              <w:rPr>
                <w:rFonts w:cs="Arial"/>
                <w:sz w:val="16"/>
                <w:szCs w:val="16"/>
              </w:rPr>
            </w:pPr>
            <w:r>
              <w:rPr>
                <w:rFonts w:cs="Arial"/>
                <w:sz w:val="16"/>
                <w:szCs w:val="16"/>
              </w:rPr>
              <w:t>RF015</w:t>
            </w:r>
          </w:p>
        </w:tc>
        <w:tc>
          <w:tcPr>
            <w:tcW w:w="824" w:type="dxa"/>
          </w:tcPr>
          <w:p w:rsidR="002E2F29" w:rsidRPr="00E24A83" w:rsidRDefault="002E2F29" w:rsidP="00E05F9E">
            <w:pPr>
              <w:ind w:firstLine="0"/>
              <w:jc w:val="center"/>
              <w:rPr>
                <w:rFonts w:cs="Arial"/>
                <w:sz w:val="16"/>
                <w:szCs w:val="16"/>
              </w:rPr>
            </w:pPr>
            <w:r>
              <w:rPr>
                <w:rFonts w:cs="Arial"/>
                <w:sz w:val="16"/>
                <w:szCs w:val="16"/>
              </w:rPr>
              <w:t>RF016</w:t>
            </w:r>
          </w:p>
        </w:tc>
        <w:tc>
          <w:tcPr>
            <w:tcW w:w="824" w:type="dxa"/>
          </w:tcPr>
          <w:p w:rsidR="002E2F29" w:rsidRPr="00E24A83" w:rsidRDefault="002E2F29" w:rsidP="00E05F9E">
            <w:pPr>
              <w:ind w:firstLine="0"/>
              <w:jc w:val="center"/>
              <w:rPr>
                <w:rFonts w:cs="Arial"/>
                <w:sz w:val="16"/>
                <w:szCs w:val="16"/>
              </w:rPr>
            </w:pPr>
            <w:r>
              <w:rPr>
                <w:rFonts w:cs="Arial"/>
                <w:sz w:val="16"/>
                <w:szCs w:val="16"/>
              </w:rPr>
              <w:t>RF017</w:t>
            </w:r>
          </w:p>
        </w:tc>
        <w:tc>
          <w:tcPr>
            <w:tcW w:w="824" w:type="dxa"/>
          </w:tcPr>
          <w:p w:rsidR="002E2F29" w:rsidRPr="00E24A83" w:rsidRDefault="002E2F29" w:rsidP="00E05F9E">
            <w:pPr>
              <w:ind w:firstLine="0"/>
              <w:jc w:val="center"/>
              <w:rPr>
                <w:rFonts w:cs="Arial"/>
                <w:sz w:val="16"/>
                <w:szCs w:val="16"/>
              </w:rPr>
            </w:pPr>
            <w:r>
              <w:rPr>
                <w:rFonts w:cs="Arial"/>
                <w:sz w:val="16"/>
                <w:szCs w:val="16"/>
              </w:rPr>
              <w:t>RF018</w:t>
            </w:r>
          </w:p>
        </w:tc>
        <w:tc>
          <w:tcPr>
            <w:tcW w:w="824" w:type="dxa"/>
          </w:tcPr>
          <w:p w:rsidR="002E2F29" w:rsidRPr="00E24A83" w:rsidRDefault="002E2F29" w:rsidP="00E05F9E">
            <w:pPr>
              <w:ind w:firstLine="0"/>
              <w:jc w:val="center"/>
              <w:rPr>
                <w:rFonts w:cs="Arial"/>
                <w:sz w:val="16"/>
                <w:szCs w:val="16"/>
              </w:rPr>
            </w:pPr>
            <w:r>
              <w:rPr>
                <w:rFonts w:cs="Arial"/>
                <w:sz w:val="16"/>
                <w:szCs w:val="16"/>
              </w:rPr>
              <w:t>RF019</w:t>
            </w:r>
          </w:p>
        </w:tc>
        <w:tc>
          <w:tcPr>
            <w:tcW w:w="824" w:type="dxa"/>
          </w:tcPr>
          <w:p w:rsidR="002E2F29" w:rsidRPr="00E24A83" w:rsidRDefault="002E2F29" w:rsidP="00E05F9E">
            <w:pPr>
              <w:ind w:firstLine="0"/>
              <w:jc w:val="center"/>
              <w:rPr>
                <w:rFonts w:cs="Arial"/>
                <w:sz w:val="16"/>
                <w:szCs w:val="16"/>
              </w:rPr>
            </w:pPr>
            <w:r>
              <w:rPr>
                <w:rFonts w:cs="Arial"/>
                <w:sz w:val="16"/>
                <w:szCs w:val="16"/>
              </w:rPr>
              <w:t>RF020</w:t>
            </w:r>
          </w:p>
        </w:tc>
      </w:tr>
      <w:tr w:rsidR="002E2F29" w:rsidRPr="00E24A83" w:rsidTr="00E05F9E">
        <w:tc>
          <w:tcPr>
            <w:tcW w:w="823" w:type="dxa"/>
          </w:tcPr>
          <w:p w:rsidR="002E2F29" w:rsidRPr="00E24A83" w:rsidRDefault="002E2F29" w:rsidP="00E05F9E">
            <w:pPr>
              <w:ind w:firstLine="0"/>
              <w:jc w:val="center"/>
              <w:rPr>
                <w:rFonts w:cs="Arial"/>
                <w:sz w:val="16"/>
                <w:szCs w:val="16"/>
              </w:rPr>
            </w:pPr>
            <w:r>
              <w:rPr>
                <w:rFonts w:cs="Arial"/>
                <w:sz w:val="16"/>
                <w:szCs w:val="16"/>
              </w:rPr>
              <w:t>RN001</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r>
      <w:tr w:rsidR="002E2F29" w:rsidRPr="00E24A83" w:rsidTr="00E05F9E">
        <w:tc>
          <w:tcPr>
            <w:tcW w:w="823" w:type="dxa"/>
          </w:tcPr>
          <w:p w:rsidR="002E2F29" w:rsidRPr="00E24A83" w:rsidRDefault="002E2F29" w:rsidP="00E05F9E">
            <w:pPr>
              <w:ind w:firstLine="0"/>
              <w:jc w:val="center"/>
              <w:rPr>
                <w:rFonts w:cs="Arial"/>
                <w:sz w:val="16"/>
                <w:szCs w:val="16"/>
              </w:rPr>
            </w:pPr>
            <w:r>
              <w:rPr>
                <w:rFonts w:cs="Arial"/>
                <w:sz w:val="16"/>
                <w:szCs w:val="16"/>
              </w:rPr>
              <w:t>RN002</w:t>
            </w:r>
          </w:p>
        </w:tc>
        <w:tc>
          <w:tcPr>
            <w:tcW w:w="823" w:type="dxa"/>
          </w:tcPr>
          <w:p w:rsidR="002E2F29" w:rsidRPr="00E24A83" w:rsidRDefault="00E05F9E" w:rsidP="00E05F9E">
            <w:pPr>
              <w:ind w:firstLine="0"/>
              <w:jc w:val="center"/>
              <w:rPr>
                <w:rFonts w:cs="Arial"/>
                <w:sz w:val="16"/>
                <w:szCs w:val="16"/>
              </w:rPr>
            </w:pPr>
            <w:r>
              <w:rPr>
                <w:rFonts w:cs="Arial"/>
                <w:sz w:val="16"/>
                <w:szCs w:val="16"/>
              </w:rPr>
              <w:t>X</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r>
      <w:tr w:rsidR="002E2F29" w:rsidRPr="00E24A83" w:rsidTr="00E05F9E">
        <w:tc>
          <w:tcPr>
            <w:tcW w:w="823" w:type="dxa"/>
          </w:tcPr>
          <w:p w:rsidR="002E2F29" w:rsidRPr="00E24A83" w:rsidRDefault="002E2F29" w:rsidP="00E05F9E">
            <w:pPr>
              <w:ind w:firstLine="0"/>
              <w:jc w:val="center"/>
              <w:rPr>
                <w:rFonts w:cs="Arial"/>
                <w:sz w:val="16"/>
                <w:szCs w:val="16"/>
              </w:rPr>
            </w:pPr>
            <w:r>
              <w:rPr>
                <w:rFonts w:cs="Arial"/>
                <w:sz w:val="16"/>
                <w:szCs w:val="16"/>
              </w:rPr>
              <w:t>RN003</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E05F9E" w:rsidP="00E05F9E">
            <w:pPr>
              <w:ind w:firstLine="0"/>
              <w:jc w:val="center"/>
              <w:rPr>
                <w:rFonts w:cs="Arial"/>
                <w:sz w:val="16"/>
                <w:szCs w:val="16"/>
              </w:rPr>
            </w:pPr>
            <w:r>
              <w:rPr>
                <w:rFonts w:cs="Arial"/>
                <w:sz w:val="16"/>
                <w:szCs w:val="16"/>
              </w:rPr>
              <w:t>X</w:t>
            </w:r>
          </w:p>
        </w:tc>
        <w:tc>
          <w:tcPr>
            <w:tcW w:w="823"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r>
      <w:tr w:rsidR="002E2F29" w:rsidRPr="00E24A83" w:rsidTr="00E05F9E">
        <w:tc>
          <w:tcPr>
            <w:tcW w:w="823" w:type="dxa"/>
          </w:tcPr>
          <w:p w:rsidR="002E2F29" w:rsidRPr="00E24A83" w:rsidRDefault="002E2F29" w:rsidP="00E05F9E">
            <w:pPr>
              <w:ind w:firstLine="0"/>
              <w:jc w:val="center"/>
              <w:rPr>
                <w:rFonts w:cs="Arial"/>
                <w:sz w:val="16"/>
                <w:szCs w:val="16"/>
              </w:rPr>
            </w:pPr>
            <w:r>
              <w:rPr>
                <w:rFonts w:cs="Arial"/>
                <w:sz w:val="16"/>
                <w:szCs w:val="16"/>
              </w:rPr>
              <w:t>RN004</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E05F9E" w:rsidP="00E05F9E">
            <w:pPr>
              <w:ind w:firstLine="0"/>
              <w:jc w:val="center"/>
              <w:rPr>
                <w:rFonts w:cs="Arial"/>
                <w:sz w:val="16"/>
                <w:szCs w:val="16"/>
              </w:rPr>
            </w:pPr>
            <w:r>
              <w:rPr>
                <w:rFonts w:cs="Arial"/>
                <w:sz w:val="16"/>
                <w:szCs w:val="16"/>
              </w:rPr>
              <w:t>X</w:t>
            </w: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r>
      <w:tr w:rsidR="002E2F29" w:rsidRPr="00E24A83" w:rsidTr="00E05F9E">
        <w:tc>
          <w:tcPr>
            <w:tcW w:w="823" w:type="dxa"/>
          </w:tcPr>
          <w:p w:rsidR="002E2F29" w:rsidRPr="00E24A83" w:rsidRDefault="002E2F29" w:rsidP="00E05F9E">
            <w:pPr>
              <w:ind w:firstLine="0"/>
              <w:jc w:val="center"/>
              <w:rPr>
                <w:rFonts w:cs="Arial"/>
                <w:sz w:val="16"/>
                <w:szCs w:val="16"/>
              </w:rPr>
            </w:pPr>
            <w:r>
              <w:rPr>
                <w:rFonts w:cs="Arial"/>
                <w:sz w:val="16"/>
                <w:szCs w:val="16"/>
              </w:rPr>
              <w:t>RN005</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4" w:type="dxa"/>
          </w:tcPr>
          <w:p w:rsidR="002E2F29" w:rsidRPr="00E24A83" w:rsidRDefault="00E05F9E" w:rsidP="00E05F9E">
            <w:pPr>
              <w:ind w:firstLine="0"/>
              <w:jc w:val="center"/>
              <w:rPr>
                <w:rFonts w:cs="Arial"/>
                <w:sz w:val="16"/>
                <w:szCs w:val="16"/>
              </w:rPr>
            </w:pPr>
            <w:r>
              <w:rPr>
                <w:rFonts w:cs="Arial"/>
                <w:sz w:val="16"/>
                <w:szCs w:val="16"/>
              </w:rPr>
              <w:t>X</w:t>
            </w: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r>
      <w:tr w:rsidR="002E2F29" w:rsidRPr="00E24A83" w:rsidTr="00E05F9E">
        <w:tc>
          <w:tcPr>
            <w:tcW w:w="823" w:type="dxa"/>
          </w:tcPr>
          <w:p w:rsidR="002E2F29" w:rsidRPr="00E24A83" w:rsidRDefault="002E2F29" w:rsidP="00E05F9E">
            <w:pPr>
              <w:ind w:firstLine="0"/>
              <w:jc w:val="center"/>
              <w:rPr>
                <w:rFonts w:cs="Arial"/>
                <w:sz w:val="16"/>
                <w:szCs w:val="16"/>
              </w:rPr>
            </w:pPr>
            <w:r>
              <w:rPr>
                <w:rFonts w:cs="Arial"/>
                <w:sz w:val="16"/>
                <w:szCs w:val="16"/>
              </w:rPr>
              <w:t>RN006</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E05F9E" w:rsidP="00E05F9E">
            <w:pPr>
              <w:ind w:firstLine="0"/>
              <w:jc w:val="center"/>
              <w:rPr>
                <w:rFonts w:cs="Arial"/>
                <w:sz w:val="16"/>
                <w:szCs w:val="16"/>
              </w:rPr>
            </w:pPr>
            <w:r>
              <w:rPr>
                <w:rFonts w:cs="Arial"/>
                <w:sz w:val="16"/>
                <w:szCs w:val="16"/>
              </w:rPr>
              <w:t>X</w:t>
            </w: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r>
      <w:tr w:rsidR="002E2F29" w:rsidRPr="00E24A83" w:rsidTr="00E05F9E">
        <w:tc>
          <w:tcPr>
            <w:tcW w:w="823" w:type="dxa"/>
          </w:tcPr>
          <w:p w:rsidR="002E2F29" w:rsidRPr="00E24A83" w:rsidRDefault="002E2F29" w:rsidP="00E05F9E">
            <w:pPr>
              <w:ind w:firstLine="0"/>
              <w:jc w:val="center"/>
              <w:rPr>
                <w:rFonts w:cs="Arial"/>
                <w:sz w:val="16"/>
                <w:szCs w:val="16"/>
              </w:rPr>
            </w:pPr>
            <w:r>
              <w:rPr>
                <w:rFonts w:cs="Arial"/>
                <w:sz w:val="16"/>
                <w:szCs w:val="16"/>
              </w:rPr>
              <w:t>RN007</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E05F9E" w:rsidP="00E05F9E">
            <w:pPr>
              <w:ind w:firstLine="0"/>
              <w:jc w:val="center"/>
              <w:rPr>
                <w:rFonts w:cs="Arial"/>
                <w:sz w:val="16"/>
                <w:szCs w:val="16"/>
              </w:rPr>
            </w:pPr>
            <w:r>
              <w:rPr>
                <w:rFonts w:cs="Arial"/>
                <w:sz w:val="16"/>
                <w:szCs w:val="16"/>
              </w:rPr>
              <w:t>X</w:t>
            </w: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r>
      <w:tr w:rsidR="002E2F29" w:rsidRPr="00E24A83" w:rsidTr="00E05F9E">
        <w:tc>
          <w:tcPr>
            <w:tcW w:w="823" w:type="dxa"/>
          </w:tcPr>
          <w:p w:rsidR="002E2F29" w:rsidRPr="00E24A83" w:rsidRDefault="002E2F29" w:rsidP="00E05F9E">
            <w:pPr>
              <w:ind w:firstLine="0"/>
              <w:jc w:val="center"/>
              <w:rPr>
                <w:rFonts w:cs="Arial"/>
                <w:sz w:val="16"/>
                <w:szCs w:val="16"/>
              </w:rPr>
            </w:pPr>
            <w:r>
              <w:rPr>
                <w:rFonts w:cs="Arial"/>
                <w:sz w:val="16"/>
                <w:szCs w:val="16"/>
              </w:rPr>
              <w:t>RN008</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E05F9E" w:rsidP="00E05F9E">
            <w:pPr>
              <w:ind w:firstLine="0"/>
              <w:jc w:val="center"/>
              <w:rPr>
                <w:rFonts w:cs="Arial"/>
                <w:sz w:val="16"/>
                <w:szCs w:val="16"/>
              </w:rPr>
            </w:pPr>
            <w:r>
              <w:rPr>
                <w:rFonts w:cs="Arial"/>
                <w:sz w:val="16"/>
                <w:szCs w:val="16"/>
              </w:rPr>
              <w:t>X</w:t>
            </w: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r>
      <w:tr w:rsidR="002E2F29" w:rsidRPr="00E24A83" w:rsidTr="00E05F9E">
        <w:tc>
          <w:tcPr>
            <w:tcW w:w="823" w:type="dxa"/>
          </w:tcPr>
          <w:p w:rsidR="002E2F29" w:rsidRPr="00E24A83" w:rsidRDefault="002E2F29" w:rsidP="00E05F9E">
            <w:pPr>
              <w:ind w:firstLine="0"/>
              <w:jc w:val="center"/>
              <w:rPr>
                <w:rFonts w:cs="Arial"/>
                <w:sz w:val="16"/>
                <w:szCs w:val="16"/>
              </w:rPr>
            </w:pPr>
            <w:r>
              <w:rPr>
                <w:rFonts w:cs="Arial"/>
                <w:sz w:val="16"/>
                <w:szCs w:val="16"/>
              </w:rPr>
              <w:t>RN009</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E05F9E" w:rsidP="00E05F9E">
            <w:pPr>
              <w:ind w:firstLine="0"/>
              <w:jc w:val="center"/>
              <w:rPr>
                <w:rFonts w:cs="Arial"/>
                <w:sz w:val="16"/>
                <w:szCs w:val="16"/>
              </w:rPr>
            </w:pPr>
            <w:r>
              <w:rPr>
                <w:rFonts w:cs="Arial"/>
                <w:sz w:val="16"/>
                <w:szCs w:val="16"/>
              </w:rPr>
              <w:t>X</w:t>
            </w: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RN010</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E05F9E" w:rsidP="00E05F9E">
            <w:pPr>
              <w:ind w:firstLine="0"/>
              <w:jc w:val="center"/>
              <w:rPr>
                <w:rFonts w:cs="Arial"/>
                <w:sz w:val="16"/>
                <w:szCs w:val="16"/>
              </w:rPr>
            </w:pPr>
            <w:r>
              <w:rPr>
                <w:rFonts w:cs="Arial"/>
                <w:sz w:val="16"/>
                <w:szCs w:val="16"/>
              </w:rPr>
              <w:t>X</w:t>
            </w:r>
          </w:p>
        </w:tc>
        <w:tc>
          <w:tcPr>
            <w:tcW w:w="824"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RN011</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E05F9E" w:rsidP="00E05F9E">
            <w:pPr>
              <w:ind w:firstLine="0"/>
              <w:jc w:val="center"/>
              <w:rPr>
                <w:rFonts w:cs="Arial"/>
                <w:sz w:val="16"/>
                <w:szCs w:val="16"/>
              </w:rPr>
            </w:pPr>
            <w:r>
              <w:rPr>
                <w:rFonts w:cs="Arial"/>
                <w:sz w:val="16"/>
                <w:szCs w:val="16"/>
              </w:rPr>
              <w:t>X</w:t>
            </w: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RN012</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RN013</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RN014</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RN015</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RN016</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RN017</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lastRenderedPageBreak/>
              <w:t>RN018</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RN019</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RN020</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2E2F29">
        <w:tc>
          <w:tcPr>
            <w:tcW w:w="823" w:type="dxa"/>
          </w:tcPr>
          <w:p w:rsidR="002E2F29" w:rsidRDefault="002E2F29" w:rsidP="00E05F9E">
            <w:pPr>
              <w:ind w:firstLine="0"/>
              <w:jc w:val="center"/>
              <w:rPr>
                <w:rFonts w:cs="Arial"/>
                <w:sz w:val="16"/>
                <w:szCs w:val="16"/>
              </w:rPr>
            </w:pPr>
            <w:r>
              <w:rPr>
                <w:rFonts w:cs="Arial"/>
                <w:sz w:val="16"/>
                <w:szCs w:val="16"/>
              </w:rPr>
              <w:t>RN021</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2E2F29">
        <w:tc>
          <w:tcPr>
            <w:tcW w:w="823" w:type="dxa"/>
          </w:tcPr>
          <w:p w:rsidR="002E2F29" w:rsidRDefault="002E2F29" w:rsidP="00E05F9E">
            <w:pPr>
              <w:ind w:firstLine="0"/>
              <w:jc w:val="center"/>
              <w:rPr>
                <w:rFonts w:cs="Arial"/>
                <w:sz w:val="16"/>
                <w:szCs w:val="16"/>
              </w:rPr>
            </w:pPr>
            <w:r>
              <w:rPr>
                <w:rFonts w:cs="Arial"/>
                <w:sz w:val="16"/>
                <w:szCs w:val="16"/>
              </w:rPr>
              <w:t>RN022</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2E2F29">
        <w:tc>
          <w:tcPr>
            <w:tcW w:w="823" w:type="dxa"/>
          </w:tcPr>
          <w:p w:rsidR="002E2F29" w:rsidRDefault="002E2F29" w:rsidP="00E05F9E">
            <w:pPr>
              <w:ind w:firstLine="0"/>
              <w:jc w:val="center"/>
              <w:rPr>
                <w:rFonts w:cs="Arial"/>
                <w:sz w:val="16"/>
                <w:szCs w:val="16"/>
              </w:rPr>
            </w:pPr>
            <w:r>
              <w:rPr>
                <w:rFonts w:cs="Arial"/>
                <w:sz w:val="16"/>
                <w:szCs w:val="16"/>
              </w:rPr>
              <w:t>RN023</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2E2F29">
        <w:tc>
          <w:tcPr>
            <w:tcW w:w="823" w:type="dxa"/>
          </w:tcPr>
          <w:p w:rsidR="002E2F29" w:rsidRDefault="002E2F29" w:rsidP="00E05F9E">
            <w:pPr>
              <w:ind w:firstLine="0"/>
              <w:jc w:val="center"/>
              <w:rPr>
                <w:rFonts w:cs="Arial"/>
                <w:sz w:val="16"/>
                <w:szCs w:val="16"/>
              </w:rPr>
            </w:pPr>
            <w:r>
              <w:rPr>
                <w:rFonts w:cs="Arial"/>
                <w:sz w:val="16"/>
                <w:szCs w:val="16"/>
              </w:rPr>
              <w:t>RN024</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2E2F29">
        <w:tc>
          <w:tcPr>
            <w:tcW w:w="823" w:type="dxa"/>
          </w:tcPr>
          <w:p w:rsidR="002E2F29" w:rsidRDefault="002E2F29" w:rsidP="00E05F9E">
            <w:pPr>
              <w:ind w:firstLine="0"/>
              <w:jc w:val="center"/>
              <w:rPr>
                <w:rFonts w:cs="Arial"/>
                <w:sz w:val="16"/>
                <w:szCs w:val="16"/>
              </w:rPr>
            </w:pPr>
            <w:r>
              <w:rPr>
                <w:rFonts w:cs="Arial"/>
                <w:sz w:val="16"/>
                <w:szCs w:val="16"/>
              </w:rPr>
              <w:t>RN025</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bl>
    <w:p w:rsidR="002E2F29" w:rsidRDefault="002E2F29" w:rsidP="00BD06F8">
      <w:pPr>
        <w:ind w:firstLine="0"/>
        <w:rPr>
          <w:b/>
          <w:sz w:val="20"/>
          <w:szCs w:val="24"/>
        </w:rPr>
      </w:pPr>
    </w:p>
    <w:tbl>
      <w:tblPr>
        <w:tblStyle w:val="Tabelacomgrade"/>
        <w:tblW w:w="0" w:type="auto"/>
        <w:tblLook w:val="04A0" w:firstRow="1" w:lastRow="0" w:firstColumn="1" w:lastColumn="0" w:noHBand="0" w:noVBand="1"/>
      </w:tblPr>
      <w:tblGrid>
        <w:gridCol w:w="823"/>
        <w:gridCol w:w="823"/>
        <w:gridCol w:w="823"/>
        <w:gridCol w:w="823"/>
        <w:gridCol w:w="824"/>
        <w:gridCol w:w="824"/>
        <w:gridCol w:w="824"/>
        <w:gridCol w:w="824"/>
        <w:gridCol w:w="824"/>
        <w:gridCol w:w="824"/>
        <w:gridCol w:w="824"/>
      </w:tblGrid>
      <w:tr w:rsidR="002E2F29" w:rsidRPr="00E24A83" w:rsidTr="00E05F9E">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r>
              <w:rPr>
                <w:rFonts w:cs="Arial"/>
                <w:sz w:val="16"/>
                <w:szCs w:val="16"/>
              </w:rPr>
              <w:t>RF021</w:t>
            </w:r>
          </w:p>
        </w:tc>
        <w:tc>
          <w:tcPr>
            <w:tcW w:w="823" w:type="dxa"/>
          </w:tcPr>
          <w:p w:rsidR="002E2F29" w:rsidRPr="00E24A83" w:rsidRDefault="002E2F29" w:rsidP="00E05F9E">
            <w:pPr>
              <w:ind w:firstLine="0"/>
              <w:jc w:val="center"/>
              <w:rPr>
                <w:rFonts w:cs="Arial"/>
                <w:sz w:val="16"/>
                <w:szCs w:val="16"/>
              </w:rPr>
            </w:pPr>
            <w:r>
              <w:rPr>
                <w:rFonts w:cs="Arial"/>
                <w:sz w:val="16"/>
                <w:szCs w:val="16"/>
              </w:rPr>
              <w:t>RF022</w:t>
            </w:r>
          </w:p>
        </w:tc>
        <w:tc>
          <w:tcPr>
            <w:tcW w:w="823" w:type="dxa"/>
          </w:tcPr>
          <w:p w:rsidR="002E2F29" w:rsidRPr="00E24A83" w:rsidRDefault="002E2F29" w:rsidP="00E05F9E">
            <w:pPr>
              <w:ind w:firstLine="0"/>
              <w:jc w:val="center"/>
              <w:rPr>
                <w:rFonts w:cs="Arial"/>
                <w:sz w:val="16"/>
                <w:szCs w:val="16"/>
              </w:rPr>
            </w:pPr>
            <w:r>
              <w:rPr>
                <w:rFonts w:cs="Arial"/>
                <w:sz w:val="16"/>
                <w:szCs w:val="16"/>
              </w:rPr>
              <w:t>RF023</w:t>
            </w:r>
          </w:p>
        </w:tc>
        <w:tc>
          <w:tcPr>
            <w:tcW w:w="824" w:type="dxa"/>
          </w:tcPr>
          <w:p w:rsidR="002E2F29" w:rsidRPr="00E24A83" w:rsidRDefault="002E2F29" w:rsidP="00E05F9E">
            <w:pPr>
              <w:ind w:firstLine="0"/>
              <w:jc w:val="center"/>
              <w:rPr>
                <w:rFonts w:cs="Arial"/>
                <w:sz w:val="16"/>
                <w:szCs w:val="16"/>
              </w:rPr>
            </w:pPr>
            <w:r>
              <w:rPr>
                <w:rFonts w:cs="Arial"/>
                <w:sz w:val="16"/>
                <w:szCs w:val="16"/>
              </w:rPr>
              <w:t>RF024</w:t>
            </w:r>
          </w:p>
        </w:tc>
        <w:tc>
          <w:tcPr>
            <w:tcW w:w="824" w:type="dxa"/>
          </w:tcPr>
          <w:p w:rsidR="002E2F29" w:rsidRPr="00E24A83" w:rsidRDefault="002E2F29" w:rsidP="00E05F9E">
            <w:pPr>
              <w:ind w:firstLine="0"/>
              <w:jc w:val="center"/>
              <w:rPr>
                <w:rFonts w:cs="Arial"/>
                <w:sz w:val="16"/>
                <w:szCs w:val="16"/>
              </w:rPr>
            </w:pPr>
            <w:r>
              <w:rPr>
                <w:rFonts w:cs="Arial"/>
                <w:sz w:val="16"/>
                <w:szCs w:val="16"/>
              </w:rPr>
              <w:t>RF025</w:t>
            </w:r>
          </w:p>
        </w:tc>
        <w:tc>
          <w:tcPr>
            <w:tcW w:w="824" w:type="dxa"/>
          </w:tcPr>
          <w:p w:rsidR="002E2F29" w:rsidRPr="00E24A83" w:rsidRDefault="002E2F29" w:rsidP="00E05F9E">
            <w:pPr>
              <w:ind w:firstLine="0"/>
              <w:jc w:val="center"/>
              <w:rPr>
                <w:rFonts w:cs="Arial"/>
                <w:sz w:val="16"/>
                <w:szCs w:val="16"/>
              </w:rPr>
            </w:pPr>
            <w:r>
              <w:rPr>
                <w:rFonts w:cs="Arial"/>
                <w:sz w:val="16"/>
                <w:szCs w:val="16"/>
              </w:rPr>
              <w:t>RF026</w:t>
            </w:r>
          </w:p>
        </w:tc>
        <w:tc>
          <w:tcPr>
            <w:tcW w:w="824" w:type="dxa"/>
          </w:tcPr>
          <w:p w:rsidR="002E2F29" w:rsidRPr="00E24A83" w:rsidRDefault="002E2F29" w:rsidP="00E05F9E">
            <w:pPr>
              <w:ind w:firstLine="0"/>
              <w:jc w:val="center"/>
              <w:rPr>
                <w:rFonts w:cs="Arial"/>
                <w:sz w:val="16"/>
                <w:szCs w:val="16"/>
              </w:rPr>
            </w:pPr>
            <w:r>
              <w:rPr>
                <w:rFonts w:cs="Arial"/>
                <w:sz w:val="16"/>
                <w:szCs w:val="16"/>
              </w:rPr>
              <w:t>RF027</w:t>
            </w:r>
          </w:p>
        </w:tc>
        <w:tc>
          <w:tcPr>
            <w:tcW w:w="824" w:type="dxa"/>
          </w:tcPr>
          <w:p w:rsidR="002E2F29" w:rsidRPr="00E24A83" w:rsidRDefault="002E2F29" w:rsidP="00E05F9E">
            <w:pPr>
              <w:ind w:firstLine="0"/>
              <w:jc w:val="center"/>
              <w:rPr>
                <w:rFonts w:cs="Arial"/>
                <w:sz w:val="16"/>
                <w:szCs w:val="16"/>
              </w:rPr>
            </w:pPr>
            <w:r>
              <w:rPr>
                <w:rFonts w:cs="Arial"/>
                <w:sz w:val="16"/>
                <w:szCs w:val="16"/>
              </w:rPr>
              <w:t>RF028</w:t>
            </w:r>
          </w:p>
        </w:tc>
        <w:tc>
          <w:tcPr>
            <w:tcW w:w="824" w:type="dxa"/>
          </w:tcPr>
          <w:p w:rsidR="002E2F29" w:rsidRPr="00E24A83" w:rsidRDefault="002E2F29" w:rsidP="00E05F9E">
            <w:pPr>
              <w:ind w:firstLine="0"/>
              <w:jc w:val="center"/>
              <w:rPr>
                <w:rFonts w:cs="Arial"/>
                <w:sz w:val="16"/>
                <w:szCs w:val="16"/>
              </w:rPr>
            </w:pPr>
            <w:r>
              <w:rPr>
                <w:rFonts w:cs="Arial"/>
                <w:sz w:val="16"/>
                <w:szCs w:val="16"/>
              </w:rPr>
              <w:t>RF029</w:t>
            </w:r>
          </w:p>
        </w:tc>
        <w:tc>
          <w:tcPr>
            <w:tcW w:w="824" w:type="dxa"/>
          </w:tcPr>
          <w:p w:rsidR="002E2F29" w:rsidRPr="00E24A83" w:rsidRDefault="002E2F29" w:rsidP="00E05F9E">
            <w:pPr>
              <w:ind w:firstLine="0"/>
              <w:jc w:val="center"/>
              <w:rPr>
                <w:rFonts w:cs="Arial"/>
                <w:sz w:val="16"/>
                <w:szCs w:val="16"/>
              </w:rPr>
            </w:pPr>
            <w:r>
              <w:rPr>
                <w:rFonts w:cs="Arial"/>
                <w:sz w:val="16"/>
                <w:szCs w:val="16"/>
              </w:rPr>
              <w:t>RF030</w:t>
            </w:r>
          </w:p>
        </w:tc>
      </w:tr>
      <w:tr w:rsidR="002E2F29" w:rsidRPr="00E24A83" w:rsidTr="00E05F9E">
        <w:tc>
          <w:tcPr>
            <w:tcW w:w="823" w:type="dxa"/>
          </w:tcPr>
          <w:p w:rsidR="002E2F29" w:rsidRPr="00E24A83" w:rsidRDefault="002E2F29" w:rsidP="00E05F9E">
            <w:pPr>
              <w:ind w:firstLine="0"/>
              <w:jc w:val="center"/>
              <w:rPr>
                <w:rFonts w:cs="Arial"/>
                <w:sz w:val="16"/>
                <w:szCs w:val="16"/>
              </w:rPr>
            </w:pPr>
            <w:r>
              <w:rPr>
                <w:rFonts w:cs="Arial"/>
                <w:sz w:val="16"/>
                <w:szCs w:val="16"/>
              </w:rPr>
              <w:t>RN001</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r>
      <w:tr w:rsidR="002E2F29" w:rsidRPr="00E24A83" w:rsidTr="00E05F9E">
        <w:tc>
          <w:tcPr>
            <w:tcW w:w="823" w:type="dxa"/>
          </w:tcPr>
          <w:p w:rsidR="002E2F29" w:rsidRPr="00E24A83" w:rsidRDefault="002E2F29" w:rsidP="00E05F9E">
            <w:pPr>
              <w:ind w:firstLine="0"/>
              <w:jc w:val="center"/>
              <w:rPr>
                <w:rFonts w:cs="Arial"/>
                <w:sz w:val="16"/>
                <w:szCs w:val="16"/>
              </w:rPr>
            </w:pPr>
            <w:r>
              <w:rPr>
                <w:rFonts w:cs="Arial"/>
                <w:sz w:val="16"/>
                <w:szCs w:val="16"/>
              </w:rPr>
              <w:t>RN002</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r>
      <w:tr w:rsidR="002E2F29" w:rsidRPr="00E24A83" w:rsidTr="00E05F9E">
        <w:tc>
          <w:tcPr>
            <w:tcW w:w="823" w:type="dxa"/>
          </w:tcPr>
          <w:p w:rsidR="002E2F29" w:rsidRPr="00E24A83" w:rsidRDefault="002E2F29" w:rsidP="00E05F9E">
            <w:pPr>
              <w:ind w:firstLine="0"/>
              <w:jc w:val="center"/>
              <w:rPr>
                <w:rFonts w:cs="Arial"/>
                <w:sz w:val="16"/>
                <w:szCs w:val="16"/>
              </w:rPr>
            </w:pPr>
            <w:r>
              <w:rPr>
                <w:rFonts w:cs="Arial"/>
                <w:sz w:val="16"/>
                <w:szCs w:val="16"/>
              </w:rPr>
              <w:t>RN003</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r>
      <w:tr w:rsidR="002E2F29" w:rsidRPr="00E24A83" w:rsidTr="00E05F9E">
        <w:tc>
          <w:tcPr>
            <w:tcW w:w="823" w:type="dxa"/>
          </w:tcPr>
          <w:p w:rsidR="002E2F29" w:rsidRPr="00E24A83" w:rsidRDefault="002E2F29" w:rsidP="00E05F9E">
            <w:pPr>
              <w:ind w:firstLine="0"/>
              <w:jc w:val="center"/>
              <w:rPr>
                <w:rFonts w:cs="Arial"/>
                <w:sz w:val="16"/>
                <w:szCs w:val="16"/>
              </w:rPr>
            </w:pPr>
            <w:r>
              <w:rPr>
                <w:rFonts w:cs="Arial"/>
                <w:sz w:val="16"/>
                <w:szCs w:val="16"/>
              </w:rPr>
              <w:t>RN004</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r>
      <w:tr w:rsidR="002E2F29" w:rsidRPr="00E24A83" w:rsidTr="00E05F9E">
        <w:tc>
          <w:tcPr>
            <w:tcW w:w="823" w:type="dxa"/>
          </w:tcPr>
          <w:p w:rsidR="002E2F29" w:rsidRPr="00E24A83" w:rsidRDefault="002E2F29" w:rsidP="00E05F9E">
            <w:pPr>
              <w:ind w:firstLine="0"/>
              <w:jc w:val="center"/>
              <w:rPr>
                <w:rFonts w:cs="Arial"/>
                <w:sz w:val="16"/>
                <w:szCs w:val="16"/>
              </w:rPr>
            </w:pPr>
            <w:r>
              <w:rPr>
                <w:rFonts w:cs="Arial"/>
                <w:sz w:val="16"/>
                <w:szCs w:val="16"/>
              </w:rPr>
              <w:t>RN005</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r>
      <w:tr w:rsidR="002E2F29" w:rsidRPr="00E24A83" w:rsidTr="00E05F9E">
        <w:tc>
          <w:tcPr>
            <w:tcW w:w="823" w:type="dxa"/>
          </w:tcPr>
          <w:p w:rsidR="002E2F29" w:rsidRPr="00E24A83" w:rsidRDefault="002E2F29" w:rsidP="00E05F9E">
            <w:pPr>
              <w:ind w:firstLine="0"/>
              <w:jc w:val="center"/>
              <w:rPr>
                <w:rFonts w:cs="Arial"/>
                <w:sz w:val="16"/>
                <w:szCs w:val="16"/>
              </w:rPr>
            </w:pPr>
            <w:r>
              <w:rPr>
                <w:rFonts w:cs="Arial"/>
                <w:sz w:val="16"/>
                <w:szCs w:val="16"/>
              </w:rPr>
              <w:t>RN006</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r>
      <w:tr w:rsidR="002E2F29" w:rsidRPr="00E24A83" w:rsidTr="00E05F9E">
        <w:tc>
          <w:tcPr>
            <w:tcW w:w="823" w:type="dxa"/>
          </w:tcPr>
          <w:p w:rsidR="002E2F29" w:rsidRPr="00E24A83" w:rsidRDefault="002E2F29" w:rsidP="00E05F9E">
            <w:pPr>
              <w:ind w:firstLine="0"/>
              <w:jc w:val="center"/>
              <w:rPr>
                <w:rFonts w:cs="Arial"/>
                <w:sz w:val="16"/>
                <w:szCs w:val="16"/>
              </w:rPr>
            </w:pPr>
            <w:r>
              <w:rPr>
                <w:rFonts w:cs="Arial"/>
                <w:sz w:val="16"/>
                <w:szCs w:val="16"/>
              </w:rPr>
              <w:t>RN007</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r>
      <w:tr w:rsidR="002E2F29" w:rsidRPr="00E24A83" w:rsidTr="00E05F9E">
        <w:tc>
          <w:tcPr>
            <w:tcW w:w="823" w:type="dxa"/>
          </w:tcPr>
          <w:p w:rsidR="002E2F29" w:rsidRPr="00E24A83" w:rsidRDefault="002E2F29" w:rsidP="00E05F9E">
            <w:pPr>
              <w:ind w:firstLine="0"/>
              <w:jc w:val="center"/>
              <w:rPr>
                <w:rFonts w:cs="Arial"/>
                <w:sz w:val="16"/>
                <w:szCs w:val="16"/>
              </w:rPr>
            </w:pPr>
            <w:r>
              <w:rPr>
                <w:rFonts w:cs="Arial"/>
                <w:sz w:val="16"/>
                <w:szCs w:val="16"/>
              </w:rPr>
              <w:t>RN008</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r>
      <w:tr w:rsidR="002E2F29" w:rsidRPr="00E24A83" w:rsidTr="00E05F9E">
        <w:tc>
          <w:tcPr>
            <w:tcW w:w="823" w:type="dxa"/>
          </w:tcPr>
          <w:p w:rsidR="002E2F29" w:rsidRPr="00E24A83" w:rsidRDefault="002E2F29" w:rsidP="00E05F9E">
            <w:pPr>
              <w:ind w:firstLine="0"/>
              <w:jc w:val="center"/>
              <w:rPr>
                <w:rFonts w:cs="Arial"/>
                <w:sz w:val="16"/>
                <w:szCs w:val="16"/>
              </w:rPr>
            </w:pPr>
            <w:r>
              <w:rPr>
                <w:rFonts w:cs="Arial"/>
                <w:sz w:val="16"/>
                <w:szCs w:val="16"/>
              </w:rPr>
              <w:t>RN009</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RN010</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RN011</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RN012</w:t>
            </w:r>
          </w:p>
        </w:tc>
        <w:tc>
          <w:tcPr>
            <w:tcW w:w="823" w:type="dxa"/>
          </w:tcPr>
          <w:p w:rsidR="002E2F29" w:rsidRDefault="00E05F9E" w:rsidP="00E05F9E">
            <w:pPr>
              <w:ind w:firstLine="0"/>
              <w:jc w:val="center"/>
              <w:rPr>
                <w:rFonts w:cs="Arial"/>
                <w:sz w:val="16"/>
                <w:szCs w:val="16"/>
              </w:rPr>
            </w:pPr>
            <w:r>
              <w:rPr>
                <w:rFonts w:cs="Arial"/>
                <w:sz w:val="16"/>
                <w:szCs w:val="16"/>
              </w:rPr>
              <w:t>X</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RN013</w:t>
            </w:r>
          </w:p>
        </w:tc>
        <w:tc>
          <w:tcPr>
            <w:tcW w:w="823" w:type="dxa"/>
          </w:tcPr>
          <w:p w:rsidR="002E2F29" w:rsidRDefault="002E2F29" w:rsidP="00E05F9E">
            <w:pPr>
              <w:ind w:firstLine="0"/>
              <w:jc w:val="center"/>
              <w:rPr>
                <w:rFonts w:cs="Arial"/>
                <w:sz w:val="16"/>
                <w:szCs w:val="16"/>
              </w:rPr>
            </w:pPr>
          </w:p>
        </w:tc>
        <w:tc>
          <w:tcPr>
            <w:tcW w:w="823" w:type="dxa"/>
          </w:tcPr>
          <w:p w:rsidR="002E2F29" w:rsidRDefault="002D05A5" w:rsidP="00E05F9E">
            <w:pPr>
              <w:ind w:firstLine="0"/>
              <w:jc w:val="center"/>
              <w:rPr>
                <w:rFonts w:cs="Arial"/>
                <w:sz w:val="16"/>
                <w:szCs w:val="16"/>
              </w:rPr>
            </w:pPr>
            <w:r>
              <w:rPr>
                <w:rFonts w:cs="Arial"/>
                <w:sz w:val="16"/>
                <w:szCs w:val="16"/>
              </w:rPr>
              <w:t>X</w:t>
            </w: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RN014</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D05A5" w:rsidP="00E05F9E">
            <w:pPr>
              <w:ind w:firstLine="0"/>
              <w:jc w:val="center"/>
              <w:rPr>
                <w:rFonts w:cs="Arial"/>
                <w:sz w:val="16"/>
                <w:szCs w:val="16"/>
              </w:rPr>
            </w:pPr>
            <w:r>
              <w:rPr>
                <w:rFonts w:cs="Arial"/>
                <w:sz w:val="16"/>
                <w:szCs w:val="16"/>
              </w:rPr>
              <w:t>X</w:t>
            </w: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RN015</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RN016</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RN017</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RN018</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RN019</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RN020</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2E2F29">
        <w:tc>
          <w:tcPr>
            <w:tcW w:w="823" w:type="dxa"/>
          </w:tcPr>
          <w:p w:rsidR="002E2F29" w:rsidRDefault="002E2F29" w:rsidP="00E05F9E">
            <w:pPr>
              <w:ind w:firstLine="0"/>
              <w:jc w:val="center"/>
              <w:rPr>
                <w:rFonts w:cs="Arial"/>
                <w:sz w:val="16"/>
                <w:szCs w:val="16"/>
              </w:rPr>
            </w:pPr>
            <w:r>
              <w:rPr>
                <w:rFonts w:cs="Arial"/>
                <w:sz w:val="16"/>
                <w:szCs w:val="16"/>
              </w:rPr>
              <w:t>RN021</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2E2F29">
        <w:tc>
          <w:tcPr>
            <w:tcW w:w="823" w:type="dxa"/>
          </w:tcPr>
          <w:p w:rsidR="002E2F29" w:rsidRDefault="002E2F29" w:rsidP="00E05F9E">
            <w:pPr>
              <w:ind w:firstLine="0"/>
              <w:jc w:val="center"/>
              <w:rPr>
                <w:rFonts w:cs="Arial"/>
                <w:sz w:val="16"/>
                <w:szCs w:val="16"/>
              </w:rPr>
            </w:pPr>
            <w:r>
              <w:rPr>
                <w:rFonts w:cs="Arial"/>
                <w:sz w:val="16"/>
                <w:szCs w:val="16"/>
              </w:rPr>
              <w:t>RN022</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2E2F29">
        <w:tc>
          <w:tcPr>
            <w:tcW w:w="823" w:type="dxa"/>
          </w:tcPr>
          <w:p w:rsidR="002E2F29" w:rsidRDefault="002E2F29" w:rsidP="00E05F9E">
            <w:pPr>
              <w:ind w:firstLine="0"/>
              <w:jc w:val="center"/>
              <w:rPr>
                <w:rFonts w:cs="Arial"/>
                <w:sz w:val="16"/>
                <w:szCs w:val="16"/>
              </w:rPr>
            </w:pPr>
            <w:r>
              <w:rPr>
                <w:rFonts w:cs="Arial"/>
                <w:sz w:val="16"/>
                <w:szCs w:val="16"/>
              </w:rPr>
              <w:t>RN023</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2E2F29">
        <w:tc>
          <w:tcPr>
            <w:tcW w:w="823" w:type="dxa"/>
          </w:tcPr>
          <w:p w:rsidR="002E2F29" w:rsidRDefault="002E2F29" w:rsidP="00E05F9E">
            <w:pPr>
              <w:ind w:firstLine="0"/>
              <w:jc w:val="center"/>
              <w:rPr>
                <w:rFonts w:cs="Arial"/>
                <w:sz w:val="16"/>
                <w:szCs w:val="16"/>
              </w:rPr>
            </w:pPr>
            <w:r>
              <w:rPr>
                <w:rFonts w:cs="Arial"/>
                <w:sz w:val="16"/>
                <w:szCs w:val="16"/>
              </w:rPr>
              <w:t>RN024</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2E2F29">
        <w:tc>
          <w:tcPr>
            <w:tcW w:w="823" w:type="dxa"/>
          </w:tcPr>
          <w:p w:rsidR="002E2F29" w:rsidRDefault="002E2F29" w:rsidP="00E05F9E">
            <w:pPr>
              <w:ind w:firstLine="0"/>
              <w:jc w:val="center"/>
              <w:rPr>
                <w:rFonts w:cs="Arial"/>
                <w:sz w:val="16"/>
                <w:szCs w:val="16"/>
              </w:rPr>
            </w:pPr>
            <w:r>
              <w:rPr>
                <w:rFonts w:cs="Arial"/>
                <w:sz w:val="16"/>
                <w:szCs w:val="16"/>
              </w:rPr>
              <w:t>RN025</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bl>
    <w:p w:rsidR="002E2F29" w:rsidRDefault="002E2F29" w:rsidP="00BD06F8">
      <w:pPr>
        <w:ind w:firstLine="0"/>
        <w:rPr>
          <w:b/>
          <w:sz w:val="20"/>
          <w:szCs w:val="24"/>
        </w:rPr>
      </w:pPr>
    </w:p>
    <w:tbl>
      <w:tblPr>
        <w:tblStyle w:val="Tabelacomgrade"/>
        <w:tblW w:w="0" w:type="auto"/>
        <w:tblLook w:val="04A0" w:firstRow="1" w:lastRow="0" w:firstColumn="1" w:lastColumn="0" w:noHBand="0" w:noVBand="1"/>
      </w:tblPr>
      <w:tblGrid>
        <w:gridCol w:w="823"/>
        <w:gridCol w:w="823"/>
        <w:gridCol w:w="823"/>
        <w:gridCol w:w="823"/>
        <w:gridCol w:w="824"/>
        <w:gridCol w:w="824"/>
        <w:gridCol w:w="824"/>
        <w:gridCol w:w="824"/>
        <w:gridCol w:w="824"/>
        <w:gridCol w:w="824"/>
        <w:gridCol w:w="824"/>
      </w:tblGrid>
      <w:tr w:rsidR="002E2F29" w:rsidRPr="00E24A83" w:rsidTr="00E05F9E">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r>
              <w:rPr>
                <w:rFonts w:cs="Arial"/>
                <w:sz w:val="16"/>
                <w:szCs w:val="16"/>
              </w:rPr>
              <w:t>RF031</w:t>
            </w:r>
          </w:p>
        </w:tc>
        <w:tc>
          <w:tcPr>
            <w:tcW w:w="823" w:type="dxa"/>
          </w:tcPr>
          <w:p w:rsidR="002E2F29" w:rsidRPr="00E24A83" w:rsidRDefault="002E2F29" w:rsidP="00E05F9E">
            <w:pPr>
              <w:ind w:firstLine="0"/>
              <w:jc w:val="center"/>
              <w:rPr>
                <w:rFonts w:cs="Arial"/>
                <w:sz w:val="16"/>
                <w:szCs w:val="16"/>
              </w:rPr>
            </w:pPr>
            <w:r>
              <w:rPr>
                <w:rFonts w:cs="Arial"/>
                <w:sz w:val="16"/>
                <w:szCs w:val="16"/>
              </w:rPr>
              <w:t>RF032</w:t>
            </w:r>
          </w:p>
        </w:tc>
        <w:tc>
          <w:tcPr>
            <w:tcW w:w="823" w:type="dxa"/>
          </w:tcPr>
          <w:p w:rsidR="002E2F29" w:rsidRPr="00E24A83" w:rsidRDefault="002E2F29" w:rsidP="00E05F9E">
            <w:pPr>
              <w:ind w:firstLine="0"/>
              <w:jc w:val="center"/>
              <w:rPr>
                <w:rFonts w:cs="Arial"/>
                <w:sz w:val="16"/>
                <w:szCs w:val="16"/>
              </w:rPr>
            </w:pPr>
            <w:r>
              <w:rPr>
                <w:rFonts w:cs="Arial"/>
                <w:sz w:val="16"/>
                <w:szCs w:val="16"/>
              </w:rPr>
              <w:t>RF033</w:t>
            </w:r>
          </w:p>
        </w:tc>
        <w:tc>
          <w:tcPr>
            <w:tcW w:w="824" w:type="dxa"/>
          </w:tcPr>
          <w:p w:rsidR="002E2F29" w:rsidRPr="00E24A83" w:rsidRDefault="002E2F29" w:rsidP="00E05F9E">
            <w:pPr>
              <w:ind w:firstLine="0"/>
              <w:jc w:val="center"/>
              <w:rPr>
                <w:rFonts w:cs="Arial"/>
                <w:sz w:val="16"/>
                <w:szCs w:val="16"/>
              </w:rPr>
            </w:pPr>
            <w:r>
              <w:rPr>
                <w:rFonts w:cs="Arial"/>
                <w:sz w:val="16"/>
                <w:szCs w:val="16"/>
              </w:rPr>
              <w:t>RF034</w:t>
            </w:r>
          </w:p>
        </w:tc>
        <w:tc>
          <w:tcPr>
            <w:tcW w:w="824" w:type="dxa"/>
          </w:tcPr>
          <w:p w:rsidR="002E2F29" w:rsidRPr="00E24A83" w:rsidRDefault="002E2F29" w:rsidP="00E05F9E">
            <w:pPr>
              <w:ind w:firstLine="0"/>
              <w:jc w:val="center"/>
              <w:rPr>
                <w:rFonts w:cs="Arial"/>
                <w:sz w:val="16"/>
                <w:szCs w:val="16"/>
              </w:rPr>
            </w:pPr>
            <w:r>
              <w:rPr>
                <w:rFonts w:cs="Arial"/>
                <w:sz w:val="16"/>
                <w:szCs w:val="16"/>
              </w:rPr>
              <w:t>RF035</w:t>
            </w:r>
          </w:p>
        </w:tc>
        <w:tc>
          <w:tcPr>
            <w:tcW w:w="824" w:type="dxa"/>
          </w:tcPr>
          <w:p w:rsidR="002E2F29" w:rsidRPr="00E24A83" w:rsidRDefault="002E2F29" w:rsidP="00E05F9E">
            <w:pPr>
              <w:ind w:firstLine="0"/>
              <w:jc w:val="center"/>
              <w:rPr>
                <w:rFonts w:cs="Arial"/>
                <w:sz w:val="16"/>
                <w:szCs w:val="16"/>
              </w:rPr>
            </w:pPr>
            <w:r>
              <w:rPr>
                <w:rFonts w:cs="Arial"/>
                <w:sz w:val="16"/>
                <w:szCs w:val="16"/>
              </w:rPr>
              <w:t>RF036</w:t>
            </w:r>
          </w:p>
        </w:tc>
        <w:tc>
          <w:tcPr>
            <w:tcW w:w="824" w:type="dxa"/>
          </w:tcPr>
          <w:p w:rsidR="002E2F29" w:rsidRPr="00E24A83" w:rsidRDefault="002E2F29" w:rsidP="00E05F9E">
            <w:pPr>
              <w:ind w:firstLine="0"/>
              <w:jc w:val="center"/>
              <w:rPr>
                <w:rFonts w:cs="Arial"/>
                <w:sz w:val="16"/>
                <w:szCs w:val="16"/>
              </w:rPr>
            </w:pPr>
            <w:r>
              <w:rPr>
                <w:rFonts w:cs="Arial"/>
                <w:sz w:val="16"/>
                <w:szCs w:val="16"/>
              </w:rPr>
              <w:t>RF037</w:t>
            </w:r>
          </w:p>
        </w:tc>
        <w:tc>
          <w:tcPr>
            <w:tcW w:w="824" w:type="dxa"/>
          </w:tcPr>
          <w:p w:rsidR="002E2F29" w:rsidRPr="00E24A83" w:rsidRDefault="002E2F29" w:rsidP="00E05F9E">
            <w:pPr>
              <w:ind w:firstLine="0"/>
              <w:jc w:val="center"/>
              <w:rPr>
                <w:rFonts w:cs="Arial"/>
                <w:sz w:val="16"/>
                <w:szCs w:val="16"/>
              </w:rPr>
            </w:pPr>
            <w:r>
              <w:rPr>
                <w:rFonts w:cs="Arial"/>
                <w:sz w:val="16"/>
                <w:szCs w:val="16"/>
              </w:rPr>
              <w:t>RF038</w:t>
            </w:r>
          </w:p>
        </w:tc>
        <w:tc>
          <w:tcPr>
            <w:tcW w:w="824" w:type="dxa"/>
          </w:tcPr>
          <w:p w:rsidR="002E2F29" w:rsidRPr="00E24A83" w:rsidRDefault="002E2F29" w:rsidP="00E05F9E">
            <w:pPr>
              <w:ind w:firstLine="0"/>
              <w:jc w:val="center"/>
              <w:rPr>
                <w:rFonts w:cs="Arial"/>
                <w:sz w:val="16"/>
                <w:szCs w:val="16"/>
              </w:rPr>
            </w:pPr>
            <w:r>
              <w:rPr>
                <w:rFonts w:cs="Arial"/>
                <w:sz w:val="16"/>
                <w:szCs w:val="16"/>
              </w:rPr>
              <w:t>RF039</w:t>
            </w:r>
          </w:p>
        </w:tc>
        <w:tc>
          <w:tcPr>
            <w:tcW w:w="824" w:type="dxa"/>
          </w:tcPr>
          <w:p w:rsidR="002E2F29" w:rsidRPr="00E24A83" w:rsidRDefault="002E2F29" w:rsidP="00E05F9E">
            <w:pPr>
              <w:ind w:firstLine="0"/>
              <w:jc w:val="center"/>
              <w:rPr>
                <w:rFonts w:cs="Arial"/>
                <w:sz w:val="16"/>
                <w:szCs w:val="16"/>
              </w:rPr>
            </w:pPr>
            <w:r>
              <w:rPr>
                <w:rFonts w:cs="Arial"/>
                <w:sz w:val="16"/>
                <w:szCs w:val="16"/>
              </w:rPr>
              <w:t>RF040</w:t>
            </w:r>
          </w:p>
        </w:tc>
      </w:tr>
      <w:tr w:rsidR="002E2F29" w:rsidRPr="00E24A83" w:rsidTr="00E05F9E">
        <w:tc>
          <w:tcPr>
            <w:tcW w:w="823" w:type="dxa"/>
          </w:tcPr>
          <w:p w:rsidR="002E2F29" w:rsidRPr="00E24A83" w:rsidRDefault="002E2F29" w:rsidP="00E05F9E">
            <w:pPr>
              <w:ind w:firstLine="0"/>
              <w:jc w:val="center"/>
              <w:rPr>
                <w:rFonts w:cs="Arial"/>
                <w:sz w:val="16"/>
                <w:szCs w:val="16"/>
              </w:rPr>
            </w:pPr>
            <w:r>
              <w:rPr>
                <w:rFonts w:cs="Arial"/>
                <w:sz w:val="16"/>
                <w:szCs w:val="16"/>
              </w:rPr>
              <w:t>RN001</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r>
      <w:tr w:rsidR="002E2F29" w:rsidRPr="00E24A83" w:rsidTr="00E05F9E">
        <w:tc>
          <w:tcPr>
            <w:tcW w:w="823" w:type="dxa"/>
          </w:tcPr>
          <w:p w:rsidR="002E2F29" w:rsidRPr="00E24A83" w:rsidRDefault="002E2F29" w:rsidP="00E05F9E">
            <w:pPr>
              <w:ind w:firstLine="0"/>
              <w:jc w:val="center"/>
              <w:rPr>
                <w:rFonts w:cs="Arial"/>
                <w:sz w:val="16"/>
                <w:szCs w:val="16"/>
              </w:rPr>
            </w:pPr>
            <w:r>
              <w:rPr>
                <w:rFonts w:cs="Arial"/>
                <w:sz w:val="16"/>
                <w:szCs w:val="16"/>
              </w:rPr>
              <w:t>RN002</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r>
      <w:tr w:rsidR="002E2F29" w:rsidRPr="00E24A83" w:rsidTr="00E05F9E">
        <w:tc>
          <w:tcPr>
            <w:tcW w:w="823" w:type="dxa"/>
          </w:tcPr>
          <w:p w:rsidR="002E2F29" w:rsidRPr="00E24A83" w:rsidRDefault="002E2F29" w:rsidP="00E05F9E">
            <w:pPr>
              <w:ind w:firstLine="0"/>
              <w:jc w:val="center"/>
              <w:rPr>
                <w:rFonts w:cs="Arial"/>
                <w:sz w:val="16"/>
                <w:szCs w:val="16"/>
              </w:rPr>
            </w:pPr>
            <w:r>
              <w:rPr>
                <w:rFonts w:cs="Arial"/>
                <w:sz w:val="16"/>
                <w:szCs w:val="16"/>
              </w:rPr>
              <w:t>RN003</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r>
      <w:tr w:rsidR="002E2F29" w:rsidRPr="00E24A83" w:rsidTr="00E05F9E">
        <w:tc>
          <w:tcPr>
            <w:tcW w:w="823" w:type="dxa"/>
          </w:tcPr>
          <w:p w:rsidR="002E2F29" w:rsidRPr="00E24A83" w:rsidRDefault="002E2F29" w:rsidP="00E05F9E">
            <w:pPr>
              <w:ind w:firstLine="0"/>
              <w:jc w:val="center"/>
              <w:rPr>
                <w:rFonts w:cs="Arial"/>
                <w:sz w:val="16"/>
                <w:szCs w:val="16"/>
              </w:rPr>
            </w:pPr>
            <w:r>
              <w:rPr>
                <w:rFonts w:cs="Arial"/>
                <w:sz w:val="16"/>
                <w:szCs w:val="16"/>
              </w:rPr>
              <w:t>RN004</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r>
      <w:tr w:rsidR="002E2F29" w:rsidRPr="00E24A83" w:rsidTr="00E05F9E">
        <w:tc>
          <w:tcPr>
            <w:tcW w:w="823" w:type="dxa"/>
          </w:tcPr>
          <w:p w:rsidR="002E2F29" w:rsidRPr="00E24A83" w:rsidRDefault="002E2F29" w:rsidP="00E05F9E">
            <w:pPr>
              <w:ind w:firstLine="0"/>
              <w:jc w:val="center"/>
              <w:rPr>
                <w:rFonts w:cs="Arial"/>
                <w:sz w:val="16"/>
                <w:szCs w:val="16"/>
              </w:rPr>
            </w:pPr>
            <w:r>
              <w:rPr>
                <w:rFonts w:cs="Arial"/>
                <w:sz w:val="16"/>
                <w:szCs w:val="16"/>
              </w:rPr>
              <w:t>RN005</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r>
      <w:tr w:rsidR="002E2F29" w:rsidRPr="00E24A83" w:rsidTr="00E05F9E">
        <w:tc>
          <w:tcPr>
            <w:tcW w:w="823" w:type="dxa"/>
          </w:tcPr>
          <w:p w:rsidR="002E2F29" w:rsidRPr="00E24A83" w:rsidRDefault="002E2F29" w:rsidP="00E05F9E">
            <w:pPr>
              <w:ind w:firstLine="0"/>
              <w:jc w:val="center"/>
              <w:rPr>
                <w:rFonts w:cs="Arial"/>
                <w:sz w:val="16"/>
                <w:szCs w:val="16"/>
              </w:rPr>
            </w:pPr>
            <w:r>
              <w:rPr>
                <w:rFonts w:cs="Arial"/>
                <w:sz w:val="16"/>
                <w:szCs w:val="16"/>
              </w:rPr>
              <w:t>RN006</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r>
      <w:tr w:rsidR="002E2F29" w:rsidRPr="00E24A83" w:rsidTr="00E05F9E">
        <w:tc>
          <w:tcPr>
            <w:tcW w:w="823" w:type="dxa"/>
          </w:tcPr>
          <w:p w:rsidR="002E2F29" w:rsidRPr="00E24A83" w:rsidRDefault="002E2F29" w:rsidP="00E05F9E">
            <w:pPr>
              <w:ind w:firstLine="0"/>
              <w:jc w:val="center"/>
              <w:rPr>
                <w:rFonts w:cs="Arial"/>
                <w:sz w:val="16"/>
                <w:szCs w:val="16"/>
              </w:rPr>
            </w:pPr>
            <w:r>
              <w:rPr>
                <w:rFonts w:cs="Arial"/>
                <w:sz w:val="16"/>
                <w:szCs w:val="16"/>
              </w:rPr>
              <w:t>RN007</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r>
      <w:tr w:rsidR="002E2F29" w:rsidRPr="00E24A83" w:rsidTr="00E05F9E">
        <w:tc>
          <w:tcPr>
            <w:tcW w:w="823" w:type="dxa"/>
          </w:tcPr>
          <w:p w:rsidR="002E2F29" w:rsidRPr="00E24A83" w:rsidRDefault="002E2F29" w:rsidP="00E05F9E">
            <w:pPr>
              <w:ind w:firstLine="0"/>
              <w:jc w:val="center"/>
              <w:rPr>
                <w:rFonts w:cs="Arial"/>
                <w:sz w:val="16"/>
                <w:szCs w:val="16"/>
              </w:rPr>
            </w:pPr>
            <w:r>
              <w:rPr>
                <w:rFonts w:cs="Arial"/>
                <w:sz w:val="16"/>
                <w:szCs w:val="16"/>
              </w:rPr>
              <w:t>RN008</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r>
      <w:tr w:rsidR="002E2F29" w:rsidRPr="00E24A83" w:rsidTr="00E05F9E">
        <w:tc>
          <w:tcPr>
            <w:tcW w:w="823" w:type="dxa"/>
          </w:tcPr>
          <w:p w:rsidR="002E2F29" w:rsidRPr="00E24A83" w:rsidRDefault="002E2F29" w:rsidP="00E05F9E">
            <w:pPr>
              <w:ind w:firstLine="0"/>
              <w:jc w:val="center"/>
              <w:rPr>
                <w:rFonts w:cs="Arial"/>
                <w:sz w:val="16"/>
                <w:szCs w:val="16"/>
              </w:rPr>
            </w:pPr>
            <w:r>
              <w:rPr>
                <w:rFonts w:cs="Arial"/>
                <w:sz w:val="16"/>
                <w:szCs w:val="16"/>
              </w:rPr>
              <w:t>RN009</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RN010</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RN011</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lastRenderedPageBreak/>
              <w:t>RN012</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RN013</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RN014</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D05A5" w:rsidP="00E05F9E">
            <w:pPr>
              <w:ind w:firstLine="0"/>
              <w:jc w:val="center"/>
              <w:rPr>
                <w:rFonts w:cs="Arial"/>
                <w:sz w:val="16"/>
                <w:szCs w:val="16"/>
              </w:rPr>
            </w:pPr>
            <w:r>
              <w:rPr>
                <w:rFonts w:cs="Arial"/>
                <w:sz w:val="16"/>
                <w:szCs w:val="16"/>
              </w:rPr>
              <w:t>X</w:t>
            </w: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RN015</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D05A5" w:rsidP="00E05F9E">
            <w:pPr>
              <w:ind w:firstLine="0"/>
              <w:jc w:val="center"/>
              <w:rPr>
                <w:rFonts w:cs="Arial"/>
                <w:sz w:val="16"/>
                <w:szCs w:val="16"/>
              </w:rPr>
            </w:pPr>
            <w:r>
              <w:rPr>
                <w:rFonts w:cs="Arial"/>
                <w:sz w:val="16"/>
                <w:szCs w:val="16"/>
              </w:rPr>
              <w:t>X</w:t>
            </w: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RN016</w:t>
            </w:r>
          </w:p>
        </w:tc>
        <w:tc>
          <w:tcPr>
            <w:tcW w:w="823" w:type="dxa"/>
          </w:tcPr>
          <w:p w:rsidR="002E2F29" w:rsidRDefault="002E2F29" w:rsidP="00E05F9E">
            <w:pPr>
              <w:ind w:firstLine="0"/>
              <w:jc w:val="center"/>
              <w:rPr>
                <w:rFonts w:cs="Arial"/>
                <w:sz w:val="16"/>
                <w:szCs w:val="16"/>
              </w:rPr>
            </w:pPr>
          </w:p>
        </w:tc>
        <w:tc>
          <w:tcPr>
            <w:tcW w:w="823" w:type="dxa"/>
          </w:tcPr>
          <w:p w:rsidR="002E2F29" w:rsidRDefault="002D05A5" w:rsidP="00E05F9E">
            <w:pPr>
              <w:ind w:firstLine="0"/>
              <w:jc w:val="center"/>
              <w:rPr>
                <w:rFonts w:cs="Arial"/>
                <w:sz w:val="16"/>
                <w:szCs w:val="16"/>
              </w:rPr>
            </w:pPr>
            <w:r>
              <w:rPr>
                <w:rFonts w:cs="Arial"/>
                <w:sz w:val="16"/>
                <w:szCs w:val="16"/>
              </w:rPr>
              <w:t>X</w:t>
            </w: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RN017</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D05A5" w:rsidP="00E05F9E">
            <w:pPr>
              <w:ind w:firstLine="0"/>
              <w:jc w:val="center"/>
              <w:rPr>
                <w:rFonts w:cs="Arial"/>
                <w:sz w:val="16"/>
                <w:szCs w:val="16"/>
              </w:rPr>
            </w:pPr>
            <w:r>
              <w:rPr>
                <w:rFonts w:cs="Arial"/>
                <w:sz w:val="16"/>
                <w:szCs w:val="16"/>
              </w:rPr>
              <w:t>X</w:t>
            </w: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RN018</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D05A5" w:rsidP="00E05F9E">
            <w:pPr>
              <w:ind w:firstLine="0"/>
              <w:jc w:val="center"/>
              <w:rPr>
                <w:rFonts w:cs="Arial"/>
                <w:sz w:val="16"/>
                <w:szCs w:val="16"/>
              </w:rPr>
            </w:pPr>
            <w:r>
              <w:rPr>
                <w:rFonts w:cs="Arial"/>
                <w:sz w:val="16"/>
                <w:szCs w:val="16"/>
              </w:rPr>
              <w:t>X</w:t>
            </w: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RN019</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D05A5" w:rsidP="00E05F9E">
            <w:pPr>
              <w:ind w:firstLine="0"/>
              <w:jc w:val="center"/>
              <w:rPr>
                <w:rFonts w:cs="Arial"/>
                <w:sz w:val="16"/>
                <w:szCs w:val="16"/>
              </w:rPr>
            </w:pPr>
            <w:r>
              <w:rPr>
                <w:rFonts w:cs="Arial"/>
                <w:sz w:val="16"/>
                <w:szCs w:val="16"/>
              </w:rPr>
              <w:t>X</w:t>
            </w:r>
          </w:p>
        </w:tc>
        <w:tc>
          <w:tcPr>
            <w:tcW w:w="824"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RN020</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2E2F29">
        <w:tc>
          <w:tcPr>
            <w:tcW w:w="823" w:type="dxa"/>
          </w:tcPr>
          <w:p w:rsidR="002E2F29" w:rsidRDefault="002E2F29" w:rsidP="00E05F9E">
            <w:pPr>
              <w:ind w:firstLine="0"/>
              <w:jc w:val="center"/>
              <w:rPr>
                <w:rFonts w:cs="Arial"/>
                <w:sz w:val="16"/>
                <w:szCs w:val="16"/>
              </w:rPr>
            </w:pPr>
            <w:r>
              <w:rPr>
                <w:rFonts w:cs="Arial"/>
                <w:sz w:val="16"/>
                <w:szCs w:val="16"/>
              </w:rPr>
              <w:t>RN021</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2E2F29">
        <w:tc>
          <w:tcPr>
            <w:tcW w:w="823" w:type="dxa"/>
          </w:tcPr>
          <w:p w:rsidR="002E2F29" w:rsidRDefault="002E2F29" w:rsidP="00E05F9E">
            <w:pPr>
              <w:ind w:firstLine="0"/>
              <w:jc w:val="center"/>
              <w:rPr>
                <w:rFonts w:cs="Arial"/>
                <w:sz w:val="16"/>
                <w:szCs w:val="16"/>
              </w:rPr>
            </w:pPr>
            <w:r>
              <w:rPr>
                <w:rFonts w:cs="Arial"/>
                <w:sz w:val="16"/>
                <w:szCs w:val="16"/>
              </w:rPr>
              <w:t>RN022</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2E2F29">
        <w:tc>
          <w:tcPr>
            <w:tcW w:w="823" w:type="dxa"/>
          </w:tcPr>
          <w:p w:rsidR="002E2F29" w:rsidRDefault="002E2F29" w:rsidP="00E05F9E">
            <w:pPr>
              <w:ind w:firstLine="0"/>
              <w:jc w:val="center"/>
              <w:rPr>
                <w:rFonts w:cs="Arial"/>
                <w:sz w:val="16"/>
                <w:szCs w:val="16"/>
              </w:rPr>
            </w:pPr>
            <w:r>
              <w:rPr>
                <w:rFonts w:cs="Arial"/>
                <w:sz w:val="16"/>
                <w:szCs w:val="16"/>
              </w:rPr>
              <w:t>RN023</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2E2F29">
        <w:tc>
          <w:tcPr>
            <w:tcW w:w="823" w:type="dxa"/>
          </w:tcPr>
          <w:p w:rsidR="002E2F29" w:rsidRDefault="002E2F29" w:rsidP="00E05F9E">
            <w:pPr>
              <w:ind w:firstLine="0"/>
              <w:jc w:val="center"/>
              <w:rPr>
                <w:rFonts w:cs="Arial"/>
                <w:sz w:val="16"/>
                <w:szCs w:val="16"/>
              </w:rPr>
            </w:pPr>
            <w:r>
              <w:rPr>
                <w:rFonts w:cs="Arial"/>
                <w:sz w:val="16"/>
                <w:szCs w:val="16"/>
              </w:rPr>
              <w:t>RN024</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2E2F29">
        <w:tc>
          <w:tcPr>
            <w:tcW w:w="823" w:type="dxa"/>
          </w:tcPr>
          <w:p w:rsidR="002E2F29" w:rsidRDefault="002E2F29" w:rsidP="00E05F9E">
            <w:pPr>
              <w:ind w:firstLine="0"/>
              <w:jc w:val="center"/>
              <w:rPr>
                <w:rFonts w:cs="Arial"/>
                <w:sz w:val="16"/>
                <w:szCs w:val="16"/>
              </w:rPr>
            </w:pPr>
            <w:r>
              <w:rPr>
                <w:rFonts w:cs="Arial"/>
                <w:sz w:val="16"/>
                <w:szCs w:val="16"/>
              </w:rPr>
              <w:t>RN025</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bl>
    <w:p w:rsidR="002E2F29" w:rsidRDefault="002E2F29" w:rsidP="00BD06F8">
      <w:pPr>
        <w:ind w:firstLine="0"/>
        <w:rPr>
          <w:b/>
          <w:sz w:val="20"/>
          <w:szCs w:val="24"/>
        </w:rPr>
      </w:pPr>
    </w:p>
    <w:tbl>
      <w:tblPr>
        <w:tblStyle w:val="Tabelacomgrade"/>
        <w:tblW w:w="0" w:type="auto"/>
        <w:tblLook w:val="04A0" w:firstRow="1" w:lastRow="0" w:firstColumn="1" w:lastColumn="0" w:noHBand="0" w:noVBand="1"/>
      </w:tblPr>
      <w:tblGrid>
        <w:gridCol w:w="823"/>
        <w:gridCol w:w="823"/>
        <w:gridCol w:w="823"/>
        <w:gridCol w:w="823"/>
        <w:gridCol w:w="824"/>
        <w:gridCol w:w="824"/>
        <w:gridCol w:w="824"/>
        <w:gridCol w:w="824"/>
        <w:gridCol w:w="824"/>
        <w:gridCol w:w="824"/>
        <w:gridCol w:w="824"/>
      </w:tblGrid>
      <w:tr w:rsidR="002E2F29" w:rsidRPr="00E24A83" w:rsidTr="00E05F9E">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r>
              <w:rPr>
                <w:rFonts w:cs="Arial"/>
                <w:sz w:val="16"/>
                <w:szCs w:val="16"/>
              </w:rPr>
              <w:t>RF041</w:t>
            </w:r>
          </w:p>
        </w:tc>
        <w:tc>
          <w:tcPr>
            <w:tcW w:w="823" w:type="dxa"/>
          </w:tcPr>
          <w:p w:rsidR="002E2F29" w:rsidRPr="00E24A83" w:rsidRDefault="002E2F29" w:rsidP="00E05F9E">
            <w:pPr>
              <w:ind w:firstLine="0"/>
              <w:jc w:val="center"/>
              <w:rPr>
                <w:rFonts w:cs="Arial"/>
                <w:sz w:val="16"/>
                <w:szCs w:val="16"/>
              </w:rPr>
            </w:pPr>
            <w:r>
              <w:rPr>
                <w:rFonts w:cs="Arial"/>
                <w:sz w:val="16"/>
                <w:szCs w:val="16"/>
              </w:rPr>
              <w:t>RF042</w:t>
            </w:r>
          </w:p>
        </w:tc>
        <w:tc>
          <w:tcPr>
            <w:tcW w:w="823" w:type="dxa"/>
          </w:tcPr>
          <w:p w:rsidR="002E2F29" w:rsidRPr="00E24A83" w:rsidRDefault="002E2F29" w:rsidP="00E05F9E">
            <w:pPr>
              <w:ind w:firstLine="0"/>
              <w:jc w:val="center"/>
              <w:rPr>
                <w:rFonts w:cs="Arial"/>
                <w:sz w:val="16"/>
                <w:szCs w:val="16"/>
              </w:rPr>
            </w:pPr>
            <w:r>
              <w:rPr>
                <w:rFonts w:cs="Arial"/>
                <w:sz w:val="16"/>
                <w:szCs w:val="16"/>
              </w:rPr>
              <w:t>RF043</w:t>
            </w:r>
          </w:p>
        </w:tc>
        <w:tc>
          <w:tcPr>
            <w:tcW w:w="824" w:type="dxa"/>
          </w:tcPr>
          <w:p w:rsidR="002E2F29" w:rsidRPr="00E24A83" w:rsidRDefault="002E2F29" w:rsidP="00E05F9E">
            <w:pPr>
              <w:ind w:firstLine="0"/>
              <w:jc w:val="center"/>
              <w:rPr>
                <w:rFonts w:cs="Arial"/>
                <w:sz w:val="16"/>
                <w:szCs w:val="16"/>
              </w:rPr>
            </w:pPr>
            <w:r>
              <w:rPr>
                <w:rFonts w:cs="Arial"/>
                <w:sz w:val="16"/>
                <w:szCs w:val="16"/>
              </w:rPr>
              <w:t>RF044</w:t>
            </w:r>
          </w:p>
        </w:tc>
        <w:tc>
          <w:tcPr>
            <w:tcW w:w="824" w:type="dxa"/>
          </w:tcPr>
          <w:p w:rsidR="002E2F29" w:rsidRPr="00E24A83" w:rsidRDefault="002E2F29" w:rsidP="00E05F9E">
            <w:pPr>
              <w:ind w:firstLine="0"/>
              <w:jc w:val="center"/>
              <w:rPr>
                <w:rFonts w:cs="Arial"/>
                <w:sz w:val="16"/>
                <w:szCs w:val="16"/>
              </w:rPr>
            </w:pPr>
            <w:r>
              <w:rPr>
                <w:rFonts w:cs="Arial"/>
                <w:sz w:val="16"/>
                <w:szCs w:val="16"/>
              </w:rPr>
              <w:t>RF045</w:t>
            </w:r>
          </w:p>
        </w:tc>
        <w:tc>
          <w:tcPr>
            <w:tcW w:w="824" w:type="dxa"/>
          </w:tcPr>
          <w:p w:rsidR="002E2F29" w:rsidRPr="00E24A83" w:rsidRDefault="002E2F29" w:rsidP="00E05F9E">
            <w:pPr>
              <w:ind w:firstLine="0"/>
              <w:jc w:val="center"/>
              <w:rPr>
                <w:rFonts w:cs="Arial"/>
                <w:sz w:val="16"/>
                <w:szCs w:val="16"/>
              </w:rPr>
            </w:pPr>
            <w:r>
              <w:rPr>
                <w:rFonts w:cs="Arial"/>
                <w:sz w:val="16"/>
                <w:szCs w:val="16"/>
              </w:rPr>
              <w:t>RF046</w:t>
            </w:r>
          </w:p>
        </w:tc>
        <w:tc>
          <w:tcPr>
            <w:tcW w:w="824" w:type="dxa"/>
          </w:tcPr>
          <w:p w:rsidR="002E2F29" w:rsidRPr="00E24A83" w:rsidRDefault="002E2F29" w:rsidP="00E05F9E">
            <w:pPr>
              <w:ind w:firstLine="0"/>
              <w:jc w:val="center"/>
              <w:rPr>
                <w:rFonts w:cs="Arial"/>
                <w:sz w:val="16"/>
                <w:szCs w:val="16"/>
              </w:rPr>
            </w:pPr>
            <w:r>
              <w:rPr>
                <w:rFonts w:cs="Arial"/>
                <w:sz w:val="16"/>
                <w:szCs w:val="16"/>
              </w:rPr>
              <w:t>RF047</w:t>
            </w:r>
          </w:p>
        </w:tc>
        <w:tc>
          <w:tcPr>
            <w:tcW w:w="824" w:type="dxa"/>
          </w:tcPr>
          <w:p w:rsidR="002E2F29" w:rsidRPr="00E24A83" w:rsidRDefault="002E2F29" w:rsidP="00E05F9E">
            <w:pPr>
              <w:ind w:firstLine="0"/>
              <w:jc w:val="center"/>
              <w:rPr>
                <w:rFonts w:cs="Arial"/>
                <w:sz w:val="16"/>
                <w:szCs w:val="16"/>
              </w:rPr>
            </w:pPr>
            <w:r>
              <w:rPr>
                <w:rFonts w:cs="Arial"/>
                <w:sz w:val="16"/>
                <w:szCs w:val="16"/>
              </w:rPr>
              <w:t>RF048</w:t>
            </w:r>
          </w:p>
        </w:tc>
        <w:tc>
          <w:tcPr>
            <w:tcW w:w="824" w:type="dxa"/>
          </w:tcPr>
          <w:p w:rsidR="002E2F29" w:rsidRPr="00E24A83" w:rsidRDefault="002E2F29" w:rsidP="00E05F9E">
            <w:pPr>
              <w:ind w:firstLine="0"/>
              <w:jc w:val="center"/>
              <w:rPr>
                <w:rFonts w:cs="Arial"/>
                <w:sz w:val="16"/>
                <w:szCs w:val="16"/>
              </w:rPr>
            </w:pPr>
            <w:r>
              <w:rPr>
                <w:rFonts w:cs="Arial"/>
                <w:sz w:val="16"/>
                <w:szCs w:val="16"/>
              </w:rPr>
              <w:t>RF049</w:t>
            </w:r>
          </w:p>
        </w:tc>
        <w:tc>
          <w:tcPr>
            <w:tcW w:w="824" w:type="dxa"/>
          </w:tcPr>
          <w:p w:rsidR="002E2F29" w:rsidRPr="00E24A83" w:rsidRDefault="002E2F29" w:rsidP="00E05F9E">
            <w:pPr>
              <w:ind w:firstLine="0"/>
              <w:jc w:val="center"/>
              <w:rPr>
                <w:rFonts w:cs="Arial"/>
                <w:sz w:val="16"/>
                <w:szCs w:val="16"/>
              </w:rPr>
            </w:pPr>
            <w:r>
              <w:rPr>
                <w:rFonts w:cs="Arial"/>
                <w:sz w:val="16"/>
                <w:szCs w:val="16"/>
              </w:rPr>
              <w:t>RF050</w:t>
            </w:r>
          </w:p>
        </w:tc>
      </w:tr>
      <w:tr w:rsidR="002E2F29" w:rsidRPr="00E24A83" w:rsidTr="00E05F9E">
        <w:tc>
          <w:tcPr>
            <w:tcW w:w="823" w:type="dxa"/>
          </w:tcPr>
          <w:p w:rsidR="002E2F29" w:rsidRPr="00E24A83" w:rsidRDefault="002E2F29" w:rsidP="00E05F9E">
            <w:pPr>
              <w:ind w:firstLine="0"/>
              <w:jc w:val="center"/>
              <w:rPr>
                <w:rFonts w:cs="Arial"/>
                <w:sz w:val="16"/>
                <w:szCs w:val="16"/>
              </w:rPr>
            </w:pPr>
            <w:r>
              <w:rPr>
                <w:rFonts w:cs="Arial"/>
                <w:sz w:val="16"/>
                <w:szCs w:val="16"/>
              </w:rPr>
              <w:t>RN001</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r>
      <w:tr w:rsidR="002E2F29" w:rsidRPr="00E24A83" w:rsidTr="00E05F9E">
        <w:tc>
          <w:tcPr>
            <w:tcW w:w="823" w:type="dxa"/>
          </w:tcPr>
          <w:p w:rsidR="002E2F29" w:rsidRPr="00E24A83" w:rsidRDefault="002E2F29" w:rsidP="00E05F9E">
            <w:pPr>
              <w:ind w:firstLine="0"/>
              <w:jc w:val="center"/>
              <w:rPr>
                <w:rFonts w:cs="Arial"/>
                <w:sz w:val="16"/>
                <w:szCs w:val="16"/>
              </w:rPr>
            </w:pPr>
            <w:r>
              <w:rPr>
                <w:rFonts w:cs="Arial"/>
                <w:sz w:val="16"/>
                <w:szCs w:val="16"/>
              </w:rPr>
              <w:t>RN002</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r>
      <w:tr w:rsidR="002E2F29" w:rsidRPr="00E24A83" w:rsidTr="00E05F9E">
        <w:tc>
          <w:tcPr>
            <w:tcW w:w="823" w:type="dxa"/>
          </w:tcPr>
          <w:p w:rsidR="002E2F29" w:rsidRPr="00E24A83" w:rsidRDefault="002E2F29" w:rsidP="00E05F9E">
            <w:pPr>
              <w:ind w:firstLine="0"/>
              <w:jc w:val="center"/>
              <w:rPr>
                <w:rFonts w:cs="Arial"/>
                <w:sz w:val="16"/>
                <w:szCs w:val="16"/>
              </w:rPr>
            </w:pPr>
            <w:r>
              <w:rPr>
                <w:rFonts w:cs="Arial"/>
                <w:sz w:val="16"/>
                <w:szCs w:val="16"/>
              </w:rPr>
              <w:t>RN003</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r>
      <w:tr w:rsidR="002E2F29" w:rsidRPr="00E24A83" w:rsidTr="00E05F9E">
        <w:tc>
          <w:tcPr>
            <w:tcW w:w="823" w:type="dxa"/>
          </w:tcPr>
          <w:p w:rsidR="002E2F29" w:rsidRPr="00E24A83" w:rsidRDefault="002E2F29" w:rsidP="00E05F9E">
            <w:pPr>
              <w:ind w:firstLine="0"/>
              <w:jc w:val="center"/>
              <w:rPr>
                <w:rFonts w:cs="Arial"/>
                <w:sz w:val="16"/>
                <w:szCs w:val="16"/>
              </w:rPr>
            </w:pPr>
            <w:r>
              <w:rPr>
                <w:rFonts w:cs="Arial"/>
                <w:sz w:val="16"/>
                <w:szCs w:val="16"/>
              </w:rPr>
              <w:t>RN004</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r>
      <w:tr w:rsidR="002E2F29" w:rsidRPr="00E24A83" w:rsidTr="00E05F9E">
        <w:tc>
          <w:tcPr>
            <w:tcW w:w="823" w:type="dxa"/>
          </w:tcPr>
          <w:p w:rsidR="002E2F29" w:rsidRPr="00E24A83" w:rsidRDefault="002E2F29" w:rsidP="00E05F9E">
            <w:pPr>
              <w:ind w:firstLine="0"/>
              <w:jc w:val="center"/>
              <w:rPr>
                <w:rFonts w:cs="Arial"/>
                <w:sz w:val="16"/>
                <w:szCs w:val="16"/>
              </w:rPr>
            </w:pPr>
            <w:r>
              <w:rPr>
                <w:rFonts w:cs="Arial"/>
                <w:sz w:val="16"/>
                <w:szCs w:val="16"/>
              </w:rPr>
              <w:t>RN005</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r>
      <w:tr w:rsidR="002E2F29" w:rsidRPr="00E24A83" w:rsidTr="00E05F9E">
        <w:tc>
          <w:tcPr>
            <w:tcW w:w="823" w:type="dxa"/>
          </w:tcPr>
          <w:p w:rsidR="002E2F29" w:rsidRPr="00E24A83" w:rsidRDefault="002E2F29" w:rsidP="00E05F9E">
            <w:pPr>
              <w:ind w:firstLine="0"/>
              <w:jc w:val="center"/>
              <w:rPr>
                <w:rFonts w:cs="Arial"/>
                <w:sz w:val="16"/>
                <w:szCs w:val="16"/>
              </w:rPr>
            </w:pPr>
            <w:r>
              <w:rPr>
                <w:rFonts w:cs="Arial"/>
                <w:sz w:val="16"/>
                <w:szCs w:val="16"/>
              </w:rPr>
              <w:t>RN006</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r>
      <w:tr w:rsidR="002E2F29" w:rsidRPr="00E24A83" w:rsidTr="00E05F9E">
        <w:tc>
          <w:tcPr>
            <w:tcW w:w="823" w:type="dxa"/>
          </w:tcPr>
          <w:p w:rsidR="002E2F29" w:rsidRPr="00E24A83" w:rsidRDefault="002E2F29" w:rsidP="00E05F9E">
            <w:pPr>
              <w:ind w:firstLine="0"/>
              <w:jc w:val="center"/>
              <w:rPr>
                <w:rFonts w:cs="Arial"/>
                <w:sz w:val="16"/>
                <w:szCs w:val="16"/>
              </w:rPr>
            </w:pPr>
            <w:r>
              <w:rPr>
                <w:rFonts w:cs="Arial"/>
                <w:sz w:val="16"/>
                <w:szCs w:val="16"/>
              </w:rPr>
              <w:t>RN007</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r>
      <w:tr w:rsidR="002E2F29" w:rsidRPr="00E24A83" w:rsidTr="00E05F9E">
        <w:tc>
          <w:tcPr>
            <w:tcW w:w="823" w:type="dxa"/>
          </w:tcPr>
          <w:p w:rsidR="002E2F29" w:rsidRPr="00E24A83" w:rsidRDefault="002E2F29" w:rsidP="00E05F9E">
            <w:pPr>
              <w:ind w:firstLine="0"/>
              <w:jc w:val="center"/>
              <w:rPr>
                <w:rFonts w:cs="Arial"/>
                <w:sz w:val="16"/>
                <w:szCs w:val="16"/>
              </w:rPr>
            </w:pPr>
            <w:r>
              <w:rPr>
                <w:rFonts w:cs="Arial"/>
                <w:sz w:val="16"/>
                <w:szCs w:val="16"/>
              </w:rPr>
              <w:t>RN008</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r>
      <w:tr w:rsidR="002E2F29" w:rsidRPr="00E24A83" w:rsidTr="00E05F9E">
        <w:tc>
          <w:tcPr>
            <w:tcW w:w="823" w:type="dxa"/>
          </w:tcPr>
          <w:p w:rsidR="002E2F29" w:rsidRPr="00E24A83" w:rsidRDefault="002E2F29" w:rsidP="00E05F9E">
            <w:pPr>
              <w:ind w:firstLine="0"/>
              <w:jc w:val="center"/>
              <w:rPr>
                <w:rFonts w:cs="Arial"/>
                <w:sz w:val="16"/>
                <w:szCs w:val="16"/>
              </w:rPr>
            </w:pPr>
            <w:r>
              <w:rPr>
                <w:rFonts w:cs="Arial"/>
                <w:sz w:val="16"/>
                <w:szCs w:val="16"/>
              </w:rPr>
              <w:t>RN009</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c>
          <w:tcPr>
            <w:tcW w:w="824" w:type="dxa"/>
          </w:tcPr>
          <w:p w:rsidR="002E2F29" w:rsidRPr="00E24A83"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RN010</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RN011</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RN012</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RN013</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RN014</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RN015</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RN016</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RN017</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RN018</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RN019</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RN020</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D05A5" w:rsidP="00E05F9E">
            <w:pPr>
              <w:ind w:firstLine="0"/>
              <w:jc w:val="center"/>
              <w:rPr>
                <w:rFonts w:cs="Arial"/>
                <w:sz w:val="16"/>
                <w:szCs w:val="16"/>
              </w:rPr>
            </w:pPr>
            <w:r>
              <w:rPr>
                <w:rFonts w:cs="Arial"/>
                <w:sz w:val="16"/>
                <w:szCs w:val="16"/>
              </w:rPr>
              <w:t>X</w:t>
            </w: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2E2F29">
        <w:tc>
          <w:tcPr>
            <w:tcW w:w="823" w:type="dxa"/>
          </w:tcPr>
          <w:p w:rsidR="002E2F29" w:rsidRDefault="002E2F29" w:rsidP="00E05F9E">
            <w:pPr>
              <w:ind w:firstLine="0"/>
              <w:jc w:val="center"/>
              <w:rPr>
                <w:rFonts w:cs="Arial"/>
                <w:sz w:val="16"/>
                <w:szCs w:val="16"/>
              </w:rPr>
            </w:pPr>
            <w:r>
              <w:rPr>
                <w:rFonts w:cs="Arial"/>
                <w:sz w:val="16"/>
                <w:szCs w:val="16"/>
              </w:rPr>
              <w:t>RN021</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D05A5" w:rsidP="00E05F9E">
            <w:pPr>
              <w:ind w:firstLine="0"/>
              <w:jc w:val="center"/>
              <w:rPr>
                <w:rFonts w:cs="Arial"/>
                <w:sz w:val="16"/>
                <w:szCs w:val="16"/>
              </w:rPr>
            </w:pPr>
            <w:r>
              <w:rPr>
                <w:rFonts w:cs="Arial"/>
                <w:sz w:val="16"/>
                <w:szCs w:val="16"/>
              </w:rPr>
              <w:t>X</w:t>
            </w: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2E2F29">
        <w:tc>
          <w:tcPr>
            <w:tcW w:w="823" w:type="dxa"/>
          </w:tcPr>
          <w:p w:rsidR="002E2F29" w:rsidRDefault="002E2F29" w:rsidP="00E05F9E">
            <w:pPr>
              <w:ind w:firstLine="0"/>
              <w:jc w:val="center"/>
              <w:rPr>
                <w:rFonts w:cs="Arial"/>
                <w:sz w:val="16"/>
                <w:szCs w:val="16"/>
              </w:rPr>
            </w:pPr>
            <w:r>
              <w:rPr>
                <w:rFonts w:cs="Arial"/>
                <w:sz w:val="16"/>
                <w:szCs w:val="16"/>
              </w:rPr>
              <w:t>RN022</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D05A5" w:rsidP="00E05F9E">
            <w:pPr>
              <w:ind w:firstLine="0"/>
              <w:jc w:val="center"/>
              <w:rPr>
                <w:rFonts w:cs="Arial"/>
                <w:sz w:val="16"/>
                <w:szCs w:val="16"/>
              </w:rPr>
            </w:pPr>
            <w:r>
              <w:rPr>
                <w:rFonts w:cs="Arial"/>
                <w:sz w:val="16"/>
                <w:szCs w:val="16"/>
              </w:rPr>
              <w:t>X</w:t>
            </w: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2E2F29">
        <w:tc>
          <w:tcPr>
            <w:tcW w:w="823" w:type="dxa"/>
          </w:tcPr>
          <w:p w:rsidR="002E2F29" w:rsidRDefault="002E2F29" w:rsidP="00E05F9E">
            <w:pPr>
              <w:ind w:firstLine="0"/>
              <w:jc w:val="center"/>
              <w:rPr>
                <w:rFonts w:cs="Arial"/>
                <w:sz w:val="16"/>
                <w:szCs w:val="16"/>
              </w:rPr>
            </w:pPr>
            <w:r>
              <w:rPr>
                <w:rFonts w:cs="Arial"/>
                <w:sz w:val="16"/>
                <w:szCs w:val="16"/>
              </w:rPr>
              <w:t>RN023</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D05A5" w:rsidP="00E05F9E">
            <w:pPr>
              <w:ind w:firstLine="0"/>
              <w:jc w:val="center"/>
              <w:rPr>
                <w:rFonts w:cs="Arial"/>
                <w:sz w:val="16"/>
                <w:szCs w:val="16"/>
              </w:rPr>
            </w:pPr>
            <w:r>
              <w:rPr>
                <w:rFonts w:cs="Arial"/>
                <w:sz w:val="16"/>
                <w:szCs w:val="16"/>
              </w:rPr>
              <w:t>X</w:t>
            </w: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r>
      <w:tr w:rsidR="002E2F29" w:rsidTr="002E2F29">
        <w:tc>
          <w:tcPr>
            <w:tcW w:w="823" w:type="dxa"/>
          </w:tcPr>
          <w:p w:rsidR="002E2F29" w:rsidRDefault="002E2F29" w:rsidP="00E05F9E">
            <w:pPr>
              <w:ind w:firstLine="0"/>
              <w:jc w:val="center"/>
              <w:rPr>
                <w:rFonts w:cs="Arial"/>
                <w:sz w:val="16"/>
                <w:szCs w:val="16"/>
              </w:rPr>
            </w:pPr>
            <w:r>
              <w:rPr>
                <w:rFonts w:cs="Arial"/>
                <w:sz w:val="16"/>
                <w:szCs w:val="16"/>
              </w:rPr>
              <w:t>RN024</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D05A5" w:rsidP="00E05F9E">
            <w:pPr>
              <w:ind w:firstLine="0"/>
              <w:jc w:val="center"/>
              <w:rPr>
                <w:rFonts w:cs="Arial"/>
                <w:sz w:val="16"/>
                <w:szCs w:val="16"/>
              </w:rPr>
            </w:pPr>
            <w:r>
              <w:rPr>
                <w:rFonts w:cs="Arial"/>
                <w:sz w:val="16"/>
                <w:szCs w:val="16"/>
              </w:rPr>
              <w:t>X</w:t>
            </w:r>
          </w:p>
        </w:tc>
      </w:tr>
      <w:tr w:rsidR="002E2F29" w:rsidTr="002E2F29">
        <w:tc>
          <w:tcPr>
            <w:tcW w:w="823" w:type="dxa"/>
          </w:tcPr>
          <w:p w:rsidR="002E2F29" w:rsidRDefault="002E2F29" w:rsidP="00E05F9E">
            <w:pPr>
              <w:ind w:firstLine="0"/>
              <w:jc w:val="center"/>
              <w:rPr>
                <w:rFonts w:cs="Arial"/>
                <w:sz w:val="16"/>
                <w:szCs w:val="16"/>
              </w:rPr>
            </w:pPr>
            <w:r>
              <w:rPr>
                <w:rFonts w:cs="Arial"/>
                <w:sz w:val="16"/>
                <w:szCs w:val="16"/>
              </w:rPr>
              <w:t>RN025</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E2F29" w:rsidP="00E05F9E">
            <w:pPr>
              <w:ind w:firstLine="0"/>
              <w:jc w:val="center"/>
              <w:rPr>
                <w:rFonts w:cs="Arial"/>
                <w:sz w:val="16"/>
                <w:szCs w:val="16"/>
              </w:rPr>
            </w:pPr>
          </w:p>
        </w:tc>
        <w:tc>
          <w:tcPr>
            <w:tcW w:w="824" w:type="dxa"/>
          </w:tcPr>
          <w:p w:rsidR="002E2F29" w:rsidRDefault="002D05A5" w:rsidP="00E05F9E">
            <w:pPr>
              <w:ind w:firstLine="0"/>
              <w:jc w:val="center"/>
              <w:rPr>
                <w:rFonts w:cs="Arial"/>
                <w:sz w:val="16"/>
                <w:szCs w:val="16"/>
              </w:rPr>
            </w:pPr>
            <w:r>
              <w:rPr>
                <w:rFonts w:cs="Arial"/>
                <w:sz w:val="16"/>
                <w:szCs w:val="16"/>
              </w:rPr>
              <w:t>X</w:t>
            </w:r>
          </w:p>
        </w:tc>
        <w:tc>
          <w:tcPr>
            <w:tcW w:w="824" w:type="dxa"/>
          </w:tcPr>
          <w:p w:rsidR="002E2F29" w:rsidRDefault="002E2F29" w:rsidP="00E05F9E">
            <w:pPr>
              <w:ind w:firstLine="0"/>
              <w:jc w:val="center"/>
              <w:rPr>
                <w:rFonts w:cs="Arial"/>
                <w:sz w:val="16"/>
                <w:szCs w:val="16"/>
              </w:rPr>
            </w:pPr>
          </w:p>
        </w:tc>
      </w:tr>
    </w:tbl>
    <w:p w:rsidR="002E2F29" w:rsidRDefault="002E2F29" w:rsidP="00BD06F8">
      <w:pPr>
        <w:ind w:firstLine="0"/>
        <w:rPr>
          <w:b/>
          <w:sz w:val="20"/>
          <w:szCs w:val="24"/>
        </w:rPr>
      </w:pPr>
    </w:p>
    <w:tbl>
      <w:tblPr>
        <w:tblStyle w:val="Tabelacomgrade"/>
        <w:tblW w:w="0" w:type="auto"/>
        <w:tblLook w:val="04A0" w:firstRow="1" w:lastRow="0" w:firstColumn="1" w:lastColumn="0" w:noHBand="0" w:noVBand="1"/>
      </w:tblPr>
      <w:tblGrid>
        <w:gridCol w:w="823"/>
        <w:gridCol w:w="823"/>
        <w:gridCol w:w="823"/>
      </w:tblGrid>
      <w:tr w:rsidR="002E2F29" w:rsidRPr="00E24A83" w:rsidTr="00E05F9E">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r>
              <w:rPr>
                <w:rFonts w:cs="Arial"/>
                <w:sz w:val="16"/>
                <w:szCs w:val="16"/>
              </w:rPr>
              <w:t>RF051</w:t>
            </w:r>
          </w:p>
        </w:tc>
        <w:tc>
          <w:tcPr>
            <w:tcW w:w="823" w:type="dxa"/>
          </w:tcPr>
          <w:p w:rsidR="002E2F29" w:rsidRPr="00E24A83" w:rsidRDefault="002E2F29" w:rsidP="00E05F9E">
            <w:pPr>
              <w:ind w:firstLine="0"/>
              <w:jc w:val="center"/>
              <w:rPr>
                <w:rFonts w:cs="Arial"/>
                <w:sz w:val="16"/>
                <w:szCs w:val="16"/>
              </w:rPr>
            </w:pPr>
            <w:r>
              <w:rPr>
                <w:rFonts w:cs="Arial"/>
                <w:sz w:val="16"/>
                <w:szCs w:val="16"/>
              </w:rPr>
              <w:t>RF052</w:t>
            </w:r>
          </w:p>
        </w:tc>
      </w:tr>
      <w:tr w:rsidR="002E2F29" w:rsidRPr="00E24A83" w:rsidTr="00E05F9E">
        <w:tc>
          <w:tcPr>
            <w:tcW w:w="823" w:type="dxa"/>
          </w:tcPr>
          <w:p w:rsidR="002E2F29" w:rsidRPr="00E24A83" w:rsidRDefault="002E2F29" w:rsidP="00E05F9E">
            <w:pPr>
              <w:ind w:firstLine="0"/>
              <w:jc w:val="center"/>
              <w:rPr>
                <w:rFonts w:cs="Arial"/>
                <w:sz w:val="16"/>
                <w:szCs w:val="16"/>
              </w:rPr>
            </w:pPr>
            <w:r>
              <w:rPr>
                <w:rFonts w:cs="Arial"/>
                <w:sz w:val="16"/>
                <w:szCs w:val="16"/>
              </w:rPr>
              <w:t>RN001</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r>
      <w:tr w:rsidR="002E2F29" w:rsidRPr="00E24A83" w:rsidTr="00E05F9E">
        <w:tc>
          <w:tcPr>
            <w:tcW w:w="823" w:type="dxa"/>
          </w:tcPr>
          <w:p w:rsidR="002E2F29" w:rsidRPr="00E24A83" w:rsidRDefault="002E2F29" w:rsidP="00E05F9E">
            <w:pPr>
              <w:ind w:firstLine="0"/>
              <w:jc w:val="center"/>
              <w:rPr>
                <w:rFonts w:cs="Arial"/>
                <w:sz w:val="16"/>
                <w:szCs w:val="16"/>
              </w:rPr>
            </w:pPr>
            <w:r>
              <w:rPr>
                <w:rFonts w:cs="Arial"/>
                <w:sz w:val="16"/>
                <w:szCs w:val="16"/>
              </w:rPr>
              <w:t>RN002</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r>
      <w:tr w:rsidR="002E2F29" w:rsidRPr="00E24A83" w:rsidTr="00E05F9E">
        <w:tc>
          <w:tcPr>
            <w:tcW w:w="823" w:type="dxa"/>
          </w:tcPr>
          <w:p w:rsidR="002E2F29" w:rsidRPr="00E24A83" w:rsidRDefault="002E2F29" w:rsidP="00E05F9E">
            <w:pPr>
              <w:ind w:firstLine="0"/>
              <w:jc w:val="center"/>
              <w:rPr>
                <w:rFonts w:cs="Arial"/>
                <w:sz w:val="16"/>
                <w:szCs w:val="16"/>
              </w:rPr>
            </w:pPr>
            <w:r>
              <w:rPr>
                <w:rFonts w:cs="Arial"/>
                <w:sz w:val="16"/>
                <w:szCs w:val="16"/>
              </w:rPr>
              <w:t>RN003</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r>
      <w:tr w:rsidR="002E2F29" w:rsidRPr="00E24A83" w:rsidTr="00E05F9E">
        <w:tc>
          <w:tcPr>
            <w:tcW w:w="823" w:type="dxa"/>
          </w:tcPr>
          <w:p w:rsidR="002E2F29" w:rsidRPr="00E24A83" w:rsidRDefault="002E2F29" w:rsidP="00E05F9E">
            <w:pPr>
              <w:ind w:firstLine="0"/>
              <w:jc w:val="center"/>
              <w:rPr>
                <w:rFonts w:cs="Arial"/>
                <w:sz w:val="16"/>
                <w:szCs w:val="16"/>
              </w:rPr>
            </w:pPr>
            <w:r>
              <w:rPr>
                <w:rFonts w:cs="Arial"/>
                <w:sz w:val="16"/>
                <w:szCs w:val="16"/>
              </w:rPr>
              <w:t>RN004</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r>
      <w:tr w:rsidR="002E2F29" w:rsidRPr="00E24A83" w:rsidTr="00E05F9E">
        <w:tc>
          <w:tcPr>
            <w:tcW w:w="823" w:type="dxa"/>
          </w:tcPr>
          <w:p w:rsidR="002E2F29" w:rsidRPr="00E24A83" w:rsidRDefault="002E2F29" w:rsidP="00E05F9E">
            <w:pPr>
              <w:ind w:firstLine="0"/>
              <w:jc w:val="center"/>
              <w:rPr>
                <w:rFonts w:cs="Arial"/>
                <w:sz w:val="16"/>
                <w:szCs w:val="16"/>
              </w:rPr>
            </w:pPr>
            <w:r>
              <w:rPr>
                <w:rFonts w:cs="Arial"/>
                <w:sz w:val="16"/>
                <w:szCs w:val="16"/>
              </w:rPr>
              <w:t>RN005</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r>
      <w:tr w:rsidR="002E2F29" w:rsidRPr="00E24A83" w:rsidTr="00E05F9E">
        <w:tc>
          <w:tcPr>
            <w:tcW w:w="823" w:type="dxa"/>
          </w:tcPr>
          <w:p w:rsidR="002E2F29" w:rsidRPr="00E24A83" w:rsidRDefault="002E2F29" w:rsidP="00E05F9E">
            <w:pPr>
              <w:ind w:firstLine="0"/>
              <w:jc w:val="center"/>
              <w:rPr>
                <w:rFonts w:cs="Arial"/>
                <w:sz w:val="16"/>
                <w:szCs w:val="16"/>
              </w:rPr>
            </w:pPr>
            <w:r>
              <w:rPr>
                <w:rFonts w:cs="Arial"/>
                <w:sz w:val="16"/>
                <w:szCs w:val="16"/>
              </w:rPr>
              <w:lastRenderedPageBreak/>
              <w:t>RN006</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r>
      <w:tr w:rsidR="002E2F29" w:rsidRPr="00E24A83" w:rsidTr="00E05F9E">
        <w:tc>
          <w:tcPr>
            <w:tcW w:w="823" w:type="dxa"/>
          </w:tcPr>
          <w:p w:rsidR="002E2F29" w:rsidRPr="00E24A83" w:rsidRDefault="002E2F29" w:rsidP="00E05F9E">
            <w:pPr>
              <w:ind w:firstLine="0"/>
              <w:jc w:val="center"/>
              <w:rPr>
                <w:rFonts w:cs="Arial"/>
                <w:sz w:val="16"/>
                <w:szCs w:val="16"/>
              </w:rPr>
            </w:pPr>
            <w:r>
              <w:rPr>
                <w:rFonts w:cs="Arial"/>
                <w:sz w:val="16"/>
                <w:szCs w:val="16"/>
              </w:rPr>
              <w:t>RN007</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r>
      <w:tr w:rsidR="002E2F29" w:rsidRPr="00E24A83" w:rsidTr="00E05F9E">
        <w:tc>
          <w:tcPr>
            <w:tcW w:w="823" w:type="dxa"/>
          </w:tcPr>
          <w:p w:rsidR="002E2F29" w:rsidRPr="00E24A83" w:rsidRDefault="002E2F29" w:rsidP="00E05F9E">
            <w:pPr>
              <w:ind w:firstLine="0"/>
              <w:jc w:val="center"/>
              <w:rPr>
                <w:rFonts w:cs="Arial"/>
                <w:sz w:val="16"/>
                <w:szCs w:val="16"/>
              </w:rPr>
            </w:pPr>
            <w:r>
              <w:rPr>
                <w:rFonts w:cs="Arial"/>
                <w:sz w:val="16"/>
                <w:szCs w:val="16"/>
              </w:rPr>
              <w:t>RN008</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r>
      <w:tr w:rsidR="002E2F29" w:rsidRPr="00E24A83" w:rsidTr="00E05F9E">
        <w:tc>
          <w:tcPr>
            <w:tcW w:w="823" w:type="dxa"/>
          </w:tcPr>
          <w:p w:rsidR="002E2F29" w:rsidRPr="00E24A83" w:rsidRDefault="002E2F29" w:rsidP="00E05F9E">
            <w:pPr>
              <w:ind w:firstLine="0"/>
              <w:jc w:val="center"/>
              <w:rPr>
                <w:rFonts w:cs="Arial"/>
                <w:sz w:val="16"/>
                <w:szCs w:val="16"/>
              </w:rPr>
            </w:pPr>
            <w:r>
              <w:rPr>
                <w:rFonts w:cs="Arial"/>
                <w:sz w:val="16"/>
                <w:szCs w:val="16"/>
              </w:rPr>
              <w:t>RN009</w:t>
            </w:r>
          </w:p>
        </w:tc>
        <w:tc>
          <w:tcPr>
            <w:tcW w:w="823" w:type="dxa"/>
          </w:tcPr>
          <w:p w:rsidR="002E2F29" w:rsidRPr="00E24A83" w:rsidRDefault="002E2F29" w:rsidP="00E05F9E">
            <w:pPr>
              <w:ind w:firstLine="0"/>
              <w:jc w:val="center"/>
              <w:rPr>
                <w:rFonts w:cs="Arial"/>
                <w:sz w:val="16"/>
                <w:szCs w:val="16"/>
              </w:rPr>
            </w:pPr>
          </w:p>
        </w:tc>
        <w:tc>
          <w:tcPr>
            <w:tcW w:w="823" w:type="dxa"/>
          </w:tcPr>
          <w:p w:rsidR="002E2F29" w:rsidRPr="00E24A83"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RN010</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RN010</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RN011</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RN012</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RN013</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RN014</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RN015</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RN016</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RN017</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RN018</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RN019</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RN020</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RN021</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RN022</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RN023</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RN024</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r>
      <w:tr w:rsidR="002E2F29" w:rsidTr="00E05F9E">
        <w:tc>
          <w:tcPr>
            <w:tcW w:w="823" w:type="dxa"/>
          </w:tcPr>
          <w:p w:rsidR="002E2F29" w:rsidRDefault="002E2F29" w:rsidP="00E05F9E">
            <w:pPr>
              <w:ind w:firstLine="0"/>
              <w:jc w:val="center"/>
              <w:rPr>
                <w:rFonts w:cs="Arial"/>
                <w:sz w:val="16"/>
                <w:szCs w:val="16"/>
              </w:rPr>
            </w:pPr>
            <w:r>
              <w:rPr>
                <w:rFonts w:cs="Arial"/>
                <w:sz w:val="16"/>
                <w:szCs w:val="16"/>
              </w:rPr>
              <w:t>RN025</w:t>
            </w:r>
          </w:p>
        </w:tc>
        <w:tc>
          <w:tcPr>
            <w:tcW w:w="823" w:type="dxa"/>
          </w:tcPr>
          <w:p w:rsidR="002E2F29" w:rsidRDefault="002E2F29" w:rsidP="00E05F9E">
            <w:pPr>
              <w:ind w:firstLine="0"/>
              <w:jc w:val="center"/>
              <w:rPr>
                <w:rFonts w:cs="Arial"/>
                <w:sz w:val="16"/>
                <w:szCs w:val="16"/>
              </w:rPr>
            </w:pPr>
          </w:p>
        </w:tc>
        <w:tc>
          <w:tcPr>
            <w:tcW w:w="823" w:type="dxa"/>
          </w:tcPr>
          <w:p w:rsidR="002E2F29" w:rsidRDefault="002E2F29" w:rsidP="00E05F9E">
            <w:pPr>
              <w:ind w:firstLine="0"/>
              <w:jc w:val="center"/>
              <w:rPr>
                <w:rFonts w:cs="Arial"/>
                <w:sz w:val="16"/>
                <w:szCs w:val="16"/>
              </w:rPr>
            </w:pPr>
          </w:p>
        </w:tc>
      </w:tr>
    </w:tbl>
    <w:p w:rsidR="002E2F29" w:rsidRDefault="002E2F29" w:rsidP="00BD06F8">
      <w:pPr>
        <w:ind w:firstLine="0"/>
        <w:rPr>
          <w:b/>
          <w:sz w:val="20"/>
          <w:szCs w:val="24"/>
        </w:rPr>
      </w:pPr>
    </w:p>
    <w:p w:rsidR="003447F4" w:rsidRDefault="003447F4" w:rsidP="00BD06F8">
      <w:pPr>
        <w:ind w:firstLine="0"/>
        <w:rPr>
          <w:szCs w:val="24"/>
        </w:rPr>
      </w:pPr>
      <w:r w:rsidRPr="003447F4">
        <w:rPr>
          <w:szCs w:val="24"/>
        </w:rPr>
        <w:t>3.</w:t>
      </w:r>
      <w:r w:rsidR="00421934">
        <w:rPr>
          <w:szCs w:val="24"/>
        </w:rPr>
        <w:t>6</w:t>
      </w:r>
      <w:r>
        <w:rPr>
          <w:szCs w:val="24"/>
        </w:rPr>
        <w:t xml:space="preserve"> </w:t>
      </w:r>
      <w:r w:rsidRPr="003447F4">
        <w:rPr>
          <w:szCs w:val="24"/>
        </w:rPr>
        <w:t>Casos de Uso</w:t>
      </w:r>
    </w:p>
    <w:p w:rsidR="00077719" w:rsidRDefault="009A4928" w:rsidP="00BD06F8">
      <w:pPr>
        <w:ind w:firstLine="709"/>
        <w:rPr>
          <w:szCs w:val="24"/>
        </w:rPr>
      </w:pPr>
      <w:r>
        <w:rPr>
          <w:szCs w:val="24"/>
        </w:rPr>
        <w:t>UC001 – Identificar-se no sistema</w:t>
      </w:r>
    </w:p>
    <w:p w:rsidR="00A448B4" w:rsidRDefault="00A448B4" w:rsidP="00A448B4">
      <w:pPr>
        <w:ind w:firstLine="709"/>
        <w:rPr>
          <w:szCs w:val="24"/>
        </w:rPr>
      </w:pPr>
      <w:r>
        <w:rPr>
          <w:szCs w:val="24"/>
        </w:rPr>
        <w:t>UC002</w:t>
      </w:r>
      <w:r>
        <w:rPr>
          <w:szCs w:val="24"/>
        </w:rPr>
        <w:t xml:space="preserve"> – Visualizar opções</w:t>
      </w:r>
    </w:p>
    <w:p w:rsidR="009A4928" w:rsidRDefault="009A4928" w:rsidP="00BD06F8">
      <w:pPr>
        <w:ind w:firstLine="709"/>
        <w:rPr>
          <w:szCs w:val="24"/>
        </w:rPr>
      </w:pPr>
      <w:r>
        <w:rPr>
          <w:szCs w:val="24"/>
        </w:rPr>
        <w:t>UC</w:t>
      </w:r>
      <w:r w:rsidR="00A448B4">
        <w:rPr>
          <w:szCs w:val="24"/>
        </w:rPr>
        <w:t>003</w:t>
      </w:r>
      <w:r>
        <w:rPr>
          <w:szCs w:val="24"/>
        </w:rPr>
        <w:t xml:space="preserve"> - Acessar opções</w:t>
      </w:r>
    </w:p>
    <w:p w:rsidR="009A4928" w:rsidRDefault="009A4928" w:rsidP="00BD06F8">
      <w:pPr>
        <w:ind w:firstLine="709"/>
        <w:rPr>
          <w:szCs w:val="24"/>
        </w:rPr>
      </w:pPr>
      <w:r>
        <w:rPr>
          <w:szCs w:val="24"/>
        </w:rPr>
        <w:t>UC</w:t>
      </w:r>
      <w:r w:rsidR="00A448B4">
        <w:rPr>
          <w:szCs w:val="24"/>
        </w:rPr>
        <w:t>004</w:t>
      </w:r>
      <w:r>
        <w:rPr>
          <w:szCs w:val="24"/>
        </w:rPr>
        <w:t xml:space="preserve"> </w:t>
      </w:r>
      <w:r w:rsidR="00AB56A3">
        <w:rPr>
          <w:szCs w:val="24"/>
        </w:rPr>
        <w:t>–</w:t>
      </w:r>
      <w:r>
        <w:rPr>
          <w:szCs w:val="24"/>
        </w:rPr>
        <w:t xml:space="preserve"> </w:t>
      </w:r>
      <w:r w:rsidR="00AB56A3">
        <w:rPr>
          <w:szCs w:val="24"/>
        </w:rPr>
        <w:t>Inserir informações para cálculo</w:t>
      </w:r>
    </w:p>
    <w:p w:rsidR="00AB56A3" w:rsidRDefault="00A448B4" w:rsidP="00BD06F8">
      <w:pPr>
        <w:ind w:firstLine="709"/>
        <w:rPr>
          <w:szCs w:val="24"/>
        </w:rPr>
      </w:pPr>
      <w:r>
        <w:rPr>
          <w:szCs w:val="24"/>
        </w:rPr>
        <w:t>UC005</w:t>
      </w:r>
      <w:r w:rsidR="00AB56A3">
        <w:rPr>
          <w:szCs w:val="24"/>
        </w:rPr>
        <w:t>- Visualizar resultados</w:t>
      </w:r>
    </w:p>
    <w:p w:rsidR="00AB56A3" w:rsidRDefault="00AB56A3" w:rsidP="00AB56A3">
      <w:pPr>
        <w:ind w:firstLine="709"/>
        <w:rPr>
          <w:szCs w:val="24"/>
        </w:rPr>
      </w:pPr>
      <w:r>
        <w:rPr>
          <w:szCs w:val="24"/>
        </w:rPr>
        <w:t>UC006 – Acessar página sobre nós</w:t>
      </w:r>
    </w:p>
    <w:p w:rsidR="008B4542" w:rsidRDefault="008B4542" w:rsidP="008B4542">
      <w:pPr>
        <w:ind w:firstLine="709"/>
        <w:rPr>
          <w:szCs w:val="24"/>
        </w:rPr>
      </w:pPr>
      <w:r>
        <w:rPr>
          <w:szCs w:val="24"/>
        </w:rPr>
        <w:t>UC007</w:t>
      </w:r>
      <w:r>
        <w:rPr>
          <w:szCs w:val="24"/>
        </w:rPr>
        <w:t xml:space="preserve"> – Visualizar Informações do Grupo</w:t>
      </w:r>
    </w:p>
    <w:p w:rsidR="00AB56A3" w:rsidRDefault="008B4542" w:rsidP="00AB56A3">
      <w:pPr>
        <w:ind w:firstLine="709"/>
        <w:rPr>
          <w:szCs w:val="24"/>
        </w:rPr>
      </w:pPr>
      <w:r>
        <w:rPr>
          <w:szCs w:val="24"/>
        </w:rPr>
        <w:t>UC008</w:t>
      </w:r>
      <w:r w:rsidR="00AB56A3">
        <w:rPr>
          <w:szCs w:val="24"/>
        </w:rPr>
        <w:t xml:space="preserve"> – Acessar Estatística Descritiva</w:t>
      </w:r>
    </w:p>
    <w:p w:rsidR="00AB56A3" w:rsidRDefault="008B4542" w:rsidP="00AB56A3">
      <w:pPr>
        <w:ind w:firstLine="709"/>
        <w:rPr>
          <w:szCs w:val="24"/>
        </w:rPr>
      </w:pPr>
      <w:r>
        <w:rPr>
          <w:szCs w:val="24"/>
        </w:rPr>
        <w:t>UC009</w:t>
      </w:r>
      <w:r w:rsidR="00AB56A3">
        <w:rPr>
          <w:szCs w:val="24"/>
        </w:rPr>
        <w:t xml:space="preserve"> – Acessar Probabilidade</w:t>
      </w:r>
    </w:p>
    <w:p w:rsidR="00F92F9F" w:rsidRDefault="00F92F9F" w:rsidP="00F92F9F">
      <w:pPr>
        <w:ind w:firstLine="709"/>
        <w:rPr>
          <w:szCs w:val="24"/>
        </w:rPr>
      </w:pPr>
      <w:r>
        <w:rPr>
          <w:szCs w:val="24"/>
        </w:rPr>
        <w:t>UC010</w:t>
      </w:r>
      <w:r>
        <w:rPr>
          <w:szCs w:val="24"/>
        </w:rPr>
        <w:t>- Acessar Probabilidade Binomial</w:t>
      </w:r>
    </w:p>
    <w:p w:rsidR="00F92F9F" w:rsidRDefault="00F92F9F" w:rsidP="00F92F9F">
      <w:pPr>
        <w:ind w:firstLine="709"/>
        <w:rPr>
          <w:szCs w:val="24"/>
        </w:rPr>
      </w:pPr>
      <w:r>
        <w:rPr>
          <w:szCs w:val="24"/>
        </w:rPr>
        <w:t>UC01</w:t>
      </w:r>
      <w:r>
        <w:rPr>
          <w:szCs w:val="24"/>
        </w:rPr>
        <w:t>1</w:t>
      </w:r>
      <w:r>
        <w:rPr>
          <w:szCs w:val="24"/>
        </w:rPr>
        <w:t xml:space="preserve"> – Acessar Probabilidade Normal</w:t>
      </w:r>
    </w:p>
    <w:p w:rsidR="00F92F9F" w:rsidRDefault="00F92F9F" w:rsidP="00F92F9F">
      <w:pPr>
        <w:ind w:firstLine="709"/>
        <w:rPr>
          <w:szCs w:val="24"/>
        </w:rPr>
      </w:pPr>
      <w:r>
        <w:rPr>
          <w:szCs w:val="24"/>
        </w:rPr>
        <w:t>UC012</w:t>
      </w:r>
      <w:r>
        <w:rPr>
          <w:szCs w:val="24"/>
        </w:rPr>
        <w:t xml:space="preserve"> – Acessar Probabilidade Uniforme</w:t>
      </w:r>
    </w:p>
    <w:p w:rsidR="00AB56A3" w:rsidRDefault="00F92F9F" w:rsidP="00AB56A3">
      <w:pPr>
        <w:ind w:firstLine="709"/>
        <w:rPr>
          <w:szCs w:val="24"/>
        </w:rPr>
      </w:pPr>
      <w:r>
        <w:rPr>
          <w:szCs w:val="24"/>
        </w:rPr>
        <w:t>UC013</w:t>
      </w:r>
      <w:r w:rsidR="00AB56A3">
        <w:rPr>
          <w:szCs w:val="24"/>
        </w:rPr>
        <w:t xml:space="preserve"> – Acessar Correlação</w:t>
      </w:r>
    </w:p>
    <w:p w:rsidR="00AB56A3" w:rsidRDefault="00AB56A3" w:rsidP="00BD06F8">
      <w:pPr>
        <w:ind w:firstLine="709"/>
        <w:rPr>
          <w:color w:val="FF0000"/>
          <w:szCs w:val="24"/>
        </w:rPr>
      </w:pPr>
    </w:p>
    <w:p w:rsidR="00077719" w:rsidRDefault="00077719" w:rsidP="00123664">
      <w:pPr>
        <w:ind w:left="-851" w:firstLine="709"/>
        <w:jc w:val="center"/>
        <w:rPr>
          <w:szCs w:val="24"/>
        </w:rPr>
      </w:pPr>
      <w:r>
        <w:rPr>
          <w:noProof/>
          <w:szCs w:val="24"/>
          <w:lang w:eastAsia="pt-BR"/>
        </w:rPr>
        <w:lastRenderedPageBreak/>
        <w:drawing>
          <wp:inline distT="0" distB="0" distL="0" distR="0">
            <wp:extent cx="5759450" cy="430720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 de casos de uso.jpeg"/>
                    <pic:cNvPicPr/>
                  </pic:nvPicPr>
                  <pic:blipFill>
                    <a:blip r:embed="rId29">
                      <a:extLst>
                        <a:ext uri="{28A0092B-C50C-407E-A947-70E740481C1C}">
                          <a14:useLocalDpi xmlns:a14="http://schemas.microsoft.com/office/drawing/2010/main" val="0"/>
                        </a:ext>
                      </a:extLst>
                    </a:blip>
                    <a:stretch>
                      <a:fillRect/>
                    </a:stretch>
                  </pic:blipFill>
                  <pic:spPr>
                    <a:xfrm>
                      <a:off x="0" y="0"/>
                      <a:ext cx="5759450" cy="4307205"/>
                    </a:xfrm>
                    <a:prstGeom prst="rect">
                      <a:avLst/>
                    </a:prstGeom>
                  </pic:spPr>
                </pic:pic>
              </a:graphicData>
            </a:graphic>
          </wp:inline>
        </w:drawing>
      </w:r>
    </w:p>
    <w:p w:rsidR="00B42452" w:rsidRDefault="00B42452" w:rsidP="00BD06F8">
      <w:pPr>
        <w:ind w:firstLine="709"/>
        <w:rPr>
          <w:szCs w:val="24"/>
        </w:rPr>
      </w:pPr>
    </w:p>
    <w:p w:rsidR="00B42452" w:rsidRDefault="00B42452" w:rsidP="00BD06F8">
      <w:pPr>
        <w:ind w:firstLine="0"/>
        <w:jc w:val="center"/>
        <w:rPr>
          <w:sz w:val="20"/>
          <w:szCs w:val="24"/>
        </w:rPr>
      </w:pPr>
      <w:r w:rsidRPr="008C5DD4">
        <w:rPr>
          <w:b/>
          <w:sz w:val="20"/>
          <w:szCs w:val="24"/>
        </w:rPr>
        <w:t>Quadro 4</w:t>
      </w:r>
      <w:r w:rsidRPr="008C5DD4">
        <w:rPr>
          <w:sz w:val="20"/>
          <w:szCs w:val="24"/>
        </w:rPr>
        <w:t xml:space="preserve"> – Use Case Cadastrar Usuários</w:t>
      </w:r>
    </w:p>
    <w:tbl>
      <w:tblPr>
        <w:tblStyle w:val="Tabelacomgrade1"/>
        <w:tblW w:w="0" w:type="auto"/>
        <w:jc w:val="center"/>
        <w:tblLook w:val="04A0" w:firstRow="1" w:lastRow="0" w:firstColumn="1" w:lastColumn="0" w:noHBand="0" w:noVBand="1"/>
      </w:tblPr>
      <w:tblGrid>
        <w:gridCol w:w="1888"/>
        <w:gridCol w:w="7172"/>
      </w:tblGrid>
      <w:tr w:rsidR="001F77AA" w:rsidRPr="001F77AA" w:rsidTr="009635B2">
        <w:trPr>
          <w:trHeight w:val="283"/>
          <w:jc w:val="center"/>
        </w:trPr>
        <w:tc>
          <w:tcPr>
            <w:tcW w:w="0" w:type="auto"/>
            <w:gridSpan w:val="2"/>
          </w:tcPr>
          <w:p w:rsidR="001F77AA" w:rsidRPr="001F77AA" w:rsidRDefault="005D2A20" w:rsidP="005D2A20">
            <w:pPr>
              <w:suppressAutoHyphens w:val="0"/>
              <w:spacing w:line="240" w:lineRule="auto"/>
              <w:ind w:firstLine="0"/>
              <w:jc w:val="left"/>
              <w:rPr>
                <w:rFonts w:cs="Arial"/>
                <w:b/>
                <w:sz w:val="20"/>
                <w:lang w:eastAsia="en-US"/>
              </w:rPr>
            </w:pPr>
            <w:r>
              <w:rPr>
                <w:rFonts w:cs="Arial"/>
                <w:b/>
                <w:sz w:val="20"/>
                <w:lang w:eastAsia="en-US"/>
              </w:rPr>
              <w:t>Caso de Uso – Identificar-se no sistema</w:t>
            </w:r>
          </w:p>
        </w:tc>
      </w:tr>
      <w:tr w:rsidR="001F77AA" w:rsidRPr="001F77AA" w:rsidTr="009635B2">
        <w:trPr>
          <w:trHeight w:val="283"/>
          <w:jc w:val="center"/>
        </w:trPr>
        <w:tc>
          <w:tcPr>
            <w:tcW w:w="0" w:type="auto"/>
          </w:tcPr>
          <w:p w:rsidR="001F77AA" w:rsidRPr="001F77AA" w:rsidRDefault="001F77AA" w:rsidP="009635B2">
            <w:pPr>
              <w:suppressAutoHyphens w:val="0"/>
              <w:spacing w:line="240" w:lineRule="auto"/>
              <w:ind w:firstLine="0"/>
              <w:jc w:val="left"/>
              <w:rPr>
                <w:rFonts w:cs="Arial"/>
                <w:b/>
                <w:sz w:val="20"/>
                <w:lang w:eastAsia="en-US"/>
              </w:rPr>
            </w:pPr>
            <w:r w:rsidRPr="001F77AA">
              <w:rPr>
                <w:rFonts w:cs="Arial"/>
                <w:b/>
                <w:sz w:val="20"/>
                <w:lang w:eastAsia="en-US"/>
              </w:rPr>
              <w:t>ID</w:t>
            </w:r>
          </w:p>
        </w:tc>
        <w:tc>
          <w:tcPr>
            <w:tcW w:w="0" w:type="auto"/>
          </w:tcPr>
          <w:p w:rsidR="001F77AA" w:rsidRPr="001F77AA" w:rsidRDefault="001F77AA" w:rsidP="009635B2">
            <w:pPr>
              <w:suppressAutoHyphens w:val="0"/>
              <w:spacing w:line="240" w:lineRule="auto"/>
              <w:ind w:firstLine="0"/>
              <w:jc w:val="left"/>
              <w:rPr>
                <w:rFonts w:cs="Arial"/>
                <w:sz w:val="20"/>
                <w:lang w:eastAsia="en-US"/>
              </w:rPr>
            </w:pPr>
            <w:r w:rsidRPr="001F77AA">
              <w:rPr>
                <w:rFonts w:cs="Arial"/>
                <w:sz w:val="20"/>
                <w:lang w:eastAsia="en-US"/>
              </w:rPr>
              <w:t>UC 001</w:t>
            </w:r>
          </w:p>
        </w:tc>
      </w:tr>
      <w:tr w:rsidR="001F77AA" w:rsidRPr="001F77AA" w:rsidTr="009635B2">
        <w:trPr>
          <w:trHeight w:val="283"/>
          <w:jc w:val="center"/>
        </w:trPr>
        <w:tc>
          <w:tcPr>
            <w:tcW w:w="0" w:type="auto"/>
          </w:tcPr>
          <w:p w:rsidR="001F77AA" w:rsidRPr="001F77AA" w:rsidRDefault="001F77AA" w:rsidP="009635B2">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0" w:type="auto"/>
          </w:tcPr>
          <w:p w:rsidR="001F77AA" w:rsidRPr="001F77AA" w:rsidRDefault="001F77AA" w:rsidP="00EC1653">
            <w:pPr>
              <w:suppressAutoHyphens w:val="0"/>
              <w:spacing w:line="240" w:lineRule="auto"/>
              <w:ind w:firstLine="0"/>
              <w:jc w:val="left"/>
              <w:rPr>
                <w:rFonts w:cs="Arial"/>
                <w:sz w:val="20"/>
                <w:lang w:eastAsia="en-US"/>
              </w:rPr>
            </w:pPr>
            <w:r w:rsidRPr="001F77AA">
              <w:rPr>
                <w:rFonts w:cs="Arial"/>
                <w:sz w:val="20"/>
                <w:lang w:eastAsia="en-US"/>
              </w:rPr>
              <w:t xml:space="preserve">Este caso de uso tem por objetivo </w:t>
            </w:r>
            <w:r w:rsidR="00EC1653">
              <w:rPr>
                <w:rFonts w:cs="Arial"/>
                <w:sz w:val="20"/>
                <w:lang w:eastAsia="en-US"/>
              </w:rPr>
              <w:t>a identificação do usuário antes que entre no sistema.</w:t>
            </w:r>
          </w:p>
        </w:tc>
      </w:tr>
      <w:tr w:rsidR="001F77AA" w:rsidRPr="001F77AA" w:rsidTr="009635B2">
        <w:trPr>
          <w:trHeight w:val="283"/>
          <w:jc w:val="center"/>
        </w:trPr>
        <w:tc>
          <w:tcPr>
            <w:tcW w:w="0" w:type="auto"/>
          </w:tcPr>
          <w:p w:rsidR="001F77AA" w:rsidRPr="001F77AA" w:rsidRDefault="001F77AA" w:rsidP="009635B2">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0" w:type="auto"/>
          </w:tcPr>
          <w:p w:rsidR="001F77AA" w:rsidRPr="001F77AA" w:rsidRDefault="001F77AA" w:rsidP="009635B2">
            <w:pPr>
              <w:suppressAutoHyphens w:val="0"/>
              <w:spacing w:line="240" w:lineRule="auto"/>
              <w:ind w:firstLine="0"/>
              <w:jc w:val="left"/>
              <w:rPr>
                <w:rFonts w:cs="Arial"/>
                <w:sz w:val="20"/>
                <w:lang w:eastAsia="en-US"/>
              </w:rPr>
            </w:pPr>
            <w:r w:rsidRPr="001F77AA">
              <w:rPr>
                <w:rFonts w:cs="Arial"/>
                <w:sz w:val="20"/>
                <w:lang w:eastAsia="pt-BR"/>
              </w:rPr>
              <w:t>Usuário do sistema</w:t>
            </w:r>
          </w:p>
        </w:tc>
      </w:tr>
      <w:tr w:rsidR="001F77AA" w:rsidRPr="001F77AA" w:rsidTr="009635B2">
        <w:trPr>
          <w:trHeight w:val="283"/>
          <w:jc w:val="center"/>
        </w:trPr>
        <w:tc>
          <w:tcPr>
            <w:tcW w:w="0" w:type="auto"/>
          </w:tcPr>
          <w:p w:rsidR="001F77AA" w:rsidRPr="001F77AA" w:rsidRDefault="001F77AA" w:rsidP="009635B2">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0" w:type="auto"/>
          </w:tcPr>
          <w:p w:rsidR="001F77AA" w:rsidRPr="001F77AA" w:rsidRDefault="001F77AA" w:rsidP="009635B2">
            <w:pPr>
              <w:suppressAutoHyphens w:val="0"/>
              <w:spacing w:line="240" w:lineRule="auto"/>
              <w:ind w:firstLine="0"/>
              <w:jc w:val="left"/>
              <w:rPr>
                <w:rFonts w:cs="Arial"/>
                <w:sz w:val="20"/>
                <w:lang w:eastAsia="en-US"/>
              </w:rPr>
            </w:pPr>
            <w:r w:rsidRPr="001F77AA">
              <w:rPr>
                <w:rFonts w:cs="Arial"/>
                <w:sz w:val="20"/>
                <w:lang w:eastAsia="pt-BR"/>
              </w:rPr>
              <w:t>Nenhuma</w:t>
            </w:r>
          </w:p>
        </w:tc>
      </w:tr>
      <w:tr w:rsidR="001F77AA" w:rsidRPr="001F77AA" w:rsidTr="009635B2">
        <w:trPr>
          <w:trHeight w:val="268"/>
          <w:jc w:val="center"/>
        </w:trPr>
        <w:tc>
          <w:tcPr>
            <w:tcW w:w="0" w:type="auto"/>
          </w:tcPr>
          <w:p w:rsidR="001F77AA" w:rsidRPr="001F77AA" w:rsidRDefault="001F77AA" w:rsidP="009635B2">
            <w:pPr>
              <w:suppressAutoHyphens w:val="0"/>
              <w:spacing w:line="240" w:lineRule="auto"/>
              <w:ind w:firstLine="0"/>
              <w:jc w:val="left"/>
              <w:rPr>
                <w:rFonts w:cs="Arial"/>
                <w:b/>
                <w:sz w:val="20"/>
                <w:lang w:eastAsia="en-US"/>
              </w:rPr>
            </w:pPr>
            <w:r w:rsidRPr="001F77AA">
              <w:rPr>
                <w:rFonts w:cs="Arial"/>
                <w:b/>
                <w:sz w:val="20"/>
                <w:lang w:eastAsia="en-US"/>
              </w:rPr>
              <w:t>Cenário Principal</w:t>
            </w:r>
          </w:p>
          <w:p w:rsidR="001F77AA" w:rsidRPr="001F77AA" w:rsidRDefault="001F77AA" w:rsidP="009635B2">
            <w:pPr>
              <w:suppressAutoHyphens w:val="0"/>
              <w:spacing w:line="240" w:lineRule="auto"/>
              <w:ind w:firstLine="0"/>
              <w:jc w:val="left"/>
              <w:rPr>
                <w:rFonts w:cs="Arial"/>
                <w:b/>
                <w:sz w:val="20"/>
                <w:lang w:eastAsia="en-US"/>
              </w:rPr>
            </w:pPr>
          </w:p>
        </w:tc>
        <w:tc>
          <w:tcPr>
            <w:tcW w:w="0" w:type="auto"/>
          </w:tcPr>
          <w:p w:rsidR="001F77AA" w:rsidRPr="001F77AA" w:rsidRDefault="001F77AA" w:rsidP="009635B2">
            <w:pPr>
              <w:numPr>
                <w:ilvl w:val="0"/>
                <w:numId w:val="11"/>
              </w:numPr>
              <w:suppressAutoHyphens w:val="0"/>
              <w:spacing w:line="240" w:lineRule="auto"/>
              <w:ind w:left="0" w:firstLine="0"/>
              <w:jc w:val="left"/>
              <w:rPr>
                <w:rFonts w:cs="Arial"/>
                <w:sz w:val="20"/>
                <w:lang w:eastAsia="pt-BR"/>
              </w:rPr>
            </w:pPr>
            <w:r w:rsidRPr="001F77AA">
              <w:rPr>
                <w:rFonts w:cs="Arial"/>
                <w:sz w:val="20"/>
                <w:lang w:eastAsia="pt-BR"/>
              </w:rPr>
              <w:t xml:space="preserve">O use case inicia quando o usuário </w:t>
            </w:r>
            <w:r w:rsidR="00EC1653">
              <w:rPr>
                <w:rFonts w:cs="Arial"/>
                <w:sz w:val="20"/>
                <w:lang w:eastAsia="pt-BR"/>
              </w:rPr>
              <w:t>entra no sistema</w:t>
            </w:r>
            <w:r w:rsidRPr="001F77AA">
              <w:rPr>
                <w:rFonts w:cs="Arial"/>
                <w:sz w:val="20"/>
                <w:lang w:eastAsia="pt-BR"/>
              </w:rPr>
              <w:t>.</w:t>
            </w:r>
          </w:p>
          <w:p w:rsidR="001F77AA" w:rsidRPr="00EC1653" w:rsidRDefault="001F77AA" w:rsidP="00EC1653">
            <w:pPr>
              <w:numPr>
                <w:ilvl w:val="0"/>
                <w:numId w:val="11"/>
              </w:numPr>
              <w:suppressAutoHyphens w:val="0"/>
              <w:spacing w:line="240" w:lineRule="auto"/>
              <w:ind w:left="0" w:firstLine="0"/>
              <w:jc w:val="left"/>
              <w:rPr>
                <w:rFonts w:cs="Arial"/>
                <w:sz w:val="20"/>
                <w:lang w:eastAsia="pt-BR"/>
              </w:rPr>
            </w:pPr>
            <w:r w:rsidRPr="001F77AA">
              <w:rPr>
                <w:rFonts w:cs="Arial"/>
                <w:sz w:val="20"/>
                <w:lang w:eastAsia="pt-BR"/>
              </w:rPr>
              <w:t>O sistema carrega</w:t>
            </w:r>
            <w:r w:rsidR="00EC1653">
              <w:rPr>
                <w:rFonts w:cs="Arial"/>
                <w:sz w:val="20"/>
                <w:lang w:eastAsia="pt-BR"/>
              </w:rPr>
              <w:t xml:space="preserve"> os campos para que o mesmo possa digitar Usuário e Senha.</w:t>
            </w:r>
          </w:p>
          <w:p w:rsidR="001F77AA" w:rsidRPr="00EC1653" w:rsidRDefault="00EC1653" w:rsidP="00EC1653">
            <w:pPr>
              <w:numPr>
                <w:ilvl w:val="0"/>
                <w:numId w:val="11"/>
              </w:numPr>
              <w:suppressAutoHyphens w:val="0"/>
              <w:spacing w:line="240" w:lineRule="auto"/>
              <w:ind w:left="0" w:firstLine="0"/>
              <w:jc w:val="left"/>
              <w:rPr>
                <w:rFonts w:cs="Arial"/>
                <w:sz w:val="20"/>
                <w:lang w:eastAsia="pt-BR"/>
              </w:rPr>
            </w:pPr>
            <w:r>
              <w:rPr>
                <w:rFonts w:cs="Arial"/>
                <w:sz w:val="20"/>
                <w:lang w:eastAsia="pt-BR"/>
              </w:rPr>
              <w:t>O usuário também tem a opção de entrar como Convidado.</w:t>
            </w:r>
          </w:p>
        </w:tc>
      </w:tr>
      <w:tr w:rsidR="001F77AA" w:rsidRPr="001F77AA" w:rsidTr="009635B2">
        <w:trPr>
          <w:trHeight w:val="283"/>
          <w:jc w:val="center"/>
        </w:trPr>
        <w:tc>
          <w:tcPr>
            <w:tcW w:w="0" w:type="auto"/>
          </w:tcPr>
          <w:p w:rsidR="001F77AA" w:rsidRPr="001F77AA" w:rsidRDefault="001F77AA" w:rsidP="009635B2">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0" w:type="auto"/>
          </w:tcPr>
          <w:p w:rsidR="001F77AA" w:rsidRPr="001F77AA" w:rsidRDefault="00EC1653" w:rsidP="009635B2">
            <w:pPr>
              <w:suppressAutoHyphens w:val="0"/>
              <w:spacing w:line="240" w:lineRule="auto"/>
              <w:ind w:firstLine="0"/>
              <w:jc w:val="left"/>
              <w:rPr>
                <w:rFonts w:cs="Arial"/>
                <w:sz w:val="20"/>
                <w:lang w:eastAsia="en-US"/>
              </w:rPr>
            </w:pPr>
            <w:r>
              <w:rPr>
                <w:rFonts w:cs="Arial"/>
                <w:sz w:val="20"/>
                <w:lang w:eastAsia="pt-BR"/>
              </w:rPr>
              <w:t>Nenhuma</w:t>
            </w:r>
          </w:p>
        </w:tc>
      </w:tr>
      <w:tr w:rsidR="001F77AA" w:rsidRPr="001F77AA" w:rsidTr="009635B2">
        <w:trPr>
          <w:trHeight w:val="133"/>
          <w:jc w:val="center"/>
        </w:trPr>
        <w:tc>
          <w:tcPr>
            <w:tcW w:w="0" w:type="auto"/>
          </w:tcPr>
          <w:p w:rsidR="001F77AA" w:rsidRPr="001F77AA" w:rsidRDefault="001F77AA" w:rsidP="009635B2">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0" w:type="auto"/>
          </w:tcPr>
          <w:p w:rsidR="001F77AA" w:rsidRDefault="00EC1653" w:rsidP="009635B2">
            <w:pPr>
              <w:suppressAutoHyphens w:val="0"/>
              <w:spacing w:line="240" w:lineRule="auto"/>
              <w:ind w:firstLine="0"/>
              <w:jc w:val="left"/>
              <w:rPr>
                <w:rFonts w:cs="Arial"/>
                <w:sz w:val="20"/>
                <w:lang w:eastAsia="pt-BR"/>
              </w:rPr>
            </w:pPr>
            <w:r>
              <w:rPr>
                <w:rFonts w:cs="Arial"/>
                <w:sz w:val="20"/>
                <w:lang w:eastAsia="pt-BR"/>
              </w:rPr>
              <w:t>2</w:t>
            </w:r>
            <w:r w:rsidR="001F77AA" w:rsidRPr="001F77AA">
              <w:rPr>
                <w:rFonts w:cs="Arial"/>
                <w:sz w:val="20"/>
                <w:lang w:eastAsia="pt-BR"/>
              </w:rPr>
              <w:t>a –</w:t>
            </w:r>
            <w:r>
              <w:rPr>
                <w:rFonts w:cs="Arial"/>
                <w:sz w:val="20"/>
                <w:lang w:eastAsia="pt-BR"/>
              </w:rPr>
              <w:t xml:space="preserve"> Usuário ou Senha estão vazios</w:t>
            </w:r>
          </w:p>
          <w:p w:rsidR="00EC1653" w:rsidRPr="001F77AA" w:rsidRDefault="00EC1653" w:rsidP="009635B2">
            <w:pPr>
              <w:suppressAutoHyphens w:val="0"/>
              <w:spacing w:line="240" w:lineRule="auto"/>
              <w:ind w:firstLine="0"/>
              <w:jc w:val="left"/>
              <w:rPr>
                <w:rFonts w:cs="Arial"/>
                <w:sz w:val="20"/>
                <w:lang w:eastAsia="pt-BR"/>
              </w:rPr>
            </w:pPr>
            <w:r>
              <w:rPr>
                <w:rFonts w:cs="Arial"/>
                <w:sz w:val="20"/>
                <w:lang w:eastAsia="pt-BR"/>
              </w:rPr>
              <w:t xml:space="preserve">           2a.1 O sistema informa que o Usuário ou a Senha estão inválidos.</w:t>
            </w:r>
          </w:p>
          <w:p w:rsidR="001F77AA" w:rsidRPr="001F77AA" w:rsidRDefault="00EC1653" w:rsidP="009635B2">
            <w:pPr>
              <w:suppressAutoHyphens w:val="0"/>
              <w:spacing w:line="240" w:lineRule="auto"/>
              <w:ind w:firstLine="0"/>
              <w:jc w:val="left"/>
              <w:rPr>
                <w:rFonts w:cs="Arial"/>
                <w:sz w:val="20"/>
                <w:lang w:eastAsia="pt-BR"/>
              </w:rPr>
            </w:pPr>
            <w:r>
              <w:rPr>
                <w:rFonts w:cs="Arial"/>
                <w:sz w:val="20"/>
                <w:lang w:eastAsia="pt-BR"/>
              </w:rPr>
              <w:t xml:space="preserve">           2ª.2 O sistema permanece no mesmo cenário até que a entrada do usuário seja validada.</w:t>
            </w:r>
            <w:r w:rsidR="001F77AA" w:rsidRPr="001F77AA">
              <w:rPr>
                <w:rFonts w:cs="Arial"/>
                <w:sz w:val="20"/>
                <w:lang w:eastAsia="pt-BR"/>
              </w:rPr>
              <w:t xml:space="preserve"> </w:t>
            </w:r>
          </w:p>
          <w:p w:rsidR="001F77AA" w:rsidRPr="001F77AA" w:rsidRDefault="001F77AA" w:rsidP="009635B2">
            <w:pPr>
              <w:suppressAutoHyphens w:val="0"/>
              <w:spacing w:line="240" w:lineRule="auto"/>
              <w:ind w:firstLine="0"/>
              <w:jc w:val="left"/>
              <w:rPr>
                <w:rFonts w:cs="Arial"/>
                <w:sz w:val="20"/>
                <w:lang w:eastAsia="en-US"/>
              </w:rPr>
            </w:pPr>
          </w:p>
        </w:tc>
      </w:tr>
    </w:tbl>
    <w:p w:rsidR="001F77AA" w:rsidRDefault="001F77AA" w:rsidP="00BD06F8">
      <w:pPr>
        <w:ind w:firstLine="0"/>
        <w:jc w:val="center"/>
        <w:rPr>
          <w:b/>
          <w:szCs w:val="24"/>
        </w:rPr>
      </w:pPr>
    </w:p>
    <w:tbl>
      <w:tblPr>
        <w:tblStyle w:val="Tabelacomgrade1"/>
        <w:tblW w:w="0" w:type="auto"/>
        <w:jc w:val="center"/>
        <w:tblLook w:val="04A0" w:firstRow="1" w:lastRow="0" w:firstColumn="1" w:lastColumn="0" w:noHBand="0" w:noVBand="1"/>
      </w:tblPr>
      <w:tblGrid>
        <w:gridCol w:w="1881"/>
        <w:gridCol w:w="7179"/>
      </w:tblGrid>
      <w:tr w:rsidR="002E37BC" w:rsidRPr="001F77AA" w:rsidTr="007C473D">
        <w:trPr>
          <w:trHeight w:val="283"/>
          <w:jc w:val="center"/>
        </w:trPr>
        <w:tc>
          <w:tcPr>
            <w:tcW w:w="0" w:type="auto"/>
            <w:gridSpan w:val="2"/>
          </w:tcPr>
          <w:p w:rsidR="002E37BC" w:rsidRPr="001F77AA" w:rsidRDefault="002E37BC" w:rsidP="007C473D">
            <w:pPr>
              <w:suppressAutoHyphens w:val="0"/>
              <w:spacing w:line="240" w:lineRule="auto"/>
              <w:ind w:firstLine="0"/>
              <w:jc w:val="left"/>
              <w:rPr>
                <w:rFonts w:cs="Arial"/>
                <w:b/>
                <w:sz w:val="20"/>
                <w:lang w:eastAsia="en-US"/>
              </w:rPr>
            </w:pPr>
            <w:r>
              <w:rPr>
                <w:rFonts w:cs="Arial"/>
                <w:b/>
                <w:sz w:val="20"/>
                <w:lang w:eastAsia="en-US"/>
              </w:rPr>
              <w:t xml:space="preserve">Caso de Uso – </w:t>
            </w:r>
            <w:r w:rsidRPr="00E7465C">
              <w:rPr>
                <w:rFonts w:cs="Arial"/>
                <w:b/>
                <w:sz w:val="20"/>
                <w:lang w:eastAsia="en-US"/>
              </w:rPr>
              <w:t xml:space="preserve">Visualizar </w:t>
            </w:r>
            <w:r>
              <w:rPr>
                <w:rFonts w:cs="Arial"/>
                <w:b/>
                <w:sz w:val="20"/>
                <w:lang w:eastAsia="en-US"/>
              </w:rPr>
              <w:t>opções</w:t>
            </w:r>
          </w:p>
        </w:tc>
      </w:tr>
      <w:tr w:rsidR="002E37BC" w:rsidRPr="001F77AA" w:rsidTr="007C473D">
        <w:trPr>
          <w:trHeight w:val="283"/>
          <w:jc w:val="center"/>
        </w:trPr>
        <w:tc>
          <w:tcPr>
            <w:tcW w:w="0" w:type="auto"/>
          </w:tcPr>
          <w:p w:rsidR="002E37BC" w:rsidRPr="001F77AA" w:rsidRDefault="002E37BC" w:rsidP="007C473D">
            <w:pPr>
              <w:suppressAutoHyphens w:val="0"/>
              <w:spacing w:line="240" w:lineRule="auto"/>
              <w:ind w:firstLine="0"/>
              <w:jc w:val="left"/>
              <w:rPr>
                <w:rFonts w:cs="Arial"/>
                <w:b/>
                <w:sz w:val="20"/>
                <w:lang w:eastAsia="en-US"/>
              </w:rPr>
            </w:pPr>
            <w:r w:rsidRPr="001F77AA">
              <w:rPr>
                <w:rFonts w:cs="Arial"/>
                <w:b/>
                <w:sz w:val="20"/>
                <w:lang w:eastAsia="en-US"/>
              </w:rPr>
              <w:t>ID</w:t>
            </w:r>
          </w:p>
        </w:tc>
        <w:tc>
          <w:tcPr>
            <w:tcW w:w="0" w:type="auto"/>
          </w:tcPr>
          <w:p w:rsidR="002E37BC" w:rsidRPr="001F77AA" w:rsidRDefault="002E37BC" w:rsidP="007C473D">
            <w:pPr>
              <w:suppressAutoHyphens w:val="0"/>
              <w:spacing w:line="240" w:lineRule="auto"/>
              <w:ind w:firstLine="0"/>
              <w:jc w:val="left"/>
              <w:rPr>
                <w:rFonts w:cs="Arial"/>
                <w:sz w:val="20"/>
                <w:lang w:eastAsia="en-US"/>
              </w:rPr>
            </w:pPr>
            <w:r>
              <w:rPr>
                <w:rFonts w:cs="Arial"/>
                <w:sz w:val="20"/>
                <w:lang w:eastAsia="en-US"/>
              </w:rPr>
              <w:t>UC 002</w:t>
            </w:r>
          </w:p>
        </w:tc>
      </w:tr>
      <w:tr w:rsidR="002E37BC" w:rsidRPr="001F77AA" w:rsidTr="007C473D">
        <w:trPr>
          <w:trHeight w:val="283"/>
          <w:jc w:val="center"/>
        </w:trPr>
        <w:tc>
          <w:tcPr>
            <w:tcW w:w="0" w:type="auto"/>
          </w:tcPr>
          <w:p w:rsidR="002E37BC" w:rsidRPr="001F77AA" w:rsidRDefault="002E37BC" w:rsidP="007C473D">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0" w:type="auto"/>
          </w:tcPr>
          <w:p w:rsidR="002E37BC" w:rsidRPr="001F77AA" w:rsidRDefault="002E37BC" w:rsidP="002E37BC">
            <w:pPr>
              <w:suppressAutoHyphens w:val="0"/>
              <w:spacing w:line="240" w:lineRule="auto"/>
              <w:ind w:firstLine="0"/>
              <w:jc w:val="left"/>
              <w:rPr>
                <w:rFonts w:cs="Arial"/>
                <w:sz w:val="20"/>
                <w:lang w:eastAsia="en-US"/>
              </w:rPr>
            </w:pPr>
            <w:r w:rsidRPr="001F77AA">
              <w:rPr>
                <w:rFonts w:cs="Arial"/>
                <w:sz w:val="20"/>
                <w:lang w:eastAsia="en-US"/>
              </w:rPr>
              <w:t xml:space="preserve">Este caso de uso tem por objetivo </w:t>
            </w:r>
            <w:r>
              <w:rPr>
                <w:rFonts w:cs="Arial"/>
                <w:sz w:val="20"/>
                <w:lang w:eastAsia="en-US"/>
              </w:rPr>
              <w:t xml:space="preserve">que o usuário </w:t>
            </w:r>
            <w:r>
              <w:rPr>
                <w:rFonts w:cs="Arial"/>
                <w:sz w:val="20"/>
                <w:lang w:eastAsia="en-US"/>
              </w:rPr>
              <w:t>visualize as opções de Estatística disponíveis.</w:t>
            </w:r>
          </w:p>
        </w:tc>
      </w:tr>
      <w:tr w:rsidR="002E37BC" w:rsidRPr="001F77AA" w:rsidTr="007C473D">
        <w:trPr>
          <w:trHeight w:val="283"/>
          <w:jc w:val="center"/>
        </w:trPr>
        <w:tc>
          <w:tcPr>
            <w:tcW w:w="0" w:type="auto"/>
          </w:tcPr>
          <w:p w:rsidR="002E37BC" w:rsidRPr="001F77AA" w:rsidRDefault="002E37BC" w:rsidP="007C473D">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0" w:type="auto"/>
          </w:tcPr>
          <w:p w:rsidR="002E37BC" w:rsidRPr="001F77AA" w:rsidRDefault="002E37BC" w:rsidP="007C473D">
            <w:pPr>
              <w:suppressAutoHyphens w:val="0"/>
              <w:spacing w:line="240" w:lineRule="auto"/>
              <w:ind w:firstLine="0"/>
              <w:jc w:val="left"/>
              <w:rPr>
                <w:rFonts w:cs="Arial"/>
                <w:sz w:val="20"/>
                <w:lang w:eastAsia="en-US"/>
              </w:rPr>
            </w:pPr>
            <w:r w:rsidRPr="001F77AA">
              <w:rPr>
                <w:rFonts w:cs="Arial"/>
                <w:sz w:val="20"/>
                <w:lang w:eastAsia="pt-BR"/>
              </w:rPr>
              <w:t>Usuário do sistema</w:t>
            </w:r>
          </w:p>
        </w:tc>
      </w:tr>
      <w:tr w:rsidR="002E37BC" w:rsidRPr="001F77AA" w:rsidTr="007C473D">
        <w:trPr>
          <w:trHeight w:val="283"/>
          <w:jc w:val="center"/>
        </w:trPr>
        <w:tc>
          <w:tcPr>
            <w:tcW w:w="0" w:type="auto"/>
          </w:tcPr>
          <w:p w:rsidR="002E37BC" w:rsidRPr="001F77AA" w:rsidRDefault="002E37BC" w:rsidP="007C473D">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0" w:type="auto"/>
          </w:tcPr>
          <w:p w:rsidR="002E37BC" w:rsidRPr="001F77AA" w:rsidRDefault="002E37BC" w:rsidP="007C473D">
            <w:pPr>
              <w:suppressAutoHyphens w:val="0"/>
              <w:spacing w:line="240" w:lineRule="auto"/>
              <w:ind w:firstLine="0"/>
              <w:jc w:val="left"/>
              <w:rPr>
                <w:rFonts w:cs="Arial"/>
                <w:sz w:val="20"/>
                <w:lang w:eastAsia="en-US"/>
              </w:rPr>
            </w:pPr>
            <w:r>
              <w:rPr>
                <w:rFonts w:cs="Arial"/>
                <w:sz w:val="20"/>
                <w:lang w:eastAsia="pt-BR"/>
              </w:rPr>
              <w:t xml:space="preserve">UC001 - </w:t>
            </w:r>
            <w:r w:rsidRPr="00136543">
              <w:rPr>
                <w:rFonts w:cs="Arial"/>
                <w:sz w:val="20"/>
                <w:lang w:eastAsia="en-US"/>
              </w:rPr>
              <w:t>Identificar-se no sistema</w:t>
            </w:r>
          </w:p>
        </w:tc>
      </w:tr>
      <w:tr w:rsidR="002E37BC" w:rsidRPr="002E37BC" w:rsidTr="007C473D">
        <w:trPr>
          <w:trHeight w:val="268"/>
          <w:jc w:val="center"/>
        </w:trPr>
        <w:tc>
          <w:tcPr>
            <w:tcW w:w="0" w:type="auto"/>
          </w:tcPr>
          <w:p w:rsidR="002E37BC" w:rsidRPr="001F77AA" w:rsidRDefault="002E37BC" w:rsidP="007C473D">
            <w:pPr>
              <w:suppressAutoHyphens w:val="0"/>
              <w:spacing w:line="240" w:lineRule="auto"/>
              <w:ind w:firstLine="0"/>
              <w:jc w:val="left"/>
              <w:rPr>
                <w:rFonts w:cs="Arial"/>
                <w:b/>
                <w:sz w:val="20"/>
                <w:lang w:eastAsia="en-US"/>
              </w:rPr>
            </w:pPr>
            <w:r w:rsidRPr="001F77AA">
              <w:rPr>
                <w:rFonts w:cs="Arial"/>
                <w:b/>
                <w:sz w:val="20"/>
                <w:lang w:eastAsia="en-US"/>
              </w:rPr>
              <w:lastRenderedPageBreak/>
              <w:t>Cenário Principal</w:t>
            </w:r>
          </w:p>
          <w:p w:rsidR="002E37BC" w:rsidRPr="001F77AA" w:rsidRDefault="002E37BC" w:rsidP="007C473D">
            <w:pPr>
              <w:suppressAutoHyphens w:val="0"/>
              <w:spacing w:line="240" w:lineRule="auto"/>
              <w:ind w:firstLine="0"/>
              <w:jc w:val="left"/>
              <w:rPr>
                <w:rFonts w:cs="Arial"/>
                <w:b/>
                <w:sz w:val="20"/>
                <w:lang w:eastAsia="en-US"/>
              </w:rPr>
            </w:pPr>
          </w:p>
        </w:tc>
        <w:tc>
          <w:tcPr>
            <w:tcW w:w="0" w:type="auto"/>
          </w:tcPr>
          <w:p w:rsidR="002E37BC" w:rsidRPr="001F77AA" w:rsidRDefault="002E37BC" w:rsidP="0050638E">
            <w:pPr>
              <w:numPr>
                <w:ilvl w:val="0"/>
                <w:numId w:val="14"/>
              </w:numPr>
              <w:tabs>
                <w:tab w:val="clear" w:pos="720"/>
                <w:tab w:val="num" w:pos="700"/>
              </w:tabs>
              <w:suppressAutoHyphens w:val="0"/>
              <w:spacing w:line="240" w:lineRule="auto"/>
              <w:ind w:left="700" w:hanging="720"/>
              <w:jc w:val="left"/>
              <w:rPr>
                <w:rFonts w:cs="Arial"/>
                <w:sz w:val="20"/>
                <w:lang w:eastAsia="pt-BR"/>
              </w:rPr>
            </w:pPr>
            <w:r>
              <w:rPr>
                <w:rFonts w:cs="Arial"/>
                <w:sz w:val="20"/>
                <w:lang w:eastAsia="pt-BR"/>
              </w:rPr>
              <w:t>O use case inicia após</w:t>
            </w:r>
            <w:r w:rsidRPr="001F77AA">
              <w:rPr>
                <w:rFonts w:cs="Arial"/>
                <w:sz w:val="20"/>
                <w:lang w:eastAsia="pt-BR"/>
              </w:rPr>
              <w:t xml:space="preserve"> o usuário </w:t>
            </w:r>
            <w:r>
              <w:rPr>
                <w:rFonts w:cs="Arial"/>
                <w:sz w:val="20"/>
                <w:lang w:eastAsia="pt-BR"/>
              </w:rPr>
              <w:t>fazer a sua identificação corretamente no sistema.</w:t>
            </w:r>
          </w:p>
          <w:p w:rsidR="002E37BC" w:rsidRPr="002E37BC" w:rsidRDefault="002E37BC" w:rsidP="002E37BC">
            <w:pPr>
              <w:numPr>
                <w:ilvl w:val="0"/>
                <w:numId w:val="14"/>
              </w:numPr>
              <w:suppressAutoHyphens w:val="0"/>
              <w:spacing w:line="240" w:lineRule="auto"/>
              <w:ind w:left="0" w:firstLine="0"/>
              <w:jc w:val="left"/>
              <w:rPr>
                <w:rFonts w:cs="Arial"/>
                <w:sz w:val="20"/>
                <w:lang w:eastAsia="pt-BR"/>
              </w:rPr>
            </w:pPr>
            <w:r>
              <w:rPr>
                <w:rFonts w:cs="Arial"/>
                <w:sz w:val="20"/>
                <w:lang w:eastAsia="pt-BR"/>
              </w:rPr>
              <w:t>O sistema mostra ao usuário as opções de cálculos estatísticos disponíveis</w:t>
            </w:r>
            <w:r>
              <w:rPr>
                <w:rFonts w:cs="Arial"/>
                <w:sz w:val="20"/>
                <w:lang w:eastAsia="pt-BR"/>
              </w:rPr>
              <w:t>.</w:t>
            </w:r>
          </w:p>
        </w:tc>
      </w:tr>
      <w:tr w:rsidR="002E37BC" w:rsidRPr="001F77AA" w:rsidTr="007C473D">
        <w:trPr>
          <w:trHeight w:val="283"/>
          <w:jc w:val="center"/>
        </w:trPr>
        <w:tc>
          <w:tcPr>
            <w:tcW w:w="0" w:type="auto"/>
          </w:tcPr>
          <w:p w:rsidR="002E37BC" w:rsidRPr="001F77AA" w:rsidRDefault="002E37BC" w:rsidP="007C473D">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0" w:type="auto"/>
          </w:tcPr>
          <w:p w:rsidR="002E37BC" w:rsidRPr="001F77AA" w:rsidRDefault="002E37BC" w:rsidP="007C473D">
            <w:pPr>
              <w:suppressAutoHyphens w:val="0"/>
              <w:spacing w:line="240" w:lineRule="auto"/>
              <w:ind w:firstLine="0"/>
              <w:jc w:val="left"/>
              <w:rPr>
                <w:rFonts w:cs="Arial"/>
                <w:sz w:val="20"/>
                <w:lang w:eastAsia="en-US"/>
              </w:rPr>
            </w:pPr>
            <w:r>
              <w:rPr>
                <w:rFonts w:cs="Arial"/>
                <w:sz w:val="20"/>
                <w:lang w:eastAsia="pt-BR"/>
              </w:rPr>
              <w:t>Nenhuma</w:t>
            </w:r>
          </w:p>
        </w:tc>
      </w:tr>
      <w:tr w:rsidR="002E37BC" w:rsidRPr="001F77AA" w:rsidTr="007C473D">
        <w:trPr>
          <w:trHeight w:val="133"/>
          <w:jc w:val="center"/>
        </w:trPr>
        <w:tc>
          <w:tcPr>
            <w:tcW w:w="0" w:type="auto"/>
          </w:tcPr>
          <w:p w:rsidR="002E37BC" w:rsidRPr="001F77AA" w:rsidRDefault="002E37BC" w:rsidP="007C473D">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0" w:type="auto"/>
          </w:tcPr>
          <w:p w:rsidR="002E37BC" w:rsidRPr="001F77AA" w:rsidRDefault="002E37BC" w:rsidP="007C473D">
            <w:pPr>
              <w:suppressAutoHyphens w:val="0"/>
              <w:spacing w:line="240" w:lineRule="auto"/>
              <w:ind w:firstLine="0"/>
              <w:jc w:val="left"/>
              <w:rPr>
                <w:rFonts w:cs="Arial"/>
                <w:sz w:val="20"/>
                <w:lang w:eastAsia="pt-BR"/>
              </w:rPr>
            </w:pPr>
            <w:r>
              <w:rPr>
                <w:rFonts w:cs="Arial"/>
                <w:sz w:val="20"/>
                <w:lang w:eastAsia="pt-BR"/>
              </w:rPr>
              <w:t>Nenhum</w:t>
            </w:r>
          </w:p>
          <w:p w:rsidR="002E37BC" w:rsidRPr="001F77AA" w:rsidRDefault="002E37BC" w:rsidP="007C473D">
            <w:pPr>
              <w:suppressAutoHyphens w:val="0"/>
              <w:spacing w:line="240" w:lineRule="auto"/>
              <w:ind w:firstLine="0"/>
              <w:jc w:val="left"/>
              <w:rPr>
                <w:rFonts w:cs="Arial"/>
                <w:sz w:val="20"/>
                <w:lang w:eastAsia="en-US"/>
              </w:rPr>
            </w:pPr>
          </w:p>
        </w:tc>
      </w:tr>
    </w:tbl>
    <w:p w:rsidR="002E37BC" w:rsidRDefault="002E37BC" w:rsidP="00BD06F8">
      <w:pPr>
        <w:ind w:firstLine="0"/>
        <w:jc w:val="center"/>
        <w:rPr>
          <w:b/>
          <w:szCs w:val="24"/>
        </w:rPr>
      </w:pPr>
    </w:p>
    <w:p w:rsidR="002E37BC" w:rsidRDefault="002E37BC" w:rsidP="00BD06F8">
      <w:pPr>
        <w:ind w:firstLine="0"/>
        <w:jc w:val="center"/>
        <w:rPr>
          <w:b/>
          <w:szCs w:val="24"/>
        </w:rPr>
      </w:pPr>
    </w:p>
    <w:tbl>
      <w:tblPr>
        <w:tblStyle w:val="Tabelacomgrade1"/>
        <w:tblW w:w="0" w:type="auto"/>
        <w:jc w:val="center"/>
        <w:tblLook w:val="04A0" w:firstRow="1" w:lastRow="0" w:firstColumn="1" w:lastColumn="0" w:noHBand="0" w:noVBand="1"/>
      </w:tblPr>
      <w:tblGrid>
        <w:gridCol w:w="1867"/>
        <w:gridCol w:w="7193"/>
      </w:tblGrid>
      <w:tr w:rsidR="00EC1653" w:rsidRPr="001F77AA" w:rsidTr="009C7F95">
        <w:trPr>
          <w:trHeight w:val="283"/>
          <w:jc w:val="center"/>
        </w:trPr>
        <w:tc>
          <w:tcPr>
            <w:tcW w:w="0" w:type="auto"/>
            <w:gridSpan w:val="2"/>
          </w:tcPr>
          <w:p w:rsidR="00EC1653" w:rsidRPr="001F77AA" w:rsidRDefault="00EC1653" w:rsidP="00136543">
            <w:pPr>
              <w:suppressAutoHyphens w:val="0"/>
              <w:spacing w:line="240" w:lineRule="auto"/>
              <w:ind w:firstLine="0"/>
              <w:jc w:val="left"/>
              <w:rPr>
                <w:rFonts w:cs="Arial"/>
                <w:b/>
                <w:sz w:val="20"/>
                <w:lang w:eastAsia="en-US"/>
              </w:rPr>
            </w:pPr>
            <w:r>
              <w:rPr>
                <w:rFonts w:cs="Arial"/>
                <w:b/>
                <w:sz w:val="20"/>
                <w:lang w:eastAsia="en-US"/>
              </w:rPr>
              <w:t xml:space="preserve">Caso de Uso – </w:t>
            </w:r>
            <w:r w:rsidR="00136543">
              <w:rPr>
                <w:rFonts w:cs="Arial"/>
                <w:b/>
                <w:sz w:val="20"/>
                <w:lang w:eastAsia="en-US"/>
              </w:rPr>
              <w:t>Acessar opções</w:t>
            </w:r>
          </w:p>
        </w:tc>
      </w:tr>
      <w:tr w:rsidR="00136543" w:rsidRPr="001F77AA" w:rsidTr="009C7F95">
        <w:trPr>
          <w:trHeight w:val="283"/>
          <w:jc w:val="center"/>
        </w:trPr>
        <w:tc>
          <w:tcPr>
            <w:tcW w:w="0" w:type="auto"/>
          </w:tcPr>
          <w:p w:rsidR="00EC1653" w:rsidRPr="001F77AA" w:rsidRDefault="00EC1653" w:rsidP="009C7F95">
            <w:pPr>
              <w:suppressAutoHyphens w:val="0"/>
              <w:spacing w:line="240" w:lineRule="auto"/>
              <w:ind w:firstLine="0"/>
              <w:jc w:val="left"/>
              <w:rPr>
                <w:rFonts w:cs="Arial"/>
                <w:b/>
                <w:sz w:val="20"/>
                <w:lang w:eastAsia="en-US"/>
              </w:rPr>
            </w:pPr>
            <w:r w:rsidRPr="001F77AA">
              <w:rPr>
                <w:rFonts w:cs="Arial"/>
                <w:b/>
                <w:sz w:val="20"/>
                <w:lang w:eastAsia="en-US"/>
              </w:rPr>
              <w:t>ID</w:t>
            </w:r>
          </w:p>
        </w:tc>
        <w:tc>
          <w:tcPr>
            <w:tcW w:w="0" w:type="auto"/>
          </w:tcPr>
          <w:p w:rsidR="00EC1653" w:rsidRPr="001F77AA" w:rsidRDefault="002E37BC" w:rsidP="009C7F95">
            <w:pPr>
              <w:suppressAutoHyphens w:val="0"/>
              <w:spacing w:line="240" w:lineRule="auto"/>
              <w:ind w:firstLine="0"/>
              <w:jc w:val="left"/>
              <w:rPr>
                <w:rFonts w:cs="Arial"/>
                <w:sz w:val="20"/>
                <w:lang w:eastAsia="en-US"/>
              </w:rPr>
            </w:pPr>
            <w:r>
              <w:rPr>
                <w:rFonts w:cs="Arial"/>
                <w:sz w:val="20"/>
                <w:lang w:eastAsia="en-US"/>
              </w:rPr>
              <w:t>UC 003</w:t>
            </w:r>
          </w:p>
        </w:tc>
      </w:tr>
      <w:tr w:rsidR="00136543" w:rsidRPr="001F77AA" w:rsidTr="009C7F95">
        <w:trPr>
          <w:trHeight w:val="283"/>
          <w:jc w:val="center"/>
        </w:trPr>
        <w:tc>
          <w:tcPr>
            <w:tcW w:w="0" w:type="auto"/>
          </w:tcPr>
          <w:p w:rsidR="00EC1653" w:rsidRPr="001F77AA" w:rsidRDefault="00EC1653" w:rsidP="009C7F95">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0" w:type="auto"/>
          </w:tcPr>
          <w:p w:rsidR="00EC1653" w:rsidRPr="001F77AA" w:rsidRDefault="00EC1653" w:rsidP="00136543">
            <w:pPr>
              <w:suppressAutoHyphens w:val="0"/>
              <w:spacing w:line="240" w:lineRule="auto"/>
              <w:ind w:firstLine="0"/>
              <w:jc w:val="left"/>
              <w:rPr>
                <w:rFonts w:cs="Arial"/>
                <w:sz w:val="20"/>
                <w:lang w:eastAsia="en-US"/>
              </w:rPr>
            </w:pPr>
            <w:r w:rsidRPr="001F77AA">
              <w:rPr>
                <w:rFonts w:cs="Arial"/>
                <w:sz w:val="20"/>
                <w:lang w:eastAsia="en-US"/>
              </w:rPr>
              <w:t xml:space="preserve">Este caso de uso tem por objetivo </w:t>
            </w:r>
            <w:r w:rsidR="00136543">
              <w:rPr>
                <w:rFonts w:cs="Arial"/>
                <w:sz w:val="20"/>
                <w:lang w:eastAsia="en-US"/>
              </w:rPr>
              <w:t>que o usuário acesse uma das opções de cálculos estatísticos.</w:t>
            </w:r>
          </w:p>
        </w:tc>
      </w:tr>
      <w:tr w:rsidR="00136543" w:rsidRPr="001F77AA" w:rsidTr="009C7F95">
        <w:trPr>
          <w:trHeight w:val="283"/>
          <w:jc w:val="center"/>
        </w:trPr>
        <w:tc>
          <w:tcPr>
            <w:tcW w:w="0" w:type="auto"/>
          </w:tcPr>
          <w:p w:rsidR="00EC1653" w:rsidRPr="001F77AA" w:rsidRDefault="00EC1653" w:rsidP="009C7F95">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0" w:type="auto"/>
          </w:tcPr>
          <w:p w:rsidR="00EC1653" w:rsidRPr="001F77AA" w:rsidRDefault="00EC1653" w:rsidP="009C7F95">
            <w:pPr>
              <w:suppressAutoHyphens w:val="0"/>
              <w:spacing w:line="240" w:lineRule="auto"/>
              <w:ind w:firstLine="0"/>
              <w:jc w:val="left"/>
              <w:rPr>
                <w:rFonts w:cs="Arial"/>
                <w:sz w:val="20"/>
                <w:lang w:eastAsia="en-US"/>
              </w:rPr>
            </w:pPr>
            <w:r w:rsidRPr="001F77AA">
              <w:rPr>
                <w:rFonts w:cs="Arial"/>
                <w:sz w:val="20"/>
                <w:lang w:eastAsia="pt-BR"/>
              </w:rPr>
              <w:t>Usuário do sistema</w:t>
            </w:r>
          </w:p>
        </w:tc>
      </w:tr>
      <w:tr w:rsidR="00136543" w:rsidRPr="001F77AA" w:rsidTr="009C7F95">
        <w:trPr>
          <w:trHeight w:val="283"/>
          <w:jc w:val="center"/>
        </w:trPr>
        <w:tc>
          <w:tcPr>
            <w:tcW w:w="0" w:type="auto"/>
          </w:tcPr>
          <w:p w:rsidR="00EC1653" w:rsidRPr="001F77AA" w:rsidRDefault="00EC1653" w:rsidP="009C7F95">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0" w:type="auto"/>
          </w:tcPr>
          <w:p w:rsidR="00EC1653" w:rsidRPr="001F77AA" w:rsidRDefault="00136543" w:rsidP="009C7F95">
            <w:pPr>
              <w:suppressAutoHyphens w:val="0"/>
              <w:spacing w:line="240" w:lineRule="auto"/>
              <w:ind w:firstLine="0"/>
              <w:jc w:val="left"/>
              <w:rPr>
                <w:rFonts w:cs="Arial"/>
                <w:sz w:val="20"/>
                <w:lang w:eastAsia="en-US"/>
              </w:rPr>
            </w:pPr>
            <w:r>
              <w:rPr>
                <w:rFonts w:cs="Arial"/>
                <w:sz w:val="20"/>
                <w:lang w:eastAsia="pt-BR"/>
              </w:rPr>
              <w:t xml:space="preserve">UC001 - </w:t>
            </w:r>
            <w:r w:rsidRPr="00136543">
              <w:rPr>
                <w:rFonts w:cs="Arial"/>
                <w:sz w:val="20"/>
                <w:lang w:eastAsia="en-US"/>
              </w:rPr>
              <w:t>Identificar-se no sistema</w:t>
            </w:r>
            <w:r w:rsidR="002E37BC">
              <w:rPr>
                <w:rFonts w:cs="Arial"/>
                <w:sz w:val="20"/>
                <w:lang w:eastAsia="en-US"/>
              </w:rPr>
              <w:t xml:space="preserve"> e UC002 - </w:t>
            </w:r>
            <w:r w:rsidR="002E37BC" w:rsidRPr="002E37BC">
              <w:rPr>
                <w:rFonts w:cs="Arial"/>
                <w:sz w:val="20"/>
                <w:lang w:eastAsia="en-US"/>
              </w:rPr>
              <w:t>Visualizar opções</w:t>
            </w:r>
          </w:p>
        </w:tc>
      </w:tr>
      <w:tr w:rsidR="00136543" w:rsidRPr="00EC1653" w:rsidTr="009C7F95">
        <w:trPr>
          <w:trHeight w:val="268"/>
          <w:jc w:val="center"/>
        </w:trPr>
        <w:tc>
          <w:tcPr>
            <w:tcW w:w="0" w:type="auto"/>
          </w:tcPr>
          <w:p w:rsidR="00EC1653" w:rsidRPr="001F77AA" w:rsidRDefault="00EC1653" w:rsidP="009C7F95">
            <w:pPr>
              <w:suppressAutoHyphens w:val="0"/>
              <w:spacing w:line="240" w:lineRule="auto"/>
              <w:ind w:firstLine="0"/>
              <w:jc w:val="left"/>
              <w:rPr>
                <w:rFonts w:cs="Arial"/>
                <w:b/>
                <w:sz w:val="20"/>
                <w:lang w:eastAsia="en-US"/>
              </w:rPr>
            </w:pPr>
            <w:r w:rsidRPr="001F77AA">
              <w:rPr>
                <w:rFonts w:cs="Arial"/>
                <w:b/>
                <w:sz w:val="20"/>
                <w:lang w:eastAsia="en-US"/>
              </w:rPr>
              <w:t>Cenário Principal</w:t>
            </w:r>
          </w:p>
          <w:p w:rsidR="00EC1653" w:rsidRPr="001F77AA" w:rsidRDefault="00EC1653" w:rsidP="009C7F95">
            <w:pPr>
              <w:suppressAutoHyphens w:val="0"/>
              <w:spacing w:line="240" w:lineRule="auto"/>
              <w:ind w:firstLine="0"/>
              <w:jc w:val="left"/>
              <w:rPr>
                <w:rFonts w:cs="Arial"/>
                <w:b/>
                <w:sz w:val="20"/>
                <w:lang w:eastAsia="en-US"/>
              </w:rPr>
            </w:pPr>
          </w:p>
        </w:tc>
        <w:tc>
          <w:tcPr>
            <w:tcW w:w="0" w:type="auto"/>
          </w:tcPr>
          <w:p w:rsidR="00EC1653" w:rsidRPr="001F77AA" w:rsidRDefault="00136543" w:rsidP="0050638E">
            <w:pPr>
              <w:numPr>
                <w:ilvl w:val="0"/>
                <w:numId w:val="15"/>
              </w:numPr>
              <w:tabs>
                <w:tab w:val="clear" w:pos="720"/>
                <w:tab w:val="num" w:pos="430"/>
              </w:tabs>
              <w:suppressAutoHyphens w:val="0"/>
              <w:spacing w:line="240" w:lineRule="auto"/>
              <w:ind w:hanging="715"/>
              <w:jc w:val="left"/>
              <w:rPr>
                <w:rFonts w:cs="Arial"/>
                <w:sz w:val="20"/>
                <w:lang w:eastAsia="pt-BR"/>
              </w:rPr>
            </w:pPr>
            <w:r>
              <w:rPr>
                <w:rFonts w:cs="Arial"/>
                <w:sz w:val="20"/>
                <w:lang w:eastAsia="pt-BR"/>
              </w:rPr>
              <w:t>O use case inicia após</w:t>
            </w:r>
            <w:r w:rsidR="00EC1653" w:rsidRPr="001F77AA">
              <w:rPr>
                <w:rFonts w:cs="Arial"/>
                <w:sz w:val="20"/>
                <w:lang w:eastAsia="pt-BR"/>
              </w:rPr>
              <w:t xml:space="preserve"> o usuário </w:t>
            </w:r>
            <w:r w:rsidR="00A448B4">
              <w:rPr>
                <w:rFonts w:cs="Arial"/>
                <w:sz w:val="20"/>
                <w:lang w:eastAsia="pt-BR"/>
              </w:rPr>
              <w:t>visualizar as opções de Estatística</w:t>
            </w:r>
            <w:r>
              <w:rPr>
                <w:rFonts w:cs="Arial"/>
                <w:sz w:val="20"/>
                <w:lang w:eastAsia="pt-BR"/>
              </w:rPr>
              <w:t>.</w:t>
            </w:r>
          </w:p>
          <w:p w:rsidR="00EC1653" w:rsidRPr="00EC1653" w:rsidRDefault="00136543" w:rsidP="0050638E">
            <w:pPr>
              <w:numPr>
                <w:ilvl w:val="0"/>
                <w:numId w:val="15"/>
              </w:numPr>
              <w:tabs>
                <w:tab w:val="clear" w:pos="720"/>
                <w:tab w:val="num" w:pos="430"/>
              </w:tabs>
              <w:suppressAutoHyphens w:val="0"/>
              <w:spacing w:line="240" w:lineRule="auto"/>
              <w:ind w:left="0" w:firstLine="0"/>
              <w:jc w:val="left"/>
              <w:rPr>
                <w:rFonts w:cs="Arial"/>
                <w:sz w:val="20"/>
                <w:lang w:eastAsia="pt-BR"/>
              </w:rPr>
            </w:pPr>
            <w:r>
              <w:rPr>
                <w:rFonts w:cs="Arial"/>
                <w:sz w:val="20"/>
                <w:lang w:eastAsia="pt-BR"/>
              </w:rPr>
              <w:t>O usuário seleciona a opção desejada.</w:t>
            </w:r>
          </w:p>
        </w:tc>
      </w:tr>
      <w:tr w:rsidR="00136543" w:rsidRPr="001F77AA" w:rsidTr="009C7F95">
        <w:trPr>
          <w:trHeight w:val="283"/>
          <w:jc w:val="center"/>
        </w:trPr>
        <w:tc>
          <w:tcPr>
            <w:tcW w:w="0" w:type="auto"/>
          </w:tcPr>
          <w:p w:rsidR="00EC1653" w:rsidRPr="001F77AA" w:rsidRDefault="00EC1653" w:rsidP="009C7F95">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0" w:type="auto"/>
          </w:tcPr>
          <w:p w:rsidR="00EC1653" w:rsidRPr="001F77AA" w:rsidRDefault="00EC1653" w:rsidP="009C7F95">
            <w:pPr>
              <w:suppressAutoHyphens w:val="0"/>
              <w:spacing w:line="240" w:lineRule="auto"/>
              <w:ind w:firstLine="0"/>
              <w:jc w:val="left"/>
              <w:rPr>
                <w:rFonts w:cs="Arial"/>
                <w:sz w:val="20"/>
                <w:lang w:eastAsia="en-US"/>
              </w:rPr>
            </w:pPr>
            <w:r>
              <w:rPr>
                <w:rFonts w:cs="Arial"/>
                <w:sz w:val="20"/>
                <w:lang w:eastAsia="pt-BR"/>
              </w:rPr>
              <w:t>Nenhuma</w:t>
            </w:r>
          </w:p>
        </w:tc>
      </w:tr>
      <w:tr w:rsidR="00136543" w:rsidRPr="001F77AA" w:rsidTr="009C7F95">
        <w:trPr>
          <w:trHeight w:val="133"/>
          <w:jc w:val="center"/>
        </w:trPr>
        <w:tc>
          <w:tcPr>
            <w:tcW w:w="0" w:type="auto"/>
          </w:tcPr>
          <w:p w:rsidR="00EC1653" w:rsidRPr="001F77AA" w:rsidRDefault="00EC1653" w:rsidP="009C7F95">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0" w:type="auto"/>
          </w:tcPr>
          <w:p w:rsidR="00EC1653" w:rsidRPr="001F77AA" w:rsidRDefault="00136543" w:rsidP="009C7F95">
            <w:pPr>
              <w:suppressAutoHyphens w:val="0"/>
              <w:spacing w:line="240" w:lineRule="auto"/>
              <w:ind w:firstLine="0"/>
              <w:jc w:val="left"/>
              <w:rPr>
                <w:rFonts w:cs="Arial"/>
                <w:sz w:val="20"/>
                <w:lang w:eastAsia="pt-BR"/>
              </w:rPr>
            </w:pPr>
            <w:r>
              <w:rPr>
                <w:rFonts w:cs="Arial"/>
                <w:sz w:val="20"/>
                <w:lang w:eastAsia="pt-BR"/>
              </w:rPr>
              <w:t>Nenhum</w:t>
            </w:r>
          </w:p>
          <w:p w:rsidR="00EC1653" w:rsidRPr="001F77AA" w:rsidRDefault="00EC1653" w:rsidP="009C7F95">
            <w:pPr>
              <w:suppressAutoHyphens w:val="0"/>
              <w:spacing w:line="240" w:lineRule="auto"/>
              <w:ind w:firstLine="0"/>
              <w:jc w:val="left"/>
              <w:rPr>
                <w:rFonts w:cs="Arial"/>
                <w:sz w:val="20"/>
                <w:lang w:eastAsia="en-US"/>
              </w:rPr>
            </w:pPr>
          </w:p>
        </w:tc>
      </w:tr>
    </w:tbl>
    <w:p w:rsidR="00EC1653" w:rsidRDefault="00EC1653" w:rsidP="00BD06F8">
      <w:pPr>
        <w:ind w:firstLine="0"/>
        <w:jc w:val="center"/>
        <w:rPr>
          <w:b/>
          <w:szCs w:val="24"/>
        </w:rPr>
      </w:pPr>
    </w:p>
    <w:tbl>
      <w:tblPr>
        <w:tblStyle w:val="Tabelacomgrade1"/>
        <w:tblW w:w="0" w:type="auto"/>
        <w:jc w:val="center"/>
        <w:tblLook w:val="04A0" w:firstRow="1" w:lastRow="0" w:firstColumn="1" w:lastColumn="0" w:noHBand="0" w:noVBand="1"/>
      </w:tblPr>
      <w:tblGrid>
        <w:gridCol w:w="1600"/>
        <w:gridCol w:w="7460"/>
      </w:tblGrid>
      <w:tr w:rsidR="00136543" w:rsidRPr="001F77AA" w:rsidTr="009C7F95">
        <w:trPr>
          <w:trHeight w:val="283"/>
          <w:jc w:val="center"/>
        </w:trPr>
        <w:tc>
          <w:tcPr>
            <w:tcW w:w="0" w:type="auto"/>
            <w:gridSpan w:val="2"/>
          </w:tcPr>
          <w:p w:rsidR="00136543" w:rsidRPr="001F77AA" w:rsidRDefault="009C7F95" w:rsidP="009C7F95">
            <w:pPr>
              <w:suppressAutoHyphens w:val="0"/>
              <w:spacing w:line="240" w:lineRule="auto"/>
              <w:ind w:firstLine="0"/>
              <w:jc w:val="left"/>
              <w:rPr>
                <w:rFonts w:cs="Arial"/>
                <w:b/>
                <w:sz w:val="20"/>
                <w:lang w:eastAsia="en-US"/>
              </w:rPr>
            </w:pPr>
            <w:r>
              <w:rPr>
                <w:rFonts w:cs="Arial"/>
                <w:b/>
                <w:sz w:val="20"/>
                <w:lang w:eastAsia="en-US"/>
              </w:rPr>
              <w:t>Caso de Uso – Insere informações para cálculo</w:t>
            </w:r>
          </w:p>
        </w:tc>
      </w:tr>
      <w:tr w:rsidR="003415F6" w:rsidRPr="001F77AA" w:rsidTr="009C7F95">
        <w:trPr>
          <w:trHeight w:val="283"/>
          <w:jc w:val="center"/>
        </w:trPr>
        <w:tc>
          <w:tcPr>
            <w:tcW w:w="0" w:type="auto"/>
          </w:tcPr>
          <w:p w:rsidR="00136543" w:rsidRPr="001F77AA" w:rsidRDefault="00136543" w:rsidP="009C7F95">
            <w:pPr>
              <w:suppressAutoHyphens w:val="0"/>
              <w:spacing w:line="240" w:lineRule="auto"/>
              <w:ind w:firstLine="0"/>
              <w:jc w:val="left"/>
              <w:rPr>
                <w:rFonts w:cs="Arial"/>
                <w:b/>
                <w:sz w:val="20"/>
                <w:lang w:eastAsia="en-US"/>
              </w:rPr>
            </w:pPr>
            <w:r w:rsidRPr="001F77AA">
              <w:rPr>
                <w:rFonts w:cs="Arial"/>
                <w:b/>
                <w:sz w:val="20"/>
                <w:lang w:eastAsia="en-US"/>
              </w:rPr>
              <w:t>ID</w:t>
            </w:r>
          </w:p>
        </w:tc>
        <w:tc>
          <w:tcPr>
            <w:tcW w:w="0" w:type="auto"/>
          </w:tcPr>
          <w:p w:rsidR="00136543" w:rsidRPr="001F77AA" w:rsidRDefault="00A448B4" w:rsidP="009C7F95">
            <w:pPr>
              <w:suppressAutoHyphens w:val="0"/>
              <w:spacing w:line="240" w:lineRule="auto"/>
              <w:ind w:firstLine="0"/>
              <w:jc w:val="left"/>
              <w:rPr>
                <w:rFonts w:cs="Arial"/>
                <w:sz w:val="20"/>
                <w:lang w:eastAsia="en-US"/>
              </w:rPr>
            </w:pPr>
            <w:r>
              <w:rPr>
                <w:rFonts w:cs="Arial"/>
                <w:sz w:val="20"/>
                <w:lang w:eastAsia="en-US"/>
              </w:rPr>
              <w:t>UC 004</w:t>
            </w:r>
          </w:p>
        </w:tc>
      </w:tr>
      <w:tr w:rsidR="003415F6" w:rsidRPr="001F77AA" w:rsidTr="009C7F95">
        <w:trPr>
          <w:trHeight w:val="283"/>
          <w:jc w:val="center"/>
        </w:trPr>
        <w:tc>
          <w:tcPr>
            <w:tcW w:w="0" w:type="auto"/>
          </w:tcPr>
          <w:p w:rsidR="00136543" w:rsidRPr="001F77AA" w:rsidRDefault="00136543" w:rsidP="009C7F95">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0" w:type="auto"/>
          </w:tcPr>
          <w:p w:rsidR="00136543" w:rsidRPr="001F77AA" w:rsidRDefault="00136543" w:rsidP="009C7F95">
            <w:pPr>
              <w:suppressAutoHyphens w:val="0"/>
              <w:spacing w:line="240" w:lineRule="auto"/>
              <w:ind w:firstLine="0"/>
              <w:jc w:val="left"/>
              <w:rPr>
                <w:rFonts w:cs="Arial"/>
                <w:sz w:val="20"/>
                <w:lang w:eastAsia="en-US"/>
              </w:rPr>
            </w:pPr>
            <w:r w:rsidRPr="001F77AA">
              <w:rPr>
                <w:rFonts w:cs="Arial"/>
                <w:sz w:val="20"/>
                <w:lang w:eastAsia="en-US"/>
              </w:rPr>
              <w:t xml:space="preserve">Este caso de uso tem por objetivo </w:t>
            </w:r>
            <w:r>
              <w:rPr>
                <w:rFonts w:cs="Arial"/>
                <w:sz w:val="20"/>
                <w:lang w:eastAsia="en-US"/>
              </w:rPr>
              <w:t xml:space="preserve">que o usuário </w:t>
            </w:r>
            <w:r w:rsidR="009C7F95">
              <w:rPr>
                <w:rFonts w:cs="Arial"/>
                <w:sz w:val="20"/>
                <w:lang w:eastAsia="en-US"/>
              </w:rPr>
              <w:t>possa inserir as informações para que o sistema realize os cálculos.</w:t>
            </w:r>
          </w:p>
        </w:tc>
      </w:tr>
      <w:tr w:rsidR="003415F6" w:rsidRPr="001F77AA" w:rsidTr="009C7F95">
        <w:trPr>
          <w:trHeight w:val="283"/>
          <w:jc w:val="center"/>
        </w:trPr>
        <w:tc>
          <w:tcPr>
            <w:tcW w:w="0" w:type="auto"/>
          </w:tcPr>
          <w:p w:rsidR="00136543" w:rsidRPr="001F77AA" w:rsidRDefault="00136543" w:rsidP="009C7F95">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0" w:type="auto"/>
          </w:tcPr>
          <w:p w:rsidR="00136543" w:rsidRPr="001F77AA" w:rsidRDefault="00136543" w:rsidP="009C7F95">
            <w:pPr>
              <w:suppressAutoHyphens w:val="0"/>
              <w:spacing w:line="240" w:lineRule="auto"/>
              <w:ind w:firstLine="0"/>
              <w:jc w:val="left"/>
              <w:rPr>
                <w:rFonts w:cs="Arial"/>
                <w:sz w:val="20"/>
                <w:lang w:eastAsia="en-US"/>
              </w:rPr>
            </w:pPr>
            <w:r w:rsidRPr="001F77AA">
              <w:rPr>
                <w:rFonts w:cs="Arial"/>
                <w:sz w:val="20"/>
                <w:lang w:eastAsia="pt-BR"/>
              </w:rPr>
              <w:t>Usuário do sistema</w:t>
            </w:r>
          </w:p>
        </w:tc>
      </w:tr>
      <w:tr w:rsidR="003415F6" w:rsidRPr="001F77AA" w:rsidTr="009C7F95">
        <w:trPr>
          <w:trHeight w:val="283"/>
          <w:jc w:val="center"/>
        </w:trPr>
        <w:tc>
          <w:tcPr>
            <w:tcW w:w="0" w:type="auto"/>
          </w:tcPr>
          <w:p w:rsidR="00136543" w:rsidRPr="001F77AA" w:rsidRDefault="00136543" w:rsidP="009C7F95">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0" w:type="auto"/>
          </w:tcPr>
          <w:p w:rsidR="00136543" w:rsidRPr="001F77AA" w:rsidRDefault="00136543" w:rsidP="00A448B4">
            <w:pPr>
              <w:suppressAutoHyphens w:val="0"/>
              <w:spacing w:line="240" w:lineRule="auto"/>
              <w:ind w:firstLine="0"/>
              <w:jc w:val="left"/>
              <w:rPr>
                <w:rFonts w:cs="Arial"/>
                <w:sz w:val="20"/>
                <w:lang w:eastAsia="en-US"/>
              </w:rPr>
            </w:pPr>
            <w:r>
              <w:rPr>
                <w:rFonts w:cs="Arial"/>
                <w:sz w:val="20"/>
                <w:lang w:eastAsia="pt-BR"/>
              </w:rPr>
              <w:t xml:space="preserve">UC001 - </w:t>
            </w:r>
            <w:r w:rsidRPr="00136543">
              <w:rPr>
                <w:rFonts w:cs="Arial"/>
                <w:sz w:val="20"/>
                <w:lang w:eastAsia="en-US"/>
              </w:rPr>
              <w:t>Identificar-se no sistema</w:t>
            </w:r>
            <w:r w:rsidR="00A448B4">
              <w:rPr>
                <w:rFonts w:cs="Arial"/>
                <w:sz w:val="20"/>
                <w:lang w:eastAsia="en-US"/>
              </w:rPr>
              <w:t>,</w:t>
            </w:r>
            <w:r>
              <w:rPr>
                <w:rFonts w:cs="Arial"/>
                <w:sz w:val="20"/>
                <w:lang w:eastAsia="en-US"/>
              </w:rPr>
              <w:t xml:space="preserve"> UC002 – </w:t>
            </w:r>
            <w:r w:rsidR="00A448B4">
              <w:rPr>
                <w:rFonts w:cs="Arial"/>
                <w:sz w:val="20"/>
                <w:lang w:eastAsia="en-US"/>
              </w:rPr>
              <w:t>Visualizar opções e UC003 – Acessar opções</w:t>
            </w:r>
          </w:p>
        </w:tc>
      </w:tr>
      <w:tr w:rsidR="003415F6" w:rsidRPr="00EC1653" w:rsidTr="009C7F95">
        <w:trPr>
          <w:trHeight w:val="268"/>
          <w:jc w:val="center"/>
        </w:trPr>
        <w:tc>
          <w:tcPr>
            <w:tcW w:w="0" w:type="auto"/>
          </w:tcPr>
          <w:p w:rsidR="00136543" w:rsidRPr="001F77AA" w:rsidRDefault="00136543" w:rsidP="009C7F95">
            <w:pPr>
              <w:suppressAutoHyphens w:val="0"/>
              <w:spacing w:line="240" w:lineRule="auto"/>
              <w:ind w:firstLine="0"/>
              <w:jc w:val="left"/>
              <w:rPr>
                <w:rFonts w:cs="Arial"/>
                <w:b/>
                <w:sz w:val="20"/>
                <w:lang w:eastAsia="en-US"/>
              </w:rPr>
            </w:pPr>
            <w:r w:rsidRPr="001F77AA">
              <w:rPr>
                <w:rFonts w:cs="Arial"/>
                <w:b/>
                <w:sz w:val="20"/>
                <w:lang w:eastAsia="en-US"/>
              </w:rPr>
              <w:t>Cenário Principal</w:t>
            </w:r>
          </w:p>
          <w:p w:rsidR="00136543" w:rsidRPr="001F77AA" w:rsidRDefault="00136543" w:rsidP="009C7F95">
            <w:pPr>
              <w:suppressAutoHyphens w:val="0"/>
              <w:spacing w:line="240" w:lineRule="auto"/>
              <w:ind w:firstLine="0"/>
              <w:jc w:val="left"/>
              <w:rPr>
                <w:rFonts w:cs="Arial"/>
                <w:b/>
                <w:sz w:val="20"/>
                <w:lang w:eastAsia="en-US"/>
              </w:rPr>
            </w:pPr>
          </w:p>
        </w:tc>
        <w:tc>
          <w:tcPr>
            <w:tcW w:w="0" w:type="auto"/>
          </w:tcPr>
          <w:p w:rsidR="00136543" w:rsidRPr="001F77AA" w:rsidRDefault="00136543" w:rsidP="0050638E">
            <w:pPr>
              <w:numPr>
                <w:ilvl w:val="0"/>
                <w:numId w:val="16"/>
              </w:numPr>
              <w:tabs>
                <w:tab w:val="clear" w:pos="720"/>
              </w:tabs>
              <w:suppressAutoHyphens w:val="0"/>
              <w:spacing w:line="240" w:lineRule="auto"/>
              <w:ind w:hanging="720"/>
              <w:jc w:val="left"/>
              <w:rPr>
                <w:rFonts w:cs="Arial"/>
                <w:sz w:val="20"/>
                <w:lang w:eastAsia="pt-BR"/>
              </w:rPr>
            </w:pPr>
            <w:r>
              <w:rPr>
                <w:rFonts w:cs="Arial"/>
                <w:sz w:val="20"/>
                <w:lang w:eastAsia="pt-BR"/>
              </w:rPr>
              <w:t>O use case inicia após</w:t>
            </w:r>
            <w:r w:rsidRPr="001F77AA">
              <w:rPr>
                <w:rFonts w:cs="Arial"/>
                <w:sz w:val="20"/>
                <w:lang w:eastAsia="pt-BR"/>
              </w:rPr>
              <w:t xml:space="preserve"> o usuário </w:t>
            </w:r>
            <w:r w:rsidR="009C7F95">
              <w:rPr>
                <w:rFonts w:cs="Arial"/>
                <w:sz w:val="20"/>
                <w:lang w:eastAsia="pt-BR"/>
              </w:rPr>
              <w:t>ter selecionado a opção de estatística que deseja acessar.</w:t>
            </w:r>
          </w:p>
          <w:p w:rsidR="00136543" w:rsidRDefault="00136543" w:rsidP="0050638E">
            <w:pPr>
              <w:numPr>
                <w:ilvl w:val="0"/>
                <w:numId w:val="16"/>
              </w:numPr>
              <w:suppressAutoHyphens w:val="0"/>
              <w:spacing w:line="240" w:lineRule="auto"/>
              <w:ind w:left="0" w:firstLine="0"/>
              <w:jc w:val="left"/>
              <w:rPr>
                <w:rFonts w:cs="Arial"/>
                <w:sz w:val="20"/>
                <w:lang w:eastAsia="pt-BR"/>
              </w:rPr>
            </w:pPr>
            <w:r>
              <w:rPr>
                <w:rFonts w:cs="Arial"/>
                <w:sz w:val="20"/>
                <w:lang w:eastAsia="pt-BR"/>
              </w:rPr>
              <w:t xml:space="preserve">O sistema mostra </w:t>
            </w:r>
            <w:r w:rsidR="009C7F95">
              <w:rPr>
                <w:rFonts w:cs="Arial"/>
                <w:sz w:val="20"/>
                <w:lang w:eastAsia="pt-BR"/>
              </w:rPr>
              <w:t>os campos que ele deve preencher</w:t>
            </w:r>
            <w:r>
              <w:rPr>
                <w:rFonts w:cs="Arial"/>
                <w:sz w:val="20"/>
                <w:lang w:eastAsia="pt-BR"/>
              </w:rPr>
              <w:t>.</w:t>
            </w:r>
          </w:p>
          <w:p w:rsidR="009C7F95" w:rsidRPr="009C7F95" w:rsidRDefault="009C7F95" w:rsidP="0050638E">
            <w:pPr>
              <w:numPr>
                <w:ilvl w:val="0"/>
                <w:numId w:val="16"/>
              </w:numPr>
              <w:suppressAutoHyphens w:val="0"/>
              <w:spacing w:line="240" w:lineRule="auto"/>
              <w:ind w:left="0" w:firstLine="0"/>
              <w:jc w:val="left"/>
              <w:rPr>
                <w:rFonts w:cs="Arial"/>
                <w:sz w:val="20"/>
                <w:lang w:eastAsia="pt-BR"/>
              </w:rPr>
            </w:pPr>
            <w:r>
              <w:rPr>
                <w:rFonts w:cs="Arial"/>
                <w:sz w:val="20"/>
                <w:lang w:eastAsia="pt-BR"/>
              </w:rPr>
              <w:t>Após ter inserido os dados de forma correta</w:t>
            </w:r>
            <w:r w:rsidR="003415F6">
              <w:rPr>
                <w:rFonts w:cs="Arial"/>
                <w:sz w:val="20"/>
                <w:lang w:eastAsia="pt-BR"/>
              </w:rPr>
              <w:t>, o usuário clica no botão Calcular para que saber o resultado dos cálculos.</w:t>
            </w:r>
          </w:p>
        </w:tc>
      </w:tr>
      <w:tr w:rsidR="003415F6" w:rsidRPr="001F77AA" w:rsidTr="009C7F95">
        <w:trPr>
          <w:trHeight w:val="283"/>
          <w:jc w:val="center"/>
        </w:trPr>
        <w:tc>
          <w:tcPr>
            <w:tcW w:w="0" w:type="auto"/>
          </w:tcPr>
          <w:p w:rsidR="00136543" w:rsidRPr="001F77AA" w:rsidRDefault="00136543" w:rsidP="009C7F95">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0" w:type="auto"/>
          </w:tcPr>
          <w:p w:rsidR="00136543" w:rsidRPr="001F77AA" w:rsidRDefault="00136543" w:rsidP="009C7F95">
            <w:pPr>
              <w:suppressAutoHyphens w:val="0"/>
              <w:spacing w:line="240" w:lineRule="auto"/>
              <w:ind w:firstLine="0"/>
              <w:jc w:val="left"/>
              <w:rPr>
                <w:rFonts w:cs="Arial"/>
                <w:sz w:val="20"/>
                <w:lang w:eastAsia="en-US"/>
              </w:rPr>
            </w:pPr>
            <w:r>
              <w:rPr>
                <w:rFonts w:cs="Arial"/>
                <w:sz w:val="20"/>
                <w:lang w:eastAsia="pt-BR"/>
              </w:rPr>
              <w:t>Nenhuma</w:t>
            </w:r>
          </w:p>
        </w:tc>
      </w:tr>
      <w:tr w:rsidR="003415F6" w:rsidRPr="001F77AA" w:rsidTr="009C7F95">
        <w:trPr>
          <w:trHeight w:val="133"/>
          <w:jc w:val="center"/>
        </w:trPr>
        <w:tc>
          <w:tcPr>
            <w:tcW w:w="0" w:type="auto"/>
          </w:tcPr>
          <w:p w:rsidR="00136543" w:rsidRPr="001F77AA" w:rsidRDefault="00136543" w:rsidP="009C7F95">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0" w:type="auto"/>
          </w:tcPr>
          <w:p w:rsidR="00136543" w:rsidRDefault="003415F6" w:rsidP="009C7F95">
            <w:pPr>
              <w:suppressAutoHyphens w:val="0"/>
              <w:spacing w:line="240" w:lineRule="auto"/>
              <w:ind w:firstLine="0"/>
              <w:jc w:val="left"/>
              <w:rPr>
                <w:rFonts w:cs="Arial"/>
                <w:sz w:val="20"/>
                <w:lang w:eastAsia="pt-BR"/>
              </w:rPr>
            </w:pPr>
            <w:r>
              <w:rPr>
                <w:rFonts w:cs="Arial"/>
                <w:sz w:val="20"/>
                <w:lang w:eastAsia="pt-BR"/>
              </w:rPr>
              <w:t>5a - Campos vazios</w:t>
            </w:r>
          </w:p>
          <w:p w:rsidR="003415F6" w:rsidRDefault="003415F6" w:rsidP="009C7F95">
            <w:pPr>
              <w:suppressAutoHyphens w:val="0"/>
              <w:spacing w:line="240" w:lineRule="auto"/>
              <w:ind w:firstLine="0"/>
              <w:jc w:val="left"/>
              <w:rPr>
                <w:rFonts w:cs="Arial"/>
                <w:sz w:val="20"/>
                <w:lang w:eastAsia="pt-BR"/>
              </w:rPr>
            </w:pPr>
            <w:r>
              <w:rPr>
                <w:rFonts w:cs="Arial"/>
                <w:sz w:val="20"/>
                <w:lang w:eastAsia="pt-BR"/>
              </w:rPr>
              <w:t xml:space="preserve">     5a.1 </w:t>
            </w:r>
            <w:r>
              <w:rPr>
                <w:rFonts w:cs="Arial"/>
                <w:sz w:val="20"/>
                <w:lang w:eastAsia="pt-BR"/>
              </w:rPr>
              <w:t xml:space="preserve">O sistema informa </w:t>
            </w:r>
            <w:r>
              <w:rPr>
                <w:rFonts w:cs="Arial"/>
                <w:sz w:val="20"/>
                <w:lang w:eastAsia="pt-BR"/>
              </w:rPr>
              <w:t>o nome do campo que está vazio e a obrigatoriedade do preenchimento.</w:t>
            </w:r>
          </w:p>
          <w:p w:rsidR="00136543" w:rsidRPr="001F77AA" w:rsidRDefault="003415F6" w:rsidP="003415F6">
            <w:pPr>
              <w:suppressAutoHyphens w:val="0"/>
              <w:spacing w:line="240" w:lineRule="auto"/>
              <w:ind w:firstLine="0"/>
              <w:jc w:val="left"/>
              <w:rPr>
                <w:rFonts w:cs="Arial"/>
                <w:sz w:val="20"/>
                <w:lang w:eastAsia="en-US"/>
              </w:rPr>
            </w:pPr>
            <w:r>
              <w:rPr>
                <w:rFonts w:cs="Arial"/>
                <w:sz w:val="20"/>
                <w:lang w:eastAsia="pt-BR"/>
              </w:rPr>
              <w:t xml:space="preserve">     5</w:t>
            </w:r>
            <w:r w:rsidR="004A4ED0">
              <w:rPr>
                <w:rFonts w:cs="Arial"/>
                <w:sz w:val="20"/>
                <w:lang w:eastAsia="pt-BR"/>
              </w:rPr>
              <w:t>a</w:t>
            </w:r>
            <w:r>
              <w:rPr>
                <w:rFonts w:cs="Arial"/>
                <w:sz w:val="20"/>
                <w:lang w:eastAsia="pt-BR"/>
              </w:rPr>
              <w:t>.2 O sistema informa qual ou quais os campos foram preenchidos incorretamente e não permite que o usuário prossiga até que o preenchimento esteja correto.</w:t>
            </w:r>
          </w:p>
        </w:tc>
      </w:tr>
    </w:tbl>
    <w:p w:rsidR="00136543" w:rsidRDefault="00136543" w:rsidP="00BD06F8">
      <w:pPr>
        <w:ind w:firstLine="0"/>
        <w:jc w:val="center"/>
        <w:rPr>
          <w:b/>
          <w:szCs w:val="24"/>
        </w:rPr>
      </w:pPr>
    </w:p>
    <w:tbl>
      <w:tblPr>
        <w:tblStyle w:val="Tabelacomgrade1"/>
        <w:tblW w:w="0" w:type="auto"/>
        <w:jc w:val="center"/>
        <w:tblLook w:val="04A0" w:firstRow="1" w:lastRow="0" w:firstColumn="1" w:lastColumn="0" w:noHBand="0" w:noVBand="1"/>
      </w:tblPr>
      <w:tblGrid>
        <w:gridCol w:w="1818"/>
        <w:gridCol w:w="7242"/>
      </w:tblGrid>
      <w:tr w:rsidR="009C7F95" w:rsidRPr="001F77AA" w:rsidTr="009C7F95">
        <w:trPr>
          <w:trHeight w:val="283"/>
          <w:jc w:val="center"/>
        </w:trPr>
        <w:tc>
          <w:tcPr>
            <w:tcW w:w="0" w:type="auto"/>
            <w:gridSpan w:val="2"/>
          </w:tcPr>
          <w:p w:rsidR="009C7F95" w:rsidRPr="001F77AA" w:rsidRDefault="009C7F95" w:rsidP="009C7F95">
            <w:pPr>
              <w:suppressAutoHyphens w:val="0"/>
              <w:spacing w:line="240" w:lineRule="auto"/>
              <w:ind w:firstLine="0"/>
              <w:jc w:val="left"/>
              <w:rPr>
                <w:rFonts w:cs="Arial"/>
                <w:b/>
                <w:sz w:val="20"/>
                <w:lang w:eastAsia="en-US"/>
              </w:rPr>
            </w:pPr>
            <w:r>
              <w:rPr>
                <w:rFonts w:cs="Arial"/>
                <w:b/>
                <w:sz w:val="20"/>
                <w:lang w:eastAsia="en-US"/>
              </w:rPr>
              <w:t xml:space="preserve">Caso de Uso – </w:t>
            </w:r>
            <w:r w:rsidR="00E7465C" w:rsidRPr="00E7465C">
              <w:rPr>
                <w:rFonts w:cs="Arial"/>
                <w:b/>
                <w:sz w:val="20"/>
                <w:lang w:eastAsia="en-US"/>
              </w:rPr>
              <w:t>Visualizar resultados</w:t>
            </w:r>
          </w:p>
        </w:tc>
      </w:tr>
      <w:tr w:rsidR="009C7F95" w:rsidRPr="001F77AA" w:rsidTr="009C7F95">
        <w:trPr>
          <w:trHeight w:val="283"/>
          <w:jc w:val="center"/>
        </w:trPr>
        <w:tc>
          <w:tcPr>
            <w:tcW w:w="0" w:type="auto"/>
          </w:tcPr>
          <w:p w:rsidR="009C7F95" w:rsidRPr="001F77AA" w:rsidRDefault="009C7F95" w:rsidP="009C7F95">
            <w:pPr>
              <w:suppressAutoHyphens w:val="0"/>
              <w:spacing w:line="240" w:lineRule="auto"/>
              <w:ind w:firstLine="0"/>
              <w:jc w:val="left"/>
              <w:rPr>
                <w:rFonts w:cs="Arial"/>
                <w:b/>
                <w:sz w:val="20"/>
                <w:lang w:eastAsia="en-US"/>
              </w:rPr>
            </w:pPr>
            <w:r w:rsidRPr="001F77AA">
              <w:rPr>
                <w:rFonts w:cs="Arial"/>
                <w:b/>
                <w:sz w:val="20"/>
                <w:lang w:eastAsia="en-US"/>
              </w:rPr>
              <w:t>ID</w:t>
            </w:r>
          </w:p>
        </w:tc>
        <w:tc>
          <w:tcPr>
            <w:tcW w:w="0" w:type="auto"/>
          </w:tcPr>
          <w:p w:rsidR="009C7F95" w:rsidRPr="001F77AA" w:rsidRDefault="007539CC" w:rsidP="009C7F95">
            <w:pPr>
              <w:suppressAutoHyphens w:val="0"/>
              <w:spacing w:line="240" w:lineRule="auto"/>
              <w:ind w:firstLine="0"/>
              <w:jc w:val="left"/>
              <w:rPr>
                <w:rFonts w:cs="Arial"/>
                <w:sz w:val="20"/>
                <w:lang w:eastAsia="en-US"/>
              </w:rPr>
            </w:pPr>
            <w:r>
              <w:rPr>
                <w:rFonts w:cs="Arial"/>
                <w:sz w:val="20"/>
                <w:lang w:eastAsia="en-US"/>
              </w:rPr>
              <w:t>UC 005</w:t>
            </w:r>
          </w:p>
        </w:tc>
      </w:tr>
      <w:tr w:rsidR="009C7F95" w:rsidRPr="001F77AA" w:rsidTr="009C7F95">
        <w:trPr>
          <w:trHeight w:val="283"/>
          <w:jc w:val="center"/>
        </w:trPr>
        <w:tc>
          <w:tcPr>
            <w:tcW w:w="0" w:type="auto"/>
          </w:tcPr>
          <w:p w:rsidR="009C7F95" w:rsidRPr="001F77AA" w:rsidRDefault="009C7F95" w:rsidP="009C7F95">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0" w:type="auto"/>
          </w:tcPr>
          <w:p w:rsidR="009C7F95" w:rsidRPr="001F77AA" w:rsidRDefault="009C7F95" w:rsidP="00E7465C">
            <w:pPr>
              <w:suppressAutoHyphens w:val="0"/>
              <w:spacing w:line="240" w:lineRule="auto"/>
              <w:ind w:firstLine="0"/>
              <w:jc w:val="left"/>
              <w:rPr>
                <w:rFonts w:cs="Arial"/>
                <w:sz w:val="20"/>
                <w:lang w:eastAsia="en-US"/>
              </w:rPr>
            </w:pPr>
            <w:r w:rsidRPr="001F77AA">
              <w:rPr>
                <w:rFonts w:cs="Arial"/>
                <w:sz w:val="20"/>
                <w:lang w:eastAsia="en-US"/>
              </w:rPr>
              <w:t xml:space="preserve">Este caso de uso tem por objetivo </w:t>
            </w:r>
            <w:r w:rsidR="00E7465C">
              <w:rPr>
                <w:rFonts w:cs="Arial"/>
                <w:sz w:val="20"/>
                <w:lang w:eastAsia="en-US"/>
              </w:rPr>
              <w:t>mostrar o resultado dos cálculos.</w:t>
            </w:r>
          </w:p>
        </w:tc>
      </w:tr>
      <w:tr w:rsidR="009C7F95" w:rsidRPr="001F77AA" w:rsidTr="009C7F95">
        <w:trPr>
          <w:trHeight w:val="283"/>
          <w:jc w:val="center"/>
        </w:trPr>
        <w:tc>
          <w:tcPr>
            <w:tcW w:w="0" w:type="auto"/>
          </w:tcPr>
          <w:p w:rsidR="009C7F95" w:rsidRPr="001F77AA" w:rsidRDefault="009C7F95" w:rsidP="009C7F95">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0" w:type="auto"/>
          </w:tcPr>
          <w:p w:rsidR="009C7F95" w:rsidRPr="001F77AA" w:rsidRDefault="009C7F95" w:rsidP="009C7F95">
            <w:pPr>
              <w:suppressAutoHyphens w:val="0"/>
              <w:spacing w:line="240" w:lineRule="auto"/>
              <w:ind w:firstLine="0"/>
              <w:jc w:val="left"/>
              <w:rPr>
                <w:rFonts w:cs="Arial"/>
                <w:sz w:val="20"/>
                <w:lang w:eastAsia="en-US"/>
              </w:rPr>
            </w:pPr>
            <w:r w:rsidRPr="001F77AA">
              <w:rPr>
                <w:rFonts w:cs="Arial"/>
                <w:sz w:val="20"/>
                <w:lang w:eastAsia="pt-BR"/>
              </w:rPr>
              <w:t>Usuário do sistema</w:t>
            </w:r>
          </w:p>
        </w:tc>
      </w:tr>
      <w:tr w:rsidR="009C7F95" w:rsidRPr="001F77AA" w:rsidTr="009C7F95">
        <w:trPr>
          <w:trHeight w:val="283"/>
          <w:jc w:val="center"/>
        </w:trPr>
        <w:tc>
          <w:tcPr>
            <w:tcW w:w="0" w:type="auto"/>
          </w:tcPr>
          <w:p w:rsidR="009C7F95" w:rsidRPr="001F77AA" w:rsidRDefault="009C7F95" w:rsidP="009C7F95">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0" w:type="auto"/>
          </w:tcPr>
          <w:p w:rsidR="009C7F95" w:rsidRPr="001F77AA" w:rsidRDefault="009C7F95" w:rsidP="009C7F95">
            <w:pPr>
              <w:suppressAutoHyphens w:val="0"/>
              <w:spacing w:line="240" w:lineRule="auto"/>
              <w:ind w:firstLine="0"/>
              <w:jc w:val="left"/>
              <w:rPr>
                <w:rFonts w:cs="Arial"/>
                <w:sz w:val="20"/>
                <w:lang w:eastAsia="en-US"/>
              </w:rPr>
            </w:pPr>
            <w:r>
              <w:rPr>
                <w:rFonts w:cs="Arial"/>
                <w:sz w:val="20"/>
                <w:lang w:eastAsia="pt-BR"/>
              </w:rPr>
              <w:t xml:space="preserve">UC001 - </w:t>
            </w:r>
            <w:r w:rsidRPr="00136543">
              <w:rPr>
                <w:rFonts w:cs="Arial"/>
                <w:sz w:val="20"/>
                <w:lang w:eastAsia="en-US"/>
              </w:rPr>
              <w:t>Identificar-se no sistema</w:t>
            </w:r>
            <w:r>
              <w:rPr>
                <w:rFonts w:cs="Arial"/>
                <w:sz w:val="20"/>
                <w:lang w:eastAsia="en-US"/>
              </w:rPr>
              <w:t xml:space="preserve"> e UC002 – Acessar opções – UC003 - </w:t>
            </w:r>
            <w:r w:rsidRPr="009C7F95">
              <w:rPr>
                <w:rFonts w:cs="Arial"/>
                <w:sz w:val="20"/>
                <w:lang w:eastAsia="en-US"/>
              </w:rPr>
              <w:t>Inserir informações para cálculo</w:t>
            </w:r>
          </w:p>
        </w:tc>
      </w:tr>
      <w:tr w:rsidR="009C7F95" w:rsidRPr="00EC1653" w:rsidTr="009C7F95">
        <w:trPr>
          <w:trHeight w:val="268"/>
          <w:jc w:val="center"/>
        </w:trPr>
        <w:tc>
          <w:tcPr>
            <w:tcW w:w="0" w:type="auto"/>
          </w:tcPr>
          <w:p w:rsidR="009C7F95" w:rsidRPr="001F77AA" w:rsidRDefault="009C7F95" w:rsidP="009C7F95">
            <w:pPr>
              <w:suppressAutoHyphens w:val="0"/>
              <w:spacing w:line="240" w:lineRule="auto"/>
              <w:ind w:firstLine="0"/>
              <w:jc w:val="left"/>
              <w:rPr>
                <w:rFonts w:cs="Arial"/>
                <w:b/>
                <w:sz w:val="20"/>
                <w:lang w:eastAsia="en-US"/>
              </w:rPr>
            </w:pPr>
            <w:r w:rsidRPr="001F77AA">
              <w:rPr>
                <w:rFonts w:cs="Arial"/>
                <w:b/>
                <w:sz w:val="20"/>
                <w:lang w:eastAsia="en-US"/>
              </w:rPr>
              <w:t>Cenário Principal</w:t>
            </w:r>
          </w:p>
          <w:p w:rsidR="009C7F95" w:rsidRPr="001F77AA" w:rsidRDefault="009C7F95" w:rsidP="009C7F95">
            <w:pPr>
              <w:suppressAutoHyphens w:val="0"/>
              <w:spacing w:line="240" w:lineRule="auto"/>
              <w:ind w:firstLine="0"/>
              <w:jc w:val="left"/>
              <w:rPr>
                <w:rFonts w:cs="Arial"/>
                <w:b/>
                <w:sz w:val="20"/>
                <w:lang w:eastAsia="en-US"/>
              </w:rPr>
            </w:pPr>
          </w:p>
        </w:tc>
        <w:tc>
          <w:tcPr>
            <w:tcW w:w="0" w:type="auto"/>
          </w:tcPr>
          <w:p w:rsidR="009C7F95" w:rsidRPr="001F77AA" w:rsidRDefault="009C7F95" w:rsidP="0050638E">
            <w:pPr>
              <w:numPr>
                <w:ilvl w:val="0"/>
                <w:numId w:val="17"/>
              </w:numPr>
              <w:suppressAutoHyphens w:val="0"/>
              <w:spacing w:line="240" w:lineRule="auto"/>
              <w:ind w:hanging="720"/>
              <w:jc w:val="left"/>
              <w:rPr>
                <w:rFonts w:cs="Arial"/>
                <w:sz w:val="20"/>
                <w:lang w:eastAsia="pt-BR"/>
              </w:rPr>
            </w:pPr>
            <w:r>
              <w:rPr>
                <w:rFonts w:cs="Arial"/>
                <w:sz w:val="20"/>
                <w:lang w:eastAsia="pt-BR"/>
              </w:rPr>
              <w:t>O use case inicia após</w:t>
            </w:r>
            <w:r w:rsidR="002E37BC">
              <w:rPr>
                <w:rFonts w:cs="Arial"/>
                <w:sz w:val="20"/>
                <w:lang w:eastAsia="pt-BR"/>
              </w:rPr>
              <w:t xml:space="preserve"> o usuário ter inserido os dados e selecionado o botão calcular.</w:t>
            </w:r>
          </w:p>
          <w:p w:rsidR="009C7F95" w:rsidRPr="002E37BC" w:rsidRDefault="009C7F95" w:rsidP="0050638E">
            <w:pPr>
              <w:numPr>
                <w:ilvl w:val="0"/>
                <w:numId w:val="17"/>
              </w:numPr>
              <w:suppressAutoHyphens w:val="0"/>
              <w:spacing w:line="240" w:lineRule="auto"/>
              <w:ind w:left="0" w:firstLine="0"/>
              <w:jc w:val="left"/>
              <w:rPr>
                <w:rFonts w:cs="Arial"/>
                <w:sz w:val="20"/>
                <w:lang w:eastAsia="pt-BR"/>
              </w:rPr>
            </w:pPr>
            <w:r>
              <w:rPr>
                <w:rFonts w:cs="Arial"/>
                <w:sz w:val="20"/>
                <w:lang w:eastAsia="pt-BR"/>
              </w:rPr>
              <w:t xml:space="preserve">O sistema mostra </w:t>
            </w:r>
            <w:r w:rsidR="002E37BC">
              <w:rPr>
                <w:rFonts w:cs="Arial"/>
                <w:sz w:val="20"/>
                <w:lang w:eastAsia="pt-BR"/>
              </w:rPr>
              <w:t>os resultados dos cálculos em forma de tabelas ou de gráficos.</w:t>
            </w:r>
          </w:p>
        </w:tc>
      </w:tr>
      <w:tr w:rsidR="009C7F95" w:rsidRPr="001F77AA" w:rsidTr="009C7F95">
        <w:trPr>
          <w:trHeight w:val="283"/>
          <w:jc w:val="center"/>
        </w:trPr>
        <w:tc>
          <w:tcPr>
            <w:tcW w:w="0" w:type="auto"/>
          </w:tcPr>
          <w:p w:rsidR="009C7F95" w:rsidRPr="001F77AA" w:rsidRDefault="009C7F95" w:rsidP="009C7F95">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0" w:type="auto"/>
          </w:tcPr>
          <w:p w:rsidR="009C7F95" w:rsidRPr="001F77AA" w:rsidRDefault="009C7F95" w:rsidP="009C7F95">
            <w:pPr>
              <w:suppressAutoHyphens w:val="0"/>
              <w:spacing w:line="240" w:lineRule="auto"/>
              <w:ind w:firstLine="0"/>
              <w:jc w:val="left"/>
              <w:rPr>
                <w:rFonts w:cs="Arial"/>
                <w:sz w:val="20"/>
                <w:lang w:eastAsia="en-US"/>
              </w:rPr>
            </w:pPr>
            <w:r>
              <w:rPr>
                <w:rFonts w:cs="Arial"/>
                <w:sz w:val="20"/>
                <w:lang w:eastAsia="pt-BR"/>
              </w:rPr>
              <w:t>Nenhuma</w:t>
            </w:r>
          </w:p>
        </w:tc>
      </w:tr>
      <w:tr w:rsidR="009C7F95" w:rsidRPr="001F77AA" w:rsidTr="009C7F95">
        <w:trPr>
          <w:trHeight w:val="133"/>
          <w:jc w:val="center"/>
        </w:trPr>
        <w:tc>
          <w:tcPr>
            <w:tcW w:w="0" w:type="auto"/>
          </w:tcPr>
          <w:p w:rsidR="009C7F95" w:rsidRPr="001F77AA" w:rsidRDefault="009C7F95" w:rsidP="009C7F95">
            <w:pPr>
              <w:suppressAutoHyphens w:val="0"/>
              <w:spacing w:line="240" w:lineRule="auto"/>
              <w:ind w:firstLine="0"/>
              <w:jc w:val="left"/>
              <w:rPr>
                <w:rFonts w:cs="Arial"/>
                <w:b/>
                <w:sz w:val="20"/>
                <w:lang w:eastAsia="en-US"/>
              </w:rPr>
            </w:pPr>
            <w:r w:rsidRPr="001F77AA">
              <w:rPr>
                <w:rFonts w:cs="Arial"/>
                <w:b/>
                <w:sz w:val="20"/>
                <w:lang w:eastAsia="en-US"/>
              </w:rPr>
              <w:lastRenderedPageBreak/>
              <w:t>Cenário Alternativo</w:t>
            </w:r>
          </w:p>
        </w:tc>
        <w:tc>
          <w:tcPr>
            <w:tcW w:w="0" w:type="auto"/>
          </w:tcPr>
          <w:p w:rsidR="009C7F95" w:rsidRPr="001F77AA" w:rsidRDefault="009C7F95" w:rsidP="009C7F95">
            <w:pPr>
              <w:suppressAutoHyphens w:val="0"/>
              <w:spacing w:line="240" w:lineRule="auto"/>
              <w:ind w:firstLine="0"/>
              <w:jc w:val="left"/>
              <w:rPr>
                <w:rFonts w:cs="Arial"/>
                <w:sz w:val="20"/>
                <w:lang w:eastAsia="pt-BR"/>
              </w:rPr>
            </w:pPr>
            <w:r>
              <w:rPr>
                <w:rFonts w:cs="Arial"/>
                <w:sz w:val="20"/>
                <w:lang w:eastAsia="pt-BR"/>
              </w:rPr>
              <w:t>Nenhum</w:t>
            </w:r>
          </w:p>
          <w:p w:rsidR="009C7F95" w:rsidRPr="001F77AA" w:rsidRDefault="009C7F95" w:rsidP="009C7F95">
            <w:pPr>
              <w:suppressAutoHyphens w:val="0"/>
              <w:spacing w:line="240" w:lineRule="auto"/>
              <w:ind w:firstLine="0"/>
              <w:jc w:val="left"/>
              <w:rPr>
                <w:rFonts w:cs="Arial"/>
                <w:sz w:val="20"/>
                <w:lang w:eastAsia="en-US"/>
              </w:rPr>
            </w:pPr>
          </w:p>
        </w:tc>
      </w:tr>
    </w:tbl>
    <w:p w:rsidR="009C7F95" w:rsidRDefault="009C7F95" w:rsidP="00BD06F8">
      <w:pPr>
        <w:ind w:firstLine="0"/>
        <w:jc w:val="center"/>
        <w:rPr>
          <w:b/>
          <w:szCs w:val="24"/>
        </w:rPr>
      </w:pPr>
    </w:p>
    <w:tbl>
      <w:tblPr>
        <w:tblStyle w:val="Tabelacomgrade1"/>
        <w:tblW w:w="0" w:type="auto"/>
        <w:jc w:val="center"/>
        <w:tblLook w:val="04A0" w:firstRow="1" w:lastRow="0" w:firstColumn="1" w:lastColumn="0" w:noHBand="0" w:noVBand="1"/>
      </w:tblPr>
      <w:tblGrid>
        <w:gridCol w:w="1763"/>
        <w:gridCol w:w="7297"/>
      </w:tblGrid>
      <w:tr w:rsidR="002E37BC" w:rsidRPr="001F77AA" w:rsidTr="007C473D">
        <w:trPr>
          <w:trHeight w:val="283"/>
          <w:jc w:val="center"/>
        </w:trPr>
        <w:tc>
          <w:tcPr>
            <w:tcW w:w="0" w:type="auto"/>
            <w:gridSpan w:val="2"/>
          </w:tcPr>
          <w:p w:rsidR="002E37BC" w:rsidRPr="001F77AA" w:rsidRDefault="002E37BC" w:rsidP="002E37BC">
            <w:pPr>
              <w:suppressAutoHyphens w:val="0"/>
              <w:spacing w:line="240" w:lineRule="auto"/>
              <w:ind w:firstLine="0"/>
              <w:jc w:val="left"/>
              <w:rPr>
                <w:rFonts w:cs="Arial"/>
                <w:b/>
                <w:sz w:val="20"/>
                <w:lang w:eastAsia="en-US"/>
              </w:rPr>
            </w:pPr>
            <w:r>
              <w:rPr>
                <w:rFonts w:cs="Arial"/>
                <w:b/>
                <w:sz w:val="20"/>
                <w:lang w:eastAsia="en-US"/>
              </w:rPr>
              <w:t xml:space="preserve">Caso de Uso – </w:t>
            </w:r>
            <w:r w:rsidR="009160A6">
              <w:rPr>
                <w:rFonts w:cs="Arial"/>
                <w:b/>
                <w:sz w:val="20"/>
                <w:lang w:eastAsia="en-US"/>
              </w:rPr>
              <w:t>Acessar página S</w:t>
            </w:r>
            <w:r w:rsidR="007539CC" w:rsidRPr="007539CC">
              <w:rPr>
                <w:rFonts w:cs="Arial"/>
                <w:b/>
                <w:sz w:val="20"/>
                <w:lang w:eastAsia="en-US"/>
              </w:rPr>
              <w:t>obre nós</w:t>
            </w:r>
          </w:p>
        </w:tc>
      </w:tr>
      <w:tr w:rsidR="0050638E" w:rsidRPr="001F77AA" w:rsidTr="007C473D">
        <w:trPr>
          <w:trHeight w:val="283"/>
          <w:jc w:val="center"/>
        </w:trPr>
        <w:tc>
          <w:tcPr>
            <w:tcW w:w="0" w:type="auto"/>
          </w:tcPr>
          <w:p w:rsidR="002E37BC" w:rsidRPr="001F77AA" w:rsidRDefault="002E37BC" w:rsidP="007C473D">
            <w:pPr>
              <w:suppressAutoHyphens w:val="0"/>
              <w:spacing w:line="240" w:lineRule="auto"/>
              <w:ind w:firstLine="0"/>
              <w:jc w:val="left"/>
              <w:rPr>
                <w:rFonts w:cs="Arial"/>
                <w:b/>
                <w:sz w:val="20"/>
                <w:lang w:eastAsia="en-US"/>
              </w:rPr>
            </w:pPr>
            <w:r w:rsidRPr="001F77AA">
              <w:rPr>
                <w:rFonts w:cs="Arial"/>
                <w:b/>
                <w:sz w:val="20"/>
                <w:lang w:eastAsia="en-US"/>
              </w:rPr>
              <w:t>ID</w:t>
            </w:r>
          </w:p>
        </w:tc>
        <w:tc>
          <w:tcPr>
            <w:tcW w:w="0" w:type="auto"/>
          </w:tcPr>
          <w:p w:rsidR="002E37BC" w:rsidRPr="001F77AA" w:rsidRDefault="007539CC" w:rsidP="007C473D">
            <w:pPr>
              <w:suppressAutoHyphens w:val="0"/>
              <w:spacing w:line="240" w:lineRule="auto"/>
              <w:ind w:firstLine="0"/>
              <w:jc w:val="left"/>
              <w:rPr>
                <w:rFonts w:cs="Arial"/>
                <w:sz w:val="20"/>
                <w:lang w:eastAsia="en-US"/>
              </w:rPr>
            </w:pPr>
            <w:r>
              <w:rPr>
                <w:rFonts w:cs="Arial"/>
                <w:sz w:val="20"/>
                <w:lang w:eastAsia="en-US"/>
              </w:rPr>
              <w:t>UC 006</w:t>
            </w:r>
          </w:p>
        </w:tc>
      </w:tr>
      <w:tr w:rsidR="0050638E" w:rsidRPr="001F77AA" w:rsidTr="007C473D">
        <w:trPr>
          <w:trHeight w:val="283"/>
          <w:jc w:val="center"/>
        </w:trPr>
        <w:tc>
          <w:tcPr>
            <w:tcW w:w="0" w:type="auto"/>
          </w:tcPr>
          <w:p w:rsidR="002E37BC" w:rsidRPr="001F77AA" w:rsidRDefault="002E37BC" w:rsidP="007C473D">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0" w:type="auto"/>
          </w:tcPr>
          <w:p w:rsidR="002E37BC" w:rsidRPr="001F77AA" w:rsidRDefault="002E37BC" w:rsidP="0050638E">
            <w:pPr>
              <w:suppressAutoHyphens w:val="0"/>
              <w:spacing w:line="240" w:lineRule="auto"/>
              <w:ind w:firstLine="0"/>
              <w:jc w:val="left"/>
              <w:rPr>
                <w:rFonts w:cs="Arial"/>
                <w:sz w:val="20"/>
                <w:lang w:eastAsia="en-US"/>
              </w:rPr>
            </w:pPr>
            <w:r w:rsidRPr="001F77AA">
              <w:rPr>
                <w:rFonts w:cs="Arial"/>
                <w:sz w:val="20"/>
                <w:lang w:eastAsia="en-US"/>
              </w:rPr>
              <w:t xml:space="preserve">Este caso de uso tem por objetivo </w:t>
            </w:r>
            <w:r>
              <w:rPr>
                <w:rFonts w:cs="Arial"/>
                <w:sz w:val="20"/>
                <w:lang w:eastAsia="en-US"/>
              </w:rPr>
              <w:t xml:space="preserve">que o usuário possa </w:t>
            </w:r>
            <w:r w:rsidR="0050638E">
              <w:rPr>
                <w:rFonts w:cs="Arial"/>
                <w:sz w:val="20"/>
                <w:lang w:eastAsia="en-US"/>
              </w:rPr>
              <w:t>acessar a página com as informações dos criadores do sistema.</w:t>
            </w:r>
          </w:p>
        </w:tc>
      </w:tr>
      <w:tr w:rsidR="0050638E" w:rsidRPr="001F77AA" w:rsidTr="007C473D">
        <w:trPr>
          <w:trHeight w:val="283"/>
          <w:jc w:val="center"/>
        </w:trPr>
        <w:tc>
          <w:tcPr>
            <w:tcW w:w="0" w:type="auto"/>
          </w:tcPr>
          <w:p w:rsidR="002E37BC" w:rsidRPr="001F77AA" w:rsidRDefault="002E37BC" w:rsidP="007C473D">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0" w:type="auto"/>
          </w:tcPr>
          <w:p w:rsidR="002E37BC" w:rsidRPr="001F77AA" w:rsidRDefault="002E37BC" w:rsidP="007C473D">
            <w:pPr>
              <w:suppressAutoHyphens w:val="0"/>
              <w:spacing w:line="240" w:lineRule="auto"/>
              <w:ind w:firstLine="0"/>
              <w:jc w:val="left"/>
              <w:rPr>
                <w:rFonts w:cs="Arial"/>
                <w:sz w:val="20"/>
                <w:lang w:eastAsia="en-US"/>
              </w:rPr>
            </w:pPr>
            <w:r w:rsidRPr="001F77AA">
              <w:rPr>
                <w:rFonts w:cs="Arial"/>
                <w:sz w:val="20"/>
                <w:lang w:eastAsia="pt-BR"/>
              </w:rPr>
              <w:t>Usuário do sistema</w:t>
            </w:r>
          </w:p>
        </w:tc>
      </w:tr>
      <w:tr w:rsidR="0050638E" w:rsidRPr="001F77AA" w:rsidTr="007C473D">
        <w:trPr>
          <w:trHeight w:val="283"/>
          <w:jc w:val="center"/>
        </w:trPr>
        <w:tc>
          <w:tcPr>
            <w:tcW w:w="0" w:type="auto"/>
          </w:tcPr>
          <w:p w:rsidR="002E37BC" w:rsidRPr="001F77AA" w:rsidRDefault="002E37BC" w:rsidP="007C473D">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0" w:type="auto"/>
          </w:tcPr>
          <w:p w:rsidR="002E37BC" w:rsidRPr="001F77AA" w:rsidRDefault="009160A6" w:rsidP="002E37BC">
            <w:pPr>
              <w:suppressAutoHyphens w:val="0"/>
              <w:spacing w:line="240" w:lineRule="auto"/>
              <w:ind w:firstLine="0"/>
              <w:jc w:val="left"/>
              <w:rPr>
                <w:rFonts w:cs="Arial"/>
                <w:sz w:val="20"/>
                <w:lang w:eastAsia="en-US"/>
              </w:rPr>
            </w:pPr>
            <w:r>
              <w:rPr>
                <w:rFonts w:cs="Arial"/>
                <w:sz w:val="20"/>
                <w:lang w:eastAsia="pt-BR"/>
              </w:rPr>
              <w:t xml:space="preserve">UC001 - </w:t>
            </w:r>
            <w:r w:rsidRPr="00136543">
              <w:rPr>
                <w:rFonts w:cs="Arial"/>
                <w:sz w:val="20"/>
                <w:lang w:eastAsia="en-US"/>
              </w:rPr>
              <w:t>Identificar-se no sistema</w:t>
            </w:r>
            <w:r>
              <w:rPr>
                <w:rFonts w:cs="Arial"/>
                <w:sz w:val="20"/>
                <w:lang w:eastAsia="en-US"/>
              </w:rPr>
              <w:t>, UC002 – Visualizar opções e UC003 – Acessar opções</w:t>
            </w:r>
          </w:p>
        </w:tc>
      </w:tr>
      <w:tr w:rsidR="0050638E" w:rsidRPr="002E37BC" w:rsidTr="007C473D">
        <w:trPr>
          <w:trHeight w:val="268"/>
          <w:jc w:val="center"/>
        </w:trPr>
        <w:tc>
          <w:tcPr>
            <w:tcW w:w="0" w:type="auto"/>
          </w:tcPr>
          <w:p w:rsidR="002E37BC" w:rsidRPr="001F77AA" w:rsidRDefault="002E37BC" w:rsidP="007C473D">
            <w:pPr>
              <w:suppressAutoHyphens w:val="0"/>
              <w:spacing w:line="240" w:lineRule="auto"/>
              <w:ind w:firstLine="0"/>
              <w:jc w:val="left"/>
              <w:rPr>
                <w:rFonts w:cs="Arial"/>
                <w:b/>
                <w:sz w:val="20"/>
                <w:lang w:eastAsia="en-US"/>
              </w:rPr>
            </w:pPr>
            <w:r w:rsidRPr="001F77AA">
              <w:rPr>
                <w:rFonts w:cs="Arial"/>
                <w:b/>
                <w:sz w:val="20"/>
                <w:lang w:eastAsia="en-US"/>
              </w:rPr>
              <w:t>Cenário Principal</w:t>
            </w:r>
          </w:p>
          <w:p w:rsidR="002E37BC" w:rsidRPr="001F77AA" w:rsidRDefault="002E37BC" w:rsidP="007C473D">
            <w:pPr>
              <w:suppressAutoHyphens w:val="0"/>
              <w:spacing w:line="240" w:lineRule="auto"/>
              <w:ind w:firstLine="0"/>
              <w:jc w:val="left"/>
              <w:rPr>
                <w:rFonts w:cs="Arial"/>
                <w:b/>
                <w:sz w:val="20"/>
                <w:lang w:eastAsia="en-US"/>
              </w:rPr>
            </w:pPr>
          </w:p>
        </w:tc>
        <w:tc>
          <w:tcPr>
            <w:tcW w:w="0" w:type="auto"/>
          </w:tcPr>
          <w:p w:rsidR="0050638E" w:rsidRDefault="0050638E" w:rsidP="0050638E">
            <w:pPr>
              <w:numPr>
                <w:ilvl w:val="0"/>
                <w:numId w:val="18"/>
              </w:numPr>
              <w:suppressAutoHyphens w:val="0"/>
              <w:spacing w:line="240" w:lineRule="auto"/>
              <w:ind w:left="0" w:firstLine="0"/>
              <w:jc w:val="left"/>
              <w:rPr>
                <w:rFonts w:cs="Arial"/>
                <w:sz w:val="20"/>
                <w:lang w:eastAsia="pt-BR"/>
              </w:rPr>
            </w:pPr>
            <w:r>
              <w:rPr>
                <w:rFonts w:cs="Arial"/>
                <w:sz w:val="20"/>
                <w:lang w:eastAsia="pt-BR"/>
              </w:rPr>
              <w:t>O use case inicia após</w:t>
            </w:r>
            <w:r w:rsidRPr="001F77AA">
              <w:rPr>
                <w:rFonts w:cs="Arial"/>
                <w:sz w:val="20"/>
                <w:lang w:eastAsia="pt-BR"/>
              </w:rPr>
              <w:t xml:space="preserve"> o usuário </w:t>
            </w:r>
            <w:r w:rsidR="009160A6">
              <w:rPr>
                <w:rFonts w:cs="Arial"/>
                <w:sz w:val="20"/>
                <w:lang w:eastAsia="pt-BR"/>
              </w:rPr>
              <w:t>optar por acessar a página Sobre nós</w:t>
            </w:r>
          </w:p>
          <w:p w:rsidR="002E37BC" w:rsidRPr="002E37BC" w:rsidRDefault="002E37BC" w:rsidP="009160A6">
            <w:pPr>
              <w:numPr>
                <w:ilvl w:val="0"/>
                <w:numId w:val="18"/>
              </w:numPr>
              <w:suppressAutoHyphens w:val="0"/>
              <w:spacing w:line="240" w:lineRule="auto"/>
              <w:ind w:left="0" w:firstLine="0"/>
              <w:jc w:val="left"/>
              <w:rPr>
                <w:rFonts w:cs="Arial"/>
                <w:sz w:val="20"/>
                <w:lang w:eastAsia="pt-BR"/>
              </w:rPr>
            </w:pPr>
            <w:r>
              <w:rPr>
                <w:rFonts w:cs="Arial"/>
                <w:sz w:val="20"/>
                <w:lang w:eastAsia="pt-BR"/>
              </w:rPr>
              <w:t xml:space="preserve">O sistema mostra </w:t>
            </w:r>
            <w:r w:rsidR="009160A6">
              <w:rPr>
                <w:rFonts w:cs="Arial"/>
                <w:sz w:val="20"/>
                <w:lang w:eastAsia="pt-BR"/>
              </w:rPr>
              <w:t>as informações sobre a equipe.</w:t>
            </w:r>
          </w:p>
        </w:tc>
      </w:tr>
      <w:tr w:rsidR="0050638E" w:rsidRPr="001F77AA" w:rsidTr="007C473D">
        <w:trPr>
          <w:trHeight w:val="283"/>
          <w:jc w:val="center"/>
        </w:trPr>
        <w:tc>
          <w:tcPr>
            <w:tcW w:w="0" w:type="auto"/>
          </w:tcPr>
          <w:p w:rsidR="002E37BC" w:rsidRPr="001F77AA" w:rsidRDefault="002E37BC" w:rsidP="007C473D">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0" w:type="auto"/>
          </w:tcPr>
          <w:p w:rsidR="002E37BC" w:rsidRPr="001F77AA" w:rsidRDefault="002E37BC" w:rsidP="007C473D">
            <w:pPr>
              <w:suppressAutoHyphens w:val="0"/>
              <w:spacing w:line="240" w:lineRule="auto"/>
              <w:ind w:firstLine="0"/>
              <w:jc w:val="left"/>
              <w:rPr>
                <w:rFonts w:cs="Arial"/>
                <w:sz w:val="20"/>
                <w:lang w:eastAsia="en-US"/>
              </w:rPr>
            </w:pPr>
            <w:r>
              <w:rPr>
                <w:rFonts w:cs="Arial"/>
                <w:sz w:val="20"/>
                <w:lang w:eastAsia="pt-BR"/>
              </w:rPr>
              <w:t>Nenhuma</w:t>
            </w:r>
          </w:p>
        </w:tc>
      </w:tr>
      <w:tr w:rsidR="0050638E" w:rsidRPr="001F77AA" w:rsidTr="007C473D">
        <w:trPr>
          <w:trHeight w:val="133"/>
          <w:jc w:val="center"/>
        </w:trPr>
        <w:tc>
          <w:tcPr>
            <w:tcW w:w="0" w:type="auto"/>
          </w:tcPr>
          <w:p w:rsidR="002E37BC" w:rsidRPr="001F77AA" w:rsidRDefault="002E37BC" w:rsidP="007C473D">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0" w:type="auto"/>
          </w:tcPr>
          <w:p w:rsidR="002E37BC" w:rsidRPr="001F77AA" w:rsidRDefault="002E37BC" w:rsidP="007C473D">
            <w:pPr>
              <w:suppressAutoHyphens w:val="0"/>
              <w:spacing w:line="240" w:lineRule="auto"/>
              <w:ind w:firstLine="0"/>
              <w:jc w:val="left"/>
              <w:rPr>
                <w:rFonts w:cs="Arial"/>
                <w:sz w:val="20"/>
                <w:lang w:eastAsia="pt-BR"/>
              </w:rPr>
            </w:pPr>
            <w:r>
              <w:rPr>
                <w:rFonts w:cs="Arial"/>
                <w:sz w:val="20"/>
                <w:lang w:eastAsia="pt-BR"/>
              </w:rPr>
              <w:t>Nenhum</w:t>
            </w:r>
          </w:p>
          <w:p w:rsidR="002E37BC" w:rsidRPr="001F77AA" w:rsidRDefault="002E37BC" w:rsidP="007C473D">
            <w:pPr>
              <w:suppressAutoHyphens w:val="0"/>
              <w:spacing w:line="240" w:lineRule="auto"/>
              <w:ind w:firstLine="0"/>
              <w:jc w:val="left"/>
              <w:rPr>
                <w:rFonts w:cs="Arial"/>
                <w:sz w:val="20"/>
                <w:lang w:eastAsia="en-US"/>
              </w:rPr>
            </w:pPr>
          </w:p>
        </w:tc>
      </w:tr>
    </w:tbl>
    <w:p w:rsidR="002E37BC" w:rsidRDefault="002E37BC" w:rsidP="00BD06F8">
      <w:pPr>
        <w:ind w:firstLine="0"/>
        <w:jc w:val="center"/>
        <w:rPr>
          <w:b/>
          <w:szCs w:val="24"/>
        </w:rPr>
      </w:pPr>
    </w:p>
    <w:tbl>
      <w:tblPr>
        <w:tblStyle w:val="Tabelacomgrade1"/>
        <w:tblW w:w="0" w:type="auto"/>
        <w:jc w:val="center"/>
        <w:tblLook w:val="04A0" w:firstRow="1" w:lastRow="0" w:firstColumn="1" w:lastColumn="0" w:noHBand="0" w:noVBand="1"/>
      </w:tblPr>
      <w:tblGrid>
        <w:gridCol w:w="1734"/>
        <w:gridCol w:w="7326"/>
      </w:tblGrid>
      <w:tr w:rsidR="004939CD" w:rsidRPr="001F77AA" w:rsidTr="007C473D">
        <w:trPr>
          <w:trHeight w:val="283"/>
          <w:jc w:val="center"/>
        </w:trPr>
        <w:tc>
          <w:tcPr>
            <w:tcW w:w="0" w:type="auto"/>
            <w:gridSpan w:val="2"/>
          </w:tcPr>
          <w:p w:rsidR="004939CD" w:rsidRPr="001F77AA" w:rsidRDefault="004939CD" w:rsidP="007C473D">
            <w:pPr>
              <w:suppressAutoHyphens w:val="0"/>
              <w:spacing w:line="240" w:lineRule="auto"/>
              <w:ind w:firstLine="0"/>
              <w:jc w:val="left"/>
              <w:rPr>
                <w:rFonts w:cs="Arial"/>
                <w:b/>
                <w:sz w:val="20"/>
                <w:lang w:eastAsia="en-US"/>
              </w:rPr>
            </w:pPr>
            <w:r>
              <w:rPr>
                <w:rFonts w:cs="Arial"/>
                <w:b/>
                <w:sz w:val="20"/>
                <w:lang w:eastAsia="en-US"/>
              </w:rPr>
              <w:t xml:space="preserve">Caso de Uso – </w:t>
            </w:r>
            <w:r w:rsidRPr="004939CD">
              <w:rPr>
                <w:rFonts w:cs="Arial"/>
                <w:b/>
                <w:sz w:val="20"/>
                <w:lang w:eastAsia="en-US"/>
              </w:rPr>
              <w:t>Visualizar Informações do Grupo</w:t>
            </w:r>
          </w:p>
        </w:tc>
      </w:tr>
      <w:tr w:rsidR="004939CD" w:rsidRPr="001F77AA" w:rsidTr="007C473D">
        <w:trPr>
          <w:trHeight w:val="283"/>
          <w:jc w:val="center"/>
        </w:trPr>
        <w:tc>
          <w:tcPr>
            <w:tcW w:w="0" w:type="auto"/>
          </w:tcPr>
          <w:p w:rsidR="004939CD" w:rsidRPr="001F77AA" w:rsidRDefault="004939CD" w:rsidP="007C473D">
            <w:pPr>
              <w:suppressAutoHyphens w:val="0"/>
              <w:spacing w:line="240" w:lineRule="auto"/>
              <w:ind w:firstLine="0"/>
              <w:jc w:val="left"/>
              <w:rPr>
                <w:rFonts w:cs="Arial"/>
                <w:b/>
                <w:sz w:val="20"/>
                <w:lang w:eastAsia="en-US"/>
              </w:rPr>
            </w:pPr>
            <w:r w:rsidRPr="001F77AA">
              <w:rPr>
                <w:rFonts w:cs="Arial"/>
                <w:b/>
                <w:sz w:val="20"/>
                <w:lang w:eastAsia="en-US"/>
              </w:rPr>
              <w:t>ID</w:t>
            </w:r>
          </w:p>
        </w:tc>
        <w:tc>
          <w:tcPr>
            <w:tcW w:w="0" w:type="auto"/>
          </w:tcPr>
          <w:p w:rsidR="004939CD" w:rsidRPr="001F77AA" w:rsidRDefault="004939CD" w:rsidP="007C473D">
            <w:pPr>
              <w:suppressAutoHyphens w:val="0"/>
              <w:spacing w:line="240" w:lineRule="auto"/>
              <w:ind w:firstLine="0"/>
              <w:jc w:val="left"/>
              <w:rPr>
                <w:rFonts w:cs="Arial"/>
                <w:sz w:val="20"/>
                <w:lang w:eastAsia="en-US"/>
              </w:rPr>
            </w:pPr>
            <w:r>
              <w:rPr>
                <w:rFonts w:cs="Arial"/>
                <w:sz w:val="20"/>
                <w:lang w:eastAsia="en-US"/>
              </w:rPr>
              <w:t>UC 007</w:t>
            </w:r>
          </w:p>
        </w:tc>
      </w:tr>
      <w:tr w:rsidR="004939CD" w:rsidRPr="001F77AA" w:rsidTr="007C473D">
        <w:trPr>
          <w:trHeight w:val="283"/>
          <w:jc w:val="center"/>
        </w:trPr>
        <w:tc>
          <w:tcPr>
            <w:tcW w:w="0" w:type="auto"/>
          </w:tcPr>
          <w:p w:rsidR="004939CD" w:rsidRPr="001F77AA" w:rsidRDefault="004939CD" w:rsidP="007C473D">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0" w:type="auto"/>
          </w:tcPr>
          <w:p w:rsidR="004939CD" w:rsidRPr="001F77AA" w:rsidRDefault="004939CD" w:rsidP="004939CD">
            <w:pPr>
              <w:suppressAutoHyphens w:val="0"/>
              <w:spacing w:line="240" w:lineRule="auto"/>
              <w:ind w:firstLine="0"/>
              <w:jc w:val="left"/>
              <w:rPr>
                <w:rFonts w:cs="Arial"/>
                <w:sz w:val="20"/>
                <w:lang w:eastAsia="en-US"/>
              </w:rPr>
            </w:pPr>
            <w:r w:rsidRPr="001F77AA">
              <w:rPr>
                <w:rFonts w:cs="Arial"/>
                <w:sz w:val="20"/>
                <w:lang w:eastAsia="en-US"/>
              </w:rPr>
              <w:t xml:space="preserve">Este caso de uso tem por objetivo </w:t>
            </w:r>
            <w:r>
              <w:rPr>
                <w:rFonts w:cs="Arial"/>
                <w:sz w:val="20"/>
                <w:lang w:eastAsia="en-US"/>
              </w:rPr>
              <w:t xml:space="preserve">que o usuário possa </w:t>
            </w:r>
            <w:r>
              <w:rPr>
                <w:rFonts w:cs="Arial"/>
                <w:sz w:val="20"/>
                <w:lang w:eastAsia="en-US"/>
              </w:rPr>
              <w:t>visualizar as informações da equipe</w:t>
            </w:r>
          </w:p>
        </w:tc>
      </w:tr>
      <w:tr w:rsidR="004939CD" w:rsidRPr="001F77AA" w:rsidTr="007C473D">
        <w:trPr>
          <w:trHeight w:val="283"/>
          <w:jc w:val="center"/>
        </w:trPr>
        <w:tc>
          <w:tcPr>
            <w:tcW w:w="0" w:type="auto"/>
          </w:tcPr>
          <w:p w:rsidR="004939CD" w:rsidRPr="001F77AA" w:rsidRDefault="004939CD" w:rsidP="007C473D">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0" w:type="auto"/>
          </w:tcPr>
          <w:p w:rsidR="004939CD" w:rsidRPr="001F77AA" w:rsidRDefault="004939CD" w:rsidP="007C473D">
            <w:pPr>
              <w:suppressAutoHyphens w:val="0"/>
              <w:spacing w:line="240" w:lineRule="auto"/>
              <w:ind w:firstLine="0"/>
              <w:jc w:val="left"/>
              <w:rPr>
                <w:rFonts w:cs="Arial"/>
                <w:sz w:val="20"/>
                <w:lang w:eastAsia="en-US"/>
              </w:rPr>
            </w:pPr>
            <w:r w:rsidRPr="001F77AA">
              <w:rPr>
                <w:rFonts w:cs="Arial"/>
                <w:sz w:val="20"/>
                <w:lang w:eastAsia="pt-BR"/>
              </w:rPr>
              <w:t>Usuário do sistema</w:t>
            </w:r>
          </w:p>
        </w:tc>
      </w:tr>
      <w:tr w:rsidR="004939CD" w:rsidRPr="001F77AA" w:rsidTr="007C473D">
        <w:trPr>
          <w:trHeight w:val="283"/>
          <w:jc w:val="center"/>
        </w:trPr>
        <w:tc>
          <w:tcPr>
            <w:tcW w:w="0" w:type="auto"/>
          </w:tcPr>
          <w:p w:rsidR="004939CD" w:rsidRPr="001F77AA" w:rsidRDefault="004939CD" w:rsidP="007C473D">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0" w:type="auto"/>
          </w:tcPr>
          <w:p w:rsidR="004939CD" w:rsidRPr="001F77AA" w:rsidRDefault="004939CD" w:rsidP="007C473D">
            <w:pPr>
              <w:suppressAutoHyphens w:val="0"/>
              <w:spacing w:line="240" w:lineRule="auto"/>
              <w:ind w:firstLine="0"/>
              <w:jc w:val="left"/>
              <w:rPr>
                <w:rFonts w:cs="Arial"/>
                <w:sz w:val="20"/>
                <w:lang w:eastAsia="en-US"/>
              </w:rPr>
            </w:pPr>
            <w:r>
              <w:rPr>
                <w:rFonts w:cs="Arial"/>
                <w:sz w:val="20"/>
                <w:lang w:eastAsia="pt-BR"/>
              </w:rPr>
              <w:t xml:space="preserve">UC001 - </w:t>
            </w:r>
            <w:r w:rsidRPr="00136543">
              <w:rPr>
                <w:rFonts w:cs="Arial"/>
                <w:sz w:val="20"/>
                <w:lang w:eastAsia="en-US"/>
              </w:rPr>
              <w:t>Identificar-se no sistema</w:t>
            </w:r>
            <w:r>
              <w:rPr>
                <w:rFonts w:cs="Arial"/>
                <w:sz w:val="20"/>
                <w:lang w:eastAsia="en-US"/>
              </w:rPr>
              <w:t>, UC002 – Visualizar opções</w:t>
            </w:r>
            <w:r>
              <w:rPr>
                <w:rFonts w:cs="Arial"/>
                <w:sz w:val="20"/>
                <w:lang w:eastAsia="en-US"/>
              </w:rPr>
              <w:t>,</w:t>
            </w:r>
            <w:r>
              <w:rPr>
                <w:rFonts w:cs="Arial"/>
                <w:sz w:val="20"/>
                <w:lang w:eastAsia="en-US"/>
              </w:rPr>
              <w:t xml:space="preserve"> UC003 – Acessar opções</w:t>
            </w:r>
            <w:r>
              <w:rPr>
                <w:rFonts w:cs="Arial"/>
                <w:sz w:val="20"/>
                <w:lang w:eastAsia="en-US"/>
              </w:rPr>
              <w:t xml:space="preserve"> e UC006 - </w:t>
            </w:r>
            <w:r w:rsidRPr="004939CD">
              <w:rPr>
                <w:rFonts w:cs="Arial"/>
                <w:sz w:val="20"/>
                <w:lang w:eastAsia="en-US"/>
              </w:rPr>
              <w:t>Acessar página Sobre nós</w:t>
            </w:r>
          </w:p>
        </w:tc>
      </w:tr>
      <w:tr w:rsidR="004939CD" w:rsidRPr="002E37BC" w:rsidTr="007C473D">
        <w:trPr>
          <w:trHeight w:val="268"/>
          <w:jc w:val="center"/>
        </w:trPr>
        <w:tc>
          <w:tcPr>
            <w:tcW w:w="0" w:type="auto"/>
          </w:tcPr>
          <w:p w:rsidR="004939CD" w:rsidRPr="001F77AA" w:rsidRDefault="004939CD" w:rsidP="007C473D">
            <w:pPr>
              <w:suppressAutoHyphens w:val="0"/>
              <w:spacing w:line="240" w:lineRule="auto"/>
              <w:ind w:firstLine="0"/>
              <w:jc w:val="left"/>
              <w:rPr>
                <w:rFonts w:cs="Arial"/>
                <w:b/>
                <w:sz w:val="20"/>
                <w:lang w:eastAsia="en-US"/>
              </w:rPr>
            </w:pPr>
            <w:r w:rsidRPr="001F77AA">
              <w:rPr>
                <w:rFonts w:cs="Arial"/>
                <w:b/>
                <w:sz w:val="20"/>
                <w:lang w:eastAsia="en-US"/>
              </w:rPr>
              <w:t>Cenário Principal</w:t>
            </w:r>
          </w:p>
          <w:p w:rsidR="004939CD" w:rsidRPr="001F77AA" w:rsidRDefault="004939CD" w:rsidP="007C473D">
            <w:pPr>
              <w:suppressAutoHyphens w:val="0"/>
              <w:spacing w:line="240" w:lineRule="auto"/>
              <w:ind w:firstLine="0"/>
              <w:jc w:val="left"/>
              <w:rPr>
                <w:rFonts w:cs="Arial"/>
                <w:b/>
                <w:sz w:val="20"/>
                <w:lang w:eastAsia="en-US"/>
              </w:rPr>
            </w:pPr>
          </w:p>
        </w:tc>
        <w:tc>
          <w:tcPr>
            <w:tcW w:w="0" w:type="auto"/>
          </w:tcPr>
          <w:p w:rsidR="004939CD" w:rsidRDefault="004939CD" w:rsidP="007C473D">
            <w:pPr>
              <w:numPr>
                <w:ilvl w:val="0"/>
                <w:numId w:val="18"/>
              </w:numPr>
              <w:suppressAutoHyphens w:val="0"/>
              <w:spacing w:line="240" w:lineRule="auto"/>
              <w:ind w:left="0" w:firstLine="0"/>
              <w:jc w:val="left"/>
              <w:rPr>
                <w:rFonts w:cs="Arial"/>
                <w:sz w:val="20"/>
                <w:lang w:eastAsia="pt-BR"/>
              </w:rPr>
            </w:pPr>
            <w:r>
              <w:rPr>
                <w:rFonts w:cs="Arial"/>
                <w:sz w:val="20"/>
                <w:lang w:eastAsia="pt-BR"/>
              </w:rPr>
              <w:t>O use case inicia após</w:t>
            </w:r>
            <w:r w:rsidRPr="001F77AA">
              <w:rPr>
                <w:rFonts w:cs="Arial"/>
                <w:sz w:val="20"/>
                <w:lang w:eastAsia="pt-BR"/>
              </w:rPr>
              <w:t xml:space="preserve"> o </w:t>
            </w:r>
            <w:r w:rsidR="008B4542">
              <w:rPr>
                <w:rFonts w:cs="Arial"/>
                <w:sz w:val="20"/>
                <w:lang w:eastAsia="pt-BR"/>
              </w:rPr>
              <w:t>sistema mostrar as informações sobre a equipe.</w:t>
            </w:r>
          </w:p>
          <w:p w:rsidR="008B4542" w:rsidRPr="002E37BC" w:rsidRDefault="008B4542" w:rsidP="007C473D">
            <w:pPr>
              <w:numPr>
                <w:ilvl w:val="0"/>
                <w:numId w:val="18"/>
              </w:numPr>
              <w:suppressAutoHyphens w:val="0"/>
              <w:spacing w:line="240" w:lineRule="auto"/>
              <w:ind w:left="0" w:firstLine="0"/>
              <w:jc w:val="left"/>
              <w:rPr>
                <w:rFonts w:cs="Arial"/>
                <w:sz w:val="20"/>
                <w:lang w:eastAsia="pt-BR"/>
              </w:rPr>
            </w:pPr>
            <w:r>
              <w:rPr>
                <w:rFonts w:cs="Arial"/>
                <w:sz w:val="20"/>
                <w:lang w:eastAsia="pt-BR"/>
              </w:rPr>
              <w:t>O usuário visualiza as informações.</w:t>
            </w:r>
          </w:p>
        </w:tc>
      </w:tr>
      <w:tr w:rsidR="004939CD" w:rsidRPr="001F77AA" w:rsidTr="007C473D">
        <w:trPr>
          <w:trHeight w:val="283"/>
          <w:jc w:val="center"/>
        </w:trPr>
        <w:tc>
          <w:tcPr>
            <w:tcW w:w="0" w:type="auto"/>
          </w:tcPr>
          <w:p w:rsidR="004939CD" w:rsidRPr="001F77AA" w:rsidRDefault="004939CD" w:rsidP="007C473D">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0" w:type="auto"/>
          </w:tcPr>
          <w:p w:rsidR="004939CD" w:rsidRPr="001F77AA" w:rsidRDefault="004939CD" w:rsidP="007C473D">
            <w:pPr>
              <w:suppressAutoHyphens w:val="0"/>
              <w:spacing w:line="240" w:lineRule="auto"/>
              <w:ind w:firstLine="0"/>
              <w:jc w:val="left"/>
              <w:rPr>
                <w:rFonts w:cs="Arial"/>
                <w:sz w:val="20"/>
                <w:lang w:eastAsia="en-US"/>
              </w:rPr>
            </w:pPr>
            <w:r>
              <w:rPr>
                <w:rFonts w:cs="Arial"/>
                <w:sz w:val="20"/>
                <w:lang w:eastAsia="pt-BR"/>
              </w:rPr>
              <w:t>Nenhuma</w:t>
            </w:r>
          </w:p>
        </w:tc>
      </w:tr>
      <w:tr w:rsidR="004939CD" w:rsidRPr="001F77AA" w:rsidTr="007C473D">
        <w:trPr>
          <w:trHeight w:val="133"/>
          <w:jc w:val="center"/>
        </w:trPr>
        <w:tc>
          <w:tcPr>
            <w:tcW w:w="0" w:type="auto"/>
          </w:tcPr>
          <w:p w:rsidR="004939CD" w:rsidRPr="001F77AA" w:rsidRDefault="004939CD" w:rsidP="007C473D">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0" w:type="auto"/>
          </w:tcPr>
          <w:p w:rsidR="004939CD" w:rsidRPr="001F77AA" w:rsidRDefault="004939CD" w:rsidP="007C473D">
            <w:pPr>
              <w:suppressAutoHyphens w:val="0"/>
              <w:spacing w:line="240" w:lineRule="auto"/>
              <w:ind w:firstLine="0"/>
              <w:jc w:val="left"/>
              <w:rPr>
                <w:rFonts w:cs="Arial"/>
                <w:sz w:val="20"/>
                <w:lang w:eastAsia="pt-BR"/>
              </w:rPr>
            </w:pPr>
            <w:r>
              <w:rPr>
                <w:rFonts w:cs="Arial"/>
                <w:sz w:val="20"/>
                <w:lang w:eastAsia="pt-BR"/>
              </w:rPr>
              <w:t>Nenhum</w:t>
            </w:r>
          </w:p>
          <w:p w:rsidR="004939CD" w:rsidRPr="001F77AA" w:rsidRDefault="004939CD" w:rsidP="007C473D">
            <w:pPr>
              <w:suppressAutoHyphens w:val="0"/>
              <w:spacing w:line="240" w:lineRule="auto"/>
              <w:ind w:firstLine="0"/>
              <w:jc w:val="left"/>
              <w:rPr>
                <w:rFonts w:cs="Arial"/>
                <w:sz w:val="20"/>
                <w:lang w:eastAsia="en-US"/>
              </w:rPr>
            </w:pPr>
          </w:p>
        </w:tc>
      </w:tr>
    </w:tbl>
    <w:p w:rsidR="004939CD" w:rsidRDefault="004939CD" w:rsidP="00BD06F8">
      <w:pPr>
        <w:ind w:firstLine="0"/>
        <w:jc w:val="center"/>
        <w:rPr>
          <w:b/>
          <w:szCs w:val="24"/>
        </w:rPr>
      </w:pPr>
    </w:p>
    <w:p w:rsidR="004939CD" w:rsidRDefault="004939CD" w:rsidP="00BD06F8">
      <w:pPr>
        <w:ind w:firstLine="0"/>
        <w:jc w:val="center"/>
        <w:rPr>
          <w:b/>
          <w:szCs w:val="24"/>
        </w:rPr>
      </w:pPr>
    </w:p>
    <w:tbl>
      <w:tblPr>
        <w:tblStyle w:val="Tabelacomgrade1"/>
        <w:tblW w:w="0" w:type="auto"/>
        <w:jc w:val="center"/>
        <w:tblLook w:val="04A0" w:firstRow="1" w:lastRow="0" w:firstColumn="1" w:lastColumn="0" w:noHBand="0" w:noVBand="1"/>
      </w:tblPr>
      <w:tblGrid>
        <w:gridCol w:w="1595"/>
        <w:gridCol w:w="7465"/>
      </w:tblGrid>
      <w:tr w:rsidR="00822ACE" w:rsidRPr="001F77AA" w:rsidTr="007C473D">
        <w:trPr>
          <w:trHeight w:val="283"/>
          <w:jc w:val="center"/>
        </w:trPr>
        <w:tc>
          <w:tcPr>
            <w:tcW w:w="0" w:type="auto"/>
            <w:gridSpan w:val="2"/>
          </w:tcPr>
          <w:p w:rsidR="00822ACE" w:rsidRPr="001F77AA" w:rsidRDefault="00822ACE" w:rsidP="007C473D">
            <w:pPr>
              <w:suppressAutoHyphens w:val="0"/>
              <w:spacing w:line="240" w:lineRule="auto"/>
              <w:ind w:firstLine="0"/>
              <w:jc w:val="left"/>
              <w:rPr>
                <w:rFonts w:cs="Arial"/>
                <w:b/>
                <w:sz w:val="20"/>
                <w:lang w:eastAsia="en-US"/>
              </w:rPr>
            </w:pPr>
            <w:r>
              <w:rPr>
                <w:rFonts w:cs="Arial"/>
                <w:b/>
                <w:sz w:val="20"/>
                <w:lang w:eastAsia="en-US"/>
              </w:rPr>
              <w:t xml:space="preserve">Caso de Uso – </w:t>
            </w:r>
            <w:r w:rsidRPr="00822ACE">
              <w:rPr>
                <w:rFonts w:cs="Arial"/>
                <w:b/>
                <w:sz w:val="20"/>
                <w:lang w:eastAsia="en-US"/>
              </w:rPr>
              <w:t>Acessar Estatística Descritiva</w:t>
            </w:r>
          </w:p>
        </w:tc>
      </w:tr>
      <w:tr w:rsidR="003B01A2" w:rsidRPr="001F77AA" w:rsidTr="007C473D">
        <w:trPr>
          <w:trHeight w:val="283"/>
          <w:jc w:val="center"/>
        </w:trPr>
        <w:tc>
          <w:tcPr>
            <w:tcW w:w="0" w:type="auto"/>
          </w:tcPr>
          <w:p w:rsidR="00822ACE" w:rsidRPr="001F77AA" w:rsidRDefault="00822ACE" w:rsidP="007C473D">
            <w:pPr>
              <w:suppressAutoHyphens w:val="0"/>
              <w:spacing w:line="240" w:lineRule="auto"/>
              <w:ind w:firstLine="0"/>
              <w:jc w:val="left"/>
              <w:rPr>
                <w:rFonts w:cs="Arial"/>
                <w:b/>
                <w:sz w:val="20"/>
                <w:lang w:eastAsia="en-US"/>
              </w:rPr>
            </w:pPr>
            <w:r w:rsidRPr="001F77AA">
              <w:rPr>
                <w:rFonts w:cs="Arial"/>
                <w:b/>
                <w:sz w:val="20"/>
                <w:lang w:eastAsia="en-US"/>
              </w:rPr>
              <w:t>ID</w:t>
            </w:r>
          </w:p>
        </w:tc>
        <w:tc>
          <w:tcPr>
            <w:tcW w:w="0" w:type="auto"/>
          </w:tcPr>
          <w:p w:rsidR="00822ACE" w:rsidRPr="001F77AA" w:rsidRDefault="004939CD" w:rsidP="007C473D">
            <w:pPr>
              <w:suppressAutoHyphens w:val="0"/>
              <w:spacing w:line="240" w:lineRule="auto"/>
              <w:ind w:firstLine="0"/>
              <w:jc w:val="left"/>
              <w:rPr>
                <w:rFonts w:cs="Arial"/>
                <w:sz w:val="20"/>
                <w:lang w:eastAsia="en-US"/>
              </w:rPr>
            </w:pPr>
            <w:r>
              <w:rPr>
                <w:rFonts w:cs="Arial"/>
                <w:sz w:val="20"/>
                <w:lang w:eastAsia="en-US"/>
              </w:rPr>
              <w:t>UC 008</w:t>
            </w:r>
          </w:p>
        </w:tc>
      </w:tr>
      <w:tr w:rsidR="003B01A2" w:rsidRPr="001F77AA" w:rsidTr="007C473D">
        <w:trPr>
          <w:trHeight w:val="283"/>
          <w:jc w:val="center"/>
        </w:trPr>
        <w:tc>
          <w:tcPr>
            <w:tcW w:w="0" w:type="auto"/>
          </w:tcPr>
          <w:p w:rsidR="00822ACE" w:rsidRPr="001F77AA" w:rsidRDefault="00822ACE" w:rsidP="007C473D">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0" w:type="auto"/>
          </w:tcPr>
          <w:p w:rsidR="00822ACE" w:rsidRPr="001F77AA" w:rsidRDefault="00822ACE" w:rsidP="00822ACE">
            <w:pPr>
              <w:suppressAutoHyphens w:val="0"/>
              <w:spacing w:line="240" w:lineRule="auto"/>
              <w:ind w:firstLine="0"/>
              <w:jc w:val="left"/>
              <w:rPr>
                <w:rFonts w:cs="Arial"/>
                <w:sz w:val="20"/>
                <w:lang w:eastAsia="en-US"/>
              </w:rPr>
            </w:pPr>
            <w:r w:rsidRPr="001F77AA">
              <w:rPr>
                <w:rFonts w:cs="Arial"/>
                <w:sz w:val="20"/>
                <w:lang w:eastAsia="en-US"/>
              </w:rPr>
              <w:t xml:space="preserve">Este caso de uso tem por objetivo </w:t>
            </w:r>
            <w:r>
              <w:rPr>
                <w:rFonts w:cs="Arial"/>
                <w:sz w:val="20"/>
                <w:lang w:eastAsia="en-US"/>
              </w:rPr>
              <w:t xml:space="preserve">que o usuário possa acessar a página </w:t>
            </w:r>
            <w:r>
              <w:rPr>
                <w:rFonts w:cs="Arial"/>
                <w:sz w:val="20"/>
                <w:lang w:eastAsia="en-US"/>
              </w:rPr>
              <w:t>de Estatística Descritiva.</w:t>
            </w:r>
          </w:p>
        </w:tc>
      </w:tr>
      <w:tr w:rsidR="003B01A2" w:rsidRPr="001F77AA" w:rsidTr="007C473D">
        <w:trPr>
          <w:trHeight w:val="283"/>
          <w:jc w:val="center"/>
        </w:trPr>
        <w:tc>
          <w:tcPr>
            <w:tcW w:w="0" w:type="auto"/>
          </w:tcPr>
          <w:p w:rsidR="00822ACE" w:rsidRPr="001F77AA" w:rsidRDefault="00822ACE" w:rsidP="007C473D">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0" w:type="auto"/>
          </w:tcPr>
          <w:p w:rsidR="00822ACE" w:rsidRPr="001F77AA" w:rsidRDefault="00822ACE" w:rsidP="007C473D">
            <w:pPr>
              <w:suppressAutoHyphens w:val="0"/>
              <w:spacing w:line="240" w:lineRule="auto"/>
              <w:ind w:firstLine="0"/>
              <w:jc w:val="left"/>
              <w:rPr>
                <w:rFonts w:cs="Arial"/>
                <w:sz w:val="20"/>
                <w:lang w:eastAsia="en-US"/>
              </w:rPr>
            </w:pPr>
            <w:r w:rsidRPr="001F77AA">
              <w:rPr>
                <w:rFonts w:cs="Arial"/>
                <w:sz w:val="20"/>
                <w:lang w:eastAsia="pt-BR"/>
              </w:rPr>
              <w:t>Usuário do sistema</w:t>
            </w:r>
          </w:p>
        </w:tc>
      </w:tr>
      <w:tr w:rsidR="003B01A2" w:rsidRPr="001F77AA" w:rsidTr="007C473D">
        <w:trPr>
          <w:trHeight w:val="283"/>
          <w:jc w:val="center"/>
        </w:trPr>
        <w:tc>
          <w:tcPr>
            <w:tcW w:w="0" w:type="auto"/>
          </w:tcPr>
          <w:p w:rsidR="00822ACE" w:rsidRPr="001F77AA" w:rsidRDefault="00822ACE" w:rsidP="007C473D">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0" w:type="auto"/>
          </w:tcPr>
          <w:p w:rsidR="00822ACE" w:rsidRPr="001F77AA" w:rsidRDefault="00822ACE" w:rsidP="007C473D">
            <w:pPr>
              <w:suppressAutoHyphens w:val="0"/>
              <w:spacing w:line="240" w:lineRule="auto"/>
              <w:ind w:firstLine="0"/>
              <w:jc w:val="left"/>
              <w:rPr>
                <w:rFonts w:cs="Arial"/>
                <w:sz w:val="20"/>
                <w:lang w:eastAsia="en-US"/>
              </w:rPr>
            </w:pPr>
            <w:r>
              <w:rPr>
                <w:rFonts w:cs="Arial"/>
                <w:sz w:val="20"/>
                <w:lang w:eastAsia="pt-BR"/>
              </w:rPr>
              <w:t xml:space="preserve">UC001 - </w:t>
            </w:r>
            <w:r w:rsidRPr="00136543">
              <w:rPr>
                <w:rFonts w:cs="Arial"/>
                <w:sz w:val="20"/>
                <w:lang w:eastAsia="en-US"/>
              </w:rPr>
              <w:t>Identificar-se no sistema</w:t>
            </w:r>
            <w:r>
              <w:rPr>
                <w:rFonts w:cs="Arial"/>
                <w:sz w:val="20"/>
                <w:lang w:eastAsia="en-US"/>
              </w:rPr>
              <w:t>, UC002 – Visualizar opções e UC003 – Acessar opções</w:t>
            </w:r>
          </w:p>
        </w:tc>
      </w:tr>
      <w:tr w:rsidR="003B01A2" w:rsidRPr="002E37BC" w:rsidTr="007C473D">
        <w:trPr>
          <w:trHeight w:val="268"/>
          <w:jc w:val="center"/>
        </w:trPr>
        <w:tc>
          <w:tcPr>
            <w:tcW w:w="0" w:type="auto"/>
          </w:tcPr>
          <w:p w:rsidR="00822ACE" w:rsidRPr="001F77AA" w:rsidRDefault="00822ACE" w:rsidP="007C473D">
            <w:pPr>
              <w:suppressAutoHyphens w:val="0"/>
              <w:spacing w:line="240" w:lineRule="auto"/>
              <w:ind w:firstLine="0"/>
              <w:jc w:val="left"/>
              <w:rPr>
                <w:rFonts w:cs="Arial"/>
                <w:b/>
                <w:sz w:val="20"/>
                <w:lang w:eastAsia="en-US"/>
              </w:rPr>
            </w:pPr>
            <w:r w:rsidRPr="001F77AA">
              <w:rPr>
                <w:rFonts w:cs="Arial"/>
                <w:b/>
                <w:sz w:val="20"/>
                <w:lang w:eastAsia="en-US"/>
              </w:rPr>
              <w:t>Cenário Principal</w:t>
            </w:r>
          </w:p>
          <w:p w:rsidR="00822ACE" w:rsidRPr="001F77AA" w:rsidRDefault="00822ACE" w:rsidP="007C473D">
            <w:pPr>
              <w:suppressAutoHyphens w:val="0"/>
              <w:spacing w:line="240" w:lineRule="auto"/>
              <w:ind w:firstLine="0"/>
              <w:jc w:val="left"/>
              <w:rPr>
                <w:rFonts w:cs="Arial"/>
                <w:b/>
                <w:sz w:val="20"/>
                <w:lang w:eastAsia="en-US"/>
              </w:rPr>
            </w:pPr>
          </w:p>
        </w:tc>
        <w:tc>
          <w:tcPr>
            <w:tcW w:w="0" w:type="auto"/>
          </w:tcPr>
          <w:p w:rsidR="00822ACE" w:rsidRDefault="00822ACE" w:rsidP="004A4ED0">
            <w:pPr>
              <w:numPr>
                <w:ilvl w:val="0"/>
                <w:numId w:val="19"/>
              </w:numPr>
              <w:suppressAutoHyphens w:val="0"/>
              <w:spacing w:line="240" w:lineRule="auto"/>
              <w:ind w:hanging="720"/>
              <w:jc w:val="left"/>
              <w:rPr>
                <w:rFonts w:cs="Arial"/>
                <w:sz w:val="20"/>
                <w:lang w:eastAsia="pt-BR"/>
              </w:rPr>
            </w:pPr>
            <w:r>
              <w:rPr>
                <w:rFonts w:cs="Arial"/>
                <w:sz w:val="20"/>
                <w:lang w:eastAsia="pt-BR"/>
              </w:rPr>
              <w:t>O use case inicia após</w:t>
            </w:r>
            <w:r w:rsidRPr="001F77AA">
              <w:rPr>
                <w:rFonts w:cs="Arial"/>
                <w:sz w:val="20"/>
                <w:lang w:eastAsia="pt-BR"/>
              </w:rPr>
              <w:t xml:space="preserve"> o usuário </w:t>
            </w:r>
            <w:r>
              <w:rPr>
                <w:rFonts w:cs="Arial"/>
                <w:sz w:val="20"/>
                <w:lang w:eastAsia="pt-BR"/>
              </w:rPr>
              <w:t>optar por acessar a</w:t>
            </w:r>
            <w:r w:rsidR="00BE1431">
              <w:rPr>
                <w:rFonts w:cs="Arial"/>
                <w:sz w:val="20"/>
                <w:lang w:eastAsia="pt-BR"/>
              </w:rPr>
              <w:t xml:space="preserve"> página</w:t>
            </w:r>
            <w:r>
              <w:rPr>
                <w:rFonts w:cs="Arial"/>
                <w:sz w:val="20"/>
                <w:lang w:eastAsia="pt-BR"/>
              </w:rPr>
              <w:t xml:space="preserve"> </w:t>
            </w:r>
            <w:r>
              <w:rPr>
                <w:rFonts w:cs="Arial"/>
                <w:sz w:val="20"/>
                <w:lang w:eastAsia="pt-BR"/>
              </w:rPr>
              <w:t>de Estatística Descritiva.</w:t>
            </w:r>
          </w:p>
          <w:p w:rsidR="00822ACE" w:rsidRDefault="00822ACE" w:rsidP="004A4ED0">
            <w:pPr>
              <w:numPr>
                <w:ilvl w:val="0"/>
                <w:numId w:val="19"/>
              </w:numPr>
              <w:suppressAutoHyphens w:val="0"/>
              <w:spacing w:line="240" w:lineRule="auto"/>
              <w:ind w:left="0" w:firstLine="0"/>
              <w:jc w:val="left"/>
              <w:rPr>
                <w:rFonts w:cs="Arial"/>
                <w:sz w:val="20"/>
                <w:lang w:eastAsia="pt-BR"/>
              </w:rPr>
            </w:pPr>
            <w:r>
              <w:rPr>
                <w:rFonts w:cs="Arial"/>
                <w:sz w:val="20"/>
                <w:lang w:eastAsia="pt-BR"/>
              </w:rPr>
              <w:t>O sistema mostra a página onde se inserem os dados da estatística.</w:t>
            </w:r>
          </w:p>
          <w:p w:rsidR="00822ACE" w:rsidRPr="002E37BC" w:rsidRDefault="003B01A2" w:rsidP="004A4ED0">
            <w:pPr>
              <w:numPr>
                <w:ilvl w:val="0"/>
                <w:numId w:val="19"/>
              </w:numPr>
              <w:suppressAutoHyphens w:val="0"/>
              <w:spacing w:line="240" w:lineRule="auto"/>
              <w:ind w:left="0" w:firstLine="0"/>
              <w:jc w:val="left"/>
              <w:rPr>
                <w:rFonts w:cs="Arial"/>
                <w:sz w:val="20"/>
                <w:lang w:eastAsia="pt-BR"/>
              </w:rPr>
            </w:pPr>
            <w:r>
              <w:rPr>
                <w:rFonts w:cs="Arial"/>
                <w:sz w:val="20"/>
                <w:lang w:eastAsia="pt-BR"/>
              </w:rPr>
              <w:t>O usuário pode optar por inserir os dados de forma manual ou por upload.</w:t>
            </w:r>
          </w:p>
        </w:tc>
      </w:tr>
      <w:tr w:rsidR="003B01A2" w:rsidRPr="001F77AA" w:rsidTr="007C473D">
        <w:trPr>
          <w:trHeight w:val="283"/>
          <w:jc w:val="center"/>
        </w:trPr>
        <w:tc>
          <w:tcPr>
            <w:tcW w:w="0" w:type="auto"/>
          </w:tcPr>
          <w:p w:rsidR="00822ACE" w:rsidRPr="001F77AA" w:rsidRDefault="00822ACE" w:rsidP="007C473D">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0" w:type="auto"/>
          </w:tcPr>
          <w:p w:rsidR="00822ACE" w:rsidRPr="001F77AA" w:rsidRDefault="00822ACE" w:rsidP="007C473D">
            <w:pPr>
              <w:suppressAutoHyphens w:val="0"/>
              <w:spacing w:line="240" w:lineRule="auto"/>
              <w:ind w:firstLine="0"/>
              <w:jc w:val="left"/>
              <w:rPr>
                <w:rFonts w:cs="Arial"/>
                <w:sz w:val="20"/>
                <w:lang w:eastAsia="en-US"/>
              </w:rPr>
            </w:pPr>
            <w:r>
              <w:rPr>
                <w:rFonts w:cs="Arial"/>
                <w:sz w:val="20"/>
                <w:lang w:eastAsia="pt-BR"/>
              </w:rPr>
              <w:t>Nenhuma</w:t>
            </w:r>
          </w:p>
        </w:tc>
      </w:tr>
      <w:tr w:rsidR="003B01A2" w:rsidRPr="001F77AA" w:rsidTr="007C473D">
        <w:trPr>
          <w:trHeight w:val="133"/>
          <w:jc w:val="center"/>
        </w:trPr>
        <w:tc>
          <w:tcPr>
            <w:tcW w:w="0" w:type="auto"/>
          </w:tcPr>
          <w:p w:rsidR="00822ACE" w:rsidRPr="001F77AA" w:rsidRDefault="00822ACE" w:rsidP="007C473D">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0" w:type="auto"/>
          </w:tcPr>
          <w:p w:rsidR="00822ACE" w:rsidRDefault="004A4ED0" w:rsidP="007C473D">
            <w:pPr>
              <w:suppressAutoHyphens w:val="0"/>
              <w:spacing w:line="240" w:lineRule="auto"/>
              <w:ind w:firstLine="0"/>
              <w:jc w:val="left"/>
              <w:rPr>
                <w:rFonts w:cs="Arial"/>
                <w:sz w:val="20"/>
                <w:lang w:eastAsia="pt-BR"/>
              </w:rPr>
            </w:pPr>
            <w:r>
              <w:rPr>
                <w:rFonts w:cs="Arial"/>
                <w:sz w:val="20"/>
                <w:lang w:eastAsia="pt-BR"/>
              </w:rPr>
              <w:t>3</w:t>
            </w:r>
            <w:r w:rsidR="003B01A2">
              <w:rPr>
                <w:rFonts w:cs="Arial"/>
                <w:sz w:val="20"/>
                <w:lang w:eastAsia="pt-BR"/>
              </w:rPr>
              <w:t>a - O arquivo para upload não tem extensão .csv</w:t>
            </w:r>
          </w:p>
          <w:p w:rsidR="003B01A2" w:rsidRPr="001F77AA" w:rsidRDefault="004A4ED0" w:rsidP="007C473D">
            <w:pPr>
              <w:suppressAutoHyphens w:val="0"/>
              <w:spacing w:line="240" w:lineRule="auto"/>
              <w:ind w:firstLine="0"/>
              <w:jc w:val="left"/>
              <w:rPr>
                <w:rFonts w:cs="Arial"/>
                <w:sz w:val="20"/>
                <w:lang w:eastAsia="pt-BR"/>
              </w:rPr>
            </w:pPr>
            <w:r>
              <w:rPr>
                <w:rFonts w:cs="Arial"/>
                <w:sz w:val="20"/>
                <w:lang w:eastAsia="pt-BR"/>
              </w:rPr>
              <w:t xml:space="preserve">       3a</w:t>
            </w:r>
            <w:r w:rsidR="003B01A2">
              <w:rPr>
                <w:rFonts w:cs="Arial"/>
                <w:sz w:val="20"/>
                <w:lang w:eastAsia="pt-BR"/>
              </w:rPr>
              <w:t>.1 O sistema só vai dar a opção para que o usuário selecione arquivos com extensão .csv, caso o usuário não tenha, não terá nenhum documento para selecionar.</w:t>
            </w:r>
          </w:p>
          <w:p w:rsidR="00822ACE" w:rsidRPr="001F77AA" w:rsidRDefault="00822ACE" w:rsidP="007C473D">
            <w:pPr>
              <w:suppressAutoHyphens w:val="0"/>
              <w:spacing w:line="240" w:lineRule="auto"/>
              <w:ind w:firstLine="0"/>
              <w:jc w:val="left"/>
              <w:rPr>
                <w:rFonts w:cs="Arial"/>
                <w:sz w:val="20"/>
                <w:lang w:eastAsia="en-US"/>
              </w:rPr>
            </w:pPr>
          </w:p>
        </w:tc>
      </w:tr>
    </w:tbl>
    <w:p w:rsidR="00822ACE" w:rsidRDefault="00822ACE" w:rsidP="00BD06F8">
      <w:pPr>
        <w:ind w:firstLine="0"/>
        <w:jc w:val="center"/>
        <w:rPr>
          <w:b/>
          <w:szCs w:val="24"/>
        </w:rPr>
      </w:pPr>
    </w:p>
    <w:p w:rsidR="004939CD" w:rsidRDefault="004939CD" w:rsidP="00BD06F8">
      <w:pPr>
        <w:ind w:firstLine="0"/>
        <w:jc w:val="center"/>
        <w:rPr>
          <w:b/>
          <w:szCs w:val="24"/>
        </w:rPr>
      </w:pPr>
    </w:p>
    <w:tbl>
      <w:tblPr>
        <w:tblStyle w:val="Tabelacomgrade1"/>
        <w:tblW w:w="0" w:type="auto"/>
        <w:jc w:val="center"/>
        <w:tblLook w:val="04A0" w:firstRow="1" w:lastRow="0" w:firstColumn="1" w:lastColumn="0" w:noHBand="0" w:noVBand="1"/>
      </w:tblPr>
      <w:tblGrid>
        <w:gridCol w:w="1677"/>
        <w:gridCol w:w="7383"/>
      </w:tblGrid>
      <w:tr w:rsidR="00BE1431" w:rsidRPr="001F77AA" w:rsidTr="007C473D">
        <w:trPr>
          <w:trHeight w:val="283"/>
          <w:jc w:val="center"/>
        </w:trPr>
        <w:tc>
          <w:tcPr>
            <w:tcW w:w="0" w:type="auto"/>
            <w:gridSpan w:val="2"/>
          </w:tcPr>
          <w:p w:rsidR="00BE1431" w:rsidRPr="001F77AA" w:rsidRDefault="00BE1431" w:rsidP="007C473D">
            <w:pPr>
              <w:suppressAutoHyphens w:val="0"/>
              <w:spacing w:line="240" w:lineRule="auto"/>
              <w:ind w:firstLine="0"/>
              <w:jc w:val="left"/>
              <w:rPr>
                <w:rFonts w:cs="Arial"/>
                <w:b/>
                <w:sz w:val="20"/>
                <w:lang w:eastAsia="en-US"/>
              </w:rPr>
            </w:pPr>
            <w:r>
              <w:rPr>
                <w:rFonts w:cs="Arial"/>
                <w:b/>
                <w:sz w:val="20"/>
                <w:lang w:eastAsia="en-US"/>
              </w:rPr>
              <w:lastRenderedPageBreak/>
              <w:t xml:space="preserve">Caso de Uso – </w:t>
            </w:r>
            <w:r w:rsidRPr="00BE1431">
              <w:rPr>
                <w:rFonts w:cs="Arial"/>
                <w:b/>
                <w:sz w:val="20"/>
                <w:lang w:eastAsia="en-US"/>
              </w:rPr>
              <w:t>Acessar Probabilidade</w:t>
            </w:r>
          </w:p>
        </w:tc>
      </w:tr>
      <w:tr w:rsidR="004A4ED0" w:rsidRPr="001F77AA" w:rsidTr="007C473D">
        <w:trPr>
          <w:trHeight w:val="283"/>
          <w:jc w:val="center"/>
        </w:trPr>
        <w:tc>
          <w:tcPr>
            <w:tcW w:w="0" w:type="auto"/>
          </w:tcPr>
          <w:p w:rsidR="00BE1431" w:rsidRPr="001F77AA" w:rsidRDefault="00BE1431" w:rsidP="007C473D">
            <w:pPr>
              <w:suppressAutoHyphens w:val="0"/>
              <w:spacing w:line="240" w:lineRule="auto"/>
              <w:ind w:firstLine="0"/>
              <w:jc w:val="left"/>
              <w:rPr>
                <w:rFonts w:cs="Arial"/>
                <w:b/>
                <w:sz w:val="20"/>
                <w:lang w:eastAsia="en-US"/>
              </w:rPr>
            </w:pPr>
            <w:r w:rsidRPr="001F77AA">
              <w:rPr>
                <w:rFonts w:cs="Arial"/>
                <w:b/>
                <w:sz w:val="20"/>
                <w:lang w:eastAsia="en-US"/>
              </w:rPr>
              <w:t>ID</w:t>
            </w:r>
          </w:p>
        </w:tc>
        <w:tc>
          <w:tcPr>
            <w:tcW w:w="0" w:type="auto"/>
          </w:tcPr>
          <w:p w:rsidR="00BE1431" w:rsidRPr="001F77AA" w:rsidRDefault="004939CD" w:rsidP="007C473D">
            <w:pPr>
              <w:suppressAutoHyphens w:val="0"/>
              <w:spacing w:line="240" w:lineRule="auto"/>
              <w:ind w:firstLine="0"/>
              <w:jc w:val="left"/>
              <w:rPr>
                <w:rFonts w:cs="Arial"/>
                <w:sz w:val="20"/>
                <w:lang w:eastAsia="en-US"/>
              </w:rPr>
            </w:pPr>
            <w:r>
              <w:rPr>
                <w:rFonts w:cs="Arial"/>
                <w:sz w:val="20"/>
                <w:lang w:eastAsia="en-US"/>
              </w:rPr>
              <w:t>UC 009</w:t>
            </w:r>
          </w:p>
        </w:tc>
      </w:tr>
      <w:tr w:rsidR="004A4ED0" w:rsidRPr="001F77AA" w:rsidTr="007C473D">
        <w:trPr>
          <w:trHeight w:val="283"/>
          <w:jc w:val="center"/>
        </w:trPr>
        <w:tc>
          <w:tcPr>
            <w:tcW w:w="0" w:type="auto"/>
          </w:tcPr>
          <w:p w:rsidR="00BE1431" w:rsidRPr="001F77AA" w:rsidRDefault="00BE1431" w:rsidP="007C473D">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0" w:type="auto"/>
          </w:tcPr>
          <w:p w:rsidR="00BE1431" w:rsidRPr="001F77AA" w:rsidRDefault="00BE1431" w:rsidP="00BE1431">
            <w:pPr>
              <w:suppressAutoHyphens w:val="0"/>
              <w:spacing w:line="240" w:lineRule="auto"/>
              <w:ind w:firstLine="0"/>
              <w:jc w:val="left"/>
              <w:rPr>
                <w:rFonts w:cs="Arial"/>
                <w:sz w:val="20"/>
                <w:lang w:eastAsia="en-US"/>
              </w:rPr>
            </w:pPr>
            <w:r w:rsidRPr="001F77AA">
              <w:rPr>
                <w:rFonts w:cs="Arial"/>
                <w:sz w:val="20"/>
                <w:lang w:eastAsia="en-US"/>
              </w:rPr>
              <w:t xml:space="preserve">Este caso de uso tem por objetivo </w:t>
            </w:r>
            <w:r>
              <w:rPr>
                <w:rFonts w:cs="Arial"/>
                <w:sz w:val="20"/>
                <w:lang w:eastAsia="en-US"/>
              </w:rPr>
              <w:t xml:space="preserve">que o usuário possa acessar a página de </w:t>
            </w:r>
            <w:r>
              <w:rPr>
                <w:rFonts w:cs="Arial"/>
                <w:sz w:val="20"/>
                <w:lang w:eastAsia="en-US"/>
              </w:rPr>
              <w:t>Probabilidade</w:t>
            </w:r>
            <w:r>
              <w:rPr>
                <w:rFonts w:cs="Arial"/>
                <w:sz w:val="20"/>
                <w:lang w:eastAsia="en-US"/>
              </w:rPr>
              <w:t>.</w:t>
            </w:r>
          </w:p>
        </w:tc>
      </w:tr>
      <w:tr w:rsidR="004A4ED0" w:rsidRPr="001F77AA" w:rsidTr="007C473D">
        <w:trPr>
          <w:trHeight w:val="283"/>
          <w:jc w:val="center"/>
        </w:trPr>
        <w:tc>
          <w:tcPr>
            <w:tcW w:w="0" w:type="auto"/>
          </w:tcPr>
          <w:p w:rsidR="00BE1431" w:rsidRPr="001F77AA" w:rsidRDefault="00BE1431" w:rsidP="007C473D">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0" w:type="auto"/>
          </w:tcPr>
          <w:p w:rsidR="00BE1431" w:rsidRPr="001F77AA" w:rsidRDefault="00BE1431" w:rsidP="007C473D">
            <w:pPr>
              <w:suppressAutoHyphens w:val="0"/>
              <w:spacing w:line="240" w:lineRule="auto"/>
              <w:ind w:firstLine="0"/>
              <w:jc w:val="left"/>
              <w:rPr>
                <w:rFonts w:cs="Arial"/>
                <w:sz w:val="20"/>
                <w:lang w:eastAsia="en-US"/>
              </w:rPr>
            </w:pPr>
            <w:r w:rsidRPr="001F77AA">
              <w:rPr>
                <w:rFonts w:cs="Arial"/>
                <w:sz w:val="20"/>
                <w:lang w:eastAsia="pt-BR"/>
              </w:rPr>
              <w:t>Usuário do sistema</w:t>
            </w:r>
          </w:p>
        </w:tc>
      </w:tr>
      <w:tr w:rsidR="004A4ED0" w:rsidRPr="001F77AA" w:rsidTr="007C473D">
        <w:trPr>
          <w:trHeight w:val="283"/>
          <w:jc w:val="center"/>
        </w:trPr>
        <w:tc>
          <w:tcPr>
            <w:tcW w:w="0" w:type="auto"/>
          </w:tcPr>
          <w:p w:rsidR="00BE1431" w:rsidRPr="001F77AA" w:rsidRDefault="00BE1431" w:rsidP="007C473D">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0" w:type="auto"/>
          </w:tcPr>
          <w:p w:rsidR="00BE1431" w:rsidRPr="001F77AA" w:rsidRDefault="00BE1431" w:rsidP="007C473D">
            <w:pPr>
              <w:suppressAutoHyphens w:val="0"/>
              <w:spacing w:line="240" w:lineRule="auto"/>
              <w:ind w:firstLine="0"/>
              <w:jc w:val="left"/>
              <w:rPr>
                <w:rFonts w:cs="Arial"/>
                <w:sz w:val="20"/>
                <w:lang w:eastAsia="en-US"/>
              </w:rPr>
            </w:pPr>
            <w:r>
              <w:rPr>
                <w:rFonts w:cs="Arial"/>
                <w:sz w:val="20"/>
                <w:lang w:eastAsia="pt-BR"/>
              </w:rPr>
              <w:t xml:space="preserve">UC001 - </w:t>
            </w:r>
            <w:r w:rsidRPr="00136543">
              <w:rPr>
                <w:rFonts w:cs="Arial"/>
                <w:sz w:val="20"/>
                <w:lang w:eastAsia="en-US"/>
              </w:rPr>
              <w:t>Identificar-se no sistema</w:t>
            </w:r>
            <w:r>
              <w:rPr>
                <w:rFonts w:cs="Arial"/>
                <w:sz w:val="20"/>
                <w:lang w:eastAsia="en-US"/>
              </w:rPr>
              <w:t>, UC002 – Visualizar opções e UC003 – Acessar opções</w:t>
            </w:r>
          </w:p>
        </w:tc>
      </w:tr>
      <w:tr w:rsidR="004A4ED0" w:rsidRPr="002E37BC" w:rsidTr="007C473D">
        <w:trPr>
          <w:trHeight w:val="268"/>
          <w:jc w:val="center"/>
        </w:trPr>
        <w:tc>
          <w:tcPr>
            <w:tcW w:w="0" w:type="auto"/>
          </w:tcPr>
          <w:p w:rsidR="00BE1431" w:rsidRPr="001F77AA" w:rsidRDefault="00BE1431" w:rsidP="007C473D">
            <w:pPr>
              <w:suppressAutoHyphens w:val="0"/>
              <w:spacing w:line="240" w:lineRule="auto"/>
              <w:ind w:firstLine="0"/>
              <w:jc w:val="left"/>
              <w:rPr>
                <w:rFonts w:cs="Arial"/>
                <w:b/>
                <w:sz w:val="20"/>
                <w:lang w:eastAsia="en-US"/>
              </w:rPr>
            </w:pPr>
            <w:r w:rsidRPr="001F77AA">
              <w:rPr>
                <w:rFonts w:cs="Arial"/>
                <w:b/>
                <w:sz w:val="20"/>
                <w:lang w:eastAsia="en-US"/>
              </w:rPr>
              <w:t>Cenário Principal</w:t>
            </w:r>
          </w:p>
          <w:p w:rsidR="00BE1431" w:rsidRPr="001F77AA" w:rsidRDefault="00BE1431" w:rsidP="007C473D">
            <w:pPr>
              <w:suppressAutoHyphens w:val="0"/>
              <w:spacing w:line="240" w:lineRule="auto"/>
              <w:ind w:firstLine="0"/>
              <w:jc w:val="left"/>
              <w:rPr>
                <w:rFonts w:cs="Arial"/>
                <w:b/>
                <w:sz w:val="20"/>
                <w:lang w:eastAsia="en-US"/>
              </w:rPr>
            </w:pPr>
          </w:p>
        </w:tc>
        <w:tc>
          <w:tcPr>
            <w:tcW w:w="0" w:type="auto"/>
          </w:tcPr>
          <w:p w:rsidR="00BE1431" w:rsidRDefault="00BE1431" w:rsidP="004A4ED0">
            <w:pPr>
              <w:numPr>
                <w:ilvl w:val="0"/>
                <w:numId w:val="20"/>
              </w:numPr>
              <w:suppressAutoHyphens w:val="0"/>
              <w:spacing w:line="240" w:lineRule="auto"/>
              <w:ind w:hanging="716"/>
              <w:jc w:val="left"/>
              <w:rPr>
                <w:rFonts w:cs="Arial"/>
                <w:sz w:val="20"/>
                <w:lang w:eastAsia="pt-BR"/>
              </w:rPr>
            </w:pPr>
            <w:r>
              <w:rPr>
                <w:rFonts w:cs="Arial"/>
                <w:sz w:val="20"/>
                <w:lang w:eastAsia="pt-BR"/>
              </w:rPr>
              <w:t>O use case inicia após</w:t>
            </w:r>
            <w:r w:rsidRPr="001F77AA">
              <w:rPr>
                <w:rFonts w:cs="Arial"/>
                <w:sz w:val="20"/>
                <w:lang w:eastAsia="pt-BR"/>
              </w:rPr>
              <w:t xml:space="preserve"> o usuário </w:t>
            </w:r>
            <w:r>
              <w:rPr>
                <w:rFonts w:cs="Arial"/>
                <w:sz w:val="20"/>
                <w:lang w:eastAsia="pt-BR"/>
              </w:rPr>
              <w:t>optar por acessar a</w:t>
            </w:r>
            <w:r w:rsidR="0009358D">
              <w:rPr>
                <w:rFonts w:cs="Arial"/>
                <w:sz w:val="20"/>
                <w:lang w:eastAsia="pt-BR"/>
              </w:rPr>
              <w:t xml:space="preserve"> página</w:t>
            </w:r>
            <w:r>
              <w:rPr>
                <w:rFonts w:cs="Arial"/>
                <w:sz w:val="20"/>
                <w:lang w:eastAsia="pt-BR"/>
              </w:rPr>
              <w:t xml:space="preserve"> de </w:t>
            </w:r>
            <w:r w:rsidR="0009358D">
              <w:rPr>
                <w:rFonts w:cs="Arial"/>
                <w:sz w:val="20"/>
                <w:lang w:eastAsia="pt-BR"/>
              </w:rPr>
              <w:t>Probabilidade</w:t>
            </w:r>
            <w:r>
              <w:rPr>
                <w:rFonts w:cs="Arial"/>
                <w:sz w:val="20"/>
                <w:lang w:eastAsia="pt-BR"/>
              </w:rPr>
              <w:t>.</w:t>
            </w:r>
          </w:p>
          <w:p w:rsidR="00BE1431" w:rsidRDefault="00BE1431" w:rsidP="004A4ED0">
            <w:pPr>
              <w:numPr>
                <w:ilvl w:val="0"/>
                <w:numId w:val="20"/>
              </w:numPr>
              <w:suppressAutoHyphens w:val="0"/>
              <w:spacing w:line="240" w:lineRule="auto"/>
              <w:ind w:left="0" w:firstLine="0"/>
              <w:jc w:val="left"/>
              <w:rPr>
                <w:rFonts w:cs="Arial"/>
                <w:sz w:val="20"/>
                <w:lang w:eastAsia="pt-BR"/>
              </w:rPr>
            </w:pPr>
            <w:r>
              <w:rPr>
                <w:rFonts w:cs="Arial"/>
                <w:sz w:val="20"/>
                <w:lang w:eastAsia="pt-BR"/>
              </w:rPr>
              <w:t xml:space="preserve">O sistema mostra </w:t>
            </w:r>
            <w:r w:rsidR="004F439C">
              <w:rPr>
                <w:rFonts w:cs="Arial"/>
                <w:sz w:val="20"/>
                <w:lang w:eastAsia="pt-BR"/>
              </w:rPr>
              <w:t>os campos</w:t>
            </w:r>
            <w:r w:rsidR="0009358D">
              <w:rPr>
                <w:rFonts w:cs="Arial"/>
                <w:sz w:val="20"/>
                <w:lang w:eastAsia="pt-BR"/>
              </w:rPr>
              <w:t xml:space="preserve"> onde devem ser inseridos</w:t>
            </w:r>
            <w:r>
              <w:rPr>
                <w:rFonts w:cs="Arial"/>
                <w:sz w:val="20"/>
                <w:lang w:eastAsia="pt-BR"/>
              </w:rPr>
              <w:t xml:space="preserve"> os dados da estatística.</w:t>
            </w:r>
          </w:p>
          <w:p w:rsidR="00BE1431" w:rsidRPr="002E37BC" w:rsidRDefault="00BE1431" w:rsidP="00504C21">
            <w:pPr>
              <w:numPr>
                <w:ilvl w:val="0"/>
                <w:numId w:val="20"/>
              </w:numPr>
              <w:suppressAutoHyphens w:val="0"/>
              <w:spacing w:line="240" w:lineRule="auto"/>
              <w:ind w:left="0" w:firstLine="0"/>
              <w:jc w:val="left"/>
              <w:rPr>
                <w:rFonts w:cs="Arial"/>
                <w:sz w:val="20"/>
                <w:lang w:eastAsia="pt-BR"/>
              </w:rPr>
            </w:pPr>
            <w:r>
              <w:rPr>
                <w:rFonts w:cs="Arial"/>
                <w:sz w:val="20"/>
                <w:lang w:eastAsia="pt-BR"/>
              </w:rPr>
              <w:t xml:space="preserve">O usuário pode inserir os dados </w:t>
            </w:r>
            <w:r w:rsidR="004A4ED0">
              <w:rPr>
                <w:rFonts w:cs="Arial"/>
                <w:sz w:val="20"/>
                <w:lang w:eastAsia="pt-BR"/>
              </w:rPr>
              <w:t>apenas de forma manual.</w:t>
            </w:r>
          </w:p>
        </w:tc>
      </w:tr>
      <w:tr w:rsidR="004A4ED0" w:rsidRPr="001F77AA" w:rsidTr="007C473D">
        <w:trPr>
          <w:trHeight w:val="283"/>
          <w:jc w:val="center"/>
        </w:trPr>
        <w:tc>
          <w:tcPr>
            <w:tcW w:w="0" w:type="auto"/>
          </w:tcPr>
          <w:p w:rsidR="00BE1431" w:rsidRPr="001F77AA" w:rsidRDefault="00BE1431" w:rsidP="007C473D">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0" w:type="auto"/>
          </w:tcPr>
          <w:p w:rsidR="00BE1431" w:rsidRPr="001F77AA" w:rsidRDefault="00BE1431" w:rsidP="007C473D">
            <w:pPr>
              <w:suppressAutoHyphens w:val="0"/>
              <w:spacing w:line="240" w:lineRule="auto"/>
              <w:ind w:firstLine="0"/>
              <w:jc w:val="left"/>
              <w:rPr>
                <w:rFonts w:cs="Arial"/>
                <w:sz w:val="20"/>
                <w:lang w:eastAsia="en-US"/>
              </w:rPr>
            </w:pPr>
            <w:r>
              <w:rPr>
                <w:rFonts w:cs="Arial"/>
                <w:sz w:val="20"/>
                <w:lang w:eastAsia="pt-BR"/>
              </w:rPr>
              <w:t>Nenhuma</w:t>
            </w:r>
          </w:p>
        </w:tc>
      </w:tr>
      <w:tr w:rsidR="004A4ED0" w:rsidRPr="001F77AA" w:rsidTr="007C473D">
        <w:trPr>
          <w:trHeight w:val="133"/>
          <w:jc w:val="center"/>
        </w:trPr>
        <w:tc>
          <w:tcPr>
            <w:tcW w:w="0" w:type="auto"/>
          </w:tcPr>
          <w:p w:rsidR="00BE1431" w:rsidRPr="001F77AA" w:rsidRDefault="00BE1431" w:rsidP="007C473D">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0" w:type="auto"/>
          </w:tcPr>
          <w:p w:rsidR="00BE1431" w:rsidRDefault="004A4ED0" w:rsidP="007C473D">
            <w:pPr>
              <w:suppressAutoHyphens w:val="0"/>
              <w:spacing w:line="240" w:lineRule="auto"/>
              <w:ind w:firstLine="0"/>
              <w:jc w:val="left"/>
              <w:rPr>
                <w:rFonts w:cs="Arial"/>
                <w:sz w:val="20"/>
                <w:lang w:eastAsia="pt-BR"/>
              </w:rPr>
            </w:pPr>
            <w:r>
              <w:rPr>
                <w:rFonts w:cs="Arial"/>
                <w:sz w:val="20"/>
                <w:lang w:eastAsia="pt-BR"/>
              </w:rPr>
              <w:t>3</w:t>
            </w:r>
            <w:r w:rsidR="00BE1431">
              <w:rPr>
                <w:rFonts w:cs="Arial"/>
                <w:sz w:val="20"/>
                <w:lang w:eastAsia="pt-BR"/>
              </w:rPr>
              <w:t xml:space="preserve">a </w:t>
            </w:r>
            <w:r>
              <w:rPr>
                <w:rFonts w:cs="Arial"/>
                <w:sz w:val="20"/>
                <w:lang w:eastAsia="pt-BR"/>
              </w:rPr>
              <w:t>–</w:t>
            </w:r>
            <w:r w:rsidR="00BE1431">
              <w:rPr>
                <w:rFonts w:cs="Arial"/>
                <w:sz w:val="20"/>
                <w:lang w:eastAsia="pt-BR"/>
              </w:rPr>
              <w:t xml:space="preserve"> </w:t>
            </w:r>
            <w:r>
              <w:rPr>
                <w:rFonts w:cs="Arial"/>
                <w:sz w:val="20"/>
                <w:lang w:eastAsia="pt-BR"/>
              </w:rPr>
              <w:t>Dados alfanuméricos</w:t>
            </w:r>
          </w:p>
          <w:p w:rsidR="00BE1431" w:rsidRPr="001F77AA" w:rsidRDefault="004A4ED0" w:rsidP="004A4ED0">
            <w:pPr>
              <w:suppressAutoHyphens w:val="0"/>
              <w:spacing w:line="240" w:lineRule="auto"/>
              <w:ind w:firstLine="0"/>
              <w:jc w:val="left"/>
              <w:rPr>
                <w:rFonts w:cs="Arial"/>
                <w:sz w:val="20"/>
                <w:lang w:eastAsia="en-US"/>
              </w:rPr>
            </w:pPr>
            <w:r>
              <w:rPr>
                <w:rFonts w:cs="Arial"/>
                <w:sz w:val="20"/>
                <w:lang w:eastAsia="pt-BR"/>
              </w:rPr>
              <w:t xml:space="preserve">       3a</w:t>
            </w:r>
            <w:r w:rsidR="00BE1431">
              <w:rPr>
                <w:rFonts w:cs="Arial"/>
                <w:sz w:val="20"/>
                <w:lang w:eastAsia="pt-BR"/>
              </w:rPr>
              <w:t xml:space="preserve">.1 O sistema </w:t>
            </w:r>
            <w:r>
              <w:rPr>
                <w:rFonts w:cs="Arial"/>
                <w:sz w:val="20"/>
                <w:lang w:eastAsia="pt-BR"/>
              </w:rPr>
              <w:t>informa que os campos não podem ser preenchidos com letras e também qual campo foi preenchido dessa forma.</w:t>
            </w:r>
          </w:p>
        </w:tc>
      </w:tr>
    </w:tbl>
    <w:p w:rsidR="00BE1431" w:rsidRDefault="00BE1431" w:rsidP="00BD06F8">
      <w:pPr>
        <w:ind w:firstLine="0"/>
        <w:jc w:val="center"/>
        <w:rPr>
          <w:b/>
          <w:szCs w:val="24"/>
        </w:rPr>
      </w:pPr>
    </w:p>
    <w:tbl>
      <w:tblPr>
        <w:tblStyle w:val="Tabelacomgrade1"/>
        <w:tblW w:w="0" w:type="auto"/>
        <w:jc w:val="center"/>
        <w:tblLook w:val="04A0" w:firstRow="1" w:lastRow="0" w:firstColumn="1" w:lastColumn="0" w:noHBand="0" w:noVBand="1"/>
      </w:tblPr>
      <w:tblGrid>
        <w:gridCol w:w="1679"/>
        <w:gridCol w:w="7381"/>
      </w:tblGrid>
      <w:tr w:rsidR="004F439C" w:rsidRPr="001F77AA" w:rsidTr="007C473D">
        <w:trPr>
          <w:trHeight w:val="283"/>
          <w:jc w:val="center"/>
        </w:trPr>
        <w:tc>
          <w:tcPr>
            <w:tcW w:w="0" w:type="auto"/>
            <w:gridSpan w:val="2"/>
          </w:tcPr>
          <w:p w:rsidR="004F439C" w:rsidRPr="001F77AA" w:rsidRDefault="004F439C" w:rsidP="007C473D">
            <w:pPr>
              <w:suppressAutoHyphens w:val="0"/>
              <w:spacing w:line="240" w:lineRule="auto"/>
              <w:ind w:firstLine="0"/>
              <w:jc w:val="left"/>
              <w:rPr>
                <w:rFonts w:cs="Arial"/>
                <w:b/>
                <w:sz w:val="20"/>
                <w:lang w:eastAsia="en-US"/>
              </w:rPr>
            </w:pPr>
            <w:r>
              <w:rPr>
                <w:rFonts w:cs="Arial"/>
                <w:b/>
                <w:sz w:val="20"/>
                <w:lang w:eastAsia="en-US"/>
              </w:rPr>
              <w:t xml:space="preserve">Caso de Uso – </w:t>
            </w:r>
            <w:r w:rsidR="00504C21" w:rsidRPr="00504C21">
              <w:rPr>
                <w:rFonts w:cs="Arial"/>
                <w:b/>
                <w:sz w:val="20"/>
                <w:lang w:eastAsia="en-US"/>
              </w:rPr>
              <w:t>Acessar Probabilidade Binomial</w:t>
            </w:r>
          </w:p>
        </w:tc>
      </w:tr>
      <w:tr w:rsidR="004F439C" w:rsidRPr="001F77AA" w:rsidTr="007C473D">
        <w:trPr>
          <w:trHeight w:val="283"/>
          <w:jc w:val="center"/>
        </w:trPr>
        <w:tc>
          <w:tcPr>
            <w:tcW w:w="0" w:type="auto"/>
          </w:tcPr>
          <w:p w:rsidR="004F439C" w:rsidRPr="001F77AA" w:rsidRDefault="004F439C" w:rsidP="007C473D">
            <w:pPr>
              <w:suppressAutoHyphens w:val="0"/>
              <w:spacing w:line="240" w:lineRule="auto"/>
              <w:ind w:firstLine="0"/>
              <w:jc w:val="left"/>
              <w:rPr>
                <w:rFonts w:cs="Arial"/>
                <w:b/>
                <w:sz w:val="20"/>
                <w:lang w:eastAsia="en-US"/>
              </w:rPr>
            </w:pPr>
            <w:r w:rsidRPr="001F77AA">
              <w:rPr>
                <w:rFonts w:cs="Arial"/>
                <w:b/>
                <w:sz w:val="20"/>
                <w:lang w:eastAsia="en-US"/>
              </w:rPr>
              <w:t>ID</w:t>
            </w:r>
          </w:p>
        </w:tc>
        <w:tc>
          <w:tcPr>
            <w:tcW w:w="0" w:type="auto"/>
          </w:tcPr>
          <w:p w:rsidR="004F439C" w:rsidRPr="001F77AA" w:rsidRDefault="004939CD" w:rsidP="007C473D">
            <w:pPr>
              <w:suppressAutoHyphens w:val="0"/>
              <w:spacing w:line="240" w:lineRule="auto"/>
              <w:ind w:firstLine="0"/>
              <w:jc w:val="left"/>
              <w:rPr>
                <w:rFonts w:cs="Arial"/>
                <w:sz w:val="20"/>
                <w:lang w:eastAsia="en-US"/>
              </w:rPr>
            </w:pPr>
            <w:r>
              <w:rPr>
                <w:rFonts w:cs="Arial"/>
                <w:sz w:val="20"/>
                <w:lang w:eastAsia="en-US"/>
              </w:rPr>
              <w:t>UC 010</w:t>
            </w:r>
          </w:p>
        </w:tc>
      </w:tr>
      <w:tr w:rsidR="004F439C" w:rsidRPr="001F77AA" w:rsidTr="007C473D">
        <w:trPr>
          <w:trHeight w:val="283"/>
          <w:jc w:val="center"/>
        </w:trPr>
        <w:tc>
          <w:tcPr>
            <w:tcW w:w="0" w:type="auto"/>
          </w:tcPr>
          <w:p w:rsidR="004F439C" w:rsidRPr="001F77AA" w:rsidRDefault="004F439C" w:rsidP="007C473D">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0" w:type="auto"/>
          </w:tcPr>
          <w:p w:rsidR="004F439C" w:rsidRPr="001F77AA" w:rsidRDefault="004F439C" w:rsidP="007C473D">
            <w:pPr>
              <w:suppressAutoHyphens w:val="0"/>
              <w:spacing w:line="240" w:lineRule="auto"/>
              <w:ind w:firstLine="0"/>
              <w:jc w:val="left"/>
              <w:rPr>
                <w:rFonts w:cs="Arial"/>
                <w:sz w:val="20"/>
                <w:lang w:eastAsia="en-US"/>
              </w:rPr>
            </w:pPr>
            <w:r w:rsidRPr="001F77AA">
              <w:rPr>
                <w:rFonts w:cs="Arial"/>
                <w:sz w:val="20"/>
                <w:lang w:eastAsia="en-US"/>
              </w:rPr>
              <w:t xml:space="preserve">Este caso de uso tem por objetivo </w:t>
            </w:r>
            <w:r>
              <w:rPr>
                <w:rFonts w:cs="Arial"/>
                <w:sz w:val="20"/>
                <w:lang w:eastAsia="en-US"/>
              </w:rPr>
              <w:t xml:space="preserve">que o usuário possa acessar a página de </w:t>
            </w:r>
            <w:r w:rsidR="00504C21">
              <w:rPr>
                <w:rFonts w:cs="Arial"/>
                <w:sz w:val="20"/>
                <w:lang w:eastAsia="en-US"/>
              </w:rPr>
              <w:t>Probabilidade Binomial</w:t>
            </w:r>
            <w:r>
              <w:rPr>
                <w:rFonts w:cs="Arial"/>
                <w:sz w:val="20"/>
                <w:lang w:eastAsia="en-US"/>
              </w:rPr>
              <w:t>.</w:t>
            </w:r>
          </w:p>
        </w:tc>
      </w:tr>
      <w:tr w:rsidR="004F439C" w:rsidRPr="001F77AA" w:rsidTr="007C473D">
        <w:trPr>
          <w:trHeight w:val="283"/>
          <w:jc w:val="center"/>
        </w:trPr>
        <w:tc>
          <w:tcPr>
            <w:tcW w:w="0" w:type="auto"/>
          </w:tcPr>
          <w:p w:rsidR="004F439C" w:rsidRPr="001F77AA" w:rsidRDefault="004F439C" w:rsidP="007C473D">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0" w:type="auto"/>
          </w:tcPr>
          <w:p w:rsidR="004F439C" w:rsidRPr="001F77AA" w:rsidRDefault="004F439C" w:rsidP="007C473D">
            <w:pPr>
              <w:suppressAutoHyphens w:val="0"/>
              <w:spacing w:line="240" w:lineRule="auto"/>
              <w:ind w:firstLine="0"/>
              <w:jc w:val="left"/>
              <w:rPr>
                <w:rFonts w:cs="Arial"/>
                <w:sz w:val="20"/>
                <w:lang w:eastAsia="en-US"/>
              </w:rPr>
            </w:pPr>
            <w:r w:rsidRPr="001F77AA">
              <w:rPr>
                <w:rFonts w:cs="Arial"/>
                <w:sz w:val="20"/>
                <w:lang w:eastAsia="pt-BR"/>
              </w:rPr>
              <w:t>Usuário do sistema</w:t>
            </w:r>
          </w:p>
        </w:tc>
      </w:tr>
      <w:tr w:rsidR="004F439C" w:rsidRPr="001F77AA" w:rsidTr="007C473D">
        <w:trPr>
          <w:trHeight w:val="283"/>
          <w:jc w:val="center"/>
        </w:trPr>
        <w:tc>
          <w:tcPr>
            <w:tcW w:w="0" w:type="auto"/>
          </w:tcPr>
          <w:p w:rsidR="004F439C" w:rsidRPr="001F77AA" w:rsidRDefault="004F439C" w:rsidP="007C473D">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0" w:type="auto"/>
          </w:tcPr>
          <w:p w:rsidR="004F439C" w:rsidRPr="001F77AA" w:rsidRDefault="004F439C" w:rsidP="007C473D">
            <w:pPr>
              <w:suppressAutoHyphens w:val="0"/>
              <w:spacing w:line="240" w:lineRule="auto"/>
              <w:ind w:firstLine="0"/>
              <w:jc w:val="left"/>
              <w:rPr>
                <w:rFonts w:cs="Arial"/>
                <w:sz w:val="20"/>
                <w:lang w:eastAsia="en-US"/>
              </w:rPr>
            </w:pPr>
            <w:r>
              <w:rPr>
                <w:rFonts w:cs="Arial"/>
                <w:sz w:val="20"/>
                <w:lang w:eastAsia="pt-BR"/>
              </w:rPr>
              <w:t xml:space="preserve">UC001 - </w:t>
            </w:r>
            <w:r w:rsidRPr="00136543">
              <w:rPr>
                <w:rFonts w:cs="Arial"/>
                <w:sz w:val="20"/>
                <w:lang w:eastAsia="en-US"/>
              </w:rPr>
              <w:t>Identificar-se no sistema</w:t>
            </w:r>
            <w:r>
              <w:rPr>
                <w:rFonts w:cs="Arial"/>
                <w:sz w:val="20"/>
                <w:lang w:eastAsia="en-US"/>
              </w:rPr>
              <w:t>, UC002 – Visualizar opções</w:t>
            </w:r>
            <w:r w:rsidR="00504C21">
              <w:rPr>
                <w:rFonts w:cs="Arial"/>
                <w:sz w:val="20"/>
                <w:lang w:eastAsia="en-US"/>
              </w:rPr>
              <w:t>,</w:t>
            </w:r>
            <w:r>
              <w:rPr>
                <w:rFonts w:cs="Arial"/>
                <w:sz w:val="20"/>
                <w:lang w:eastAsia="en-US"/>
              </w:rPr>
              <w:t xml:space="preserve"> UC003 – Acessar opções</w:t>
            </w:r>
            <w:r w:rsidR="00504C21">
              <w:rPr>
                <w:rFonts w:cs="Arial"/>
                <w:sz w:val="20"/>
                <w:lang w:eastAsia="en-US"/>
              </w:rPr>
              <w:t xml:space="preserve"> e UC009- </w:t>
            </w:r>
            <w:r w:rsidR="00504C21" w:rsidRPr="00504C21">
              <w:rPr>
                <w:rFonts w:cs="Arial"/>
                <w:sz w:val="20"/>
                <w:lang w:eastAsia="en-US"/>
              </w:rPr>
              <w:t>Acessar Probabilidade</w:t>
            </w:r>
          </w:p>
        </w:tc>
      </w:tr>
      <w:tr w:rsidR="004F439C" w:rsidRPr="002E37BC" w:rsidTr="007C473D">
        <w:trPr>
          <w:trHeight w:val="268"/>
          <w:jc w:val="center"/>
        </w:trPr>
        <w:tc>
          <w:tcPr>
            <w:tcW w:w="0" w:type="auto"/>
          </w:tcPr>
          <w:p w:rsidR="004F439C" w:rsidRPr="001F77AA" w:rsidRDefault="004F439C" w:rsidP="007C473D">
            <w:pPr>
              <w:suppressAutoHyphens w:val="0"/>
              <w:spacing w:line="240" w:lineRule="auto"/>
              <w:ind w:firstLine="0"/>
              <w:jc w:val="left"/>
              <w:rPr>
                <w:rFonts w:cs="Arial"/>
                <w:b/>
                <w:sz w:val="20"/>
                <w:lang w:eastAsia="en-US"/>
              </w:rPr>
            </w:pPr>
            <w:r w:rsidRPr="001F77AA">
              <w:rPr>
                <w:rFonts w:cs="Arial"/>
                <w:b/>
                <w:sz w:val="20"/>
                <w:lang w:eastAsia="en-US"/>
              </w:rPr>
              <w:t>Cenário Principal</w:t>
            </w:r>
          </w:p>
          <w:p w:rsidR="004F439C" w:rsidRPr="001F77AA" w:rsidRDefault="004F439C" w:rsidP="007C473D">
            <w:pPr>
              <w:suppressAutoHyphens w:val="0"/>
              <w:spacing w:line="240" w:lineRule="auto"/>
              <w:ind w:firstLine="0"/>
              <w:jc w:val="left"/>
              <w:rPr>
                <w:rFonts w:cs="Arial"/>
                <w:b/>
                <w:sz w:val="20"/>
                <w:lang w:eastAsia="en-US"/>
              </w:rPr>
            </w:pPr>
          </w:p>
        </w:tc>
        <w:tc>
          <w:tcPr>
            <w:tcW w:w="0" w:type="auto"/>
          </w:tcPr>
          <w:p w:rsidR="004F439C" w:rsidRDefault="004F439C" w:rsidP="004F439C">
            <w:pPr>
              <w:numPr>
                <w:ilvl w:val="0"/>
                <w:numId w:val="21"/>
              </w:numPr>
              <w:suppressAutoHyphens w:val="0"/>
              <w:spacing w:line="240" w:lineRule="auto"/>
              <w:ind w:hanging="720"/>
              <w:jc w:val="left"/>
              <w:rPr>
                <w:rFonts w:cs="Arial"/>
                <w:sz w:val="20"/>
                <w:lang w:eastAsia="pt-BR"/>
              </w:rPr>
            </w:pPr>
            <w:r>
              <w:rPr>
                <w:rFonts w:cs="Arial"/>
                <w:sz w:val="20"/>
                <w:lang w:eastAsia="pt-BR"/>
              </w:rPr>
              <w:t>O use case inicia após</w:t>
            </w:r>
            <w:r w:rsidRPr="001F77AA">
              <w:rPr>
                <w:rFonts w:cs="Arial"/>
                <w:sz w:val="20"/>
                <w:lang w:eastAsia="pt-BR"/>
              </w:rPr>
              <w:t xml:space="preserve"> o usuário </w:t>
            </w:r>
            <w:r>
              <w:rPr>
                <w:rFonts w:cs="Arial"/>
                <w:sz w:val="20"/>
                <w:lang w:eastAsia="pt-BR"/>
              </w:rPr>
              <w:t xml:space="preserve">optar por acessar a página de </w:t>
            </w:r>
            <w:r w:rsidR="00504C21">
              <w:rPr>
                <w:rFonts w:cs="Arial"/>
                <w:sz w:val="20"/>
                <w:lang w:eastAsia="pt-BR"/>
              </w:rPr>
              <w:t>Probabilidade Binomial</w:t>
            </w:r>
            <w:r>
              <w:rPr>
                <w:rFonts w:cs="Arial"/>
                <w:sz w:val="20"/>
                <w:lang w:eastAsia="pt-BR"/>
              </w:rPr>
              <w:t>.</w:t>
            </w:r>
          </w:p>
          <w:p w:rsidR="004F439C" w:rsidRDefault="004F439C" w:rsidP="004F439C">
            <w:pPr>
              <w:numPr>
                <w:ilvl w:val="0"/>
                <w:numId w:val="21"/>
              </w:numPr>
              <w:suppressAutoHyphens w:val="0"/>
              <w:spacing w:line="240" w:lineRule="auto"/>
              <w:ind w:left="0" w:firstLine="0"/>
              <w:jc w:val="left"/>
              <w:rPr>
                <w:rFonts w:cs="Arial"/>
                <w:sz w:val="20"/>
                <w:lang w:eastAsia="pt-BR"/>
              </w:rPr>
            </w:pPr>
            <w:r>
              <w:rPr>
                <w:rFonts w:cs="Arial"/>
                <w:sz w:val="20"/>
                <w:lang w:eastAsia="pt-BR"/>
              </w:rPr>
              <w:t xml:space="preserve">O sistema mostra </w:t>
            </w:r>
            <w:r>
              <w:rPr>
                <w:rFonts w:cs="Arial"/>
                <w:sz w:val="20"/>
                <w:lang w:eastAsia="pt-BR"/>
              </w:rPr>
              <w:t>os campos</w:t>
            </w:r>
            <w:r>
              <w:rPr>
                <w:rFonts w:cs="Arial"/>
                <w:sz w:val="20"/>
                <w:lang w:eastAsia="pt-BR"/>
              </w:rPr>
              <w:t xml:space="preserve"> onde devem ser inseridos os dados da estatística.</w:t>
            </w:r>
          </w:p>
          <w:p w:rsidR="004F439C" w:rsidRPr="002E37BC" w:rsidRDefault="004F439C" w:rsidP="00504C21">
            <w:pPr>
              <w:numPr>
                <w:ilvl w:val="0"/>
                <w:numId w:val="21"/>
              </w:numPr>
              <w:suppressAutoHyphens w:val="0"/>
              <w:spacing w:line="240" w:lineRule="auto"/>
              <w:ind w:left="0" w:firstLine="0"/>
              <w:jc w:val="left"/>
              <w:rPr>
                <w:rFonts w:cs="Arial"/>
                <w:sz w:val="20"/>
                <w:lang w:eastAsia="pt-BR"/>
              </w:rPr>
            </w:pPr>
            <w:r>
              <w:rPr>
                <w:rFonts w:cs="Arial"/>
                <w:sz w:val="20"/>
                <w:lang w:eastAsia="pt-BR"/>
              </w:rPr>
              <w:t>O usuário pode inserir os dado</w:t>
            </w:r>
            <w:r w:rsidR="00504C21">
              <w:rPr>
                <w:rFonts w:cs="Arial"/>
                <w:sz w:val="20"/>
                <w:lang w:eastAsia="pt-BR"/>
              </w:rPr>
              <w:t>s de forma manual.</w:t>
            </w:r>
          </w:p>
        </w:tc>
      </w:tr>
      <w:tr w:rsidR="004F439C" w:rsidRPr="001F77AA" w:rsidTr="007C473D">
        <w:trPr>
          <w:trHeight w:val="283"/>
          <w:jc w:val="center"/>
        </w:trPr>
        <w:tc>
          <w:tcPr>
            <w:tcW w:w="0" w:type="auto"/>
          </w:tcPr>
          <w:p w:rsidR="004F439C" w:rsidRPr="001F77AA" w:rsidRDefault="004F439C" w:rsidP="007C473D">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0" w:type="auto"/>
          </w:tcPr>
          <w:p w:rsidR="004F439C" w:rsidRPr="001F77AA" w:rsidRDefault="004F439C" w:rsidP="007C473D">
            <w:pPr>
              <w:suppressAutoHyphens w:val="0"/>
              <w:spacing w:line="240" w:lineRule="auto"/>
              <w:ind w:firstLine="0"/>
              <w:jc w:val="left"/>
              <w:rPr>
                <w:rFonts w:cs="Arial"/>
                <w:sz w:val="20"/>
                <w:lang w:eastAsia="en-US"/>
              </w:rPr>
            </w:pPr>
            <w:r>
              <w:rPr>
                <w:rFonts w:cs="Arial"/>
                <w:sz w:val="20"/>
                <w:lang w:eastAsia="pt-BR"/>
              </w:rPr>
              <w:t>Nenhuma</w:t>
            </w:r>
          </w:p>
        </w:tc>
      </w:tr>
      <w:tr w:rsidR="004F439C" w:rsidRPr="001F77AA" w:rsidTr="007C473D">
        <w:trPr>
          <w:trHeight w:val="133"/>
          <w:jc w:val="center"/>
        </w:trPr>
        <w:tc>
          <w:tcPr>
            <w:tcW w:w="0" w:type="auto"/>
          </w:tcPr>
          <w:p w:rsidR="004F439C" w:rsidRPr="001F77AA" w:rsidRDefault="004F439C" w:rsidP="007C473D">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0" w:type="auto"/>
          </w:tcPr>
          <w:p w:rsidR="00001E18" w:rsidRDefault="00001E18" w:rsidP="00001E18">
            <w:pPr>
              <w:suppressAutoHyphens w:val="0"/>
              <w:spacing w:line="240" w:lineRule="auto"/>
              <w:ind w:firstLine="0"/>
              <w:jc w:val="left"/>
              <w:rPr>
                <w:rFonts w:cs="Arial"/>
                <w:sz w:val="20"/>
                <w:lang w:eastAsia="pt-BR"/>
              </w:rPr>
            </w:pPr>
            <w:r>
              <w:rPr>
                <w:rFonts w:cs="Arial"/>
                <w:sz w:val="20"/>
                <w:lang w:eastAsia="pt-BR"/>
              </w:rPr>
              <w:t>3a – Dados alfanuméricos</w:t>
            </w:r>
          </w:p>
          <w:p w:rsidR="00450673" w:rsidRPr="001F77AA" w:rsidRDefault="00001E18" w:rsidP="00001E18">
            <w:pPr>
              <w:suppressAutoHyphens w:val="0"/>
              <w:spacing w:line="240" w:lineRule="auto"/>
              <w:ind w:firstLine="0"/>
              <w:jc w:val="left"/>
              <w:rPr>
                <w:rFonts w:cs="Arial"/>
                <w:sz w:val="20"/>
                <w:lang w:eastAsia="pt-BR"/>
              </w:rPr>
            </w:pPr>
            <w:r>
              <w:rPr>
                <w:rFonts w:cs="Arial"/>
                <w:sz w:val="20"/>
                <w:lang w:eastAsia="pt-BR"/>
              </w:rPr>
              <w:t xml:space="preserve">       3a.1 O sistema informa que os campos não podem ser preenchidos com letras e também qual campo foi preenchido dessa forma.</w:t>
            </w:r>
          </w:p>
        </w:tc>
      </w:tr>
    </w:tbl>
    <w:p w:rsidR="004F439C" w:rsidRDefault="004F439C" w:rsidP="00BD06F8">
      <w:pPr>
        <w:ind w:firstLine="0"/>
        <w:jc w:val="center"/>
        <w:rPr>
          <w:b/>
          <w:szCs w:val="24"/>
        </w:rPr>
      </w:pPr>
    </w:p>
    <w:tbl>
      <w:tblPr>
        <w:tblStyle w:val="Tabelacomgrade1"/>
        <w:tblW w:w="0" w:type="auto"/>
        <w:jc w:val="center"/>
        <w:tblLook w:val="04A0" w:firstRow="1" w:lastRow="0" w:firstColumn="1" w:lastColumn="0" w:noHBand="0" w:noVBand="1"/>
      </w:tblPr>
      <w:tblGrid>
        <w:gridCol w:w="1679"/>
        <w:gridCol w:w="7381"/>
      </w:tblGrid>
      <w:tr w:rsidR="00001E18" w:rsidRPr="001F77AA" w:rsidTr="007C473D">
        <w:trPr>
          <w:trHeight w:val="283"/>
          <w:jc w:val="center"/>
        </w:trPr>
        <w:tc>
          <w:tcPr>
            <w:tcW w:w="0" w:type="auto"/>
            <w:gridSpan w:val="2"/>
          </w:tcPr>
          <w:p w:rsidR="00001E18" w:rsidRPr="001F77AA" w:rsidRDefault="00001E18" w:rsidP="007C473D">
            <w:pPr>
              <w:suppressAutoHyphens w:val="0"/>
              <w:spacing w:line="240" w:lineRule="auto"/>
              <w:ind w:firstLine="0"/>
              <w:jc w:val="left"/>
              <w:rPr>
                <w:rFonts w:cs="Arial"/>
                <w:b/>
                <w:sz w:val="20"/>
                <w:lang w:eastAsia="en-US"/>
              </w:rPr>
            </w:pPr>
            <w:r>
              <w:rPr>
                <w:rFonts w:cs="Arial"/>
                <w:b/>
                <w:sz w:val="20"/>
                <w:lang w:eastAsia="en-US"/>
              </w:rPr>
              <w:t xml:space="preserve">Caso de Uso – </w:t>
            </w:r>
            <w:r w:rsidRPr="00504C21">
              <w:rPr>
                <w:rFonts w:cs="Arial"/>
                <w:b/>
                <w:sz w:val="20"/>
                <w:lang w:eastAsia="en-US"/>
              </w:rPr>
              <w:t xml:space="preserve">Acessar Probabilidade </w:t>
            </w:r>
            <w:r w:rsidRPr="00001E18">
              <w:rPr>
                <w:rFonts w:cs="Arial"/>
                <w:b/>
                <w:sz w:val="20"/>
                <w:lang w:eastAsia="en-US"/>
              </w:rPr>
              <w:t>Normal</w:t>
            </w:r>
          </w:p>
        </w:tc>
      </w:tr>
      <w:tr w:rsidR="00001E18" w:rsidRPr="001F77AA" w:rsidTr="007C473D">
        <w:trPr>
          <w:trHeight w:val="283"/>
          <w:jc w:val="center"/>
        </w:trPr>
        <w:tc>
          <w:tcPr>
            <w:tcW w:w="0" w:type="auto"/>
          </w:tcPr>
          <w:p w:rsidR="00001E18" w:rsidRPr="001F77AA" w:rsidRDefault="00001E18" w:rsidP="007C473D">
            <w:pPr>
              <w:suppressAutoHyphens w:val="0"/>
              <w:spacing w:line="240" w:lineRule="auto"/>
              <w:ind w:firstLine="0"/>
              <w:jc w:val="left"/>
              <w:rPr>
                <w:rFonts w:cs="Arial"/>
                <w:b/>
                <w:sz w:val="20"/>
                <w:lang w:eastAsia="en-US"/>
              </w:rPr>
            </w:pPr>
            <w:r w:rsidRPr="001F77AA">
              <w:rPr>
                <w:rFonts w:cs="Arial"/>
                <w:b/>
                <w:sz w:val="20"/>
                <w:lang w:eastAsia="en-US"/>
              </w:rPr>
              <w:t>ID</w:t>
            </w:r>
          </w:p>
        </w:tc>
        <w:tc>
          <w:tcPr>
            <w:tcW w:w="0" w:type="auto"/>
          </w:tcPr>
          <w:p w:rsidR="00001E18" w:rsidRPr="001F77AA" w:rsidRDefault="00001E18" w:rsidP="007C473D">
            <w:pPr>
              <w:suppressAutoHyphens w:val="0"/>
              <w:spacing w:line="240" w:lineRule="auto"/>
              <w:ind w:firstLine="0"/>
              <w:jc w:val="left"/>
              <w:rPr>
                <w:rFonts w:cs="Arial"/>
                <w:sz w:val="20"/>
                <w:lang w:eastAsia="en-US"/>
              </w:rPr>
            </w:pPr>
            <w:r>
              <w:rPr>
                <w:rFonts w:cs="Arial"/>
                <w:sz w:val="20"/>
                <w:lang w:eastAsia="en-US"/>
              </w:rPr>
              <w:t>UC 011</w:t>
            </w:r>
          </w:p>
        </w:tc>
      </w:tr>
      <w:tr w:rsidR="00001E18" w:rsidRPr="001F77AA" w:rsidTr="007C473D">
        <w:trPr>
          <w:trHeight w:val="283"/>
          <w:jc w:val="center"/>
        </w:trPr>
        <w:tc>
          <w:tcPr>
            <w:tcW w:w="0" w:type="auto"/>
          </w:tcPr>
          <w:p w:rsidR="00001E18" w:rsidRPr="001F77AA" w:rsidRDefault="00001E18" w:rsidP="007C473D">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0" w:type="auto"/>
          </w:tcPr>
          <w:p w:rsidR="00001E18" w:rsidRPr="001F77AA" w:rsidRDefault="00001E18" w:rsidP="007C473D">
            <w:pPr>
              <w:suppressAutoHyphens w:val="0"/>
              <w:spacing w:line="240" w:lineRule="auto"/>
              <w:ind w:firstLine="0"/>
              <w:jc w:val="left"/>
              <w:rPr>
                <w:rFonts w:cs="Arial"/>
                <w:sz w:val="20"/>
                <w:lang w:eastAsia="en-US"/>
              </w:rPr>
            </w:pPr>
            <w:r w:rsidRPr="001F77AA">
              <w:rPr>
                <w:rFonts w:cs="Arial"/>
                <w:sz w:val="20"/>
                <w:lang w:eastAsia="en-US"/>
              </w:rPr>
              <w:t xml:space="preserve">Este caso de uso tem por objetivo </w:t>
            </w:r>
            <w:r>
              <w:rPr>
                <w:rFonts w:cs="Arial"/>
                <w:sz w:val="20"/>
                <w:lang w:eastAsia="en-US"/>
              </w:rPr>
              <w:t xml:space="preserve">que o usuário possa acessar a página de Probabilidade </w:t>
            </w:r>
            <w:r>
              <w:rPr>
                <w:rFonts w:cs="Arial"/>
                <w:sz w:val="20"/>
                <w:lang w:eastAsia="en-US"/>
              </w:rPr>
              <w:t>Normal</w:t>
            </w:r>
            <w:r>
              <w:rPr>
                <w:rFonts w:cs="Arial"/>
                <w:sz w:val="20"/>
                <w:lang w:eastAsia="en-US"/>
              </w:rPr>
              <w:t>.</w:t>
            </w:r>
          </w:p>
        </w:tc>
      </w:tr>
      <w:tr w:rsidR="00001E18" w:rsidRPr="001F77AA" w:rsidTr="007C473D">
        <w:trPr>
          <w:trHeight w:val="283"/>
          <w:jc w:val="center"/>
        </w:trPr>
        <w:tc>
          <w:tcPr>
            <w:tcW w:w="0" w:type="auto"/>
          </w:tcPr>
          <w:p w:rsidR="00001E18" w:rsidRPr="001F77AA" w:rsidRDefault="00001E18" w:rsidP="007C473D">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0" w:type="auto"/>
          </w:tcPr>
          <w:p w:rsidR="00001E18" w:rsidRPr="001F77AA" w:rsidRDefault="00001E18" w:rsidP="007C473D">
            <w:pPr>
              <w:suppressAutoHyphens w:val="0"/>
              <w:spacing w:line="240" w:lineRule="auto"/>
              <w:ind w:firstLine="0"/>
              <w:jc w:val="left"/>
              <w:rPr>
                <w:rFonts w:cs="Arial"/>
                <w:sz w:val="20"/>
                <w:lang w:eastAsia="en-US"/>
              </w:rPr>
            </w:pPr>
            <w:r w:rsidRPr="001F77AA">
              <w:rPr>
                <w:rFonts w:cs="Arial"/>
                <w:sz w:val="20"/>
                <w:lang w:eastAsia="pt-BR"/>
              </w:rPr>
              <w:t>Usuário do sistema</w:t>
            </w:r>
          </w:p>
        </w:tc>
      </w:tr>
      <w:tr w:rsidR="00001E18" w:rsidRPr="001F77AA" w:rsidTr="007C473D">
        <w:trPr>
          <w:trHeight w:val="283"/>
          <w:jc w:val="center"/>
        </w:trPr>
        <w:tc>
          <w:tcPr>
            <w:tcW w:w="0" w:type="auto"/>
          </w:tcPr>
          <w:p w:rsidR="00001E18" w:rsidRPr="001F77AA" w:rsidRDefault="00001E18" w:rsidP="007C473D">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0" w:type="auto"/>
          </w:tcPr>
          <w:p w:rsidR="00001E18" w:rsidRPr="001F77AA" w:rsidRDefault="00001E18" w:rsidP="007C473D">
            <w:pPr>
              <w:suppressAutoHyphens w:val="0"/>
              <w:spacing w:line="240" w:lineRule="auto"/>
              <w:ind w:firstLine="0"/>
              <w:jc w:val="left"/>
              <w:rPr>
                <w:rFonts w:cs="Arial"/>
                <w:sz w:val="20"/>
                <w:lang w:eastAsia="en-US"/>
              </w:rPr>
            </w:pPr>
            <w:r>
              <w:rPr>
                <w:rFonts w:cs="Arial"/>
                <w:sz w:val="20"/>
                <w:lang w:eastAsia="pt-BR"/>
              </w:rPr>
              <w:t xml:space="preserve">UC001 - </w:t>
            </w:r>
            <w:r w:rsidRPr="00136543">
              <w:rPr>
                <w:rFonts w:cs="Arial"/>
                <w:sz w:val="20"/>
                <w:lang w:eastAsia="en-US"/>
              </w:rPr>
              <w:t>Identificar-se no sistema</w:t>
            </w:r>
            <w:r>
              <w:rPr>
                <w:rFonts w:cs="Arial"/>
                <w:sz w:val="20"/>
                <w:lang w:eastAsia="en-US"/>
              </w:rPr>
              <w:t xml:space="preserve">, UC002 – Visualizar opções, UC003 – Acessar opções e UC009- </w:t>
            </w:r>
            <w:r w:rsidRPr="00504C21">
              <w:rPr>
                <w:rFonts w:cs="Arial"/>
                <w:sz w:val="20"/>
                <w:lang w:eastAsia="en-US"/>
              </w:rPr>
              <w:t>Acessar Probabilidade</w:t>
            </w:r>
          </w:p>
        </w:tc>
      </w:tr>
      <w:tr w:rsidR="00001E18" w:rsidRPr="002E37BC" w:rsidTr="007C473D">
        <w:trPr>
          <w:trHeight w:val="268"/>
          <w:jc w:val="center"/>
        </w:trPr>
        <w:tc>
          <w:tcPr>
            <w:tcW w:w="0" w:type="auto"/>
          </w:tcPr>
          <w:p w:rsidR="00001E18" w:rsidRPr="001F77AA" w:rsidRDefault="00001E18" w:rsidP="007C473D">
            <w:pPr>
              <w:suppressAutoHyphens w:val="0"/>
              <w:spacing w:line="240" w:lineRule="auto"/>
              <w:ind w:firstLine="0"/>
              <w:jc w:val="left"/>
              <w:rPr>
                <w:rFonts w:cs="Arial"/>
                <w:b/>
                <w:sz w:val="20"/>
                <w:lang w:eastAsia="en-US"/>
              </w:rPr>
            </w:pPr>
            <w:r w:rsidRPr="001F77AA">
              <w:rPr>
                <w:rFonts w:cs="Arial"/>
                <w:b/>
                <w:sz w:val="20"/>
                <w:lang w:eastAsia="en-US"/>
              </w:rPr>
              <w:t>Cenário Principal</w:t>
            </w:r>
          </w:p>
          <w:p w:rsidR="00001E18" w:rsidRPr="001F77AA" w:rsidRDefault="00001E18" w:rsidP="007C473D">
            <w:pPr>
              <w:suppressAutoHyphens w:val="0"/>
              <w:spacing w:line="240" w:lineRule="auto"/>
              <w:ind w:firstLine="0"/>
              <w:jc w:val="left"/>
              <w:rPr>
                <w:rFonts w:cs="Arial"/>
                <w:b/>
                <w:sz w:val="20"/>
                <w:lang w:eastAsia="en-US"/>
              </w:rPr>
            </w:pPr>
          </w:p>
        </w:tc>
        <w:tc>
          <w:tcPr>
            <w:tcW w:w="0" w:type="auto"/>
          </w:tcPr>
          <w:p w:rsidR="00001E18" w:rsidRDefault="00001E18" w:rsidP="007C473D">
            <w:pPr>
              <w:numPr>
                <w:ilvl w:val="0"/>
                <w:numId w:val="21"/>
              </w:numPr>
              <w:suppressAutoHyphens w:val="0"/>
              <w:spacing w:line="240" w:lineRule="auto"/>
              <w:ind w:hanging="720"/>
              <w:jc w:val="left"/>
              <w:rPr>
                <w:rFonts w:cs="Arial"/>
                <w:sz w:val="20"/>
                <w:lang w:eastAsia="pt-BR"/>
              </w:rPr>
            </w:pPr>
            <w:r>
              <w:rPr>
                <w:rFonts w:cs="Arial"/>
                <w:sz w:val="20"/>
                <w:lang w:eastAsia="pt-BR"/>
              </w:rPr>
              <w:t>O use case inicia após</w:t>
            </w:r>
            <w:r w:rsidRPr="001F77AA">
              <w:rPr>
                <w:rFonts w:cs="Arial"/>
                <w:sz w:val="20"/>
                <w:lang w:eastAsia="pt-BR"/>
              </w:rPr>
              <w:t xml:space="preserve"> o usuário </w:t>
            </w:r>
            <w:r>
              <w:rPr>
                <w:rFonts w:cs="Arial"/>
                <w:sz w:val="20"/>
                <w:lang w:eastAsia="pt-BR"/>
              </w:rPr>
              <w:t xml:space="preserve">optar por acessar a página de Probabilidade </w:t>
            </w:r>
            <w:r>
              <w:rPr>
                <w:rFonts w:cs="Arial"/>
                <w:sz w:val="20"/>
                <w:lang w:eastAsia="pt-BR"/>
              </w:rPr>
              <w:t>Normal</w:t>
            </w:r>
            <w:r>
              <w:rPr>
                <w:rFonts w:cs="Arial"/>
                <w:sz w:val="20"/>
                <w:lang w:eastAsia="pt-BR"/>
              </w:rPr>
              <w:t>.</w:t>
            </w:r>
          </w:p>
          <w:p w:rsidR="00001E18" w:rsidRDefault="00001E18" w:rsidP="007C473D">
            <w:pPr>
              <w:numPr>
                <w:ilvl w:val="0"/>
                <w:numId w:val="21"/>
              </w:numPr>
              <w:suppressAutoHyphens w:val="0"/>
              <w:spacing w:line="240" w:lineRule="auto"/>
              <w:ind w:left="0" w:firstLine="0"/>
              <w:jc w:val="left"/>
              <w:rPr>
                <w:rFonts w:cs="Arial"/>
                <w:sz w:val="20"/>
                <w:lang w:eastAsia="pt-BR"/>
              </w:rPr>
            </w:pPr>
            <w:r>
              <w:rPr>
                <w:rFonts w:cs="Arial"/>
                <w:sz w:val="20"/>
                <w:lang w:eastAsia="pt-BR"/>
              </w:rPr>
              <w:t>O sistema mostra os campos onde devem ser inseridos os dados da estatística.</w:t>
            </w:r>
          </w:p>
          <w:p w:rsidR="00001E18" w:rsidRPr="002E37BC" w:rsidRDefault="00001E18" w:rsidP="007C473D">
            <w:pPr>
              <w:numPr>
                <w:ilvl w:val="0"/>
                <w:numId w:val="21"/>
              </w:numPr>
              <w:suppressAutoHyphens w:val="0"/>
              <w:spacing w:line="240" w:lineRule="auto"/>
              <w:ind w:left="0" w:firstLine="0"/>
              <w:jc w:val="left"/>
              <w:rPr>
                <w:rFonts w:cs="Arial"/>
                <w:sz w:val="20"/>
                <w:lang w:eastAsia="pt-BR"/>
              </w:rPr>
            </w:pPr>
            <w:r>
              <w:rPr>
                <w:rFonts w:cs="Arial"/>
                <w:sz w:val="20"/>
                <w:lang w:eastAsia="pt-BR"/>
              </w:rPr>
              <w:t>O usuário pode inserir os dados de forma manual.</w:t>
            </w:r>
          </w:p>
        </w:tc>
      </w:tr>
      <w:tr w:rsidR="00001E18" w:rsidRPr="001F77AA" w:rsidTr="007C473D">
        <w:trPr>
          <w:trHeight w:val="283"/>
          <w:jc w:val="center"/>
        </w:trPr>
        <w:tc>
          <w:tcPr>
            <w:tcW w:w="0" w:type="auto"/>
          </w:tcPr>
          <w:p w:rsidR="00001E18" w:rsidRPr="001F77AA" w:rsidRDefault="00001E18" w:rsidP="007C473D">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0" w:type="auto"/>
          </w:tcPr>
          <w:p w:rsidR="00001E18" w:rsidRPr="001F77AA" w:rsidRDefault="00001E18" w:rsidP="007C473D">
            <w:pPr>
              <w:suppressAutoHyphens w:val="0"/>
              <w:spacing w:line="240" w:lineRule="auto"/>
              <w:ind w:firstLine="0"/>
              <w:jc w:val="left"/>
              <w:rPr>
                <w:rFonts w:cs="Arial"/>
                <w:sz w:val="20"/>
                <w:lang w:eastAsia="en-US"/>
              </w:rPr>
            </w:pPr>
            <w:r>
              <w:rPr>
                <w:rFonts w:cs="Arial"/>
                <w:sz w:val="20"/>
                <w:lang w:eastAsia="pt-BR"/>
              </w:rPr>
              <w:t>Nenhuma</w:t>
            </w:r>
          </w:p>
        </w:tc>
      </w:tr>
      <w:tr w:rsidR="00001E18" w:rsidRPr="001F77AA" w:rsidTr="007C473D">
        <w:trPr>
          <w:trHeight w:val="133"/>
          <w:jc w:val="center"/>
        </w:trPr>
        <w:tc>
          <w:tcPr>
            <w:tcW w:w="0" w:type="auto"/>
          </w:tcPr>
          <w:p w:rsidR="00001E18" w:rsidRPr="001F77AA" w:rsidRDefault="00001E18" w:rsidP="007C473D">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0" w:type="auto"/>
          </w:tcPr>
          <w:p w:rsidR="00001E18" w:rsidRDefault="00001E18" w:rsidP="007C473D">
            <w:pPr>
              <w:suppressAutoHyphens w:val="0"/>
              <w:spacing w:line="240" w:lineRule="auto"/>
              <w:ind w:firstLine="0"/>
              <w:jc w:val="left"/>
              <w:rPr>
                <w:rFonts w:cs="Arial"/>
                <w:sz w:val="20"/>
                <w:lang w:eastAsia="pt-BR"/>
              </w:rPr>
            </w:pPr>
            <w:r>
              <w:rPr>
                <w:rFonts w:cs="Arial"/>
                <w:sz w:val="20"/>
                <w:lang w:eastAsia="pt-BR"/>
              </w:rPr>
              <w:t>3a – Dados alfanuméricos</w:t>
            </w:r>
          </w:p>
          <w:p w:rsidR="00001E18" w:rsidRPr="001F77AA" w:rsidRDefault="00001E18" w:rsidP="007C473D">
            <w:pPr>
              <w:suppressAutoHyphens w:val="0"/>
              <w:spacing w:line="240" w:lineRule="auto"/>
              <w:ind w:firstLine="0"/>
              <w:jc w:val="left"/>
              <w:rPr>
                <w:rFonts w:cs="Arial"/>
                <w:sz w:val="20"/>
                <w:lang w:eastAsia="pt-BR"/>
              </w:rPr>
            </w:pPr>
            <w:r>
              <w:rPr>
                <w:rFonts w:cs="Arial"/>
                <w:sz w:val="20"/>
                <w:lang w:eastAsia="pt-BR"/>
              </w:rPr>
              <w:t xml:space="preserve">       3a.1 O sistema informa que os campos não podem ser preenchidos com letras e também qual campo foi preenchido dessa forma.</w:t>
            </w:r>
          </w:p>
        </w:tc>
      </w:tr>
    </w:tbl>
    <w:p w:rsidR="00001E18" w:rsidRDefault="00001E18" w:rsidP="00BD06F8">
      <w:pPr>
        <w:ind w:firstLine="0"/>
        <w:jc w:val="center"/>
        <w:rPr>
          <w:b/>
          <w:szCs w:val="24"/>
        </w:rPr>
      </w:pPr>
    </w:p>
    <w:p w:rsidR="00001E18" w:rsidRDefault="00001E18" w:rsidP="00BD06F8">
      <w:pPr>
        <w:ind w:firstLine="0"/>
        <w:jc w:val="center"/>
        <w:rPr>
          <w:b/>
          <w:szCs w:val="24"/>
        </w:rPr>
      </w:pPr>
    </w:p>
    <w:p w:rsidR="00001E18" w:rsidRDefault="00001E18" w:rsidP="00BD06F8">
      <w:pPr>
        <w:ind w:firstLine="0"/>
        <w:jc w:val="center"/>
        <w:rPr>
          <w:b/>
          <w:szCs w:val="24"/>
        </w:rPr>
      </w:pPr>
    </w:p>
    <w:tbl>
      <w:tblPr>
        <w:tblStyle w:val="Tabelacomgrade1"/>
        <w:tblW w:w="0" w:type="auto"/>
        <w:jc w:val="center"/>
        <w:tblLook w:val="04A0" w:firstRow="1" w:lastRow="0" w:firstColumn="1" w:lastColumn="0" w:noHBand="0" w:noVBand="1"/>
      </w:tblPr>
      <w:tblGrid>
        <w:gridCol w:w="1679"/>
        <w:gridCol w:w="7381"/>
      </w:tblGrid>
      <w:tr w:rsidR="00001E18" w:rsidRPr="001F77AA" w:rsidTr="007C473D">
        <w:trPr>
          <w:trHeight w:val="283"/>
          <w:jc w:val="center"/>
        </w:trPr>
        <w:tc>
          <w:tcPr>
            <w:tcW w:w="0" w:type="auto"/>
            <w:gridSpan w:val="2"/>
          </w:tcPr>
          <w:p w:rsidR="00001E18" w:rsidRPr="001F77AA" w:rsidRDefault="00001E18" w:rsidP="007C473D">
            <w:pPr>
              <w:suppressAutoHyphens w:val="0"/>
              <w:spacing w:line="240" w:lineRule="auto"/>
              <w:ind w:firstLine="0"/>
              <w:jc w:val="left"/>
              <w:rPr>
                <w:rFonts w:cs="Arial"/>
                <w:b/>
                <w:sz w:val="20"/>
                <w:lang w:eastAsia="en-US"/>
              </w:rPr>
            </w:pPr>
            <w:r>
              <w:rPr>
                <w:rFonts w:cs="Arial"/>
                <w:b/>
                <w:sz w:val="20"/>
                <w:lang w:eastAsia="en-US"/>
              </w:rPr>
              <w:lastRenderedPageBreak/>
              <w:t xml:space="preserve">Caso de Uso – </w:t>
            </w:r>
            <w:r>
              <w:rPr>
                <w:rFonts w:cs="Arial"/>
                <w:b/>
                <w:sz w:val="20"/>
                <w:lang w:eastAsia="en-US"/>
              </w:rPr>
              <w:t>Acessar Probabilidade Uniforme</w:t>
            </w:r>
          </w:p>
        </w:tc>
      </w:tr>
      <w:tr w:rsidR="00001E18" w:rsidRPr="001F77AA" w:rsidTr="007C473D">
        <w:trPr>
          <w:trHeight w:val="283"/>
          <w:jc w:val="center"/>
        </w:trPr>
        <w:tc>
          <w:tcPr>
            <w:tcW w:w="0" w:type="auto"/>
          </w:tcPr>
          <w:p w:rsidR="00001E18" w:rsidRPr="001F77AA" w:rsidRDefault="00001E18" w:rsidP="007C473D">
            <w:pPr>
              <w:suppressAutoHyphens w:val="0"/>
              <w:spacing w:line="240" w:lineRule="auto"/>
              <w:ind w:firstLine="0"/>
              <w:jc w:val="left"/>
              <w:rPr>
                <w:rFonts w:cs="Arial"/>
                <w:b/>
                <w:sz w:val="20"/>
                <w:lang w:eastAsia="en-US"/>
              </w:rPr>
            </w:pPr>
            <w:r w:rsidRPr="001F77AA">
              <w:rPr>
                <w:rFonts w:cs="Arial"/>
                <w:b/>
                <w:sz w:val="20"/>
                <w:lang w:eastAsia="en-US"/>
              </w:rPr>
              <w:t>ID</w:t>
            </w:r>
          </w:p>
        </w:tc>
        <w:tc>
          <w:tcPr>
            <w:tcW w:w="0" w:type="auto"/>
          </w:tcPr>
          <w:p w:rsidR="00001E18" w:rsidRPr="001F77AA" w:rsidRDefault="00001E18" w:rsidP="007C473D">
            <w:pPr>
              <w:suppressAutoHyphens w:val="0"/>
              <w:spacing w:line="240" w:lineRule="auto"/>
              <w:ind w:firstLine="0"/>
              <w:jc w:val="left"/>
              <w:rPr>
                <w:rFonts w:cs="Arial"/>
                <w:sz w:val="20"/>
                <w:lang w:eastAsia="en-US"/>
              </w:rPr>
            </w:pPr>
            <w:r>
              <w:rPr>
                <w:rFonts w:cs="Arial"/>
                <w:sz w:val="20"/>
                <w:lang w:eastAsia="en-US"/>
              </w:rPr>
              <w:t>UC 012</w:t>
            </w:r>
          </w:p>
        </w:tc>
      </w:tr>
      <w:tr w:rsidR="00001E18" w:rsidRPr="001F77AA" w:rsidTr="007C473D">
        <w:trPr>
          <w:trHeight w:val="283"/>
          <w:jc w:val="center"/>
        </w:trPr>
        <w:tc>
          <w:tcPr>
            <w:tcW w:w="0" w:type="auto"/>
          </w:tcPr>
          <w:p w:rsidR="00001E18" w:rsidRPr="001F77AA" w:rsidRDefault="00001E18" w:rsidP="007C473D">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0" w:type="auto"/>
          </w:tcPr>
          <w:p w:rsidR="00001E18" w:rsidRPr="001F77AA" w:rsidRDefault="00001E18" w:rsidP="007C473D">
            <w:pPr>
              <w:suppressAutoHyphens w:val="0"/>
              <w:spacing w:line="240" w:lineRule="auto"/>
              <w:ind w:firstLine="0"/>
              <w:jc w:val="left"/>
              <w:rPr>
                <w:rFonts w:cs="Arial"/>
                <w:sz w:val="20"/>
                <w:lang w:eastAsia="en-US"/>
              </w:rPr>
            </w:pPr>
            <w:r w:rsidRPr="001F77AA">
              <w:rPr>
                <w:rFonts w:cs="Arial"/>
                <w:sz w:val="20"/>
                <w:lang w:eastAsia="en-US"/>
              </w:rPr>
              <w:t xml:space="preserve">Este caso de uso tem por objetivo </w:t>
            </w:r>
            <w:r>
              <w:rPr>
                <w:rFonts w:cs="Arial"/>
                <w:sz w:val="20"/>
                <w:lang w:eastAsia="en-US"/>
              </w:rPr>
              <w:t xml:space="preserve">que o usuário possa acessar a página de Probabilidade </w:t>
            </w:r>
            <w:r>
              <w:rPr>
                <w:rFonts w:cs="Arial"/>
                <w:sz w:val="20"/>
                <w:lang w:eastAsia="en-US"/>
              </w:rPr>
              <w:t>Uniforme</w:t>
            </w:r>
            <w:r>
              <w:rPr>
                <w:rFonts w:cs="Arial"/>
                <w:sz w:val="20"/>
                <w:lang w:eastAsia="en-US"/>
              </w:rPr>
              <w:t>.</w:t>
            </w:r>
          </w:p>
        </w:tc>
      </w:tr>
      <w:tr w:rsidR="00001E18" w:rsidRPr="001F77AA" w:rsidTr="007C473D">
        <w:trPr>
          <w:trHeight w:val="283"/>
          <w:jc w:val="center"/>
        </w:trPr>
        <w:tc>
          <w:tcPr>
            <w:tcW w:w="0" w:type="auto"/>
          </w:tcPr>
          <w:p w:rsidR="00001E18" w:rsidRPr="001F77AA" w:rsidRDefault="00001E18" w:rsidP="007C473D">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0" w:type="auto"/>
          </w:tcPr>
          <w:p w:rsidR="00001E18" w:rsidRPr="001F77AA" w:rsidRDefault="00001E18" w:rsidP="007C473D">
            <w:pPr>
              <w:suppressAutoHyphens w:val="0"/>
              <w:spacing w:line="240" w:lineRule="auto"/>
              <w:ind w:firstLine="0"/>
              <w:jc w:val="left"/>
              <w:rPr>
                <w:rFonts w:cs="Arial"/>
                <w:sz w:val="20"/>
                <w:lang w:eastAsia="en-US"/>
              </w:rPr>
            </w:pPr>
            <w:r w:rsidRPr="001F77AA">
              <w:rPr>
                <w:rFonts w:cs="Arial"/>
                <w:sz w:val="20"/>
                <w:lang w:eastAsia="pt-BR"/>
              </w:rPr>
              <w:t>Usuário do sistema</w:t>
            </w:r>
          </w:p>
        </w:tc>
      </w:tr>
      <w:tr w:rsidR="00001E18" w:rsidRPr="001F77AA" w:rsidTr="007C473D">
        <w:trPr>
          <w:trHeight w:val="283"/>
          <w:jc w:val="center"/>
        </w:trPr>
        <w:tc>
          <w:tcPr>
            <w:tcW w:w="0" w:type="auto"/>
          </w:tcPr>
          <w:p w:rsidR="00001E18" w:rsidRPr="001F77AA" w:rsidRDefault="00001E18" w:rsidP="007C473D">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0" w:type="auto"/>
          </w:tcPr>
          <w:p w:rsidR="00001E18" w:rsidRPr="001F77AA" w:rsidRDefault="00001E18" w:rsidP="007C473D">
            <w:pPr>
              <w:suppressAutoHyphens w:val="0"/>
              <w:spacing w:line="240" w:lineRule="auto"/>
              <w:ind w:firstLine="0"/>
              <w:jc w:val="left"/>
              <w:rPr>
                <w:rFonts w:cs="Arial"/>
                <w:sz w:val="20"/>
                <w:lang w:eastAsia="en-US"/>
              </w:rPr>
            </w:pPr>
            <w:r>
              <w:rPr>
                <w:rFonts w:cs="Arial"/>
                <w:sz w:val="20"/>
                <w:lang w:eastAsia="pt-BR"/>
              </w:rPr>
              <w:t xml:space="preserve">UC001 - </w:t>
            </w:r>
            <w:r w:rsidRPr="00136543">
              <w:rPr>
                <w:rFonts w:cs="Arial"/>
                <w:sz w:val="20"/>
                <w:lang w:eastAsia="en-US"/>
              </w:rPr>
              <w:t>Identificar-se no sistema</w:t>
            </w:r>
            <w:r>
              <w:rPr>
                <w:rFonts w:cs="Arial"/>
                <w:sz w:val="20"/>
                <w:lang w:eastAsia="en-US"/>
              </w:rPr>
              <w:t xml:space="preserve">, UC002 – Visualizar opções, UC003 – Acessar opções e UC009- </w:t>
            </w:r>
            <w:r w:rsidRPr="00504C21">
              <w:rPr>
                <w:rFonts w:cs="Arial"/>
                <w:sz w:val="20"/>
                <w:lang w:eastAsia="en-US"/>
              </w:rPr>
              <w:t>Acessar Probabilidade</w:t>
            </w:r>
          </w:p>
        </w:tc>
      </w:tr>
      <w:tr w:rsidR="00001E18" w:rsidRPr="002E37BC" w:rsidTr="007C473D">
        <w:trPr>
          <w:trHeight w:val="268"/>
          <w:jc w:val="center"/>
        </w:trPr>
        <w:tc>
          <w:tcPr>
            <w:tcW w:w="0" w:type="auto"/>
          </w:tcPr>
          <w:p w:rsidR="00001E18" w:rsidRPr="001F77AA" w:rsidRDefault="00001E18" w:rsidP="007C473D">
            <w:pPr>
              <w:suppressAutoHyphens w:val="0"/>
              <w:spacing w:line="240" w:lineRule="auto"/>
              <w:ind w:firstLine="0"/>
              <w:jc w:val="left"/>
              <w:rPr>
                <w:rFonts w:cs="Arial"/>
                <w:b/>
                <w:sz w:val="20"/>
                <w:lang w:eastAsia="en-US"/>
              </w:rPr>
            </w:pPr>
            <w:r w:rsidRPr="001F77AA">
              <w:rPr>
                <w:rFonts w:cs="Arial"/>
                <w:b/>
                <w:sz w:val="20"/>
                <w:lang w:eastAsia="en-US"/>
              </w:rPr>
              <w:t>Cenário Principal</w:t>
            </w:r>
          </w:p>
          <w:p w:rsidR="00001E18" w:rsidRPr="001F77AA" w:rsidRDefault="00001E18" w:rsidP="007C473D">
            <w:pPr>
              <w:suppressAutoHyphens w:val="0"/>
              <w:spacing w:line="240" w:lineRule="auto"/>
              <w:ind w:firstLine="0"/>
              <w:jc w:val="left"/>
              <w:rPr>
                <w:rFonts w:cs="Arial"/>
                <w:b/>
                <w:sz w:val="20"/>
                <w:lang w:eastAsia="en-US"/>
              </w:rPr>
            </w:pPr>
          </w:p>
        </w:tc>
        <w:tc>
          <w:tcPr>
            <w:tcW w:w="0" w:type="auto"/>
          </w:tcPr>
          <w:p w:rsidR="00001E18" w:rsidRDefault="00001E18" w:rsidP="007C473D">
            <w:pPr>
              <w:numPr>
                <w:ilvl w:val="0"/>
                <w:numId w:val="21"/>
              </w:numPr>
              <w:suppressAutoHyphens w:val="0"/>
              <w:spacing w:line="240" w:lineRule="auto"/>
              <w:ind w:hanging="720"/>
              <w:jc w:val="left"/>
              <w:rPr>
                <w:rFonts w:cs="Arial"/>
                <w:sz w:val="20"/>
                <w:lang w:eastAsia="pt-BR"/>
              </w:rPr>
            </w:pPr>
            <w:r>
              <w:rPr>
                <w:rFonts w:cs="Arial"/>
                <w:sz w:val="20"/>
                <w:lang w:eastAsia="pt-BR"/>
              </w:rPr>
              <w:t>O use case inicia após</w:t>
            </w:r>
            <w:r w:rsidRPr="001F77AA">
              <w:rPr>
                <w:rFonts w:cs="Arial"/>
                <w:sz w:val="20"/>
                <w:lang w:eastAsia="pt-BR"/>
              </w:rPr>
              <w:t xml:space="preserve"> o usuário </w:t>
            </w:r>
            <w:r>
              <w:rPr>
                <w:rFonts w:cs="Arial"/>
                <w:sz w:val="20"/>
                <w:lang w:eastAsia="pt-BR"/>
              </w:rPr>
              <w:t xml:space="preserve">optar por acessar a página de Probabilidade </w:t>
            </w:r>
            <w:r>
              <w:rPr>
                <w:rFonts w:cs="Arial"/>
                <w:sz w:val="20"/>
                <w:lang w:eastAsia="pt-BR"/>
              </w:rPr>
              <w:t>Uniforme</w:t>
            </w:r>
            <w:r>
              <w:rPr>
                <w:rFonts w:cs="Arial"/>
                <w:sz w:val="20"/>
                <w:lang w:eastAsia="pt-BR"/>
              </w:rPr>
              <w:t>.</w:t>
            </w:r>
          </w:p>
          <w:p w:rsidR="00001E18" w:rsidRDefault="00001E18" w:rsidP="007C473D">
            <w:pPr>
              <w:numPr>
                <w:ilvl w:val="0"/>
                <w:numId w:val="21"/>
              </w:numPr>
              <w:suppressAutoHyphens w:val="0"/>
              <w:spacing w:line="240" w:lineRule="auto"/>
              <w:ind w:left="0" w:firstLine="0"/>
              <w:jc w:val="left"/>
              <w:rPr>
                <w:rFonts w:cs="Arial"/>
                <w:sz w:val="20"/>
                <w:lang w:eastAsia="pt-BR"/>
              </w:rPr>
            </w:pPr>
            <w:r>
              <w:rPr>
                <w:rFonts w:cs="Arial"/>
                <w:sz w:val="20"/>
                <w:lang w:eastAsia="pt-BR"/>
              </w:rPr>
              <w:t>O sistema mostra os campos onde devem ser inseridos os dados da estatística.</w:t>
            </w:r>
          </w:p>
          <w:p w:rsidR="00001E18" w:rsidRPr="002E37BC" w:rsidRDefault="00001E18" w:rsidP="007C473D">
            <w:pPr>
              <w:numPr>
                <w:ilvl w:val="0"/>
                <w:numId w:val="21"/>
              </w:numPr>
              <w:suppressAutoHyphens w:val="0"/>
              <w:spacing w:line="240" w:lineRule="auto"/>
              <w:ind w:left="0" w:firstLine="0"/>
              <w:jc w:val="left"/>
              <w:rPr>
                <w:rFonts w:cs="Arial"/>
                <w:sz w:val="20"/>
                <w:lang w:eastAsia="pt-BR"/>
              </w:rPr>
            </w:pPr>
            <w:r>
              <w:rPr>
                <w:rFonts w:cs="Arial"/>
                <w:sz w:val="20"/>
                <w:lang w:eastAsia="pt-BR"/>
              </w:rPr>
              <w:t>O usuário pode inserir os dados de forma manual.</w:t>
            </w:r>
          </w:p>
        </w:tc>
      </w:tr>
      <w:tr w:rsidR="00001E18" w:rsidRPr="001F77AA" w:rsidTr="007C473D">
        <w:trPr>
          <w:trHeight w:val="283"/>
          <w:jc w:val="center"/>
        </w:trPr>
        <w:tc>
          <w:tcPr>
            <w:tcW w:w="0" w:type="auto"/>
          </w:tcPr>
          <w:p w:rsidR="00001E18" w:rsidRPr="001F77AA" w:rsidRDefault="00001E18" w:rsidP="007C473D">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0" w:type="auto"/>
          </w:tcPr>
          <w:p w:rsidR="00001E18" w:rsidRPr="001F77AA" w:rsidRDefault="00001E18" w:rsidP="007C473D">
            <w:pPr>
              <w:suppressAutoHyphens w:val="0"/>
              <w:spacing w:line="240" w:lineRule="auto"/>
              <w:ind w:firstLine="0"/>
              <w:jc w:val="left"/>
              <w:rPr>
                <w:rFonts w:cs="Arial"/>
                <w:sz w:val="20"/>
                <w:lang w:eastAsia="en-US"/>
              </w:rPr>
            </w:pPr>
            <w:r>
              <w:rPr>
                <w:rFonts w:cs="Arial"/>
                <w:sz w:val="20"/>
                <w:lang w:eastAsia="pt-BR"/>
              </w:rPr>
              <w:t>Nenhuma</w:t>
            </w:r>
          </w:p>
        </w:tc>
      </w:tr>
      <w:tr w:rsidR="00001E18" w:rsidRPr="001F77AA" w:rsidTr="007C473D">
        <w:trPr>
          <w:trHeight w:val="133"/>
          <w:jc w:val="center"/>
        </w:trPr>
        <w:tc>
          <w:tcPr>
            <w:tcW w:w="0" w:type="auto"/>
          </w:tcPr>
          <w:p w:rsidR="00001E18" w:rsidRPr="001F77AA" w:rsidRDefault="00001E18" w:rsidP="007C473D">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0" w:type="auto"/>
          </w:tcPr>
          <w:p w:rsidR="00001E18" w:rsidRDefault="00001E18" w:rsidP="007C473D">
            <w:pPr>
              <w:suppressAutoHyphens w:val="0"/>
              <w:spacing w:line="240" w:lineRule="auto"/>
              <w:ind w:firstLine="0"/>
              <w:jc w:val="left"/>
              <w:rPr>
                <w:rFonts w:cs="Arial"/>
                <w:sz w:val="20"/>
                <w:lang w:eastAsia="pt-BR"/>
              </w:rPr>
            </w:pPr>
            <w:r>
              <w:rPr>
                <w:rFonts w:cs="Arial"/>
                <w:sz w:val="20"/>
                <w:lang w:eastAsia="pt-BR"/>
              </w:rPr>
              <w:t>3a – Dados alfanuméricos</w:t>
            </w:r>
          </w:p>
          <w:p w:rsidR="00001E18" w:rsidRPr="001F77AA" w:rsidRDefault="00001E18" w:rsidP="007C473D">
            <w:pPr>
              <w:suppressAutoHyphens w:val="0"/>
              <w:spacing w:line="240" w:lineRule="auto"/>
              <w:ind w:firstLine="0"/>
              <w:jc w:val="left"/>
              <w:rPr>
                <w:rFonts w:cs="Arial"/>
                <w:sz w:val="20"/>
                <w:lang w:eastAsia="pt-BR"/>
              </w:rPr>
            </w:pPr>
            <w:r>
              <w:rPr>
                <w:rFonts w:cs="Arial"/>
                <w:sz w:val="20"/>
                <w:lang w:eastAsia="pt-BR"/>
              </w:rPr>
              <w:t xml:space="preserve">       3a.1 O sistema informa que os campos não podem ser preenchidos com letras e também qual campo foi preenchido dessa forma.</w:t>
            </w:r>
          </w:p>
        </w:tc>
      </w:tr>
    </w:tbl>
    <w:p w:rsidR="00001E18" w:rsidRDefault="00001E18" w:rsidP="00BD06F8">
      <w:pPr>
        <w:ind w:firstLine="0"/>
        <w:jc w:val="center"/>
        <w:rPr>
          <w:b/>
          <w:szCs w:val="24"/>
        </w:rPr>
      </w:pPr>
    </w:p>
    <w:tbl>
      <w:tblPr>
        <w:tblStyle w:val="Tabelacomgrade1"/>
        <w:tblW w:w="0" w:type="auto"/>
        <w:jc w:val="center"/>
        <w:tblLook w:val="04A0" w:firstRow="1" w:lastRow="0" w:firstColumn="1" w:lastColumn="0" w:noHBand="0" w:noVBand="1"/>
      </w:tblPr>
      <w:tblGrid>
        <w:gridCol w:w="1591"/>
        <w:gridCol w:w="7469"/>
      </w:tblGrid>
      <w:tr w:rsidR="00F92F9F" w:rsidRPr="001F77AA" w:rsidTr="007C473D">
        <w:trPr>
          <w:trHeight w:val="283"/>
          <w:jc w:val="center"/>
        </w:trPr>
        <w:tc>
          <w:tcPr>
            <w:tcW w:w="0" w:type="auto"/>
            <w:gridSpan w:val="2"/>
          </w:tcPr>
          <w:p w:rsidR="00F92F9F" w:rsidRPr="001F77AA" w:rsidRDefault="00F92F9F" w:rsidP="007C473D">
            <w:pPr>
              <w:suppressAutoHyphens w:val="0"/>
              <w:spacing w:line="240" w:lineRule="auto"/>
              <w:ind w:firstLine="0"/>
              <w:jc w:val="left"/>
              <w:rPr>
                <w:rFonts w:cs="Arial"/>
                <w:b/>
                <w:sz w:val="20"/>
                <w:lang w:eastAsia="en-US"/>
              </w:rPr>
            </w:pPr>
            <w:r>
              <w:rPr>
                <w:rFonts w:cs="Arial"/>
                <w:b/>
                <w:sz w:val="20"/>
                <w:lang w:eastAsia="en-US"/>
              </w:rPr>
              <w:t xml:space="preserve">Caso de Uso – </w:t>
            </w:r>
            <w:r w:rsidRPr="004F439C">
              <w:rPr>
                <w:rFonts w:cs="Arial"/>
                <w:b/>
                <w:sz w:val="20"/>
                <w:lang w:eastAsia="en-US"/>
              </w:rPr>
              <w:t>Acessar Correlação</w:t>
            </w:r>
          </w:p>
        </w:tc>
      </w:tr>
      <w:tr w:rsidR="00F92F9F" w:rsidRPr="001F77AA" w:rsidTr="007C473D">
        <w:trPr>
          <w:trHeight w:val="283"/>
          <w:jc w:val="center"/>
        </w:trPr>
        <w:tc>
          <w:tcPr>
            <w:tcW w:w="0" w:type="auto"/>
          </w:tcPr>
          <w:p w:rsidR="00F92F9F" w:rsidRPr="001F77AA" w:rsidRDefault="00F92F9F" w:rsidP="007C473D">
            <w:pPr>
              <w:suppressAutoHyphens w:val="0"/>
              <w:spacing w:line="240" w:lineRule="auto"/>
              <w:ind w:firstLine="0"/>
              <w:jc w:val="left"/>
              <w:rPr>
                <w:rFonts w:cs="Arial"/>
                <w:b/>
                <w:sz w:val="20"/>
                <w:lang w:eastAsia="en-US"/>
              </w:rPr>
            </w:pPr>
            <w:r w:rsidRPr="001F77AA">
              <w:rPr>
                <w:rFonts w:cs="Arial"/>
                <w:b/>
                <w:sz w:val="20"/>
                <w:lang w:eastAsia="en-US"/>
              </w:rPr>
              <w:t>ID</w:t>
            </w:r>
          </w:p>
        </w:tc>
        <w:tc>
          <w:tcPr>
            <w:tcW w:w="0" w:type="auto"/>
          </w:tcPr>
          <w:p w:rsidR="00F92F9F" w:rsidRPr="001F77AA" w:rsidRDefault="00001E18" w:rsidP="007C473D">
            <w:pPr>
              <w:suppressAutoHyphens w:val="0"/>
              <w:spacing w:line="240" w:lineRule="auto"/>
              <w:ind w:firstLine="0"/>
              <w:jc w:val="left"/>
              <w:rPr>
                <w:rFonts w:cs="Arial"/>
                <w:sz w:val="20"/>
                <w:lang w:eastAsia="en-US"/>
              </w:rPr>
            </w:pPr>
            <w:r>
              <w:rPr>
                <w:rFonts w:cs="Arial"/>
                <w:sz w:val="20"/>
                <w:lang w:eastAsia="en-US"/>
              </w:rPr>
              <w:t>UC 013</w:t>
            </w:r>
          </w:p>
        </w:tc>
      </w:tr>
      <w:tr w:rsidR="00F92F9F" w:rsidRPr="001F77AA" w:rsidTr="007C473D">
        <w:trPr>
          <w:trHeight w:val="283"/>
          <w:jc w:val="center"/>
        </w:trPr>
        <w:tc>
          <w:tcPr>
            <w:tcW w:w="0" w:type="auto"/>
          </w:tcPr>
          <w:p w:rsidR="00F92F9F" w:rsidRPr="001F77AA" w:rsidRDefault="00F92F9F" w:rsidP="007C473D">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0" w:type="auto"/>
          </w:tcPr>
          <w:p w:rsidR="00F92F9F" w:rsidRPr="001F77AA" w:rsidRDefault="00F92F9F" w:rsidP="007C473D">
            <w:pPr>
              <w:suppressAutoHyphens w:val="0"/>
              <w:spacing w:line="240" w:lineRule="auto"/>
              <w:ind w:firstLine="0"/>
              <w:jc w:val="left"/>
              <w:rPr>
                <w:rFonts w:cs="Arial"/>
                <w:sz w:val="20"/>
                <w:lang w:eastAsia="en-US"/>
              </w:rPr>
            </w:pPr>
            <w:r w:rsidRPr="001F77AA">
              <w:rPr>
                <w:rFonts w:cs="Arial"/>
                <w:sz w:val="20"/>
                <w:lang w:eastAsia="en-US"/>
              </w:rPr>
              <w:t xml:space="preserve">Este caso de uso tem por objetivo </w:t>
            </w:r>
            <w:r>
              <w:rPr>
                <w:rFonts w:cs="Arial"/>
                <w:sz w:val="20"/>
                <w:lang w:eastAsia="en-US"/>
              </w:rPr>
              <w:t>que o usuário possa acessar a página de Correlação.</w:t>
            </w:r>
          </w:p>
        </w:tc>
      </w:tr>
      <w:tr w:rsidR="00F92F9F" w:rsidRPr="001F77AA" w:rsidTr="007C473D">
        <w:trPr>
          <w:trHeight w:val="283"/>
          <w:jc w:val="center"/>
        </w:trPr>
        <w:tc>
          <w:tcPr>
            <w:tcW w:w="0" w:type="auto"/>
          </w:tcPr>
          <w:p w:rsidR="00F92F9F" w:rsidRPr="001F77AA" w:rsidRDefault="00F92F9F" w:rsidP="007C473D">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0" w:type="auto"/>
          </w:tcPr>
          <w:p w:rsidR="00F92F9F" w:rsidRPr="001F77AA" w:rsidRDefault="00F92F9F" w:rsidP="007C473D">
            <w:pPr>
              <w:suppressAutoHyphens w:val="0"/>
              <w:spacing w:line="240" w:lineRule="auto"/>
              <w:ind w:firstLine="0"/>
              <w:jc w:val="left"/>
              <w:rPr>
                <w:rFonts w:cs="Arial"/>
                <w:sz w:val="20"/>
                <w:lang w:eastAsia="en-US"/>
              </w:rPr>
            </w:pPr>
            <w:r w:rsidRPr="001F77AA">
              <w:rPr>
                <w:rFonts w:cs="Arial"/>
                <w:sz w:val="20"/>
                <w:lang w:eastAsia="pt-BR"/>
              </w:rPr>
              <w:t>Usuário do sistema</w:t>
            </w:r>
          </w:p>
        </w:tc>
      </w:tr>
      <w:tr w:rsidR="00F92F9F" w:rsidRPr="001F77AA" w:rsidTr="007C473D">
        <w:trPr>
          <w:trHeight w:val="283"/>
          <w:jc w:val="center"/>
        </w:trPr>
        <w:tc>
          <w:tcPr>
            <w:tcW w:w="0" w:type="auto"/>
          </w:tcPr>
          <w:p w:rsidR="00F92F9F" w:rsidRPr="001F77AA" w:rsidRDefault="00F92F9F" w:rsidP="007C473D">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0" w:type="auto"/>
          </w:tcPr>
          <w:p w:rsidR="00F92F9F" w:rsidRPr="001F77AA" w:rsidRDefault="00F92F9F" w:rsidP="007C473D">
            <w:pPr>
              <w:suppressAutoHyphens w:val="0"/>
              <w:spacing w:line="240" w:lineRule="auto"/>
              <w:ind w:firstLine="0"/>
              <w:jc w:val="left"/>
              <w:rPr>
                <w:rFonts w:cs="Arial"/>
                <w:sz w:val="20"/>
                <w:lang w:eastAsia="en-US"/>
              </w:rPr>
            </w:pPr>
            <w:r>
              <w:rPr>
                <w:rFonts w:cs="Arial"/>
                <w:sz w:val="20"/>
                <w:lang w:eastAsia="pt-BR"/>
              </w:rPr>
              <w:t xml:space="preserve">UC001 - </w:t>
            </w:r>
            <w:r w:rsidRPr="00136543">
              <w:rPr>
                <w:rFonts w:cs="Arial"/>
                <w:sz w:val="20"/>
                <w:lang w:eastAsia="en-US"/>
              </w:rPr>
              <w:t>Identificar-se no sistema</w:t>
            </w:r>
            <w:r>
              <w:rPr>
                <w:rFonts w:cs="Arial"/>
                <w:sz w:val="20"/>
                <w:lang w:eastAsia="en-US"/>
              </w:rPr>
              <w:t>, UC002 – Visualizar opções e UC003 – Acessar opções</w:t>
            </w:r>
          </w:p>
        </w:tc>
      </w:tr>
      <w:tr w:rsidR="00F92F9F" w:rsidRPr="002E37BC" w:rsidTr="007C473D">
        <w:trPr>
          <w:trHeight w:val="268"/>
          <w:jc w:val="center"/>
        </w:trPr>
        <w:tc>
          <w:tcPr>
            <w:tcW w:w="0" w:type="auto"/>
          </w:tcPr>
          <w:p w:rsidR="00F92F9F" w:rsidRPr="001F77AA" w:rsidRDefault="00F92F9F" w:rsidP="007C473D">
            <w:pPr>
              <w:suppressAutoHyphens w:val="0"/>
              <w:spacing w:line="240" w:lineRule="auto"/>
              <w:ind w:firstLine="0"/>
              <w:jc w:val="left"/>
              <w:rPr>
                <w:rFonts w:cs="Arial"/>
                <w:b/>
                <w:sz w:val="20"/>
                <w:lang w:eastAsia="en-US"/>
              </w:rPr>
            </w:pPr>
            <w:r w:rsidRPr="001F77AA">
              <w:rPr>
                <w:rFonts w:cs="Arial"/>
                <w:b/>
                <w:sz w:val="20"/>
                <w:lang w:eastAsia="en-US"/>
              </w:rPr>
              <w:t>Cenário Principal</w:t>
            </w:r>
          </w:p>
          <w:p w:rsidR="00F92F9F" w:rsidRPr="001F77AA" w:rsidRDefault="00F92F9F" w:rsidP="007C473D">
            <w:pPr>
              <w:suppressAutoHyphens w:val="0"/>
              <w:spacing w:line="240" w:lineRule="auto"/>
              <w:ind w:firstLine="0"/>
              <w:jc w:val="left"/>
              <w:rPr>
                <w:rFonts w:cs="Arial"/>
                <w:b/>
                <w:sz w:val="20"/>
                <w:lang w:eastAsia="en-US"/>
              </w:rPr>
            </w:pPr>
          </w:p>
        </w:tc>
        <w:tc>
          <w:tcPr>
            <w:tcW w:w="0" w:type="auto"/>
          </w:tcPr>
          <w:p w:rsidR="00F92F9F" w:rsidRDefault="00F92F9F" w:rsidP="007C473D">
            <w:pPr>
              <w:numPr>
                <w:ilvl w:val="0"/>
                <w:numId w:val="21"/>
              </w:numPr>
              <w:suppressAutoHyphens w:val="0"/>
              <w:spacing w:line="240" w:lineRule="auto"/>
              <w:ind w:hanging="720"/>
              <w:jc w:val="left"/>
              <w:rPr>
                <w:rFonts w:cs="Arial"/>
                <w:sz w:val="20"/>
                <w:lang w:eastAsia="pt-BR"/>
              </w:rPr>
            </w:pPr>
            <w:r>
              <w:rPr>
                <w:rFonts w:cs="Arial"/>
                <w:sz w:val="20"/>
                <w:lang w:eastAsia="pt-BR"/>
              </w:rPr>
              <w:t>O use case inicia após</w:t>
            </w:r>
            <w:r w:rsidRPr="001F77AA">
              <w:rPr>
                <w:rFonts w:cs="Arial"/>
                <w:sz w:val="20"/>
                <w:lang w:eastAsia="pt-BR"/>
              </w:rPr>
              <w:t xml:space="preserve"> o usuário </w:t>
            </w:r>
            <w:r>
              <w:rPr>
                <w:rFonts w:cs="Arial"/>
                <w:sz w:val="20"/>
                <w:lang w:eastAsia="pt-BR"/>
              </w:rPr>
              <w:t>optar por acessar a página de Correlação.</w:t>
            </w:r>
          </w:p>
          <w:p w:rsidR="00F92F9F" w:rsidRDefault="00F92F9F" w:rsidP="007C473D">
            <w:pPr>
              <w:numPr>
                <w:ilvl w:val="0"/>
                <w:numId w:val="21"/>
              </w:numPr>
              <w:suppressAutoHyphens w:val="0"/>
              <w:spacing w:line="240" w:lineRule="auto"/>
              <w:ind w:left="0" w:firstLine="0"/>
              <w:jc w:val="left"/>
              <w:rPr>
                <w:rFonts w:cs="Arial"/>
                <w:sz w:val="20"/>
                <w:lang w:eastAsia="pt-BR"/>
              </w:rPr>
            </w:pPr>
            <w:r>
              <w:rPr>
                <w:rFonts w:cs="Arial"/>
                <w:sz w:val="20"/>
                <w:lang w:eastAsia="pt-BR"/>
              </w:rPr>
              <w:t>O sistema mostra os campos onde devem ser inseridos os dados da estatística.</w:t>
            </w:r>
          </w:p>
          <w:p w:rsidR="00F92F9F" w:rsidRPr="002E37BC" w:rsidRDefault="00F92F9F" w:rsidP="007C473D">
            <w:pPr>
              <w:numPr>
                <w:ilvl w:val="0"/>
                <w:numId w:val="21"/>
              </w:numPr>
              <w:suppressAutoHyphens w:val="0"/>
              <w:spacing w:line="240" w:lineRule="auto"/>
              <w:ind w:left="0" w:firstLine="0"/>
              <w:jc w:val="left"/>
              <w:rPr>
                <w:rFonts w:cs="Arial"/>
                <w:sz w:val="20"/>
                <w:lang w:eastAsia="pt-BR"/>
              </w:rPr>
            </w:pPr>
            <w:r>
              <w:rPr>
                <w:rFonts w:cs="Arial"/>
                <w:sz w:val="20"/>
                <w:lang w:eastAsia="pt-BR"/>
              </w:rPr>
              <w:t>O usuário pode optar por inserir os dados de forma manual ou por upload.</w:t>
            </w:r>
          </w:p>
        </w:tc>
      </w:tr>
      <w:tr w:rsidR="00F92F9F" w:rsidRPr="001F77AA" w:rsidTr="007C473D">
        <w:trPr>
          <w:trHeight w:val="283"/>
          <w:jc w:val="center"/>
        </w:trPr>
        <w:tc>
          <w:tcPr>
            <w:tcW w:w="0" w:type="auto"/>
          </w:tcPr>
          <w:p w:rsidR="00F92F9F" w:rsidRPr="001F77AA" w:rsidRDefault="00F92F9F" w:rsidP="007C473D">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0" w:type="auto"/>
          </w:tcPr>
          <w:p w:rsidR="00F92F9F" w:rsidRPr="001F77AA" w:rsidRDefault="00F92F9F" w:rsidP="007C473D">
            <w:pPr>
              <w:suppressAutoHyphens w:val="0"/>
              <w:spacing w:line="240" w:lineRule="auto"/>
              <w:ind w:firstLine="0"/>
              <w:jc w:val="left"/>
              <w:rPr>
                <w:rFonts w:cs="Arial"/>
                <w:sz w:val="20"/>
                <w:lang w:eastAsia="en-US"/>
              </w:rPr>
            </w:pPr>
            <w:r>
              <w:rPr>
                <w:rFonts w:cs="Arial"/>
                <w:sz w:val="20"/>
                <w:lang w:eastAsia="pt-BR"/>
              </w:rPr>
              <w:t>Nenhuma</w:t>
            </w:r>
          </w:p>
        </w:tc>
      </w:tr>
      <w:tr w:rsidR="00F92F9F" w:rsidRPr="001F77AA" w:rsidTr="007C473D">
        <w:trPr>
          <w:trHeight w:val="133"/>
          <w:jc w:val="center"/>
        </w:trPr>
        <w:tc>
          <w:tcPr>
            <w:tcW w:w="0" w:type="auto"/>
          </w:tcPr>
          <w:p w:rsidR="00F92F9F" w:rsidRPr="001F77AA" w:rsidRDefault="00F92F9F" w:rsidP="007C473D">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0" w:type="auto"/>
          </w:tcPr>
          <w:p w:rsidR="00F92F9F" w:rsidRDefault="00F92F9F" w:rsidP="007C473D">
            <w:pPr>
              <w:suppressAutoHyphens w:val="0"/>
              <w:spacing w:line="240" w:lineRule="auto"/>
              <w:ind w:firstLine="0"/>
              <w:jc w:val="left"/>
              <w:rPr>
                <w:rFonts w:cs="Arial"/>
                <w:sz w:val="20"/>
                <w:lang w:eastAsia="pt-BR"/>
              </w:rPr>
            </w:pPr>
            <w:r>
              <w:rPr>
                <w:rFonts w:cs="Arial"/>
                <w:sz w:val="20"/>
                <w:lang w:eastAsia="pt-BR"/>
              </w:rPr>
              <w:t>3a - O arquivo para upload não tem extensão .csv ou os dados inseridos são alfanuméricos.</w:t>
            </w:r>
          </w:p>
          <w:p w:rsidR="00F92F9F" w:rsidRDefault="00F92F9F" w:rsidP="007C473D">
            <w:pPr>
              <w:suppressAutoHyphens w:val="0"/>
              <w:spacing w:line="240" w:lineRule="auto"/>
              <w:ind w:firstLine="0"/>
              <w:jc w:val="left"/>
              <w:rPr>
                <w:rFonts w:cs="Arial"/>
                <w:sz w:val="20"/>
                <w:lang w:eastAsia="pt-BR"/>
              </w:rPr>
            </w:pPr>
            <w:r>
              <w:rPr>
                <w:rFonts w:cs="Arial"/>
                <w:sz w:val="20"/>
                <w:lang w:eastAsia="pt-BR"/>
              </w:rPr>
              <w:t xml:space="preserve">       3a.1 O sistema só vai dar a opção para que o usuário selecione arquivos com extensão .csv, caso o usuário não tenha, não terá nenhum documento para selecionar.</w:t>
            </w:r>
          </w:p>
          <w:p w:rsidR="00F92F9F" w:rsidRPr="001F77AA" w:rsidRDefault="00F92F9F" w:rsidP="007C473D">
            <w:pPr>
              <w:suppressAutoHyphens w:val="0"/>
              <w:spacing w:line="240" w:lineRule="auto"/>
              <w:ind w:firstLine="0"/>
              <w:jc w:val="left"/>
              <w:rPr>
                <w:rFonts w:cs="Arial"/>
                <w:sz w:val="20"/>
                <w:lang w:eastAsia="pt-BR"/>
              </w:rPr>
            </w:pPr>
            <w:r>
              <w:rPr>
                <w:rFonts w:cs="Arial"/>
                <w:sz w:val="20"/>
                <w:lang w:eastAsia="pt-BR"/>
              </w:rPr>
              <w:t xml:space="preserve">       3a.2 O sistema informa que os campos não podem ser preenchidos com letras e também qual campo foi preenchido dessa forma.</w:t>
            </w:r>
          </w:p>
        </w:tc>
      </w:tr>
    </w:tbl>
    <w:p w:rsidR="00F92F9F" w:rsidRDefault="00F92F9F" w:rsidP="00BD06F8">
      <w:pPr>
        <w:ind w:firstLine="0"/>
        <w:jc w:val="center"/>
        <w:rPr>
          <w:b/>
          <w:szCs w:val="24"/>
        </w:rPr>
      </w:pPr>
    </w:p>
    <w:p w:rsidR="003447F4" w:rsidRDefault="003447F4" w:rsidP="00BD06F8">
      <w:pPr>
        <w:ind w:firstLine="0"/>
        <w:rPr>
          <w:szCs w:val="24"/>
        </w:rPr>
      </w:pPr>
      <w:r w:rsidRPr="003447F4">
        <w:rPr>
          <w:szCs w:val="24"/>
        </w:rPr>
        <w:t>3.</w:t>
      </w:r>
      <w:r w:rsidR="00421934">
        <w:rPr>
          <w:szCs w:val="24"/>
        </w:rPr>
        <w:t>7</w:t>
      </w:r>
      <w:r>
        <w:rPr>
          <w:szCs w:val="24"/>
        </w:rPr>
        <w:t xml:space="preserve"> </w:t>
      </w:r>
      <w:r w:rsidRPr="003447F4">
        <w:rPr>
          <w:szCs w:val="24"/>
        </w:rPr>
        <w:t>Diagrama de Classes</w:t>
      </w:r>
      <w:r w:rsidR="004660BB">
        <w:rPr>
          <w:szCs w:val="24"/>
        </w:rPr>
        <w:t xml:space="preserve"> </w:t>
      </w:r>
      <w:r w:rsidR="004660BB" w:rsidRPr="004660BB">
        <w:rPr>
          <w:color w:val="FF0000"/>
          <w:szCs w:val="24"/>
        </w:rPr>
        <w:t>(</w:t>
      </w:r>
      <w:r w:rsidR="001711E5">
        <w:rPr>
          <w:color w:val="FF0000"/>
          <w:szCs w:val="24"/>
        </w:rPr>
        <w:t>a critério do orientador</w:t>
      </w:r>
      <w:r w:rsidR="004660BB" w:rsidRPr="004660BB">
        <w:rPr>
          <w:color w:val="FF0000"/>
          <w:szCs w:val="24"/>
        </w:rPr>
        <w:t>)</w:t>
      </w:r>
      <w:r w:rsidR="00AC66C4">
        <w:rPr>
          <w:color w:val="FF0000"/>
          <w:szCs w:val="24"/>
        </w:rPr>
        <w:t xml:space="preserve"> – A partir do próximo semestre</w:t>
      </w:r>
    </w:p>
    <w:p w:rsidR="003447F4" w:rsidRDefault="003447F4" w:rsidP="00BD06F8">
      <w:pPr>
        <w:ind w:firstLine="709"/>
        <w:rPr>
          <w:szCs w:val="24"/>
        </w:rPr>
      </w:pPr>
      <w:r>
        <w:rPr>
          <w:szCs w:val="24"/>
        </w:rPr>
        <w:t>E</w:t>
      </w:r>
      <w:r w:rsidRPr="003447F4">
        <w:rPr>
          <w:szCs w:val="24"/>
        </w:rPr>
        <w:t>specificar toda a estrutura de classes,</w:t>
      </w:r>
      <w:r>
        <w:rPr>
          <w:szCs w:val="24"/>
        </w:rPr>
        <w:t xml:space="preserve"> atributos e métodos do projeto.</w:t>
      </w:r>
    </w:p>
    <w:p w:rsidR="003447F4" w:rsidRPr="003447F4" w:rsidRDefault="003447F4" w:rsidP="00BD06F8">
      <w:pPr>
        <w:ind w:firstLine="709"/>
        <w:rPr>
          <w:szCs w:val="24"/>
        </w:rPr>
      </w:pPr>
    </w:p>
    <w:p w:rsidR="003447F4" w:rsidRDefault="003447F4" w:rsidP="00BD06F8">
      <w:pPr>
        <w:ind w:firstLine="0"/>
        <w:rPr>
          <w:szCs w:val="24"/>
        </w:rPr>
      </w:pPr>
      <w:r w:rsidRPr="003447F4">
        <w:rPr>
          <w:szCs w:val="24"/>
        </w:rPr>
        <w:t>3.</w:t>
      </w:r>
      <w:r w:rsidR="00421934">
        <w:rPr>
          <w:szCs w:val="24"/>
        </w:rPr>
        <w:t>8</w:t>
      </w:r>
      <w:r>
        <w:rPr>
          <w:szCs w:val="24"/>
        </w:rPr>
        <w:t xml:space="preserve"> </w:t>
      </w:r>
      <w:r w:rsidRPr="003447F4">
        <w:rPr>
          <w:szCs w:val="24"/>
        </w:rPr>
        <w:t>Diagrama de Atividades</w:t>
      </w:r>
      <w:r w:rsidR="004660BB">
        <w:rPr>
          <w:szCs w:val="24"/>
        </w:rPr>
        <w:t xml:space="preserve"> </w:t>
      </w:r>
      <w:r w:rsidR="004660BB" w:rsidRPr="004660BB">
        <w:rPr>
          <w:color w:val="FF0000"/>
          <w:szCs w:val="24"/>
        </w:rPr>
        <w:t>(</w:t>
      </w:r>
      <w:r w:rsidR="001711E5">
        <w:rPr>
          <w:color w:val="FF0000"/>
          <w:szCs w:val="24"/>
        </w:rPr>
        <w:t>a critério do orientador</w:t>
      </w:r>
      <w:r w:rsidR="004660BB" w:rsidRPr="004660BB">
        <w:rPr>
          <w:color w:val="FF0000"/>
          <w:szCs w:val="24"/>
        </w:rPr>
        <w:t>)</w:t>
      </w:r>
    </w:p>
    <w:p w:rsidR="003447F4" w:rsidRDefault="003447F4" w:rsidP="00BD06F8">
      <w:pPr>
        <w:ind w:firstLine="709"/>
        <w:rPr>
          <w:szCs w:val="24"/>
        </w:rPr>
      </w:pPr>
      <w:r>
        <w:rPr>
          <w:szCs w:val="24"/>
        </w:rPr>
        <w:t>E</w:t>
      </w:r>
      <w:r w:rsidRPr="003447F4">
        <w:rPr>
          <w:szCs w:val="24"/>
        </w:rPr>
        <w:t>specificar o fluxo das atividades mais complexas do sistema, especialmente a lógica dos casos de uso que exigem maior conhecimento sobre as interações entre as atividades internas</w:t>
      </w:r>
      <w:r>
        <w:rPr>
          <w:szCs w:val="24"/>
        </w:rPr>
        <w:t>.</w:t>
      </w:r>
    </w:p>
    <w:p w:rsidR="003447F4" w:rsidRPr="003447F4" w:rsidRDefault="003447F4" w:rsidP="00BD06F8">
      <w:pPr>
        <w:ind w:firstLine="709"/>
        <w:rPr>
          <w:szCs w:val="24"/>
        </w:rPr>
      </w:pPr>
    </w:p>
    <w:p w:rsidR="003447F4" w:rsidRDefault="003447F4" w:rsidP="00BD06F8">
      <w:pPr>
        <w:ind w:firstLine="0"/>
        <w:rPr>
          <w:szCs w:val="24"/>
        </w:rPr>
      </w:pPr>
      <w:r w:rsidRPr="004660BB">
        <w:rPr>
          <w:szCs w:val="24"/>
        </w:rPr>
        <w:t>3.</w:t>
      </w:r>
      <w:r w:rsidR="00421934">
        <w:rPr>
          <w:szCs w:val="24"/>
        </w:rPr>
        <w:t>9</w:t>
      </w:r>
      <w:r w:rsidRPr="004660BB">
        <w:rPr>
          <w:szCs w:val="24"/>
        </w:rPr>
        <w:t xml:space="preserve"> Diagrama de Estados</w:t>
      </w:r>
      <w:r w:rsidR="002D3CD1" w:rsidRPr="004660BB">
        <w:rPr>
          <w:szCs w:val="24"/>
        </w:rPr>
        <w:t xml:space="preserve"> </w:t>
      </w:r>
      <w:r w:rsidR="004660BB" w:rsidRPr="004660BB">
        <w:rPr>
          <w:color w:val="FF0000"/>
          <w:szCs w:val="24"/>
        </w:rPr>
        <w:t>(</w:t>
      </w:r>
      <w:r w:rsidR="001711E5">
        <w:rPr>
          <w:color w:val="FF0000"/>
          <w:szCs w:val="24"/>
        </w:rPr>
        <w:t>a critério do orientador</w:t>
      </w:r>
      <w:r w:rsidR="004660BB" w:rsidRPr="004660BB">
        <w:rPr>
          <w:color w:val="FF0000"/>
          <w:szCs w:val="24"/>
        </w:rPr>
        <w:t>)</w:t>
      </w:r>
    </w:p>
    <w:p w:rsidR="003447F4" w:rsidRDefault="003447F4" w:rsidP="00BD06F8">
      <w:pPr>
        <w:ind w:firstLine="709"/>
        <w:rPr>
          <w:szCs w:val="24"/>
        </w:rPr>
      </w:pPr>
      <w:r>
        <w:rPr>
          <w:szCs w:val="24"/>
        </w:rPr>
        <w:lastRenderedPageBreak/>
        <w:t>E</w:t>
      </w:r>
      <w:r w:rsidRPr="003447F4">
        <w:rPr>
          <w:szCs w:val="24"/>
        </w:rPr>
        <w:t>specificar os possíveis estados em que podem estar os objetos (</w:t>
      </w:r>
      <w:r w:rsidR="005A6C40">
        <w:rPr>
          <w:szCs w:val="24"/>
        </w:rPr>
        <w:t>a</w:t>
      </w:r>
      <w:r w:rsidRPr="003447F4">
        <w:rPr>
          <w:szCs w:val="24"/>
        </w:rPr>
        <w:t xml:space="preserve"> partir das classes do Diagrama de Classes), e quais são os eventos que provocam mudanças nestes estados). Ex.: Cliente (ativo/inativo); Despesa (pendente/em atraso</w:t>
      </w:r>
      <w:r>
        <w:rPr>
          <w:szCs w:val="24"/>
        </w:rPr>
        <w:t>/paga).</w:t>
      </w:r>
    </w:p>
    <w:p w:rsidR="003447F4" w:rsidRPr="003447F4" w:rsidRDefault="003447F4" w:rsidP="00BD06F8">
      <w:pPr>
        <w:ind w:firstLine="709"/>
        <w:rPr>
          <w:szCs w:val="24"/>
        </w:rPr>
      </w:pPr>
    </w:p>
    <w:p w:rsidR="003447F4" w:rsidRDefault="003447F4" w:rsidP="00BD06F8">
      <w:pPr>
        <w:ind w:firstLine="0"/>
        <w:rPr>
          <w:szCs w:val="24"/>
        </w:rPr>
      </w:pPr>
      <w:r w:rsidRPr="003447F4">
        <w:rPr>
          <w:szCs w:val="24"/>
        </w:rPr>
        <w:t>3.</w:t>
      </w:r>
      <w:r w:rsidR="00421934">
        <w:rPr>
          <w:szCs w:val="24"/>
        </w:rPr>
        <w:t>10</w:t>
      </w:r>
      <w:r>
        <w:rPr>
          <w:szCs w:val="24"/>
        </w:rPr>
        <w:t xml:space="preserve"> </w:t>
      </w:r>
      <w:r w:rsidRPr="003447F4">
        <w:rPr>
          <w:szCs w:val="24"/>
        </w:rPr>
        <w:t>Diagrama de Sequência</w:t>
      </w:r>
      <w:r w:rsidR="004660BB">
        <w:rPr>
          <w:szCs w:val="24"/>
        </w:rPr>
        <w:t xml:space="preserve"> </w:t>
      </w:r>
      <w:r w:rsidR="004660BB" w:rsidRPr="004660BB">
        <w:rPr>
          <w:color w:val="FF0000"/>
          <w:szCs w:val="24"/>
        </w:rPr>
        <w:t>(</w:t>
      </w:r>
      <w:r w:rsidR="001711E5">
        <w:rPr>
          <w:color w:val="FF0000"/>
          <w:szCs w:val="24"/>
        </w:rPr>
        <w:t>a critério do orientador</w:t>
      </w:r>
      <w:r w:rsidR="004660BB" w:rsidRPr="004660BB">
        <w:rPr>
          <w:color w:val="FF0000"/>
          <w:szCs w:val="24"/>
        </w:rPr>
        <w:t>)</w:t>
      </w:r>
    </w:p>
    <w:p w:rsidR="009B1E6C" w:rsidRDefault="009B1E6C" w:rsidP="00BD06F8">
      <w:pPr>
        <w:ind w:firstLine="709"/>
        <w:rPr>
          <w:szCs w:val="24"/>
        </w:rPr>
      </w:pPr>
      <w:r>
        <w:rPr>
          <w:szCs w:val="24"/>
        </w:rPr>
        <w:t>Usar modelo estudado nas aulas de engenharia de software.</w:t>
      </w:r>
    </w:p>
    <w:p w:rsidR="003447F4" w:rsidRPr="003447F4" w:rsidRDefault="003447F4" w:rsidP="00BD06F8">
      <w:pPr>
        <w:ind w:firstLine="0"/>
        <w:rPr>
          <w:szCs w:val="24"/>
        </w:rPr>
      </w:pPr>
    </w:p>
    <w:p w:rsidR="003447F4" w:rsidRPr="004660BB" w:rsidRDefault="003447F4" w:rsidP="00BD06F8">
      <w:pPr>
        <w:ind w:firstLine="0"/>
        <w:rPr>
          <w:szCs w:val="24"/>
        </w:rPr>
      </w:pPr>
      <w:r w:rsidRPr="003447F4">
        <w:rPr>
          <w:szCs w:val="24"/>
        </w:rPr>
        <w:t>3.</w:t>
      </w:r>
      <w:r w:rsidR="00421934">
        <w:rPr>
          <w:szCs w:val="24"/>
        </w:rPr>
        <w:t>11</w:t>
      </w:r>
      <w:r>
        <w:rPr>
          <w:szCs w:val="24"/>
        </w:rPr>
        <w:t xml:space="preserve"> </w:t>
      </w:r>
      <w:r w:rsidRPr="003447F4">
        <w:rPr>
          <w:szCs w:val="24"/>
        </w:rPr>
        <w:t xml:space="preserve">Diagrama </w:t>
      </w:r>
      <w:r w:rsidR="005A6C40">
        <w:rPr>
          <w:szCs w:val="24"/>
        </w:rPr>
        <w:t>Entidade-R</w:t>
      </w:r>
      <w:r w:rsidRPr="003447F4">
        <w:rPr>
          <w:szCs w:val="24"/>
        </w:rPr>
        <w:t>elacionamento</w:t>
      </w:r>
      <w:r w:rsidR="004660BB">
        <w:rPr>
          <w:szCs w:val="24"/>
        </w:rPr>
        <w:t xml:space="preserve"> </w:t>
      </w:r>
      <w:r w:rsidR="004660BB">
        <w:rPr>
          <w:color w:val="FF0000"/>
          <w:szCs w:val="24"/>
        </w:rPr>
        <w:t>(este item é o</w:t>
      </w:r>
      <w:r w:rsidR="004660BB" w:rsidRPr="004660BB">
        <w:rPr>
          <w:color w:val="FF0000"/>
          <w:szCs w:val="24"/>
        </w:rPr>
        <w:t xml:space="preserve">brigatório se </w:t>
      </w:r>
      <w:r w:rsidR="004660BB">
        <w:rPr>
          <w:color w:val="FF0000"/>
          <w:szCs w:val="24"/>
        </w:rPr>
        <w:t xml:space="preserve">o sistema desenvolvido usa </w:t>
      </w:r>
      <w:r w:rsidR="004660BB" w:rsidRPr="004660BB">
        <w:rPr>
          <w:color w:val="FF0000"/>
          <w:szCs w:val="24"/>
        </w:rPr>
        <w:t>BD</w:t>
      </w:r>
      <w:r w:rsidR="004660BB">
        <w:rPr>
          <w:color w:val="FF0000"/>
          <w:szCs w:val="24"/>
        </w:rPr>
        <w:t xml:space="preserve">, caso contrário, </w:t>
      </w:r>
      <w:r w:rsidR="001711E5">
        <w:rPr>
          <w:color w:val="FF0000"/>
          <w:szCs w:val="24"/>
        </w:rPr>
        <w:t>fica a critério do orientador</w:t>
      </w:r>
      <w:r w:rsidR="004660BB">
        <w:rPr>
          <w:color w:val="FF0000"/>
          <w:szCs w:val="24"/>
        </w:rPr>
        <w:t>).</w:t>
      </w:r>
    </w:p>
    <w:p w:rsidR="005571E9" w:rsidRPr="005571E9" w:rsidRDefault="00BD06F8" w:rsidP="00BD06F8">
      <w:pPr>
        <w:ind w:firstLine="709"/>
        <w:rPr>
          <w:szCs w:val="24"/>
        </w:rPr>
      </w:pPr>
      <w:r>
        <w:rPr>
          <w:szCs w:val="24"/>
        </w:rPr>
        <w:t>Diagrama que representa a m</w:t>
      </w:r>
      <w:r w:rsidR="003447F4">
        <w:rPr>
          <w:szCs w:val="24"/>
        </w:rPr>
        <w:t>odelagem do banco de dados.</w:t>
      </w:r>
    </w:p>
    <w:p w:rsidR="005571E9" w:rsidRPr="005571E9" w:rsidRDefault="005571E9" w:rsidP="00BD06F8">
      <w:pPr>
        <w:ind w:firstLine="709"/>
        <w:rPr>
          <w:szCs w:val="24"/>
        </w:rPr>
      </w:pPr>
    </w:p>
    <w:p w:rsidR="005571E9" w:rsidRPr="004660BB" w:rsidRDefault="005571E9" w:rsidP="00BD06F8">
      <w:pPr>
        <w:autoSpaceDE w:val="0"/>
        <w:autoSpaceDN w:val="0"/>
        <w:adjustRightInd w:val="0"/>
        <w:ind w:firstLine="0"/>
        <w:rPr>
          <w:b/>
          <w:bCs/>
          <w:szCs w:val="24"/>
        </w:rPr>
      </w:pPr>
      <w:r w:rsidRPr="004660BB">
        <w:rPr>
          <w:b/>
          <w:bCs/>
          <w:szCs w:val="24"/>
        </w:rPr>
        <w:t xml:space="preserve">4 </w:t>
      </w:r>
      <w:r w:rsidR="0098776F" w:rsidRPr="004660BB">
        <w:rPr>
          <w:b/>
          <w:bCs/>
          <w:szCs w:val="24"/>
        </w:rPr>
        <w:t>Ferramentas</w:t>
      </w:r>
      <w:r w:rsidR="003447F4" w:rsidRPr="004660BB">
        <w:rPr>
          <w:b/>
          <w:bCs/>
          <w:szCs w:val="24"/>
        </w:rPr>
        <w:t xml:space="preserve"> e Métodos ou Desenvolvimento</w:t>
      </w:r>
    </w:p>
    <w:p w:rsidR="003447F4" w:rsidRPr="004660BB" w:rsidRDefault="003447F4" w:rsidP="00BD06F8">
      <w:pPr>
        <w:ind w:firstLine="0"/>
        <w:rPr>
          <w:szCs w:val="24"/>
        </w:rPr>
      </w:pPr>
    </w:p>
    <w:p w:rsidR="003447F4" w:rsidRPr="004660BB" w:rsidRDefault="003447F4" w:rsidP="00BD06F8">
      <w:pPr>
        <w:ind w:firstLine="0"/>
        <w:rPr>
          <w:szCs w:val="24"/>
        </w:rPr>
      </w:pPr>
      <w:r w:rsidRPr="004660BB">
        <w:rPr>
          <w:szCs w:val="24"/>
        </w:rPr>
        <w:t xml:space="preserve">4.1 </w:t>
      </w:r>
      <w:r w:rsidR="0098776F" w:rsidRPr="004660BB">
        <w:rPr>
          <w:szCs w:val="24"/>
        </w:rPr>
        <w:t>Ferramentas</w:t>
      </w:r>
      <w:r w:rsidR="004660BB">
        <w:rPr>
          <w:szCs w:val="24"/>
        </w:rPr>
        <w:t xml:space="preserve"> </w:t>
      </w:r>
      <w:r w:rsidR="004660BB" w:rsidRPr="004660BB">
        <w:rPr>
          <w:color w:val="FF0000"/>
          <w:szCs w:val="24"/>
        </w:rPr>
        <w:t xml:space="preserve">(este item é </w:t>
      </w:r>
      <w:r w:rsidR="004660BB">
        <w:rPr>
          <w:color w:val="FF0000"/>
          <w:szCs w:val="24"/>
        </w:rPr>
        <w:t>obrigatório</w:t>
      </w:r>
      <w:r w:rsidR="004660BB" w:rsidRPr="004660BB">
        <w:rPr>
          <w:color w:val="FF0000"/>
          <w:szCs w:val="24"/>
        </w:rPr>
        <w:t>)</w:t>
      </w:r>
    </w:p>
    <w:p w:rsidR="003447F4" w:rsidRDefault="003447F4" w:rsidP="00BD06F8">
      <w:pPr>
        <w:ind w:firstLine="709"/>
        <w:rPr>
          <w:szCs w:val="24"/>
        </w:rPr>
      </w:pPr>
      <w:r>
        <w:rPr>
          <w:szCs w:val="24"/>
        </w:rPr>
        <w:t>D</w:t>
      </w:r>
      <w:r w:rsidRPr="003447F4">
        <w:rPr>
          <w:szCs w:val="24"/>
        </w:rPr>
        <w:t xml:space="preserve">escrever as ferramentas utilizadas para o desenvolvimento do projeto, incluindo descrição da versão utilizada, tipo de licença e referência para o site </w:t>
      </w:r>
      <w:r w:rsidR="00BD06F8">
        <w:rPr>
          <w:szCs w:val="24"/>
        </w:rPr>
        <w:t xml:space="preserve">oficial da ferramenta. </w:t>
      </w:r>
      <w:r w:rsidRPr="003447F4">
        <w:rPr>
          <w:szCs w:val="24"/>
        </w:rPr>
        <w:t>Justifique o motivo d</w:t>
      </w:r>
      <w:r w:rsidR="00BD06F8">
        <w:rPr>
          <w:szCs w:val="24"/>
        </w:rPr>
        <w:t>a utilização de cada ferramenta</w:t>
      </w:r>
      <w:r w:rsidRPr="003447F4">
        <w:rPr>
          <w:szCs w:val="24"/>
        </w:rPr>
        <w:t>.</w:t>
      </w:r>
    </w:p>
    <w:p w:rsidR="003447F4" w:rsidRPr="003447F4" w:rsidRDefault="003447F4" w:rsidP="00BD06F8">
      <w:pPr>
        <w:ind w:firstLine="709"/>
        <w:rPr>
          <w:szCs w:val="24"/>
        </w:rPr>
      </w:pPr>
    </w:p>
    <w:p w:rsidR="003447F4" w:rsidRDefault="003447F4" w:rsidP="00BD06F8">
      <w:pPr>
        <w:ind w:firstLine="0"/>
        <w:rPr>
          <w:szCs w:val="24"/>
        </w:rPr>
      </w:pPr>
      <w:r w:rsidRPr="003447F4">
        <w:rPr>
          <w:szCs w:val="24"/>
        </w:rPr>
        <w:t>4.2 Métodos</w:t>
      </w:r>
      <w:r w:rsidRPr="003447F4">
        <w:t xml:space="preserve"> </w:t>
      </w:r>
      <w:r>
        <w:t>o</w:t>
      </w:r>
      <w:r w:rsidRPr="003447F4">
        <w:rPr>
          <w:szCs w:val="24"/>
        </w:rPr>
        <w:t>u Desenvolvimento</w:t>
      </w:r>
      <w:r w:rsidR="004660BB">
        <w:rPr>
          <w:szCs w:val="24"/>
        </w:rPr>
        <w:t xml:space="preserve"> </w:t>
      </w:r>
      <w:r w:rsidR="004660BB" w:rsidRPr="004660BB">
        <w:rPr>
          <w:color w:val="FF0000"/>
          <w:szCs w:val="24"/>
        </w:rPr>
        <w:t xml:space="preserve">(este item é </w:t>
      </w:r>
      <w:r w:rsidR="004660BB">
        <w:rPr>
          <w:color w:val="FF0000"/>
          <w:szCs w:val="24"/>
        </w:rPr>
        <w:t>obrigatório</w:t>
      </w:r>
      <w:r w:rsidR="004660BB" w:rsidRPr="004660BB">
        <w:rPr>
          <w:color w:val="FF0000"/>
          <w:szCs w:val="24"/>
        </w:rPr>
        <w:t>)</w:t>
      </w:r>
    </w:p>
    <w:p w:rsidR="005571E9" w:rsidRPr="005571E9" w:rsidRDefault="003447F4" w:rsidP="00BD06F8">
      <w:pPr>
        <w:ind w:firstLine="709"/>
        <w:rPr>
          <w:szCs w:val="24"/>
        </w:rPr>
      </w:pPr>
      <w:r>
        <w:rPr>
          <w:szCs w:val="24"/>
        </w:rPr>
        <w:t>D</w:t>
      </w:r>
      <w:r w:rsidRPr="003447F4">
        <w:rPr>
          <w:szCs w:val="24"/>
        </w:rPr>
        <w:t>escrever o processo de desenvolvimento do projeto, adicionando e explicand</w:t>
      </w:r>
      <w:r>
        <w:rPr>
          <w:szCs w:val="24"/>
        </w:rPr>
        <w:t>o partes de código</w:t>
      </w:r>
      <w:r w:rsidR="005A6C40">
        <w:rPr>
          <w:szCs w:val="24"/>
        </w:rPr>
        <w:t xml:space="preserve"> que julgar</w:t>
      </w:r>
      <w:r>
        <w:rPr>
          <w:szCs w:val="24"/>
        </w:rPr>
        <w:t xml:space="preserve"> fundamentais.</w:t>
      </w:r>
    </w:p>
    <w:p w:rsidR="005571E9" w:rsidRDefault="005571E9" w:rsidP="00BD06F8">
      <w:pPr>
        <w:ind w:firstLine="709"/>
        <w:rPr>
          <w:szCs w:val="24"/>
        </w:rPr>
      </w:pPr>
    </w:p>
    <w:p w:rsidR="003447F4" w:rsidRDefault="003447F4" w:rsidP="00BD06F8">
      <w:pPr>
        <w:ind w:firstLine="0"/>
        <w:rPr>
          <w:b/>
          <w:bCs/>
          <w:szCs w:val="24"/>
        </w:rPr>
      </w:pPr>
      <w:r>
        <w:rPr>
          <w:b/>
          <w:bCs/>
          <w:szCs w:val="24"/>
        </w:rPr>
        <w:t xml:space="preserve">5 </w:t>
      </w:r>
      <w:r w:rsidRPr="005571E9">
        <w:rPr>
          <w:b/>
          <w:bCs/>
          <w:szCs w:val="24"/>
        </w:rPr>
        <w:t>Resultados e Discussão</w:t>
      </w:r>
      <w:r w:rsidR="004660BB">
        <w:rPr>
          <w:b/>
          <w:bCs/>
          <w:szCs w:val="24"/>
        </w:rPr>
        <w:t xml:space="preserve"> </w:t>
      </w:r>
      <w:r w:rsidR="004660BB" w:rsidRPr="004660BB">
        <w:rPr>
          <w:color w:val="FF0000"/>
          <w:szCs w:val="24"/>
        </w:rPr>
        <w:t xml:space="preserve">(este item é </w:t>
      </w:r>
      <w:r w:rsidR="004660BB">
        <w:rPr>
          <w:color w:val="FF0000"/>
          <w:szCs w:val="24"/>
        </w:rPr>
        <w:t>obrigatório</w:t>
      </w:r>
      <w:r w:rsidR="004660BB" w:rsidRPr="004660BB">
        <w:rPr>
          <w:color w:val="FF0000"/>
          <w:szCs w:val="24"/>
        </w:rPr>
        <w:t>)</w:t>
      </w:r>
    </w:p>
    <w:p w:rsidR="000A1BAF" w:rsidRDefault="000A1BAF" w:rsidP="00BD06F8">
      <w:pPr>
        <w:ind w:firstLine="709"/>
      </w:pPr>
    </w:p>
    <w:p w:rsidR="003447F4" w:rsidRDefault="003447F4" w:rsidP="00BD06F8">
      <w:pPr>
        <w:ind w:firstLine="709"/>
      </w:pPr>
      <w:r>
        <w:t xml:space="preserve">Apresentar </w:t>
      </w:r>
      <w:r w:rsidRPr="003447F4">
        <w:rPr>
          <w:i/>
        </w:rPr>
        <w:t>prints</w:t>
      </w:r>
      <w:r>
        <w:t xml:space="preserve"> do sistema, explicando cada funcionalidade que foi implementada. Caso o sistema tenha sido implantado em algum usuário, coletar e descrever informações sobre o processo de implantação e os benefícios levantados pelo usuário sobre a utilização do software.</w:t>
      </w:r>
    </w:p>
    <w:p w:rsidR="003447F4" w:rsidRPr="003447F4" w:rsidRDefault="003447F4" w:rsidP="00BD06F8">
      <w:pPr>
        <w:ind w:firstLine="709"/>
        <w:rPr>
          <w:b/>
          <w:szCs w:val="24"/>
        </w:rPr>
      </w:pPr>
    </w:p>
    <w:p w:rsidR="00487393" w:rsidRPr="005571E9" w:rsidRDefault="005571E9" w:rsidP="00BD06F8">
      <w:pPr>
        <w:ind w:firstLine="0"/>
        <w:jc w:val="center"/>
        <w:rPr>
          <w:b/>
          <w:szCs w:val="24"/>
        </w:rPr>
      </w:pPr>
      <w:r w:rsidRPr="005571E9">
        <w:rPr>
          <w:b/>
          <w:szCs w:val="24"/>
        </w:rPr>
        <w:t xml:space="preserve">Considerações </w:t>
      </w:r>
      <w:r>
        <w:rPr>
          <w:b/>
          <w:szCs w:val="24"/>
        </w:rPr>
        <w:t>f</w:t>
      </w:r>
      <w:r w:rsidRPr="005571E9">
        <w:rPr>
          <w:b/>
          <w:szCs w:val="24"/>
        </w:rPr>
        <w:t>inais</w:t>
      </w:r>
      <w:bookmarkEnd w:id="1"/>
    </w:p>
    <w:p w:rsidR="00F12009" w:rsidRPr="005571E9" w:rsidRDefault="00F12009" w:rsidP="00BD06F8">
      <w:pPr>
        <w:ind w:firstLine="709"/>
        <w:rPr>
          <w:rFonts w:cs="Arial"/>
          <w:szCs w:val="24"/>
        </w:rPr>
      </w:pPr>
    </w:p>
    <w:p w:rsidR="00AA5AB8" w:rsidRDefault="0044473D" w:rsidP="00BD06F8">
      <w:pPr>
        <w:ind w:firstLine="709"/>
        <w:rPr>
          <w:rFonts w:cs="Arial"/>
          <w:szCs w:val="24"/>
        </w:rPr>
      </w:pPr>
      <w:r>
        <w:rPr>
          <w:rFonts w:cs="Arial"/>
          <w:szCs w:val="24"/>
        </w:rPr>
        <w:t>R</w:t>
      </w:r>
      <w:r w:rsidRPr="0044473D">
        <w:rPr>
          <w:rFonts w:cs="Arial"/>
          <w:szCs w:val="24"/>
        </w:rPr>
        <w:t>elembrar quais foram objetivos iniciais, o que foi de fato desenvolvido, quais foram os principais desafios e quais serão os projetos futuros que poderão ser realizados</w:t>
      </w:r>
      <w:r w:rsidR="00AA5AB8">
        <w:rPr>
          <w:rFonts w:cs="Arial"/>
          <w:szCs w:val="24"/>
        </w:rPr>
        <w:t>.</w:t>
      </w:r>
    </w:p>
    <w:p w:rsidR="005571E9" w:rsidRPr="005571E9" w:rsidRDefault="005571E9" w:rsidP="00BD06F8">
      <w:pPr>
        <w:ind w:firstLine="709"/>
        <w:rPr>
          <w:szCs w:val="24"/>
        </w:rPr>
      </w:pPr>
    </w:p>
    <w:p w:rsidR="00487393" w:rsidRPr="00811962" w:rsidRDefault="00F936E0" w:rsidP="00BD06F8">
      <w:pPr>
        <w:spacing w:line="240" w:lineRule="auto"/>
        <w:ind w:firstLine="0"/>
        <w:jc w:val="center"/>
        <w:rPr>
          <w:b/>
          <w:szCs w:val="28"/>
        </w:rPr>
      </w:pPr>
      <w:bookmarkStart w:id="3" w:name="_Toc434489513"/>
      <w:r w:rsidRPr="00811962">
        <w:rPr>
          <w:b/>
          <w:szCs w:val="28"/>
        </w:rPr>
        <w:t>Referências</w:t>
      </w:r>
      <w:bookmarkEnd w:id="3"/>
    </w:p>
    <w:p w:rsidR="00F12009" w:rsidRPr="00BD06F8" w:rsidRDefault="00811962" w:rsidP="00BD06F8">
      <w:pPr>
        <w:pStyle w:val="SemEspaamento"/>
        <w:jc w:val="both"/>
        <w:rPr>
          <w:rFonts w:ascii="Arial" w:hAnsi="Arial" w:cs="Arial"/>
          <w:color w:val="FF0000"/>
          <w:sz w:val="24"/>
          <w:szCs w:val="24"/>
        </w:rPr>
      </w:pPr>
      <w:r w:rsidRPr="00BD06F8">
        <w:rPr>
          <w:rFonts w:ascii="Arial" w:hAnsi="Arial" w:cs="Arial"/>
          <w:color w:val="FF0000"/>
          <w:sz w:val="24"/>
          <w:szCs w:val="24"/>
        </w:rPr>
        <w:t>Devem ser normalizadas de acordo com a NBR 6023:2002 da ABNT e apresentadas em sequência padronizada. São alinhadas à margem esquerda do texto, com espaçamento simples entre as linhas e separadas entre si por uma linha em branco. Abaixo estão destacados alguns exemplos. Demais exemplos disponíveis no manual do TG.</w:t>
      </w:r>
    </w:p>
    <w:p w:rsidR="00811962" w:rsidRDefault="00811962" w:rsidP="00BD06F8">
      <w:pPr>
        <w:pStyle w:val="SemEspaamento"/>
        <w:jc w:val="both"/>
        <w:rPr>
          <w:rFonts w:ascii="Arial" w:hAnsi="Arial" w:cs="Arial"/>
          <w:sz w:val="24"/>
          <w:szCs w:val="24"/>
        </w:rPr>
      </w:pPr>
    </w:p>
    <w:p w:rsidR="00C726FD" w:rsidRPr="00C726FD" w:rsidRDefault="00C726FD" w:rsidP="00BD06F8">
      <w:pPr>
        <w:pStyle w:val="SemEspaamento"/>
        <w:jc w:val="both"/>
        <w:rPr>
          <w:rFonts w:ascii="Arial" w:hAnsi="Arial" w:cs="Arial"/>
          <w:b/>
          <w:sz w:val="24"/>
          <w:szCs w:val="24"/>
        </w:rPr>
      </w:pPr>
      <w:r w:rsidRPr="00C726FD">
        <w:rPr>
          <w:rFonts w:ascii="Arial" w:hAnsi="Arial" w:cs="Arial"/>
          <w:b/>
          <w:sz w:val="24"/>
          <w:szCs w:val="24"/>
        </w:rPr>
        <w:t>Artigo de periódico</w:t>
      </w:r>
    </w:p>
    <w:p w:rsidR="00C726FD" w:rsidRPr="00C726FD" w:rsidRDefault="00C726FD" w:rsidP="00BD06F8">
      <w:pPr>
        <w:pStyle w:val="SemEspaamento"/>
        <w:jc w:val="both"/>
        <w:rPr>
          <w:rFonts w:ascii="Arial" w:hAnsi="Arial" w:cs="Arial"/>
          <w:sz w:val="24"/>
          <w:szCs w:val="24"/>
        </w:rPr>
      </w:pPr>
      <w:r w:rsidRPr="00C726FD">
        <w:rPr>
          <w:rFonts w:ascii="Arial" w:hAnsi="Arial" w:cs="Arial"/>
          <w:sz w:val="24"/>
          <w:szCs w:val="24"/>
        </w:rPr>
        <w:t xml:space="preserve">AUTOR(es). Título do artigo. </w:t>
      </w:r>
      <w:r w:rsidRPr="00C726FD">
        <w:rPr>
          <w:rFonts w:ascii="Arial" w:hAnsi="Arial" w:cs="Arial"/>
          <w:b/>
          <w:sz w:val="24"/>
          <w:szCs w:val="24"/>
        </w:rPr>
        <w:t>Título do periódico</w:t>
      </w:r>
      <w:r w:rsidRPr="00C726FD">
        <w:rPr>
          <w:rFonts w:ascii="Arial" w:hAnsi="Arial" w:cs="Arial"/>
          <w:sz w:val="24"/>
          <w:szCs w:val="24"/>
        </w:rPr>
        <w:t>, local de publicação, v., n., p., ano.</w:t>
      </w:r>
    </w:p>
    <w:p w:rsidR="00C726FD" w:rsidRPr="00C726FD" w:rsidRDefault="00C726FD" w:rsidP="00BD06F8">
      <w:pPr>
        <w:pStyle w:val="SemEspaamento"/>
        <w:jc w:val="both"/>
        <w:rPr>
          <w:rFonts w:ascii="Arial" w:hAnsi="Arial" w:cs="Arial"/>
          <w:sz w:val="24"/>
          <w:szCs w:val="24"/>
        </w:rPr>
      </w:pPr>
    </w:p>
    <w:p w:rsidR="00C726FD" w:rsidRPr="00C726FD" w:rsidRDefault="00C726FD" w:rsidP="00BD06F8">
      <w:pPr>
        <w:pStyle w:val="SemEspaamento"/>
        <w:jc w:val="both"/>
        <w:rPr>
          <w:rFonts w:ascii="Arial" w:hAnsi="Arial" w:cs="Arial"/>
          <w:b/>
          <w:sz w:val="24"/>
          <w:szCs w:val="24"/>
        </w:rPr>
      </w:pPr>
      <w:r w:rsidRPr="00C726FD">
        <w:rPr>
          <w:rFonts w:ascii="Arial" w:hAnsi="Arial" w:cs="Arial"/>
          <w:b/>
          <w:sz w:val="24"/>
          <w:szCs w:val="24"/>
        </w:rPr>
        <w:t xml:space="preserve">Artigo de periódico em meio </w:t>
      </w:r>
      <w:r w:rsidR="00CE4FF4" w:rsidRPr="00C726FD">
        <w:rPr>
          <w:rFonts w:ascii="Arial" w:hAnsi="Arial" w:cs="Arial"/>
          <w:b/>
          <w:sz w:val="24"/>
          <w:szCs w:val="24"/>
        </w:rPr>
        <w:t>eletrônico</w:t>
      </w:r>
    </w:p>
    <w:p w:rsidR="00C726FD" w:rsidRPr="00C726FD" w:rsidRDefault="00C726FD" w:rsidP="00BD06F8">
      <w:pPr>
        <w:pStyle w:val="SemEspaamento"/>
        <w:jc w:val="both"/>
        <w:rPr>
          <w:rFonts w:ascii="Arial" w:hAnsi="Arial" w:cs="Arial"/>
          <w:sz w:val="24"/>
          <w:szCs w:val="24"/>
        </w:rPr>
      </w:pPr>
      <w:r w:rsidRPr="00C726FD">
        <w:rPr>
          <w:rFonts w:ascii="Arial" w:hAnsi="Arial" w:cs="Arial"/>
          <w:sz w:val="24"/>
          <w:szCs w:val="24"/>
        </w:rPr>
        <w:t xml:space="preserve">AUTOR(es). Título do artigo. </w:t>
      </w:r>
      <w:r w:rsidRPr="00C726FD">
        <w:rPr>
          <w:rFonts w:ascii="Arial" w:hAnsi="Arial" w:cs="Arial"/>
          <w:b/>
          <w:sz w:val="24"/>
          <w:szCs w:val="24"/>
        </w:rPr>
        <w:t>Título do Periódico</w:t>
      </w:r>
      <w:r w:rsidRPr="00C726FD">
        <w:rPr>
          <w:rFonts w:ascii="Arial" w:hAnsi="Arial" w:cs="Arial"/>
          <w:sz w:val="24"/>
          <w:szCs w:val="24"/>
        </w:rPr>
        <w:t>, cidade, v., n., p., ano. Disponível em:&lt;endereço eletrônico&gt;. Acesso em: dia</w:t>
      </w:r>
      <w:r>
        <w:rPr>
          <w:rFonts w:ascii="Arial" w:hAnsi="Arial" w:cs="Arial"/>
          <w:sz w:val="24"/>
          <w:szCs w:val="24"/>
        </w:rPr>
        <w:t>.</w:t>
      </w:r>
      <w:r w:rsidRPr="00C726FD">
        <w:rPr>
          <w:rFonts w:ascii="Arial" w:hAnsi="Arial" w:cs="Arial"/>
          <w:sz w:val="24"/>
          <w:szCs w:val="24"/>
        </w:rPr>
        <w:t>mês</w:t>
      </w:r>
      <w:r>
        <w:rPr>
          <w:rFonts w:ascii="Arial" w:hAnsi="Arial" w:cs="Arial"/>
          <w:sz w:val="24"/>
          <w:szCs w:val="24"/>
        </w:rPr>
        <w:t>.(abreviado).</w:t>
      </w:r>
      <w:r w:rsidRPr="00C726FD">
        <w:rPr>
          <w:rFonts w:ascii="Arial" w:hAnsi="Arial" w:cs="Arial"/>
          <w:sz w:val="24"/>
          <w:szCs w:val="24"/>
        </w:rPr>
        <w:t>Ano.</w:t>
      </w:r>
    </w:p>
    <w:p w:rsidR="00C726FD" w:rsidRPr="00C726FD" w:rsidRDefault="00C726FD" w:rsidP="00BD06F8">
      <w:pPr>
        <w:pStyle w:val="SemEspaamento"/>
        <w:jc w:val="both"/>
        <w:rPr>
          <w:rFonts w:ascii="Arial" w:hAnsi="Arial" w:cs="Arial"/>
          <w:sz w:val="24"/>
          <w:szCs w:val="24"/>
        </w:rPr>
      </w:pPr>
    </w:p>
    <w:p w:rsidR="00C726FD" w:rsidRPr="00C726FD" w:rsidRDefault="00C726FD" w:rsidP="00BD06F8">
      <w:pPr>
        <w:pStyle w:val="SemEspaamento"/>
        <w:jc w:val="both"/>
        <w:rPr>
          <w:rFonts w:ascii="Arial" w:hAnsi="Arial" w:cs="Arial"/>
          <w:sz w:val="24"/>
          <w:szCs w:val="24"/>
        </w:rPr>
      </w:pPr>
      <w:r w:rsidRPr="00C726FD">
        <w:rPr>
          <w:rFonts w:ascii="Arial" w:hAnsi="Arial" w:cs="Arial"/>
          <w:sz w:val="24"/>
          <w:szCs w:val="24"/>
        </w:rPr>
        <w:t xml:space="preserve">AUTOR(es). Título do artigo. </w:t>
      </w:r>
      <w:r w:rsidRPr="00C726FD">
        <w:rPr>
          <w:rFonts w:ascii="Arial" w:hAnsi="Arial" w:cs="Arial"/>
          <w:b/>
          <w:sz w:val="24"/>
          <w:szCs w:val="24"/>
        </w:rPr>
        <w:t>Título do Periódico</w:t>
      </w:r>
      <w:r w:rsidRPr="00C726FD">
        <w:rPr>
          <w:rFonts w:ascii="Arial" w:hAnsi="Arial" w:cs="Arial"/>
          <w:sz w:val="24"/>
          <w:szCs w:val="24"/>
        </w:rPr>
        <w:t>, local de publicação, v., n. p., ano. CD-ROM.</w:t>
      </w:r>
    </w:p>
    <w:p w:rsidR="00C726FD" w:rsidRPr="00C726FD" w:rsidRDefault="00C726FD" w:rsidP="00BD06F8">
      <w:pPr>
        <w:pStyle w:val="SemEspaamento"/>
        <w:jc w:val="both"/>
        <w:rPr>
          <w:rFonts w:ascii="Arial" w:hAnsi="Arial" w:cs="Arial"/>
          <w:sz w:val="24"/>
          <w:szCs w:val="24"/>
        </w:rPr>
      </w:pPr>
    </w:p>
    <w:p w:rsidR="00C726FD" w:rsidRPr="00C726FD" w:rsidRDefault="00C726FD" w:rsidP="00BD06F8">
      <w:pPr>
        <w:pStyle w:val="SemEspaamento"/>
        <w:jc w:val="both"/>
        <w:rPr>
          <w:rFonts w:ascii="Arial" w:hAnsi="Arial" w:cs="Arial"/>
          <w:b/>
          <w:sz w:val="24"/>
          <w:szCs w:val="24"/>
        </w:rPr>
      </w:pPr>
      <w:r w:rsidRPr="00C726FD">
        <w:rPr>
          <w:rFonts w:ascii="Arial" w:hAnsi="Arial" w:cs="Arial"/>
          <w:b/>
          <w:sz w:val="24"/>
          <w:szCs w:val="24"/>
        </w:rPr>
        <w:t>Livro</w:t>
      </w:r>
    </w:p>
    <w:p w:rsidR="00C726FD" w:rsidRPr="00C726FD" w:rsidRDefault="00C726FD" w:rsidP="00BD06F8">
      <w:pPr>
        <w:pStyle w:val="SemEspaamento"/>
        <w:jc w:val="both"/>
        <w:rPr>
          <w:rFonts w:ascii="Arial" w:hAnsi="Arial" w:cs="Arial"/>
          <w:sz w:val="24"/>
          <w:szCs w:val="24"/>
        </w:rPr>
      </w:pPr>
      <w:r w:rsidRPr="00C726FD">
        <w:rPr>
          <w:rFonts w:ascii="Arial" w:hAnsi="Arial" w:cs="Arial"/>
          <w:sz w:val="24"/>
          <w:szCs w:val="24"/>
        </w:rPr>
        <w:t xml:space="preserve">AUTOR(es). </w:t>
      </w:r>
      <w:r w:rsidRPr="00C726FD">
        <w:rPr>
          <w:rFonts w:ascii="Arial" w:hAnsi="Arial" w:cs="Arial"/>
          <w:b/>
          <w:sz w:val="24"/>
          <w:szCs w:val="24"/>
        </w:rPr>
        <w:t>Título</w:t>
      </w:r>
      <w:r w:rsidRPr="00C726FD">
        <w:rPr>
          <w:rFonts w:ascii="Arial" w:hAnsi="Arial" w:cs="Arial"/>
          <w:sz w:val="24"/>
          <w:szCs w:val="24"/>
        </w:rPr>
        <w:t>: subtítulo. edição (abreviada). Local: Editora, ano. p. (total ou parcial).</w:t>
      </w:r>
    </w:p>
    <w:p w:rsidR="00C726FD" w:rsidRPr="00C726FD" w:rsidRDefault="00C726FD" w:rsidP="00BD06F8">
      <w:pPr>
        <w:pStyle w:val="SemEspaamento"/>
        <w:jc w:val="both"/>
        <w:rPr>
          <w:rFonts w:ascii="Arial" w:hAnsi="Arial" w:cs="Arial"/>
          <w:sz w:val="24"/>
          <w:szCs w:val="24"/>
        </w:rPr>
      </w:pPr>
    </w:p>
    <w:p w:rsidR="00C726FD" w:rsidRPr="00C726FD" w:rsidRDefault="00C726FD" w:rsidP="00BD06F8">
      <w:pPr>
        <w:pStyle w:val="SemEspaamento"/>
        <w:jc w:val="both"/>
        <w:rPr>
          <w:rFonts w:ascii="Arial" w:hAnsi="Arial" w:cs="Arial"/>
          <w:b/>
          <w:sz w:val="24"/>
          <w:szCs w:val="24"/>
        </w:rPr>
      </w:pPr>
      <w:r w:rsidRPr="00C726FD">
        <w:rPr>
          <w:rFonts w:ascii="Arial" w:hAnsi="Arial" w:cs="Arial"/>
          <w:b/>
          <w:sz w:val="24"/>
          <w:szCs w:val="24"/>
        </w:rPr>
        <w:t>Capítulo de livro</w:t>
      </w:r>
    </w:p>
    <w:p w:rsidR="00C726FD" w:rsidRPr="00C726FD" w:rsidRDefault="00C726FD" w:rsidP="00BD06F8">
      <w:pPr>
        <w:pStyle w:val="SemEspaamento"/>
        <w:jc w:val="both"/>
        <w:rPr>
          <w:rFonts w:ascii="Arial" w:hAnsi="Arial" w:cs="Arial"/>
          <w:sz w:val="24"/>
          <w:szCs w:val="24"/>
        </w:rPr>
      </w:pPr>
      <w:r w:rsidRPr="00C726FD">
        <w:rPr>
          <w:rFonts w:ascii="Arial" w:hAnsi="Arial" w:cs="Arial"/>
          <w:sz w:val="24"/>
          <w:szCs w:val="24"/>
        </w:rPr>
        <w:t xml:space="preserve">AUTOR. Título do capítulo. In: AUTOR do livro. </w:t>
      </w:r>
      <w:r w:rsidRPr="00C726FD">
        <w:rPr>
          <w:rFonts w:ascii="Arial" w:hAnsi="Arial" w:cs="Arial"/>
          <w:b/>
          <w:sz w:val="24"/>
          <w:szCs w:val="24"/>
        </w:rPr>
        <w:t>Título</w:t>
      </w:r>
      <w:r w:rsidRPr="00C726FD">
        <w:rPr>
          <w:rFonts w:ascii="Arial" w:hAnsi="Arial" w:cs="Arial"/>
          <w:sz w:val="24"/>
          <w:szCs w:val="24"/>
        </w:rPr>
        <w:t>: subtítulo. Edição (abreviada). Local: Editora, ano. páginas do capítulo.</w:t>
      </w:r>
    </w:p>
    <w:p w:rsidR="00C726FD" w:rsidRPr="00C726FD" w:rsidRDefault="00C726FD" w:rsidP="00BD06F8">
      <w:pPr>
        <w:pStyle w:val="SemEspaamento"/>
        <w:jc w:val="both"/>
        <w:rPr>
          <w:rFonts w:ascii="Arial" w:hAnsi="Arial" w:cs="Arial"/>
          <w:sz w:val="24"/>
          <w:szCs w:val="24"/>
        </w:rPr>
      </w:pPr>
    </w:p>
    <w:p w:rsidR="00C726FD" w:rsidRPr="00C726FD" w:rsidRDefault="00C726FD" w:rsidP="00BD06F8">
      <w:pPr>
        <w:pStyle w:val="SemEspaamento"/>
        <w:jc w:val="both"/>
        <w:rPr>
          <w:rFonts w:ascii="Arial" w:hAnsi="Arial" w:cs="Arial"/>
          <w:b/>
          <w:sz w:val="24"/>
          <w:szCs w:val="24"/>
        </w:rPr>
      </w:pPr>
      <w:r w:rsidRPr="00C726FD">
        <w:rPr>
          <w:rFonts w:ascii="Arial" w:hAnsi="Arial" w:cs="Arial"/>
          <w:b/>
          <w:sz w:val="24"/>
          <w:szCs w:val="24"/>
        </w:rPr>
        <w:t>Livro em meio eletrônico</w:t>
      </w:r>
    </w:p>
    <w:p w:rsidR="00C726FD" w:rsidRPr="00C726FD" w:rsidRDefault="00C726FD" w:rsidP="00BD06F8">
      <w:pPr>
        <w:pStyle w:val="SemEspaamento"/>
        <w:jc w:val="both"/>
        <w:rPr>
          <w:rFonts w:ascii="Arial" w:hAnsi="Arial" w:cs="Arial"/>
          <w:sz w:val="24"/>
          <w:szCs w:val="24"/>
        </w:rPr>
      </w:pPr>
      <w:r w:rsidRPr="00C726FD">
        <w:rPr>
          <w:rFonts w:ascii="Arial" w:hAnsi="Arial" w:cs="Arial"/>
          <w:sz w:val="24"/>
          <w:szCs w:val="24"/>
        </w:rPr>
        <w:t xml:space="preserve">AUTOR(es). </w:t>
      </w:r>
      <w:r w:rsidRPr="00C726FD">
        <w:rPr>
          <w:rFonts w:ascii="Arial" w:hAnsi="Arial" w:cs="Arial"/>
          <w:b/>
          <w:sz w:val="24"/>
          <w:szCs w:val="24"/>
        </w:rPr>
        <w:t>Título</w:t>
      </w:r>
      <w:r w:rsidRPr="00C726FD">
        <w:rPr>
          <w:rFonts w:ascii="Arial" w:hAnsi="Arial" w:cs="Arial"/>
          <w:sz w:val="24"/>
          <w:szCs w:val="24"/>
        </w:rPr>
        <w:t>. Edição (abreviada). Local: Editora, ano. p. (total ou parcial). Disponível em&lt;endereço eletrônico&gt;. Acesso em: dia</w:t>
      </w:r>
      <w:r>
        <w:rPr>
          <w:rFonts w:ascii="Arial" w:hAnsi="Arial" w:cs="Arial"/>
          <w:sz w:val="24"/>
          <w:szCs w:val="24"/>
        </w:rPr>
        <w:t>.mês(abreviado).</w:t>
      </w:r>
      <w:r w:rsidRPr="00C726FD">
        <w:rPr>
          <w:rFonts w:ascii="Arial" w:hAnsi="Arial" w:cs="Arial"/>
          <w:sz w:val="24"/>
          <w:szCs w:val="24"/>
        </w:rPr>
        <w:t>Ano.</w:t>
      </w:r>
    </w:p>
    <w:p w:rsidR="00C726FD" w:rsidRPr="00C726FD" w:rsidRDefault="00C726FD" w:rsidP="00BD06F8">
      <w:pPr>
        <w:pStyle w:val="SemEspaamento"/>
        <w:jc w:val="both"/>
        <w:rPr>
          <w:rFonts w:ascii="Arial" w:hAnsi="Arial" w:cs="Arial"/>
          <w:sz w:val="24"/>
          <w:szCs w:val="24"/>
        </w:rPr>
      </w:pPr>
    </w:p>
    <w:p w:rsidR="00C726FD" w:rsidRPr="00C726FD" w:rsidRDefault="00C726FD" w:rsidP="00BD06F8">
      <w:pPr>
        <w:pStyle w:val="SemEspaamento"/>
        <w:jc w:val="both"/>
        <w:rPr>
          <w:rFonts w:ascii="Arial" w:hAnsi="Arial" w:cs="Arial"/>
          <w:sz w:val="24"/>
          <w:szCs w:val="24"/>
        </w:rPr>
      </w:pPr>
      <w:r w:rsidRPr="00C726FD">
        <w:rPr>
          <w:rFonts w:ascii="Arial" w:hAnsi="Arial" w:cs="Arial"/>
          <w:sz w:val="24"/>
          <w:szCs w:val="24"/>
        </w:rPr>
        <w:t xml:space="preserve">AUTOR (es). </w:t>
      </w:r>
      <w:r w:rsidRPr="00C726FD">
        <w:rPr>
          <w:rFonts w:ascii="Arial" w:hAnsi="Arial" w:cs="Arial"/>
          <w:b/>
          <w:sz w:val="24"/>
          <w:szCs w:val="24"/>
        </w:rPr>
        <w:t>Título</w:t>
      </w:r>
      <w:r w:rsidRPr="00C726FD">
        <w:rPr>
          <w:rFonts w:ascii="Arial" w:hAnsi="Arial" w:cs="Arial"/>
          <w:sz w:val="24"/>
          <w:szCs w:val="24"/>
        </w:rPr>
        <w:t>. Edição</w:t>
      </w:r>
      <w:r>
        <w:rPr>
          <w:rFonts w:ascii="Arial" w:hAnsi="Arial" w:cs="Arial"/>
          <w:sz w:val="24"/>
          <w:szCs w:val="24"/>
        </w:rPr>
        <w:t xml:space="preserve"> </w:t>
      </w:r>
      <w:r w:rsidRPr="00C726FD">
        <w:rPr>
          <w:rFonts w:ascii="Arial" w:hAnsi="Arial" w:cs="Arial"/>
          <w:sz w:val="24"/>
          <w:szCs w:val="24"/>
        </w:rPr>
        <w:t>(abreviada). Local: Editora, ano. p. CD-ROM.</w:t>
      </w:r>
    </w:p>
    <w:p w:rsidR="00C726FD" w:rsidRPr="00C726FD" w:rsidRDefault="00C726FD" w:rsidP="00BD06F8">
      <w:pPr>
        <w:pStyle w:val="SemEspaamento"/>
        <w:jc w:val="both"/>
        <w:rPr>
          <w:rFonts w:ascii="Arial" w:hAnsi="Arial" w:cs="Arial"/>
          <w:sz w:val="24"/>
          <w:szCs w:val="24"/>
        </w:rPr>
      </w:pPr>
    </w:p>
    <w:p w:rsidR="00C726FD" w:rsidRPr="00C726FD" w:rsidRDefault="00C726FD" w:rsidP="00BD06F8">
      <w:pPr>
        <w:pStyle w:val="SemEspaamento"/>
        <w:jc w:val="both"/>
        <w:rPr>
          <w:rFonts w:ascii="Arial" w:hAnsi="Arial" w:cs="Arial"/>
          <w:b/>
          <w:sz w:val="24"/>
          <w:szCs w:val="24"/>
        </w:rPr>
      </w:pPr>
      <w:r w:rsidRPr="00C726FD">
        <w:rPr>
          <w:rFonts w:ascii="Arial" w:hAnsi="Arial" w:cs="Arial"/>
          <w:b/>
          <w:sz w:val="24"/>
          <w:szCs w:val="24"/>
        </w:rPr>
        <w:t>Dissertação, teses e trabalhos de graduação</w:t>
      </w:r>
    </w:p>
    <w:p w:rsidR="00C726FD" w:rsidRPr="00C726FD" w:rsidRDefault="00C726FD" w:rsidP="00BD06F8">
      <w:pPr>
        <w:pStyle w:val="SemEspaamento"/>
        <w:jc w:val="both"/>
        <w:rPr>
          <w:rFonts w:ascii="Arial" w:hAnsi="Arial" w:cs="Arial"/>
          <w:sz w:val="24"/>
          <w:szCs w:val="24"/>
        </w:rPr>
      </w:pPr>
      <w:r w:rsidRPr="00C726FD">
        <w:rPr>
          <w:rFonts w:ascii="Arial" w:hAnsi="Arial" w:cs="Arial"/>
          <w:sz w:val="24"/>
          <w:szCs w:val="24"/>
        </w:rPr>
        <w:t xml:space="preserve">AUTOR. </w:t>
      </w:r>
      <w:r w:rsidRPr="00C726FD">
        <w:rPr>
          <w:rFonts w:ascii="Arial" w:hAnsi="Arial" w:cs="Arial"/>
          <w:b/>
          <w:sz w:val="24"/>
          <w:szCs w:val="24"/>
        </w:rPr>
        <w:t>Título</w:t>
      </w:r>
      <w:r w:rsidRPr="00C726FD">
        <w:rPr>
          <w:rFonts w:ascii="Arial" w:hAnsi="Arial" w:cs="Arial"/>
          <w:sz w:val="24"/>
          <w:szCs w:val="24"/>
        </w:rPr>
        <w:t>. ano. Número de folhas ou volumes. Categoria da Tese (Grau e área de concentração) - Nome da faculdade, Universidade, ano.</w:t>
      </w:r>
    </w:p>
    <w:p w:rsidR="00C726FD" w:rsidRDefault="00C726FD" w:rsidP="00BD06F8">
      <w:pPr>
        <w:pStyle w:val="SemEspaamento"/>
        <w:jc w:val="both"/>
        <w:rPr>
          <w:rFonts w:ascii="Arial" w:hAnsi="Arial" w:cs="Arial"/>
          <w:sz w:val="24"/>
          <w:szCs w:val="24"/>
        </w:rPr>
      </w:pPr>
    </w:p>
    <w:p w:rsidR="00C726FD" w:rsidRPr="005D61D4" w:rsidRDefault="00C726FD" w:rsidP="00BD06F8">
      <w:pPr>
        <w:pStyle w:val="SemEspaamento"/>
        <w:jc w:val="both"/>
        <w:rPr>
          <w:rFonts w:ascii="Arial" w:hAnsi="Arial" w:cs="Arial"/>
          <w:sz w:val="24"/>
          <w:szCs w:val="24"/>
        </w:rPr>
      </w:pPr>
    </w:p>
    <w:p w:rsidR="00487393" w:rsidRDefault="00487393" w:rsidP="00BD06F8">
      <w:pPr>
        <w:pStyle w:val="SemEspaamento"/>
        <w:jc w:val="both"/>
        <w:rPr>
          <w:rFonts w:ascii="Arial" w:hAnsi="Arial" w:cs="Arial"/>
          <w:sz w:val="24"/>
          <w:szCs w:val="24"/>
        </w:rPr>
      </w:pPr>
      <w:r w:rsidRPr="003447F4">
        <w:rPr>
          <w:rFonts w:ascii="Arial" w:hAnsi="Arial" w:cs="Arial"/>
          <w:sz w:val="24"/>
          <w:szCs w:val="24"/>
          <w:lang w:val="en-US"/>
        </w:rPr>
        <w:t xml:space="preserve">CODEPROJETS, </w:t>
      </w:r>
      <w:r w:rsidRPr="003447F4">
        <w:rPr>
          <w:rFonts w:ascii="Arial" w:hAnsi="Arial" w:cs="Arial"/>
          <w:b/>
          <w:sz w:val="24"/>
          <w:szCs w:val="24"/>
          <w:lang w:val="en-US"/>
        </w:rPr>
        <w:t xml:space="preserve">Visual </w:t>
      </w:r>
      <w:r w:rsidR="00CD33D7" w:rsidRPr="003447F4">
        <w:rPr>
          <w:rFonts w:ascii="Arial" w:hAnsi="Arial" w:cs="Arial"/>
          <w:b/>
          <w:sz w:val="24"/>
          <w:szCs w:val="24"/>
          <w:lang w:val="en-US"/>
        </w:rPr>
        <w:t>r</w:t>
      </w:r>
      <w:r w:rsidRPr="003447F4">
        <w:rPr>
          <w:rFonts w:ascii="Arial" w:hAnsi="Arial" w:cs="Arial"/>
          <w:b/>
          <w:sz w:val="24"/>
          <w:szCs w:val="24"/>
          <w:lang w:val="en-US"/>
        </w:rPr>
        <w:t xml:space="preserve">epresentation of SQL </w:t>
      </w:r>
      <w:r w:rsidR="00CD33D7" w:rsidRPr="003447F4">
        <w:rPr>
          <w:rFonts w:ascii="Arial" w:hAnsi="Arial" w:cs="Arial"/>
          <w:b/>
          <w:sz w:val="24"/>
          <w:szCs w:val="24"/>
          <w:lang w:val="en-US"/>
        </w:rPr>
        <w:t>j</w:t>
      </w:r>
      <w:r w:rsidRPr="003447F4">
        <w:rPr>
          <w:rFonts w:ascii="Arial" w:hAnsi="Arial" w:cs="Arial"/>
          <w:b/>
          <w:sz w:val="24"/>
          <w:szCs w:val="24"/>
          <w:lang w:val="en-US"/>
        </w:rPr>
        <w:t>oins</w:t>
      </w:r>
      <w:r w:rsidR="00273317" w:rsidRPr="003447F4">
        <w:rPr>
          <w:rFonts w:ascii="Arial" w:hAnsi="Arial" w:cs="Arial"/>
          <w:b/>
          <w:sz w:val="24"/>
          <w:szCs w:val="24"/>
          <w:lang w:val="en-US"/>
        </w:rPr>
        <w:t xml:space="preserve">, </w:t>
      </w:r>
      <w:r w:rsidR="00273317" w:rsidRPr="003447F4">
        <w:rPr>
          <w:rFonts w:ascii="Arial" w:hAnsi="Arial" w:cs="Arial"/>
          <w:sz w:val="24"/>
          <w:szCs w:val="24"/>
          <w:lang w:val="en-US"/>
        </w:rPr>
        <w:t>10/01/2015</w:t>
      </w:r>
      <w:r w:rsidRPr="003447F4">
        <w:rPr>
          <w:rFonts w:ascii="Arial" w:hAnsi="Arial" w:cs="Arial"/>
          <w:sz w:val="24"/>
          <w:szCs w:val="24"/>
          <w:lang w:val="en-US"/>
        </w:rPr>
        <w:t xml:space="preserve">. </w:t>
      </w:r>
      <w:r w:rsidRPr="00120922">
        <w:rPr>
          <w:rFonts w:ascii="Arial" w:hAnsi="Arial" w:cs="Arial"/>
          <w:sz w:val="24"/>
          <w:szCs w:val="24"/>
        </w:rPr>
        <w:t>Disponível em: &lt;http://www.codeproject.com/Articles/33052/Visual-Representation-of-SQL-Joins&gt;. Acesso em: 05</w:t>
      </w:r>
      <w:r w:rsidR="00C725FA">
        <w:rPr>
          <w:rFonts w:ascii="Arial" w:hAnsi="Arial" w:cs="Arial"/>
          <w:sz w:val="24"/>
          <w:szCs w:val="24"/>
        </w:rPr>
        <w:t>.out.</w:t>
      </w:r>
      <w:r w:rsidRPr="00120922">
        <w:rPr>
          <w:rFonts w:ascii="Arial" w:hAnsi="Arial" w:cs="Arial"/>
          <w:sz w:val="24"/>
          <w:szCs w:val="24"/>
        </w:rPr>
        <w:t>2015.</w:t>
      </w:r>
    </w:p>
    <w:p w:rsidR="00487393" w:rsidRDefault="00487393" w:rsidP="00BD06F8">
      <w:pPr>
        <w:pStyle w:val="SemEspaamento"/>
        <w:jc w:val="both"/>
        <w:rPr>
          <w:rFonts w:ascii="Arial" w:hAnsi="Arial" w:cs="Arial"/>
          <w:sz w:val="24"/>
          <w:szCs w:val="24"/>
        </w:rPr>
      </w:pPr>
    </w:p>
    <w:p w:rsidR="00487393" w:rsidRDefault="00487393" w:rsidP="00BD06F8">
      <w:pPr>
        <w:pStyle w:val="SemEspaamento"/>
        <w:jc w:val="both"/>
        <w:rPr>
          <w:rFonts w:ascii="Arial" w:hAnsi="Arial" w:cs="Arial"/>
          <w:sz w:val="24"/>
          <w:szCs w:val="24"/>
        </w:rPr>
      </w:pPr>
      <w:r>
        <w:rPr>
          <w:rFonts w:ascii="Arial" w:hAnsi="Arial" w:cs="Arial"/>
          <w:sz w:val="24"/>
          <w:szCs w:val="24"/>
        </w:rPr>
        <w:t>DATE, C J.</w:t>
      </w:r>
      <w:r w:rsidRPr="00120922">
        <w:rPr>
          <w:rFonts w:ascii="Arial" w:hAnsi="Arial" w:cs="Arial"/>
          <w:sz w:val="24"/>
          <w:szCs w:val="24"/>
        </w:rPr>
        <w:t xml:space="preserve"> </w:t>
      </w:r>
      <w:r>
        <w:rPr>
          <w:rFonts w:ascii="Arial" w:hAnsi="Arial" w:cs="Arial"/>
          <w:b/>
          <w:sz w:val="24"/>
          <w:szCs w:val="24"/>
        </w:rPr>
        <w:t xml:space="preserve">Introdução a </w:t>
      </w:r>
      <w:r w:rsidR="00CD33D7">
        <w:rPr>
          <w:rFonts w:ascii="Arial" w:hAnsi="Arial" w:cs="Arial"/>
          <w:b/>
          <w:sz w:val="24"/>
          <w:szCs w:val="24"/>
        </w:rPr>
        <w:t>s</w:t>
      </w:r>
      <w:r>
        <w:rPr>
          <w:rFonts w:ascii="Arial" w:hAnsi="Arial" w:cs="Arial"/>
          <w:b/>
          <w:sz w:val="24"/>
          <w:szCs w:val="24"/>
        </w:rPr>
        <w:t>istemas de</w:t>
      </w:r>
      <w:r w:rsidRPr="00120922">
        <w:rPr>
          <w:rFonts w:ascii="Arial" w:hAnsi="Arial" w:cs="Arial"/>
          <w:b/>
          <w:sz w:val="24"/>
          <w:szCs w:val="24"/>
        </w:rPr>
        <w:t xml:space="preserve"> </w:t>
      </w:r>
      <w:r w:rsidR="00CD33D7">
        <w:rPr>
          <w:rFonts w:ascii="Arial" w:hAnsi="Arial" w:cs="Arial"/>
          <w:b/>
          <w:sz w:val="24"/>
          <w:szCs w:val="24"/>
        </w:rPr>
        <w:t>b</w:t>
      </w:r>
      <w:r w:rsidRPr="00120922">
        <w:rPr>
          <w:rFonts w:ascii="Arial" w:hAnsi="Arial" w:cs="Arial"/>
          <w:b/>
          <w:sz w:val="24"/>
          <w:szCs w:val="24"/>
        </w:rPr>
        <w:t xml:space="preserve">anco de </w:t>
      </w:r>
      <w:r w:rsidR="00CD33D7">
        <w:rPr>
          <w:rFonts w:ascii="Arial" w:hAnsi="Arial" w:cs="Arial"/>
          <w:b/>
          <w:sz w:val="24"/>
          <w:szCs w:val="24"/>
        </w:rPr>
        <w:t>d</w:t>
      </w:r>
      <w:r w:rsidRPr="00120922">
        <w:rPr>
          <w:rFonts w:ascii="Arial" w:hAnsi="Arial" w:cs="Arial"/>
          <w:b/>
          <w:sz w:val="24"/>
          <w:szCs w:val="24"/>
        </w:rPr>
        <w:t>ados</w:t>
      </w:r>
      <w:r w:rsidRPr="00120922">
        <w:rPr>
          <w:rFonts w:ascii="Arial" w:hAnsi="Arial" w:cs="Arial"/>
          <w:sz w:val="24"/>
          <w:szCs w:val="24"/>
        </w:rPr>
        <w:t xml:space="preserve">. </w:t>
      </w:r>
      <w:r>
        <w:rPr>
          <w:rFonts w:ascii="Arial" w:hAnsi="Arial" w:cs="Arial"/>
          <w:sz w:val="24"/>
          <w:szCs w:val="24"/>
        </w:rPr>
        <w:t>8</w:t>
      </w:r>
      <w:r w:rsidRPr="00120922">
        <w:rPr>
          <w:rFonts w:ascii="Arial" w:hAnsi="Arial" w:cs="Arial"/>
          <w:sz w:val="24"/>
          <w:szCs w:val="24"/>
        </w:rPr>
        <w:t xml:space="preserve"> ed. </w:t>
      </w:r>
      <w:r>
        <w:rPr>
          <w:rFonts w:ascii="Arial" w:hAnsi="Arial" w:cs="Arial"/>
          <w:sz w:val="24"/>
          <w:szCs w:val="24"/>
        </w:rPr>
        <w:t>Rio de Janeiro</w:t>
      </w:r>
      <w:r w:rsidRPr="00120922">
        <w:rPr>
          <w:rFonts w:ascii="Arial" w:hAnsi="Arial" w:cs="Arial"/>
          <w:sz w:val="24"/>
          <w:szCs w:val="24"/>
        </w:rPr>
        <w:t xml:space="preserve">: </w:t>
      </w:r>
      <w:r>
        <w:rPr>
          <w:rFonts w:ascii="Arial" w:hAnsi="Arial" w:cs="Arial"/>
          <w:sz w:val="24"/>
          <w:szCs w:val="24"/>
        </w:rPr>
        <w:t>Elsevier</w:t>
      </w:r>
      <w:r w:rsidRPr="00120922">
        <w:rPr>
          <w:rFonts w:ascii="Arial" w:hAnsi="Arial" w:cs="Arial"/>
          <w:sz w:val="24"/>
          <w:szCs w:val="24"/>
        </w:rPr>
        <w:t>, 200</w:t>
      </w:r>
      <w:r>
        <w:rPr>
          <w:rFonts w:ascii="Arial" w:hAnsi="Arial" w:cs="Arial"/>
          <w:sz w:val="24"/>
          <w:szCs w:val="24"/>
        </w:rPr>
        <w:t>3</w:t>
      </w:r>
      <w:r w:rsidRPr="00120922">
        <w:rPr>
          <w:rFonts w:ascii="Arial" w:hAnsi="Arial" w:cs="Arial"/>
          <w:sz w:val="24"/>
          <w:szCs w:val="24"/>
        </w:rPr>
        <w:t>.</w:t>
      </w:r>
    </w:p>
    <w:p w:rsidR="00487393" w:rsidRPr="00120922" w:rsidRDefault="00487393" w:rsidP="00BD06F8">
      <w:pPr>
        <w:pStyle w:val="SemEspaamento"/>
        <w:jc w:val="both"/>
        <w:rPr>
          <w:rFonts w:ascii="Arial" w:hAnsi="Arial" w:cs="Arial"/>
          <w:sz w:val="24"/>
          <w:szCs w:val="24"/>
        </w:rPr>
      </w:pPr>
    </w:p>
    <w:p w:rsidR="00487393" w:rsidRPr="004367DF" w:rsidRDefault="00487393" w:rsidP="00BD06F8">
      <w:pPr>
        <w:pStyle w:val="SemEspaamento"/>
        <w:jc w:val="both"/>
        <w:rPr>
          <w:rFonts w:ascii="Arial" w:hAnsi="Arial" w:cs="Arial"/>
          <w:sz w:val="24"/>
          <w:szCs w:val="24"/>
          <w:lang w:val="en-US"/>
        </w:rPr>
      </w:pPr>
      <w:r w:rsidRPr="00120922">
        <w:rPr>
          <w:rFonts w:ascii="Arial" w:hAnsi="Arial" w:cs="Arial"/>
          <w:sz w:val="24"/>
          <w:szCs w:val="24"/>
        </w:rPr>
        <w:t xml:space="preserve">ELMASRI, Ramez; NAVATHE, Shamkant B. </w:t>
      </w:r>
      <w:r w:rsidRPr="00120922">
        <w:rPr>
          <w:rFonts w:ascii="Arial" w:hAnsi="Arial" w:cs="Arial"/>
          <w:b/>
          <w:sz w:val="24"/>
          <w:szCs w:val="24"/>
        </w:rPr>
        <w:t xml:space="preserve">Sistema de </w:t>
      </w:r>
      <w:r w:rsidR="00CD33D7">
        <w:rPr>
          <w:rFonts w:ascii="Arial" w:hAnsi="Arial" w:cs="Arial"/>
          <w:b/>
          <w:sz w:val="24"/>
          <w:szCs w:val="24"/>
        </w:rPr>
        <w:t>b</w:t>
      </w:r>
      <w:r w:rsidRPr="00120922">
        <w:rPr>
          <w:rFonts w:ascii="Arial" w:hAnsi="Arial" w:cs="Arial"/>
          <w:b/>
          <w:sz w:val="24"/>
          <w:szCs w:val="24"/>
        </w:rPr>
        <w:t xml:space="preserve">anco de </w:t>
      </w:r>
      <w:r w:rsidR="00CD33D7">
        <w:rPr>
          <w:rFonts w:ascii="Arial" w:hAnsi="Arial" w:cs="Arial"/>
          <w:b/>
          <w:sz w:val="24"/>
          <w:szCs w:val="24"/>
        </w:rPr>
        <w:t>d</w:t>
      </w:r>
      <w:r w:rsidRPr="00120922">
        <w:rPr>
          <w:rFonts w:ascii="Arial" w:hAnsi="Arial" w:cs="Arial"/>
          <w:b/>
          <w:sz w:val="24"/>
          <w:szCs w:val="24"/>
        </w:rPr>
        <w:t>ados</w:t>
      </w:r>
      <w:r w:rsidRPr="00120922">
        <w:rPr>
          <w:rFonts w:ascii="Arial" w:hAnsi="Arial" w:cs="Arial"/>
          <w:sz w:val="24"/>
          <w:szCs w:val="24"/>
        </w:rPr>
        <w:t xml:space="preserve">. </w:t>
      </w:r>
      <w:r w:rsidRPr="004367DF">
        <w:rPr>
          <w:rFonts w:ascii="Arial" w:hAnsi="Arial" w:cs="Arial"/>
          <w:sz w:val="24"/>
          <w:szCs w:val="24"/>
          <w:lang w:val="en-US"/>
        </w:rPr>
        <w:t>4 ed. São Paulo: Pearson Addison Wesley, 2005.</w:t>
      </w:r>
    </w:p>
    <w:p w:rsidR="00487393" w:rsidRPr="00892B85" w:rsidRDefault="00487393" w:rsidP="00BD06F8">
      <w:pPr>
        <w:spacing w:line="240" w:lineRule="auto"/>
        <w:ind w:firstLine="0"/>
        <w:rPr>
          <w:rFonts w:cs="Arial"/>
          <w:szCs w:val="24"/>
          <w:lang w:val="en-US"/>
        </w:rPr>
      </w:pPr>
    </w:p>
    <w:p w:rsidR="00892B85" w:rsidRPr="00892B85" w:rsidRDefault="00892B85" w:rsidP="00BD06F8">
      <w:pPr>
        <w:autoSpaceDE w:val="0"/>
        <w:autoSpaceDN w:val="0"/>
        <w:adjustRightInd w:val="0"/>
        <w:spacing w:line="240" w:lineRule="auto"/>
        <w:ind w:firstLine="0"/>
        <w:rPr>
          <w:rFonts w:cs="Arial"/>
          <w:b/>
          <w:bCs/>
          <w:szCs w:val="24"/>
        </w:rPr>
      </w:pPr>
      <w:r w:rsidRPr="00892B85">
        <w:rPr>
          <w:rFonts w:cs="Arial"/>
          <w:szCs w:val="24"/>
        </w:rPr>
        <w:t>IBICT. INSTITUTO BRASILEIRO DE INFORMAÇÃO EM CIÊNCIA E TECNOLOGIA</w:t>
      </w:r>
      <w:r w:rsidRPr="00892B85">
        <w:rPr>
          <w:rFonts w:cs="Arial"/>
          <w:b/>
          <w:bCs/>
          <w:szCs w:val="24"/>
        </w:rPr>
        <w:t xml:space="preserve">. Bibliografia Brasileira de Ciência da Informação: </w:t>
      </w:r>
      <w:r w:rsidRPr="00892B85">
        <w:rPr>
          <w:rFonts w:cs="Arial"/>
          <w:szCs w:val="24"/>
        </w:rPr>
        <w:t>2004/2006. Brasília: IBICT, 2007. 64pp.</w:t>
      </w:r>
    </w:p>
    <w:p w:rsidR="00892B85" w:rsidRDefault="00892B85" w:rsidP="00BD06F8">
      <w:pPr>
        <w:spacing w:line="240" w:lineRule="auto"/>
        <w:ind w:firstLine="0"/>
        <w:rPr>
          <w:rFonts w:cs="Arial"/>
          <w:szCs w:val="24"/>
        </w:rPr>
      </w:pPr>
    </w:p>
    <w:p w:rsidR="00892B85" w:rsidRPr="00892B85" w:rsidRDefault="00892B85" w:rsidP="00BD06F8">
      <w:pPr>
        <w:spacing w:line="240" w:lineRule="auto"/>
        <w:ind w:firstLine="0"/>
        <w:rPr>
          <w:rFonts w:cs="Arial"/>
          <w:szCs w:val="24"/>
        </w:rPr>
      </w:pPr>
    </w:p>
    <w:p w:rsidR="00D6014E" w:rsidRDefault="00892B85" w:rsidP="00BD06F8">
      <w:pPr>
        <w:spacing w:line="240" w:lineRule="auto"/>
        <w:ind w:firstLine="0"/>
        <w:rPr>
          <w:rFonts w:cs="Arial"/>
          <w:szCs w:val="24"/>
          <w:highlight w:val="yellow"/>
        </w:rPr>
      </w:pPr>
      <w:r w:rsidRPr="00D6014E">
        <w:rPr>
          <w:rFonts w:cs="Arial"/>
          <w:b/>
          <w:szCs w:val="24"/>
          <w:highlight w:val="yellow"/>
        </w:rPr>
        <w:t>Uso De Siglas Em Referências</w:t>
      </w:r>
      <w:r w:rsidR="00D6014E">
        <w:rPr>
          <w:rFonts w:cs="Arial"/>
          <w:b/>
          <w:szCs w:val="24"/>
          <w:highlight w:val="yellow"/>
        </w:rPr>
        <w:t>:</w:t>
      </w:r>
    </w:p>
    <w:p w:rsidR="00C52C75" w:rsidRPr="00892B85" w:rsidRDefault="00D6014E" w:rsidP="00BD06F8">
      <w:pPr>
        <w:spacing w:line="240" w:lineRule="auto"/>
        <w:ind w:firstLine="0"/>
        <w:rPr>
          <w:rFonts w:cs="Arial"/>
          <w:szCs w:val="24"/>
        </w:rPr>
      </w:pPr>
      <w:r>
        <w:rPr>
          <w:rFonts w:cs="Arial"/>
          <w:szCs w:val="24"/>
          <w:highlight w:val="yellow"/>
        </w:rPr>
        <w:t>Ap</w:t>
      </w:r>
      <w:r w:rsidR="00892B85" w:rsidRPr="00892B85">
        <w:rPr>
          <w:rFonts w:cs="Arial"/>
          <w:szCs w:val="24"/>
          <w:highlight w:val="yellow"/>
        </w:rPr>
        <w:t>resentar primeiro a sigla, depois o nome completo.</w:t>
      </w:r>
      <w:r w:rsidR="00892B85" w:rsidRPr="00892B85">
        <w:rPr>
          <w:rFonts w:cs="Arial"/>
          <w:szCs w:val="24"/>
        </w:rPr>
        <w:t xml:space="preserve"> </w:t>
      </w:r>
    </w:p>
    <w:p w:rsidR="00ED14D9" w:rsidRPr="00892B85" w:rsidRDefault="00ED14D9" w:rsidP="00BD06F8">
      <w:pPr>
        <w:spacing w:line="240" w:lineRule="auto"/>
        <w:ind w:firstLine="0"/>
        <w:rPr>
          <w:rFonts w:cs="Arial"/>
          <w:szCs w:val="24"/>
        </w:rPr>
      </w:pPr>
    </w:p>
    <w:p w:rsidR="002C6C3E" w:rsidRDefault="002C6C3E" w:rsidP="00BD06F8">
      <w:pPr>
        <w:spacing w:line="240" w:lineRule="auto"/>
        <w:ind w:firstLine="0"/>
      </w:pPr>
      <w:r w:rsidRPr="00516635">
        <w:rPr>
          <w:highlight w:val="yellow"/>
        </w:rPr>
        <w:t>Não usar transcrição de e-books no trabalho, só deverá ser feito como citação indireta.</w:t>
      </w:r>
    </w:p>
    <w:p w:rsidR="002C6C3E" w:rsidRDefault="002C6C3E" w:rsidP="00BD06F8">
      <w:pPr>
        <w:spacing w:line="240" w:lineRule="auto"/>
        <w:ind w:firstLine="0"/>
        <w:rPr>
          <w:highlight w:val="yellow"/>
        </w:rPr>
      </w:pPr>
    </w:p>
    <w:p w:rsidR="002C6C3E" w:rsidRPr="00E961F1" w:rsidRDefault="00ED14D9" w:rsidP="00BD06F8">
      <w:pPr>
        <w:spacing w:line="240" w:lineRule="auto"/>
        <w:ind w:firstLine="0"/>
        <w:rPr>
          <w:b/>
          <w:highlight w:val="yellow"/>
        </w:rPr>
      </w:pPr>
      <w:r w:rsidRPr="00E961F1">
        <w:rPr>
          <w:b/>
          <w:highlight w:val="yellow"/>
        </w:rPr>
        <w:t xml:space="preserve">Referências da </w:t>
      </w:r>
      <w:r w:rsidR="002C6C3E" w:rsidRPr="00E961F1">
        <w:rPr>
          <w:b/>
          <w:highlight w:val="yellow"/>
        </w:rPr>
        <w:t>internet</w:t>
      </w:r>
      <w:r w:rsidRPr="00E961F1">
        <w:rPr>
          <w:b/>
          <w:highlight w:val="yellow"/>
        </w:rPr>
        <w:t xml:space="preserve">: </w:t>
      </w:r>
    </w:p>
    <w:p w:rsidR="00ED14D9" w:rsidRDefault="002C6C3E" w:rsidP="00BD06F8">
      <w:pPr>
        <w:spacing w:line="240" w:lineRule="auto"/>
        <w:ind w:firstLine="0"/>
        <w:rPr>
          <w:highlight w:val="yellow"/>
        </w:rPr>
      </w:pPr>
      <w:r>
        <w:rPr>
          <w:highlight w:val="yellow"/>
        </w:rPr>
        <w:t>chave,</w:t>
      </w:r>
      <w:r w:rsidR="00F65394" w:rsidRPr="00F65394">
        <w:rPr>
          <w:highlight w:val="yellow"/>
        </w:rPr>
        <w:t xml:space="preserve"> título</w:t>
      </w:r>
      <w:r>
        <w:rPr>
          <w:highlight w:val="yellow"/>
        </w:rPr>
        <w:t>,</w:t>
      </w:r>
      <w:r w:rsidR="00F65394" w:rsidRPr="00F65394">
        <w:rPr>
          <w:highlight w:val="yellow"/>
        </w:rPr>
        <w:t xml:space="preserve"> data ou </w:t>
      </w:r>
      <w:r w:rsidR="00F65394" w:rsidRPr="00F65394">
        <w:rPr>
          <w:i/>
          <w:highlight w:val="yellow"/>
        </w:rPr>
        <w:t>sd</w:t>
      </w:r>
      <w:r w:rsidR="00F65394" w:rsidRPr="00F65394">
        <w:rPr>
          <w:highlight w:val="yellow"/>
        </w:rPr>
        <w:t xml:space="preserve"> quando nao tiver data</w:t>
      </w:r>
      <w:r>
        <w:rPr>
          <w:highlight w:val="yellow"/>
        </w:rPr>
        <w:t>. Disponível em &lt;</w:t>
      </w:r>
      <w:r w:rsidR="00F65394" w:rsidRPr="00F65394">
        <w:rPr>
          <w:highlight w:val="yellow"/>
        </w:rPr>
        <w:t>link</w:t>
      </w:r>
      <w:r>
        <w:rPr>
          <w:highlight w:val="yellow"/>
        </w:rPr>
        <w:t>&gt;.  A</w:t>
      </w:r>
      <w:r w:rsidR="00F65394" w:rsidRPr="00F65394">
        <w:rPr>
          <w:highlight w:val="yellow"/>
        </w:rPr>
        <w:t>cesso em</w:t>
      </w:r>
      <w:r>
        <w:rPr>
          <w:highlight w:val="yellow"/>
        </w:rPr>
        <w:t xml:space="preserve"> 12</w:t>
      </w:r>
      <w:r w:rsidR="000D2574">
        <w:rPr>
          <w:highlight w:val="yellow"/>
        </w:rPr>
        <w:t>.jan.</w:t>
      </w:r>
      <w:r>
        <w:rPr>
          <w:highlight w:val="yellow"/>
        </w:rPr>
        <w:t>12</w:t>
      </w:r>
      <w:r w:rsidR="00F65394" w:rsidRPr="00F65394">
        <w:rPr>
          <w:highlight w:val="yellow"/>
        </w:rPr>
        <w:t>.</w:t>
      </w:r>
    </w:p>
    <w:p w:rsidR="00F65394" w:rsidRPr="00F65394" w:rsidRDefault="00F65394" w:rsidP="00BD06F8">
      <w:pPr>
        <w:spacing w:line="240" w:lineRule="auto"/>
        <w:ind w:firstLine="0"/>
        <w:rPr>
          <w:highlight w:val="yellow"/>
        </w:rPr>
      </w:pPr>
    </w:p>
    <w:p w:rsidR="00EE1A94" w:rsidRDefault="00F65394" w:rsidP="00BD06F8">
      <w:pPr>
        <w:spacing w:line="240" w:lineRule="auto"/>
        <w:ind w:firstLine="0"/>
        <w:rPr>
          <w:highlight w:val="yellow"/>
        </w:rPr>
      </w:pPr>
      <w:r w:rsidRPr="00F65394">
        <w:rPr>
          <w:highlight w:val="yellow"/>
        </w:rPr>
        <w:t>N</w:t>
      </w:r>
      <w:r w:rsidR="002C6C3E">
        <w:rPr>
          <w:highlight w:val="yellow"/>
        </w:rPr>
        <w:t xml:space="preserve">o texto, quando for feita a </w:t>
      </w:r>
      <w:r w:rsidRPr="00F65394">
        <w:rPr>
          <w:highlight w:val="yellow"/>
        </w:rPr>
        <w:t>citação</w:t>
      </w:r>
      <w:r w:rsidR="002C6C3E">
        <w:rPr>
          <w:highlight w:val="yellow"/>
        </w:rPr>
        <w:t xml:space="preserve"> </w:t>
      </w:r>
      <w:r w:rsidR="00EE1A94">
        <w:rPr>
          <w:highlight w:val="yellow"/>
        </w:rPr>
        <w:t xml:space="preserve">da internet </w:t>
      </w:r>
      <w:r w:rsidR="002C6C3E">
        <w:rPr>
          <w:highlight w:val="yellow"/>
        </w:rPr>
        <w:t>deverá constar</w:t>
      </w:r>
      <w:r w:rsidR="00EE1A94">
        <w:rPr>
          <w:highlight w:val="yellow"/>
        </w:rPr>
        <w:t>:</w:t>
      </w:r>
    </w:p>
    <w:p w:rsidR="00F65394" w:rsidRDefault="00F65394" w:rsidP="00BD06F8">
      <w:pPr>
        <w:spacing w:line="240" w:lineRule="auto"/>
        <w:ind w:firstLine="0"/>
        <w:rPr>
          <w:highlight w:val="yellow"/>
        </w:rPr>
      </w:pPr>
      <w:r>
        <w:rPr>
          <w:highlight w:val="yellow"/>
        </w:rPr>
        <w:t xml:space="preserve">chave, data ou </w:t>
      </w:r>
      <w:r w:rsidRPr="0083009A">
        <w:rPr>
          <w:i/>
          <w:highlight w:val="yellow"/>
        </w:rPr>
        <w:t>sd</w:t>
      </w:r>
      <w:r w:rsidR="0083009A" w:rsidRPr="0083009A">
        <w:rPr>
          <w:i/>
          <w:highlight w:val="yellow"/>
        </w:rPr>
        <w:t>, online</w:t>
      </w:r>
      <w:r w:rsidR="00811962">
        <w:rPr>
          <w:highlight w:val="yellow"/>
        </w:rPr>
        <w:t>.</w:t>
      </w:r>
    </w:p>
    <w:sectPr w:rsidR="00F65394" w:rsidSect="009B1E6C">
      <w:headerReference w:type="default" r:id="rId30"/>
      <w:footnotePr>
        <w:pos w:val="beneathText"/>
      </w:footnotePr>
      <w:type w:val="continuous"/>
      <w:pgSz w:w="11905" w:h="16837"/>
      <w:pgMar w:top="1701" w:right="1134" w:bottom="1134" w:left="1701"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3E3A" w:rsidRDefault="006E3E3A">
      <w:pPr>
        <w:spacing w:line="240" w:lineRule="auto"/>
      </w:pPr>
      <w:r>
        <w:separator/>
      </w:r>
    </w:p>
  </w:endnote>
  <w:endnote w:type="continuationSeparator" w:id="0">
    <w:p w:rsidR="006E3E3A" w:rsidRDefault="006E3E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OpenSymbol">
    <w:altName w:val="Arial Unicode MS"/>
    <w:panose1 w:val="05010000000000000000"/>
    <w:charset w:val="00"/>
    <w:family w:val="auto"/>
    <w:pitch w:val="variable"/>
    <w:sig w:usb0="800000AF" w:usb1="1001ECEA"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DejaVu Sans">
    <w:panose1 w:val="020B0603030804020204"/>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3E3A" w:rsidRDefault="006E3E3A" w:rsidP="00AC047F">
      <w:pPr>
        <w:spacing w:line="240" w:lineRule="auto"/>
        <w:ind w:firstLine="0"/>
        <w:jc w:val="left"/>
      </w:pPr>
      <w:r>
        <w:separator/>
      </w:r>
    </w:p>
  </w:footnote>
  <w:footnote w:type="continuationSeparator" w:id="0">
    <w:p w:rsidR="006E3E3A" w:rsidRDefault="006E3E3A">
      <w:pPr>
        <w:spacing w:line="240" w:lineRule="auto"/>
      </w:pPr>
      <w:r>
        <w:continuationSeparator/>
      </w:r>
    </w:p>
  </w:footnote>
  <w:footnote w:id="1">
    <w:p w:rsidR="009C7F95" w:rsidRPr="00234246" w:rsidRDefault="009C7F95" w:rsidP="00CF7275">
      <w:pPr>
        <w:pStyle w:val="Textodenotaderodap"/>
        <w:ind w:firstLine="0"/>
      </w:pPr>
      <w:r w:rsidRPr="00234246">
        <w:rPr>
          <w:rStyle w:val="Refdenotaderodap"/>
        </w:rPr>
        <w:footnoteRef/>
      </w:r>
      <w:r w:rsidRPr="00234246">
        <w:t xml:space="preserve"> </w:t>
      </w:r>
      <w:r w:rsidRPr="00234246">
        <w:rPr>
          <w:szCs w:val="16"/>
        </w:rPr>
        <w:t>Graduando em Análise e Desenvolvimento de Sistemas pela Fatec Dr Thomaz Novelino – Franca/SP. Endereço eletrônico: amanda21limah@gmail.com.</w:t>
      </w:r>
    </w:p>
  </w:footnote>
  <w:footnote w:id="2">
    <w:p w:rsidR="009C7F95" w:rsidRPr="00234246" w:rsidRDefault="009C7F95" w:rsidP="00CF7275">
      <w:pPr>
        <w:pStyle w:val="Textodenotaderodap"/>
        <w:ind w:firstLine="0"/>
      </w:pPr>
      <w:r w:rsidRPr="00234246">
        <w:rPr>
          <w:rStyle w:val="Refdenotaderodap"/>
        </w:rPr>
        <w:footnoteRef/>
      </w:r>
      <w:r w:rsidRPr="00234246">
        <w:t xml:space="preserve"> </w:t>
      </w:r>
      <w:r w:rsidRPr="00234246">
        <w:rPr>
          <w:szCs w:val="16"/>
        </w:rPr>
        <w:t>Graduando em Análise e Desenvolvimento de Sistemas pela Fatec Dr Thomaz Novelino – Franca/SP. Endereço eletrônico: doudouglasglascosta@gmail.com.</w:t>
      </w:r>
    </w:p>
  </w:footnote>
  <w:footnote w:id="3">
    <w:p w:rsidR="009C7F95" w:rsidRPr="00234246" w:rsidRDefault="009C7F95" w:rsidP="00CF7275">
      <w:pPr>
        <w:pStyle w:val="Textodenotaderodap"/>
        <w:ind w:firstLine="0"/>
        <w:rPr>
          <w:lang w:val="en-US"/>
        </w:rPr>
      </w:pPr>
      <w:r w:rsidRPr="00234246">
        <w:rPr>
          <w:rStyle w:val="Refdenotaderodap"/>
        </w:rPr>
        <w:footnoteRef/>
      </w:r>
      <w:r w:rsidRPr="00234246">
        <w:t xml:space="preserve"> </w:t>
      </w:r>
      <w:r w:rsidRPr="00234246">
        <w:rPr>
          <w:szCs w:val="16"/>
        </w:rPr>
        <w:t>Graduando em Análise e Desenvolvimento de Sistemas pela Fatec Dr Thomaz Novelino – Franca/SP. Endereço eletrônico: jhonatancardoso17@hotmail.com.</w:t>
      </w:r>
    </w:p>
  </w:footnote>
  <w:footnote w:id="4">
    <w:p w:rsidR="009C7F95" w:rsidRPr="00131254" w:rsidRDefault="009C7F95" w:rsidP="001959D2">
      <w:pPr>
        <w:pStyle w:val="Textodenotaderodap"/>
        <w:ind w:firstLine="0"/>
        <w:rPr>
          <w:lang w:val="en-US"/>
        </w:rPr>
      </w:pPr>
      <w:r w:rsidRPr="00234246">
        <w:rPr>
          <w:rStyle w:val="Refdenotaderodap"/>
        </w:rPr>
        <w:footnoteRef/>
      </w:r>
      <w:r w:rsidRPr="00234246">
        <w:t xml:space="preserve"> </w:t>
      </w:r>
      <w:r w:rsidRPr="00234246">
        <w:rPr>
          <w:szCs w:val="16"/>
        </w:rPr>
        <w:t>Graduando em Análise e Desenvolvimento de Sistemas pela Fatec Dr Thomaz Novelino – Franca/SP. Endereço eletrônico: lucasmoraiszago@hotmail.com.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F95" w:rsidRDefault="009C7F95">
    <w:pPr>
      <w:pStyle w:val="Cabealho"/>
      <w:jc w:val="right"/>
    </w:pPr>
  </w:p>
  <w:p w:rsidR="009C7F95" w:rsidRDefault="009C7F95">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F95" w:rsidRDefault="009C7F95">
    <w:pPr>
      <w:pStyle w:val="Cabealho"/>
      <w:jc w:val="right"/>
    </w:pPr>
    <w:r>
      <w:fldChar w:fldCharType="begin"/>
    </w:r>
    <w:r>
      <w:instrText>PAGE   \* MERGEFORMAT</w:instrText>
    </w:r>
    <w:r>
      <w:fldChar w:fldCharType="separate"/>
    </w:r>
    <w:r w:rsidR="00E110B0">
      <w:rPr>
        <w:noProof/>
      </w:rPr>
      <w:t>33</w:t>
    </w:r>
    <w:r>
      <w:fldChar w:fldCharType="end"/>
    </w:r>
  </w:p>
  <w:p w:rsidR="009C7F95" w:rsidRDefault="009C7F9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51.6pt;height:43.1pt;visibility:visible;mso-wrap-style:square" o:bullet="t">
        <v:imagedata r:id="rId1" o:title=""/>
      </v:shape>
    </w:pict>
  </w:numPicBullet>
  <w:abstractNum w:abstractNumId="0" w15:restartNumberingAfterBreak="0">
    <w:nsid w:val="FFFFFF1D"/>
    <w:multiLevelType w:val="multilevel"/>
    <w:tmpl w:val="ED822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lvl w:ilvl="0">
      <w:start w:val="1"/>
      <w:numFmt w:val="decimal"/>
      <w:pStyle w:val="Ttulo2"/>
      <w:lvlText w:val="%1 "/>
      <w:lvlJc w:val="left"/>
      <w:pPr>
        <w:tabs>
          <w:tab w:val="num" w:pos="0"/>
        </w:tabs>
        <w:ind w:left="720" w:hanging="360"/>
      </w:pPr>
    </w:lvl>
  </w:abstractNum>
  <w:abstractNum w:abstractNumId="2" w15:restartNumberingAfterBreak="0">
    <w:nsid w:val="00000002"/>
    <w:multiLevelType w:val="multilevel"/>
    <w:tmpl w:val="00000002"/>
    <w:name w:val="WW8Num15"/>
    <w:lvl w:ilvl="0">
      <w:start w:val="1"/>
      <w:numFmt w:val="decimal"/>
      <w:pStyle w:val="0-TitCap1"/>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00000003"/>
    <w:multiLevelType w:val="multilevel"/>
    <w:tmpl w:val="00000003"/>
    <w:name w:val="WW8Num17"/>
    <w:lvl w:ilvl="0">
      <w:start w:val="1"/>
      <w:numFmt w:val="decimal"/>
      <w:pStyle w:val="0-TitTextoComNum"/>
      <w:suff w:val="space"/>
      <w:lvlText w:val="%1 "/>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4"/>
    <w:multiLevelType w:val="singleLevel"/>
    <w:tmpl w:val="00000004"/>
    <w:name w:val="WW8Num20"/>
    <w:lvl w:ilvl="0">
      <w:start w:val="1"/>
      <w:numFmt w:val="decimal"/>
      <w:pStyle w:val="0-SubTitComNum"/>
      <w:lvlText w:val="%1 "/>
      <w:lvlJc w:val="left"/>
      <w:pPr>
        <w:tabs>
          <w:tab w:val="num" w:pos="0"/>
        </w:tabs>
        <w:ind w:left="720" w:hanging="360"/>
      </w:pPr>
    </w:lvl>
  </w:abstractNum>
  <w:abstractNum w:abstractNumId="5" w15:restartNumberingAfterBreak="0">
    <w:nsid w:val="0C793541"/>
    <w:multiLevelType w:val="hybridMultilevel"/>
    <w:tmpl w:val="5558AB90"/>
    <w:lvl w:ilvl="0" w:tplc="1876C844">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6" w15:restartNumberingAfterBreak="0">
    <w:nsid w:val="18AA5458"/>
    <w:multiLevelType w:val="multilevel"/>
    <w:tmpl w:val="E682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369D6"/>
    <w:multiLevelType w:val="multilevel"/>
    <w:tmpl w:val="E682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686B57"/>
    <w:multiLevelType w:val="multilevel"/>
    <w:tmpl w:val="E682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E931FD"/>
    <w:multiLevelType w:val="multilevel"/>
    <w:tmpl w:val="E682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AA7C68"/>
    <w:multiLevelType w:val="multilevel"/>
    <w:tmpl w:val="E682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932089"/>
    <w:multiLevelType w:val="multilevel"/>
    <w:tmpl w:val="E682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C91BDA"/>
    <w:multiLevelType w:val="singleLevel"/>
    <w:tmpl w:val="D9B244CC"/>
    <w:lvl w:ilvl="0">
      <w:start w:val="1"/>
      <w:numFmt w:val="bullet"/>
      <w:pStyle w:val="RME-Resumo"/>
      <w:lvlText w:val=""/>
      <w:lvlJc w:val="left"/>
      <w:pPr>
        <w:tabs>
          <w:tab w:val="num" w:pos="360"/>
        </w:tabs>
        <w:ind w:left="227" w:hanging="227"/>
      </w:pPr>
      <w:rPr>
        <w:rFonts w:ascii="Wingdings" w:hAnsi="Wingdings" w:hint="default"/>
        <w:b w:val="0"/>
        <w:i w:val="0"/>
        <w:strike w:val="0"/>
        <w:dstrike w:val="0"/>
        <w:sz w:val="20"/>
        <w:u w:val="none"/>
        <w:effect w:val="none"/>
      </w:rPr>
    </w:lvl>
  </w:abstractNum>
  <w:abstractNum w:abstractNumId="13" w15:restartNumberingAfterBreak="0">
    <w:nsid w:val="47A30D60"/>
    <w:multiLevelType w:val="multilevel"/>
    <w:tmpl w:val="E682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1019B5"/>
    <w:multiLevelType w:val="hybridMultilevel"/>
    <w:tmpl w:val="FAE01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D2F5697"/>
    <w:multiLevelType w:val="multilevel"/>
    <w:tmpl w:val="E682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1D2D07"/>
    <w:multiLevelType w:val="multilevel"/>
    <w:tmpl w:val="E682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010AB6"/>
    <w:multiLevelType w:val="hybridMultilevel"/>
    <w:tmpl w:val="116014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D343EE5"/>
    <w:multiLevelType w:val="hybridMultilevel"/>
    <w:tmpl w:val="4B7661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E16225B"/>
    <w:multiLevelType w:val="hybridMultilevel"/>
    <w:tmpl w:val="13BC6A5C"/>
    <w:lvl w:ilvl="0" w:tplc="FA6CC3DA">
      <w:numFmt w:val="bullet"/>
      <w:lvlText w:val=""/>
      <w:lvlJc w:val="left"/>
      <w:pPr>
        <w:ind w:left="1778" w:hanging="360"/>
      </w:pPr>
      <w:rPr>
        <w:rFonts w:ascii="Symbol" w:eastAsia="Times New Roman" w:hAnsi="Symbol" w:cs="Times New Roman"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abstractNum w:abstractNumId="20" w15:restartNumberingAfterBreak="0">
    <w:nsid w:val="70C575A8"/>
    <w:multiLevelType w:val="hybridMultilevel"/>
    <w:tmpl w:val="10E444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19"/>
  </w:num>
  <w:num w:numId="6">
    <w:abstractNumId w:val="5"/>
  </w:num>
  <w:num w:numId="7">
    <w:abstractNumId w:val="0"/>
  </w:num>
  <w:num w:numId="8">
    <w:abstractNumId w:val="14"/>
  </w:num>
  <w:num w:numId="9">
    <w:abstractNumId w:val="17"/>
  </w:num>
  <w:num w:numId="10">
    <w:abstractNumId w:val="12"/>
  </w:num>
  <w:num w:numId="11">
    <w:abstractNumId w:val="9"/>
  </w:num>
  <w:num w:numId="12">
    <w:abstractNumId w:val="20"/>
  </w:num>
  <w:num w:numId="13">
    <w:abstractNumId w:val="18"/>
  </w:num>
  <w:num w:numId="14">
    <w:abstractNumId w:val="8"/>
  </w:num>
  <w:num w:numId="15">
    <w:abstractNumId w:val="11"/>
  </w:num>
  <w:num w:numId="16">
    <w:abstractNumId w:val="15"/>
  </w:num>
  <w:num w:numId="17">
    <w:abstractNumId w:val="6"/>
  </w:num>
  <w:num w:numId="18">
    <w:abstractNumId w:val="7"/>
  </w:num>
  <w:num w:numId="19">
    <w:abstractNumId w:val="13"/>
  </w:num>
  <w:num w:numId="20">
    <w:abstractNumId w:val="1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isplayBackgroundShape/>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593"/>
    <w:rsid w:val="00001E18"/>
    <w:rsid w:val="00002BAB"/>
    <w:rsid w:val="000037F4"/>
    <w:rsid w:val="00003C9B"/>
    <w:rsid w:val="00006D7E"/>
    <w:rsid w:val="00006F1D"/>
    <w:rsid w:val="0000716E"/>
    <w:rsid w:val="000103D3"/>
    <w:rsid w:val="00017142"/>
    <w:rsid w:val="00020D4C"/>
    <w:rsid w:val="00023B1E"/>
    <w:rsid w:val="00034983"/>
    <w:rsid w:val="000352E7"/>
    <w:rsid w:val="00043528"/>
    <w:rsid w:val="00045917"/>
    <w:rsid w:val="00056D5A"/>
    <w:rsid w:val="00060B2E"/>
    <w:rsid w:val="00061666"/>
    <w:rsid w:val="000726F0"/>
    <w:rsid w:val="00076651"/>
    <w:rsid w:val="00077719"/>
    <w:rsid w:val="00080AAE"/>
    <w:rsid w:val="00086163"/>
    <w:rsid w:val="0008752C"/>
    <w:rsid w:val="0009358D"/>
    <w:rsid w:val="000A1072"/>
    <w:rsid w:val="000A1BAF"/>
    <w:rsid w:val="000A3519"/>
    <w:rsid w:val="000B3A3A"/>
    <w:rsid w:val="000C5BF7"/>
    <w:rsid w:val="000D23BC"/>
    <w:rsid w:val="000D2574"/>
    <w:rsid w:val="000D2B28"/>
    <w:rsid w:val="000D4F70"/>
    <w:rsid w:val="000D6DE4"/>
    <w:rsid w:val="000E0A7B"/>
    <w:rsid w:val="000E7778"/>
    <w:rsid w:val="000F02F9"/>
    <w:rsid w:val="000F1D0D"/>
    <w:rsid w:val="001027B6"/>
    <w:rsid w:val="0011154C"/>
    <w:rsid w:val="00112339"/>
    <w:rsid w:val="001155B1"/>
    <w:rsid w:val="00121F5D"/>
    <w:rsid w:val="00123612"/>
    <w:rsid w:val="00123664"/>
    <w:rsid w:val="00123BF6"/>
    <w:rsid w:val="001363C5"/>
    <w:rsid w:val="00136543"/>
    <w:rsid w:val="00136F83"/>
    <w:rsid w:val="00137217"/>
    <w:rsid w:val="001419D2"/>
    <w:rsid w:val="00144704"/>
    <w:rsid w:val="001464A5"/>
    <w:rsid w:val="00152F59"/>
    <w:rsid w:val="00153062"/>
    <w:rsid w:val="00154EFB"/>
    <w:rsid w:val="00160497"/>
    <w:rsid w:val="00161BF4"/>
    <w:rsid w:val="00165EA7"/>
    <w:rsid w:val="00167E50"/>
    <w:rsid w:val="001711E5"/>
    <w:rsid w:val="00172704"/>
    <w:rsid w:val="001756F6"/>
    <w:rsid w:val="00176F6B"/>
    <w:rsid w:val="00180715"/>
    <w:rsid w:val="00181ECF"/>
    <w:rsid w:val="00181F68"/>
    <w:rsid w:val="001833C5"/>
    <w:rsid w:val="001945CD"/>
    <w:rsid w:val="0019566D"/>
    <w:rsid w:val="001959D2"/>
    <w:rsid w:val="001B054B"/>
    <w:rsid w:val="001B66D4"/>
    <w:rsid w:val="001B6ECF"/>
    <w:rsid w:val="001B7153"/>
    <w:rsid w:val="001B7C47"/>
    <w:rsid w:val="001D4F6A"/>
    <w:rsid w:val="001D5E09"/>
    <w:rsid w:val="001D7E6A"/>
    <w:rsid w:val="001E0837"/>
    <w:rsid w:val="001E1227"/>
    <w:rsid w:val="001E2DD8"/>
    <w:rsid w:val="001E7914"/>
    <w:rsid w:val="001F6E92"/>
    <w:rsid w:val="001F77AA"/>
    <w:rsid w:val="00200FEA"/>
    <w:rsid w:val="00215729"/>
    <w:rsid w:val="00221861"/>
    <w:rsid w:val="002220E1"/>
    <w:rsid w:val="002275AE"/>
    <w:rsid w:val="00227FB5"/>
    <w:rsid w:val="00234246"/>
    <w:rsid w:val="00240B18"/>
    <w:rsid w:val="0024737A"/>
    <w:rsid w:val="00247E10"/>
    <w:rsid w:val="002506FA"/>
    <w:rsid w:val="00250F50"/>
    <w:rsid w:val="00251264"/>
    <w:rsid w:val="002536C4"/>
    <w:rsid w:val="002540E5"/>
    <w:rsid w:val="00254EE6"/>
    <w:rsid w:val="00255190"/>
    <w:rsid w:val="002606FA"/>
    <w:rsid w:val="00262F3B"/>
    <w:rsid w:val="0026777B"/>
    <w:rsid w:val="002717F5"/>
    <w:rsid w:val="00273317"/>
    <w:rsid w:val="00282167"/>
    <w:rsid w:val="002825BF"/>
    <w:rsid w:val="00284107"/>
    <w:rsid w:val="002849C8"/>
    <w:rsid w:val="00286599"/>
    <w:rsid w:val="0029132C"/>
    <w:rsid w:val="00294508"/>
    <w:rsid w:val="002949A0"/>
    <w:rsid w:val="00296004"/>
    <w:rsid w:val="002A271A"/>
    <w:rsid w:val="002B6ED8"/>
    <w:rsid w:val="002C0EF1"/>
    <w:rsid w:val="002C1365"/>
    <w:rsid w:val="002C6C3E"/>
    <w:rsid w:val="002C7EBC"/>
    <w:rsid w:val="002D05A5"/>
    <w:rsid w:val="002D0F8A"/>
    <w:rsid w:val="002D1B29"/>
    <w:rsid w:val="002D3CD1"/>
    <w:rsid w:val="002E2F29"/>
    <w:rsid w:val="002E37BC"/>
    <w:rsid w:val="002E48FF"/>
    <w:rsid w:val="002E55D0"/>
    <w:rsid w:val="002E5EE0"/>
    <w:rsid w:val="002F03A6"/>
    <w:rsid w:val="002F0C7D"/>
    <w:rsid w:val="003043E1"/>
    <w:rsid w:val="00305CDB"/>
    <w:rsid w:val="003177E9"/>
    <w:rsid w:val="003217C9"/>
    <w:rsid w:val="003245FE"/>
    <w:rsid w:val="00325835"/>
    <w:rsid w:val="00327E80"/>
    <w:rsid w:val="00327F65"/>
    <w:rsid w:val="00332E4C"/>
    <w:rsid w:val="003415F6"/>
    <w:rsid w:val="003447F4"/>
    <w:rsid w:val="00351A43"/>
    <w:rsid w:val="00354FDC"/>
    <w:rsid w:val="00355852"/>
    <w:rsid w:val="00361F7C"/>
    <w:rsid w:val="003657A7"/>
    <w:rsid w:val="00372CDD"/>
    <w:rsid w:val="003758D0"/>
    <w:rsid w:val="00377F2B"/>
    <w:rsid w:val="00377F71"/>
    <w:rsid w:val="00394337"/>
    <w:rsid w:val="003A141E"/>
    <w:rsid w:val="003B01A2"/>
    <w:rsid w:val="003B20F7"/>
    <w:rsid w:val="003B32AF"/>
    <w:rsid w:val="003B7784"/>
    <w:rsid w:val="003C2E49"/>
    <w:rsid w:val="003D41EE"/>
    <w:rsid w:val="003E0325"/>
    <w:rsid w:val="003E0BFE"/>
    <w:rsid w:val="003E74AC"/>
    <w:rsid w:val="003F25DF"/>
    <w:rsid w:val="0040124F"/>
    <w:rsid w:val="004060BB"/>
    <w:rsid w:val="00416768"/>
    <w:rsid w:val="00421934"/>
    <w:rsid w:val="004239D9"/>
    <w:rsid w:val="00427593"/>
    <w:rsid w:val="00434AC0"/>
    <w:rsid w:val="00434E8F"/>
    <w:rsid w:val="004358CA"/>
    <w:rsid w:val="00436427"/>
    <w:rsid w:val="00440A55"/>
    <w:rsid w:val="00440D0B"/>
    <w:rsid w:val="0044473D"/>
    <w:rsid w:val="00445643"/>
    <w:rsid w:val="00450673"/>
    <w:rsid w:val="00451EAC"/>
    <w:rsid w:val="00465189"/>
    <w:rsid w:val="004660BB"/>
    <w:rsid w:val="00472928"/>
    <w:rsid w:val="00472EAD"/>
    <w:rsid w:val="004756CA"/>
    <w:rsid w:val="00475763"/>
    <w:rsid w:val="00476CD4"/>
    <w:rsid w:val="00480C80"/>
    <w:rsid w:val="00487393"/>
    <w:rsid w:val="00490CD5"/>
    <w:rsid w:val="004939CD"/>
    <w:rsid w:val="00496FE0"/>
    <w:rsid w:val="004A2F8B"/>
    <w:rsid w:val="004A4ED0"/>
    <w:rsid w:val="004A7594"/>
    <w:rsid w:val="004C2BF5"/>
    <w:rsid w:val="004C715A"/>
    <w:rsid w:val="004D3279"/>
    <w:rsid w:val="004D4D83"/>
    <w:rsid w:val="004D7A7C"/>
    <w:rsid w:val="004E0B4A"/>
    <w:rsid w:val="004E46D3"/>
    <w:rsid w:val="004E6009"/>
    <w:rsid w:val="004F4164"/>
    <w:rsid w:val="004F42FB"/>
    <w:rsid w:val="004F439C"/>
    <w:rsid w:val="0050271E"/>
    <w:rsid w:val="0050322B"/>
    <w:rsid w:val="00504C21"/>
    <w:rsid w:val="0050638E"/>
    <w:rsid w:val="005135EA"/>
    <w:rsid w:val="00516635"/>
    <w:rsid w:val="00521763"/>
    <w:rsid w:val="00521BB2"/>
    <w:rsid w:val="00525616"/>
    <w:rsid w:val="0052722D"/>
    <w:rsid w:val="0053015D"/>
    <w:rsid w:val="00543A94"/>
    <w:rsid w:val="00544E2A"/>
    <w:rsid w:val="00553354"/>
    <w:rsid w:val="00555133"/>
    <w:rsid w:val="005571E9"/>
    <w:rsid w:val="0056167E"/>
    <w:rsid w:val="00563C65"/>
    <w:rsid w:val="00563DBE"/>
    <w:rsid w:val="00570310"/>
    <w:rsid w:val="0057183D"/>
    <w:rsid w:val="00575758"/>
    <w:rsid w:val="00583225"/>
    <w:rsid w:val="00586740"/>
    <w:rsid w:val="0059376D"/>
    <w:rsid w:val="00594881"/>
    <w:rsid w:val="00597416"/>
    <w:rsid w:val="005A0B4C"/>
    <w:rsid w:val="005A6C40"/>
    <w:rsid w:val="005B2F6D"/>
    <w:rsid w:val="005C5CB0"/>
    <w:rsid w:val="005D2A20"/>
    <w:rsid w:val="005D52EB"/>
    <w:rsid w:val="005D61D4"/>
    <w:rsid w:val="005E79E4"/>
    <w:rsid w:val="005F0EE4"/>
    <w:rsid w:val="005F2A4F"/>
    <w:rsid w:val="005F395D"/>
    <w:rsid w:val="005F4D2B"/>
    <w:rsid w:val="00601A4D"/>
    <w:rsid w:val="00606302"/>
    <w:rsid w:val="00610433"/>
    <w:rsid w:val="00612BCE"/>
    <w:rsid w:val="00622ED1"/>
    <w:rsid w:val="00624FDA"/>
    <w:rsid w:val="0062716E"/>
    <w:rsid w:val="006340D0"/>
    <w:rsid w:val="006411D2"/>
    <w:rsid w:val="006428A9"/>
    <w:rsid w:val="006523D4"/>
    <w:rsid w:val="00654E6F"/>
    <w:rsid w:val="00660DC7"/>
    <w:rsid w:val="006663A7"/>
    <w:rsid w:val="00671023"/>
    <w:rsid w:val="00674F3F"/>
    <w:rsid w:val="00675635"/>
    <w:rsid w:val="006773E5"/>
    <w:rsid w:val="00681C6D"/>
    <w:rsid w:val="006858C2"/>
    <w:rsid w:val="006957C4"/>
    <w:rsid w:val="006976F7"/>
    <w:rsid w:val="006A2975"/>
    <w:rsid w:val="006A3DB9"/>
    <w:rsid w:val="006A52CA"/>
    <w:rsid w:val="006A709F"/>
    <w:rsid w:val="006A7985"/>
    <w:rsid w:val="006B0508"/>
    <w:rsid w:val="006C0ADE"/>
    <w:rsid w:val="006C0E5F"/>
    <w:rsid w:val="006C1EAB"/>
    <w:rsid w:val="006C2715"/>
    <w:rsid w:val="006D3A8C"/>
    <w:rsid w:val="006D456E"/>
    <w:rsid w:val="006D585B"/>
    <w:rsid w:val="006E0BE3"/>
    <w:rsid w:val="006E2006"/>
    <w:rsid w:val="006E3E3A"/>
    <w:rsid w:val="006F1D6B"/>
    <w:rsid w:val="006F1EEB"/>
    <w:rsid w:val="006F2C0A"/>
    <w:rsid w:val="006F7626"/>
    <w:rsid w:val="00701700"/>
    <w:rsid w:val="007044CD"/>
    <w:rsid w:val="00707471"/>
    <w:rsid w:val="007123F7"/>
    <w:rsid w:val="00712918"/>
    <w:rsid w:val="00715DB1"/>
    <w:rsid w:val="00724A7A"/>
    <w:rsid w:val="007302BC"/>
    <w:rsid w:val="0073045E"/>
    <w:rsid w:val="00731ED8"/>
    <w:rsid w:val="0073509B"/>
    <w:rsid w:val="007365ED"/>
    <w:rsid w:val="00746AA0"/>
    <w:rsid w:val="007517F6"/>
    <w:rsid w:val="007539CC"/>
    <w:rsid w:val="00756BC3"/>
    <w:rsid w:val="00762A53"/>
    <w:rsid w:val="00764908"/>
    <w:rsid w:val="0076533E"/>
    <w:rsid w:val="007712DE"/>
    <w:rsid w:val="00776386"/>
    <w:rsid w:val="007774B1"/>
    <w:rsid w:val="007801A9"/>
    <w:rsid w:val="00781A50"/>
    <w:rsid w:val="00781F01"/>
    <w:rsid w:val="00782DA8"/>
    <w:rsid w:val="00786E7E"/>
    <w:rsid w:val="00791C12"/>
    <w:rsid w:val="00793D0A"/>
    <w:rsid w:val="00794773"/>
    <w:rsid w:val="00794F32"/>
    <w:rsid w:val="007B0A68"/>
    <w:rsid w:val="007D386E"/>
    <w:rsid w:val="007F038A"/>
    <w:rsid w:val="007F5685"/>
    <w:rsid w:val="007F71FA"/>
    <w:rsid w:val="00800839"/>
    <w:rsid w:val="00811962"/>
    <w:rsid w:val="00822ACE"/>
    <w:rsid w:val="00824156"/>
    <w:rsid w:val="0082600A"/>
    <w:rsid w:val="0083009A"/>
    <w:rsid w:val="00835230"/>
    <w:rsid w:val="0083678F"/>
    <w:rsid w:val="00840257"/>
    <w:rsid w:val="0084117D"/>
    <w:rsid w:val="0084332C"/>
    <w:rsid w:val="00845DC3"/>
    <w:rsid w:val="00846D73"/>
    <w:rsid w:val="00851308"/>
    <w:rsid w:val="0085229C"/>
    <w:rsid w:val="008547E0"/>
    <w:rsid w:val="008578C4"/>
    <w:rsid w:val="008613BE"/>
    <w:rsid w:val="008637B1"/>
    <w:rsid w:val="0087207F"/>
    <w:rsid w:val="00872917"/>
    <w:rsid w:val="008750A7"/>
    <w:rsid w:val="00882D90"/>
    <w:rsid w:val="00884479"/>
    <w:rsid w:val="008879E9"/>
    <w:rsid w:val="00892B85"/>
    <w:rsid w:val="00892D06"/>
    <w:rsid w:val="00894949"/>
    <w:rsid w:val="008A1A56"/>
    <w:rsid w:val="008A7A4D"/>
    <w:rsid w:val="008B0367"/>
    <w:rsid w:val="008B1E7E"/>
    <w:rsid w:val="008B4059"/>
    <w:rsid w:val="008B4542"/>
    <w:rsid w:val="008B4E6F"/>
    <w:rsid w:val="008B5D68"/>
    <w:rsid w:val="008B768E"/>
    <w:rsid w:val="008C14BD"/>
    <w:rsid w:val="008C1517"/>
    <w:rsid w:val="008C459C"/>
    <w:rsid w:val="008D143A"/>
    <w:rsid w:val="008D1828"/>
    <w:rsid w:val="008D290D"/>
    <w:rsid w:val="008D42DD"/>
    <w:rsid w:val="008D5F39"/>
    <w:rsid w:val="008D61C0"/>
    <w:rsid w:val="008E40AA"/>
    <w:rsid w:val="008F4753"/>
    <w:rsid w:val="008F52E2"/>
    <w:rsid w:val="00901B07"/>
    <w:rsid w:val="00903EA4"/>
    <w:rsid w:val="009073B6"/>
    <w:rsid w:val="009116B4"/>
    <w:rsid w:val="009143F4"/>
    <w:rsid w:val="009160A6"/>
    <w:rsid w:val="009170C8"/>
    <w:rsid w:val="00924765"/>
    <w:rsid w:val="0092511C"/>
    <w:rsid w:val="00925ECC"/>
    <w:rsid w:val="009301D0"/>
    <w:rsid w:val="00930F91"/>
    <w:rsid w:val="0093211E"/>
    <w:rsid w:val="00934D3F"/>
    <w:rsid w:val="009408DF"/>
    <w:rsid w:val="00945794"/>
    <w:rsid w:val="00952F21"/>
    <w:rsid w:val="0095587F"/>
    <w:rsid w:val="009635B2"/>
    <w:rsid w:val="0097138B"/>
    <w:rsid w:val="00973E37"/>
    <w:rsid w:val="0097408E"/>
    <w:rsid w:val="009805B9"/>
    <w:rsid w:val="009829FA"/>
    <w:rsid w:val="00984119"/>
    <w:rsid w:val="0098578D"/>
    <w:rsid w:val="0098776F"/>
    <w:rsid w:val="00987CA4"/>
    <w:rsid w:val="00995ABB"/>
    <w:rsid w:val="009A4928"/>
    <w:rsid w:val="009A543B"/>
    <w:rsid w:val="009B1000"/>
    <w:rsid w:val="009B196A"/>
    <w:rsid w:val="009B1E6C"/>
    <w:rsid w:val="009B3E09"/>
    <w:rsid w:val="009B423C"/>
    <w:rsid w:val="009B6F19"/>
    <w:rsid w:val="009C2B16"/>
    <w:rsid w:val="009C5421"/>
    <w:rsid w:val="009C7F95"/>
    <w:rsid w:val="009D358A"/>
    <w:rsid w:val="009D6672"/>
    <w:rsid w:val="009E0659"/>
    <w:rsid w:val="009E3E49"/>
    <w:rsid w:val="009F114C"/>
    <w:rsid w:val="009F6CE4"/>
    <w:rsid w:val="009F76E5"/>
    <w:rsid w:val="00A061E4"/>
    <w:rsid w:val="00A073FA"/>
    <w:rsid w:val="00A121C0"/>
    <w:rsid w:val="00A127F1"/>
    <w:rsid w:val="00A12A5A"/>
    <w:rsid w:val="00A16DD7"/>
    <w:rsid w:val="00A21A30"/>
    <w:rsid w:val="00A27867"/>
    <w:rsid w:val="00A31E76"/>
    <w:rsid w:val="00A329B3"/>
    <w:rsid w:val="00A35C9A"/>
    <w:rsid w:val="00A41AB1"/>
    <w:rsid w:val="00A448B4"/>
    <w:rsid w:val="00A473E6"/>
    <w:rsid w:val="00A47E87"/>
    <w:rsid w:val="00A47EC1"/>
    <w:rsid w:val="00A52BDA"/>
    <w:rsid w:val="00A67642"/>
    <w:rsid w:val="00A717CB"/>
    <w:rsid w:val="00A7765F"/>
    <w:rsid w:val="00A8244B"/>
    <w:rsid w:val="00A82BAC"/>
    <w:rsid w:val="00A93E77"/>
    <w:rsid w:val="00AA1ED0"/>
    <w:rsid w:val="00AA5AB8"/>
    <w:rsid w:val="00AB2651"/>
    <w:rsid w:val="00AB48B2"/>
    <w:rsid w:val="00AB56A3"/>
    <w:rsid w:val="00AB7448"/>
    <w:rsid w:val="00AB7C70"/>
    <w:rsid w:val="00AC047F"/>
    <w:rsid w:val="00AC1AD7"/>
    <w:rsid w:val="00AC66C4"/>
    <w:rsid w:val="00AC73C7"/>
    <w:rsid w:val="00AC7D7A"/>
    <w:rsid w:val="00AD4FE7"/>
    <w:rsid w:val="00AD7C2F"/>
    <w:rsid w:val="00AE18B6"/>
    <w:rsid w:val="00AE569E"/>
    <w:rsid w:val="00AF1AB5"/>
    <w:rsid w:val="00AF49F0"/>
    <w:rsid w:val="00AF77AB"/>
    <w:rsid w:val="00B01591"/>
    <w:rsid w:val="00B035B3"/>
    <w:rsid w:val="00B06FF2"/>
    <w:rsid w:val="00B25F6B"/>
    <w:rsid w:val="00B271DE"/>
    <w:rsid w:val="00B40644"/>
    <w:rsid w:val="00B418CC"/>
    <w:rsid w:val="00B42452"/>
    <w:rsid w:val="00B42B61"/>
    <w:rsid w:val="00B51624"/>
    <w:rsid w:val="00B551D5"/>
    <w:rsid w:val="00B55FBA"/>
    <w:rsid w:val="00B5792E"/>
    <w:rsid w:val="00B61DCE"/>
    <w:rsid w:val="00B63573"/>
    <w:rsid w:val="00B73F28"/>
    <w:rsid w:val="00B80A05"/>
    <w:rsid w:val="00B91506"/>
    <w:rsid w:val="00BA057E"/>
    <w:rsid w:val="00BA3A22"/>
    <w:rsid w:val="00BA547D"/>
    <w:rsid w:val="00BB1D48"/>
    <w:rsid w:val="00BB453D"/>
    <w:rsid w:val="00BB630D"/>
    <w:rsid w:val="00BB74AB"/>
    <w:rsid w:val="00BB769F"/>
    <w:rsid w:val="00BC32AE"/>
    <w:rsid w:val="00BC58C3"/>
    <w:rsid w:val="00BD06F8"/>
    <w:rsid w:val="00BD099F"/>
    <w:rsid w:val="00BE1431"/>
    <w:rsid w:val="00BE4DDB"/>
    <w:rsid w:val="00BE6A35"/>
    <w:rsid w:val="00BF1153"/>
    <w:rsid w:val="00BF478E"/>
    <w:rsid w:val="00BF47AC"/>
    <w:rsid w:val="00BF669F"/>
    <w:rsid w:val="00C00176"/>
    <w:rsid w:val="00C05790"/>
    <w:rsid w:val="00C0599C"/>
    <w:rsid w:val="00C06367"/>
    <w:rsid w:val="00C07530"/>
    <w:rsid w:val="00C10F63"/>
    <w:rsid w:val="00C138CC"/>
    <w:rsid w:val="00C16D96"/>
    <w:rsid w:val="00C23248"/>
    <w:rsid w:val="00C267AC"/>
    <w:rsid w:val="00C314B0"/>
    <w:rsid w:val="00C36314"/>
    <w:rsid w:val="00C408F3"/>
    <w:rsid w:val="00C44A34"/>
    <w:rsid w:val="00C45705"/>
    <w:rsid w:val="00C524A7"/>
    <w:rsid w:val="00C52C75"/>
    <w:rsid w:val="00C56B2F"/>
    <w:rsid w:val="00C632AC"/>
    <w:rsid w:val="00C725FA"/>
    <w:rsid w:val="00C726FD"/>
    <w:rsid w:val="00C74B2A"/>
    <w:rsid w:val="00C7552D"/>
    <w:rsid w:val="00C75BA1"/>
    <w:rsid w:val="00C77DFD"/>
    <w:rsid w:val="00C83D5F"/>
    <w:rsid w:val="00C84B54"/>
    <w:rsid w:val="00C87009"/>
    <w:rsid w:val="00C902FF"/>
    <w:rsid w:val="00C91201"/>
    <w:rsid w:val="00C93F7D"/>
    <w:rsid w:val="00C9687C"/>
    <w:rsid w:val="00C968B1"/>
    <w:rsid w:val="00CA3A54"/>
    <w:rsid w:val="00CB35C8"/>
    <w:rsid w:val="00CB3E12"/>
    <w:rsid w:val="00CC68A4"/>
    <w:rsid w:val="00CD306C"/>
    <w:rsid w:val="00CD33D7"/>
    <w:rsid w:val="00CE01F2"/>
    <w:rsid w:val="00CE098D"/>
    <w:rsid w:val="00CE1739"/>
    <w:rsid w:val="00CE4FF4"/>
    <w:rsid w:val="00CE7E76"/>
    <w:rsid w:val="00CF11FB"/>
    <w:rsid w:val="00CF3A74"/>
    <w:rsid w:val="00CF7275"/>
    <w:rsid w:val="00CF73BD"/>
    <w:rsid w:val="00D00548"/>
    <w:rsid w:val="00D03CB4"/>
    <w:rsid w:val="00D03FE6"/>
    <w:rsid w:val="00D10648"/>
    <w:rsid w:val="00D11F03"/>
    <w:rsid w:val="00D204AA"/>
    <w:rsid w:val="00D208CD"/>
    <w:rsid w:val="00D2424A"/>
    <w:rsid w:val="00D352BE"/>
    <w:rsid w:val="00D41F13"/>
    <w:rsid w:val="00D42303"/>
    <w:rsid w:val="00D54B54"/>
    <w:rsid w:val="00D54D39"/>
    <w:rsid w:val="00D550F4"/>
    <w:rsid w:val="00D6014E"/>
    <w:rsid w:val="00D650BC"/>
    <w:rsid w:val="00D652EF"/>
    <w:rsid w:val="00D7525B"/>
    <w:rsid w:val="00D7606A"/>
    <w:rsid w:val="00D76A28"/>
    <w:rsid w:val="00D77B83"/>
    <w:rsid w:val="00D80F73"/>
    <w:rsid w:val="00D81F96"/>
    <w:rsid w:val="00D925C7"/>
    <w:rsid w:val="00D930C6"/>
    <w:rsid w:val="00D931F1"/>
    <w:rsid w:val="00DA1A7C"/>
    <w:rsid w:val="00DA6422"/>
    <w:rsid w:val="00DB21E7"/>
    <w:rsid w:val="00DB5C97"/>
    <w:rsid w:val="00DC3F5A"/>
    <w:rsid w:val="00DC3F9E"/>
    <w:rsid w:val="00DC78BF"/>
    <w:rsid w:val="00DD17F5"/>
    <w:rsid w:val="00DD1994"/>
    <w:rsid w:val="00DF54FE"/>
    <w:rsid w:val="00E04561"/>
    <w:rsid w:val="00E05374"/>
    <w:rsid w:val="00E05F9E"/>
    <w:rsid w:val="00E110B0"/>
    <w:rsid w:val="00E1162D"/>
    <w:rsid w:val="00E15282"/>
    <w:rsid w:val="00E204AE"/>
    <w:rsid w:val="00E20653"/>
    <w:rsid w:val="00E21D14"/>
    <w:rsid w:val="00E22DCC"/>
    <w:rsid w:val="00E24131"/>
    <w:rsid w:val="00E24589"/>
    <w:rsid w:val="00E24A83"/>
    <w:rsid w:val="00E25619"/>
    <w:rsid w:val="00E25F11"/>
    <w:rsid w:val="00E2615D"/>
    <w:rsid w:val="00E33B04"/>
    <w:rsid w:val="00E36F4A"/>
    <w:rsid w:val="00E416F3"/>
    <w:rsid w:val="00E43904"/>
    <w:rsid w:val="00E44AF0"/>
    <w:rsid w:val="00E504B4"/>
    <w:rsid w:val="00E51A33"/>
    <w:rsid w:val="00E668F9"/>
    <w:rsid w:val="00E7086D"/>
    <w:rsid w:val="00E7465C"/>
    <w:rsid w:val="00E81CEA"/>
    <w:rsid w:val="00E91305"/>
    <w:rsid w:val="00E94CE4"/>
    <w:rsid w:val="00E961F1"/>
    <w:rsid w:val="00EB2E08"/>
    <w:rsid w:val="00EB4FD2"/>
    <w:rsid w:val="00EB5AC1"/>
    <w:rsid w:val="00EB6413"/>
    <w:rsid w:val="00EC1653"/>
    <w:rsid w:val="00ED14D9"/>
    <w:rsid w:val="00ED29E5"/>
    <w:rsid w:val="00ED5129"/>
    <w:rsid w:val="00EE1A94"/>
    <w:rsid w:val="00EE1D0E"/>
    <w:rsid w:val="00EE3784"/>
    <w:rsid w:val="00EE5470"/>
    <w:rsid w:val="00EE7D38"/>
    <w:rsid w:val="00EF06DC"/>
    <w:rsid w:val="00EF2CCA"/>
    <w:rsid w:val="00EF59F6"/>
    <w:rsid w:val="00F0091F"/>
    <w:rsid w:val="00F02469"/>
    <w:rsid w:val="00F068A8"/>
    <w:rsid w:val="00F07B09"/>
    <w:rsid w:val="00F12009"/>
    <w:rsid w:val="00F14A3C"/>
    <w:rsid w:val="00F14DAA"/>
    <w:rsid w:val="00F15C44"/>
    <w:rsid w:val="00F16347"/>
    <w:rsid w:val="00F16F77"/>
    <w:rsid w:val="00F232FD"/>
    <w:rsid w:val="00F27753"/>
    <w:rsid w:val="00F34D71"/>
    <w:rsid w:val="00F37347"/>
    <w:rsid w:val="00F526DD"/>
    <w:rsid w:val="00F61496"/>
    <w:rsid w:val="00F65394"/>
    <w:rsid w:val="00F73732"/>
    <w:rsid w:val="00F7449A"/>
    <w:rsid w:val="00F74A9D"/>
    <w:rsid w:val="00F80C0E"/>
    <w:rsid w:val="00F84299"/>
    <w:rsid w:val="00F902E9"/>
    <w:rsid w:val="00F909A8"/>
    <w:rsid w:val="00F91D5C"/>
    <w:rsid w:val="00F92F9F"/>
    <w:rsid w:val="00F936E0"/>
    <w:rsid w:val="00FA2194"/>
    <w:rsid w:val="00FA4F03"/>
    <w:rsid w:val="00FB49FD"/>
    <w:rsid w:val="00FB645A"/>
    <w:rsid w:val="00FB7DDC"/>
    <w:rsid w:val="00FC15D3"/>
    <w:rsid w:val="00FC4767"/>
    <w:rsid w:val="00FC4CDE"/>
    <w:rsid w:val="00FD1476"/>
    <w:rsid w:val="00FD199E"/>
    <w:rsid w:val="00FD57BF"/>
    <w:rsid w:val="00FE2369"/>
    <w:rsid w:val="00FE333B"/>
    <w:rsid w:val="00FF2A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A5F9A8-12AA-46C8-9CB1-1251D2BEA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360" w:lineRule="auto"/>
      <w:ind w:firstLine="1418"/>
      <w:jc w:val="both"/>
    </w:pPr>
    <w:rPr>
      <w:rFonts w:ascii="Arial" w:hAnsi="Arial"/>
      <w:sz w:val="24"/>
      <w:lang w:eastAsia="ar-SA"/>
    </w:rPr>
  </w:style>
  <w:style w:type="paragraph" w:styleId="Ttulo1">
    <w:name w:val="heading 1"/>
    <w:basedOn w:val="Normal"/>
    <w:next w:val="Normal"/>
    <w:qFormat/>
    <w:pPr>
      <w:keepNext/>
      <w:keepLines/>
      <w:suppressAutoHyphens w:val="0"/>
      <w:spacing w:before="480" w:line="276" w:lineRule="auto"/>
      <w:outlineLvl w:val="0"/>
    </w:pPr>
    <w:rPr>
      <w:b/>
      <w:bCs/>
      <w:sz w:val="28"/>
      <w:szCs w:val="28"/>
    </w:rPr>
  </w:style>
  <w:style w:type="paragraph" w:styleId="Ttulo2">
    <w:name w:val="heading 2"/>
    <w:next w:val="Normal"/>
    <w:qFormat/>
    <w:pPr>
      <w:keepNext/>
      <w:numPr>
        <w:ilvl w:val="1"/>
        <w:numId w:val="1"/>
      </w:numPr>
      <w:suppressAutoHyphens/>
      <w:spacing w:before="240" w:after="60" w:line="360" w:lineRule="auto"/>
      <w:outlineLvl w:val="1"/>
    </w:pPr>
    <w:rPr>
      <w:rFonts w:ascii="Arial" w:eastAsia="Arial" w:hAnsi="Arial"/>
      <w:b/>
      <w:bCs/>
      <w:iCs/>
      <w:caps/>
      <w:sz w:val="24"/>
      <w:szCs w:val="28"/>
      <w:lang w:eastAsia="ar-SA"/>
    </w:rPr>
  </w:style>
  <w:style w:type="paragraph" w:styleId="Ttulo3">
    <w:name w:val="heading 3"/>
    <w:next w:val="Normal"/>
    <w:qFormat/>
    <w:pPr>
      <w:keepNext/>
      <w:suppressAutoHyphens/>
      <w:spacing w:before="240" w:after="60"/>
      <w:outlineLvl w:val="2"/>
    </w:pPr>
    <w:rPr>
      <w:rFonts w:ascii="Arial" w:eastAsia="Arial" w:hAnsi="Arial"/>
      <w:b/>
      <w:bCs/>
      <w:sz w:val="26"/>
      <w:szCs w:val="26"/>
      <w:lang w:eastAsia="ar-SA"/>
    </w:rPr>
  </w:style>
  <w:style w:type="paragraph" w:styleId="Ttulo5">
    <w:name w:val="heading 5"/>
    <w:basedOn w:val="Normal"/>
    <w:next w:val="Corpodetexto"/>
    <w:qFormat/>
    <w:pPr>
      <w:spacing w:before="280" w:after="280"/>
      <w:outlineLvl w:val="4"/>
    </w:pPr>
    <w:rPr>
      <w:rFonts w:ascii="Lucida Sans" w:hAnsi="Lucida Sans"/>
      <w:b/>
      <w:b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Fontepargpadro2">
    <w:name w:val="Fonte parág. padrão2"/>
  </w:style>
  <w:style w:type="character" w:customStyle="1" w:styleId="Ttulo1Char">
    <w:name w:val="Título 1 Char"/>
    <w:rPr>
      <w:rFonts w:ascii="Arial" w:eastAsia="Times New Roman" w:hAnsi="Arial" w:cs="Times New Roman"/>
      <w:b/>
      <w:bCs/>
      <w:sz w:val="28"/>
      <w:szCs w:val="28"/>
    </w:rPr>
  </w:style>
  <w:style w:type="character" w:customStyle="1" w:styleId="Ttulo2Char">
    <w:name w:val="Título 2 Char"/>
    <w:rPr>
      <w:rFonts w:ascii="Arial" w:hAnsi="Arial"/>
      <w:b/>
      <w:bCs/>
      <w:iCs/>
      <w:caps/>
      <w:sz w:val="24"/>
      <w:szCs w:val="28"/>
      <w:lang w:val="pt-BR" w:eastAsia="ar-SA" w:bidi="ar-SA"/>
    </w:rPr>
  </w:style>
  <w:style w:type="character" w:customStyle="1" w:styleId="Ttulo3Char">
    <w:name w:val="Título 3 Char"/>
    <w:rPr>
      <w:rFonts w:ascii="Arial" w:hAnsi="Arial"/>
      <w:b/>
      <w:bCs/>
      <w:sz w:val="26"/>
      <w:szCs w:val="26"/>
      <w:lang w:val="pt-BR" w:eastAsia="ar-SA" w:bidi="ar-SA"/>
    </w:rPr>
  </w:style>
  <w:style w:type="character" w:customStyle="1" w:styleId="CorpodetextoChar">
    <w:name w:val="Corpo de texto Char"/>
    <w:rPr>
      <w:rFonts w:eastAsia="Times New Roman"/>
      <w:b/>
      <w:bCs/>
      <w:sz w:val="28"/>
      <w:szCs w:val="27"/>
    </w:rPr>
  </w:style>
  <w:style w:type="character" w:customStyle="1" w:styleId="Ttulo5Char">
    <w:name w:val="Título 5 Char"/>
    <w:rPr>
      <w:rFonts w:ascii="Lucida Sans" w:eastAsia="Times New Roman" w:hAnsi="Lucida Sans"/>
      <w:b/>
      <w:bCs/>
      <w:sz w:val="20"/>
      <w:szCs w:val="20"/>
    </w:rPr>
  </w:style>
  <w:style w:type="character" w:customStyle="1" w:styleId="RodapChar">
    <w:name w:val="Rodapé Char"/>
    <w:rPr>
      <w:rFonts w:eastAsia="Times New Roman"/>
    </w:rPr>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styleId="Hyperlink">
    <w:name w:val="Hyperlink"/>
    <w:semiHidden/>
    <w:rPr>
      <w:color w:val="000080"/>
      <w:u w:val="single"/>
    </w:rPr>
  </w:style>
  <w:style w:type="character" w:customStyle="1" w:styleId="Fontepargpadro1">
    <w:name w:val="Fonte parág. padrão1"/>
  </w:style>
  <w:style w:type="character" w:customStyle="1" w:styleId="NumberingSymbols">
    <w:name w:val="Numbering Symbols"/>
    <w:rPr>
      <w:rFonts w:ascii="Arial" w:hAnsi="Arial"/>
    </w:rPr>
  </w:style>
  <w:style w:type="character" w:customStyle="1" w:styleId="WW-FootnoteCharacters">
    <w:name w:val="WW-Footnote Characters"/>
  </w:style>
  <w:style w:type="character" w:customStyle="1" w:styleId="WW-EndnoteCharacters">
    <w:name w:val="WW-Endnote Characters"/>
  </w:style>
  <w:style w:type="character" w:customStyle="1" w:styleId="Bullets">
    <w:name w:val="Bullets"/>
    <w:rPr>
      <w:rFonts w:ascii="OpenSymbol" w:eastAsia="OpenSymbol" w:hAnsi="OpenSymbol" w:cs="OpenSymbol"/>
    </w:rPr>
  </w:style>
  <w:style w:type="character" w:customStyle="1" w:styleId="CabealhoChar">
    <w:name w:val="Cabeçalho Char"/>
    <w:uiPriority w:val="99"/>
    <w:rPr>
      <w:rFonts w:ascii="Arial" w:hAnsi="Arial"/>
      <w:sz w:val="24"/>
    </w:rPr>
  </w:style>
  <w:style w:type="paragraph" w:customStyle="1" w:styleId="Heading">
    <w:name w:val="Heading"/>
    <w:basedOn w:val="Normal"/>
    <w:next w:val="Corpodetexto"/>
    <w:pPr>
      <w:keepNext/>
      <w:spacing w:before="240" w:after="120"/>
    </w:pPr>
    <w:rPr>
      <w:rFonts w:ascii="Lucida Bright" w:eastAsia="DejaVu Sans" w:hAnsi="Lucida Bright" w:cs="DejaVu Sans"/>
      <w:sz w:val="28"/>
      <w:szCs w:val="28"/>
    </w:rPr>
  </w:style>
  <w:style w:type="paragraph" w:styleId="Corpodetexto">
    <w:name w:val="Body Text"/>
    <w:basedOn w:val="Normal"/>
    <w:semiHidden/>
    <w:pPr>
      <w:jc w:val="center"/>
    </w:pPr>
    <w:rPr>
      <w:b/>
      <w:bCs/>
      <w:sz w:val="28"/>
      <w:szCs w:val="27"/>
    </w:rPr>
  </w:style>
  <w:style w:type="paragraph" w:styleId="Lista">
    <w:name w:val="List"/>
    <w:basedOn w:val="Corpodetexto"/>
    <w:semiHidden/>
    <w:rPr>
      <w:rFonts w:ascii="Lucida Sans" w:hAnsi="Lucida Sans"/>
    </w:rPr>
  </w:style>
  <w:style w:type="paragraph" w:customStyle="1" w:styleId="Caption1">
    <w:name w:val="Caption1"/>
    <w:basedOn w:val="Normal"/>
    <w:pPr>
      <w:suppressLineNumbers/>
      <w:spacing w:before="120" w:after="120"/>
    </w:pPr>
    <w:rPr>
      <w:rFonts w:ascii="Lucida Sans" w:hAnsi="Lucida Sans"/>
      <w:i/>
      <w:iCs/>
    </w:rPr>
  </w:style>
  <w:style w:type="paragraph" w:customStyle="1" w:styleId="Index">
    <w:name w:val="Index"/>
    <w:basedOn w:val="Normal"/>
    <w:pPr>
      <w:suppressLineNumbers/>
    </w:pPr>
    <w:rPr>
      <w:rFonts w:ascii="Lucida Sans" w:hAnsi="Lucida Sans"/>
    </w:rPr>
  </w:style>
  <w:style w:type="paragraph" w:customStyle="1" w:styleId="0-TitSeo">
    <w:name w:val="0-TitSeção"/>
    <w:next w:val="Normal"/>
    <w:pPr>
      <w:pageBreakBefore/>
      <w:suppressAutoHyphens/>
    </w:pPr>
    <w:rPr>
      <w:rFonts w:ascii="Arial" w:eastAsia="Arial" w:hAnsi="Arial"/>
      <w:b/>
      <w:caps/>
      <w:sz w:val="28"/>
      <w:lang w:eastAsia="ar-SA"/>
    </w:rPr>
  </w:style>
  <w:style w:type="paragraph" w:styleId="Sumrio1">
    <w:name w:val="toc 1"/>
    <w:next w:val="Normal"/>
    <w:semiHidden/>
    <w:pPr>
      <w:tabs>
        <w:tab w:val="right" w:leader="dot" w:pos="9070"/>
      </w:tabs>
      <w:suppressAutoHyphens/>
    </w:pPr>
    <w:rPr>
      <w:rFonts w:ascii="Arial" w:eastAsia="Arial" w:hAnsi="Arial"/>
      <w:sz w:val="24"/>
      <w:lang w:eastAsia="ar-SA"/>
    </w:rPr>
  </w:style>
  <w:style w:type="paragraph" w:styleId="Sumrio2">
    <w:name w:val="toc 2"/>
    <w:basedOn w:val="Index"/>
    <w:semiHidden/>
    <w:pPr>
      <w:ind w:left="283"/>
    </w:pPr>
  </w:style>
  <w:style w:type="paragraph" w:styleId="Sumrio3">
    <w:name w:val="toc 3"/>
    <w:basedOn w:val="Index"/>
    <w:semiHidden/>
    <w:pPr>
      <w:ind w:left="566"/>
    </w:pPr>
  </w:style>
  <w:style w:type="paragraph" w:styleId="Sumrio4">
    <w:name w:val="toc 4"/>
    <w:basedOn w:val="Index"/>
    <w:semiHidden/>
    <w:pPr>
      <w:ind w:left="849"/>
    </w:pPr>
  </w:style>
  <w:style w:type="paragraph" w:styleId="Sumrio5">
    <w:name w:val="toc 5"/>
    <w:basedOn w:val="Index"/>
    <w:semiHidden/>
    <w:pPr>
      <w:ind w:left="1132"/>
    </w:pPr>
  </w:style>
  <w:style w:type="paragraph" w:styleId="Sumrio6">
    <w:name w:val="toc 6"/>
    <w:basedOn w:val="Index"/>
    <w:semiHidden/>
    <w:pPr>
      <w:ind w:left="1415"/>
    </w:pPr>
  </w:style>
  <w:style w:type="paragraph" w:styleId="Sumrio7">
    <w:name w:val="toc 7"/>
    <w:basedOn w:val="Index"/>
    <w:semiHidden/>
    <w:pPr>
      <w:ind w:left="1698"/>
    </w:pPr>
  </w:style>
  <w:style w:type="paragraph" w:styleId="Sumrio8">
    <w:name w:val="toc 8"/>
    <w:basedOn w:val="Index"/>
    <w:semiHidden/>
    <w:pPr>
      <w:ind w:left="1981"/>
    </w:pPr>
  </w:style>
  <w:style w:type="paragraph" w:styleId="Sumrio9">
    <w:name w:val="toc 9"/>
    <w:basedOn w:val="Index"/>
    <w:semiHidden/>
    <w:pPr>
      <w:ind w:left="2264"/>
    </w:pPr>
  </w:style>
  <w:style w:type="paragraph" w:styleId="Rodap">
    <w:name w:val="footer"/>
    <w:basedOn w:val="Normal"/>
    <w:semiHidden/>
    <w:pPr>
      <w:suppressLineNumbers/>
    </w:pPr>
  </w:style>
  <w:style w:type="paragraph" w:styleId="NormalWeb">
    <w:name w:val="Normal (Web)"/>
    <w:basedOn w:val="Normal"/>
    <w:uiPriority w:val="99"/>
    <w:pPr>
      <w:suppressAutoHyphens w:val="0"/>
      <w:spacing w:before="280" w:after="119"/>
    </w:pPr>
  </w:style>
  <w:style w:type="paragraph" w:customStyle="1" w:styleId="Contents10">
    <w:name w:val="Contents 10"/>
    <w:basedOn w:val="Index"/>
    <w:pPr>
      <w:ind w:left="2547"/>
    </w:pPr>
  </w:style>
  <w:style w:type="paragraph" w:customStyle="1" w:styleId="ContentsHeading">
    <w:name w:val="Contents Heading"/>
    <w:basedOn w:val="Heading"/>
    <w:pPr>
      <w:suppressLineNumbers/>
    </w:pPr>
    <w:rPr>
      <w:b/>
      <w:bCs/>
      <w:sz w:val="32"/>
      <w:szCs w:val="32"/>
    </w:rPr>
  </w:style>
  <w:style w:type="paragraph" w:customStyle="1" w:styleId="Capa">
    <w:name w:val="Capa"/>
    <w:basedOn w:val="Rodap"/>
    <w:pPr>
      <w:jc w:val="right"/>
    </w:pPr>
    <w:rPr>
      <w:rFonts w:ascii="Lucida Sans" w:hAnsi="Lucida San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customStyle="1" w:styleId="NormalSimples">
    <w:name w:val="NormalSimples"/>
    <w:next w:val="Normal"/>
    <w:pPr>
      <w:suppressAutoHyphens/>
    </w:pPr>
    <w:rPr>
      <w:rFonts w:ascii="Arial" w:eastAsia="Arial" w:hAnsi="Arial" w:cs="Arial"/>
      <w:bCs/>
      <w:sz w:val="24"/>
      <w:szCs w:val="24"/>
      <w:lang w:eastAsia="ar-SA"/>
    </w:rPr>
  </w:style>
  <w:style w:type="paragraph" w:customStyle="1" w:styleId="0-CitacoesLongas">
    <w:name w:val="0-CitacoesLongas"/>
    <w:basedOn w:val="Normal"/>
    <w:pPr>
      <w:spacing w:before="180" w:after="180" w:line="240" w:lineRule="auto"/>
      <w:ind w:left="2268" w:firstLine="0"/>
    </w:pPr>
    <w:rPr>
      <w:sz w:val="20"/>
    </w:rPr>
  </w:style>
  <w:style w:type="paragraph" w:customStyle="1" w:styleId="0-Notas">
    <w:name w:val="0-Notas"/>
    <w:next w:val="Normal"/>
    <w:pPr>
      <w:suppressAutoHyphens/>
      <w:jc w:val="both"/>
    </w:pPr>
    <w:rPr>
      <w:rFonts w:ascii="Arial" w:eastAsia="Arial" w:hAnsi="Arial"/>
      <w:lang w:eastAsia="ar-SA"/>
    </w:rPr>
  </w:style>
  <w:style w:type="paragraph" w:customStyle="1" w:styleId="0-LegFigura">
    <w:name w:val="0-LegFigura"/>
    <w:next w:val="Normal"/>
    <w:pPr>
      <w:suppressAutoHyphens/>
      <w:jc w:val="both"/>
    </w:pPr>
    <w:rPr>
      <w:rFonts w:ascii="Arial" w:eastAsia="Arial" w:hAnsi="Arial"/>
      <w:lang w:eastAsia="ar-SA"/>
    </w:rPr>
  </w:style>
  <w:style w:type="paragraph" w:customStyle="1" w:styleId="0-Natureza">
    <w:name w:val="0-Natureza"/>
    <w:next w:val="Normal"/>
    <w:pPr>
      <w:suppressAutoHyphens/>
      <w:spacing w:before="2400"/>
      <w:ind w:left="4536"/>
      <w:jc w:val="both"/>
    </w:pPr>
    <w:rPr>
      <w:rFonts w:ascii="Arial" w:eastAsia="Arial" w:hAnsi="Arial"/>
      <w:sz w:val="24"/>
      <w:lang w:eastAsia="ar-SA"/>
    </w:rPr>
  </w:style>
  <w:style w:type="paragraph" w:customStyle="1" w:styleId="0-Autor">
    <w:name w:val="0-Autor"/>
    <w:next w:val="Normal"/>
    <w:pPr>
      <w:suppressAutoHyphens/>
      <w:jc w:val="center"/>
    </w:pPr>
    <w:rPr>
      <w:rFonts w:ascii="Arial" w:eastAsia="Arial" w:hAnsi="Arial"/>
      <w:b/>
      <w:caps/>
      <w:sz w:val="28"/>
      <w:lang w:eastAsia="ar-SA"/>
    </w:rPr>
  </w:style>
  <w:style w:type="paragraph" w:customStyle="1" w:styleId="0-TitTCC">
    <w:name w:val="0-TitTCC"/>
    <w:next w:val="Normal"/>
    <w:pPr>
      <w:suppressAutoHyphens/>
      <w:spacing w:before="3120"/>
      <w:jc w:val="center"/>
    </w:pPr>
    <w:rPr>
      <w:rFonts w:ascii="Arial" w:eastAsia="Arial" w:hAnsi="Arial"/>
      <w:b/>
      <w:caps/>
      <w:sz w:val="28"/>
      <w:lang w:eastAsia="ar-SA"/>
    </w:rPr>
  </w:style>
  <w:style w:type="paragraph" w:customStyle="1" w:styleId="0-SubTitTCC">
    <w:name w:val="0-SubTitTCC"/>
    <w:next w:val="Normal"/>
    <w:pPr>
      <w:suppressAutoHyphens/>
      <w:jc w:val="center"/>
    </w:pPr>
    <w:rPr>
      <w:rFonts w:ascii="Arial" w:eastAsia="Arial" w:hAnsi="Arial"/>
      <w:sz w:val="28"/>
      <w:lang w:eastAsia="ar-SA"/>
    </w:rPr>
  </w:style>
  <w:style w:type="paragraph" w:customStyle="1" w:styleId="0-IES">
    <w:name w:val="0-IES"/>
    <w:next w:val="Normal"/>
    <w:pPr>
      <w:suppressAutoHyphens/>
      <w:spacing w:after="3120"/>
      <w:jc w:val="center"/>
    </w:pPr>
    <w:rPr>
      <w:rFonts w:ascii="Arial" w:eastAsia="Arial" w:hAnsi="Arial"/>
      <w:b/>
      <w:lang w:eastAsia="ar-SA"/>
    </w:rPr>
  </w:style>
  <w:style w:type="paragraph" w:customStyle="1" w:styleId="0-Local">
    <w:name w:val="0-Local"/>
    <w:next w:val="Normal"/>
    <w:pPr>
      <w:suppressAutoHyphens/>
      <w:spacing w:before="5000"/>
      <w:jc w:val="center"/>
    </w:pPr>
    <w:rPr>
      <w:rFonts w:ascii="Arial" w:eastAsia="Arial" w:hAnsi="Arial"/>
      <w:b/>
      <w:sz w:val="28"/>
      <w:lang w:eastAsia="ar-SA"/>
    </w:rPr>
  </w:style>
  <w:style w:type="paragraph" w:customStyle="1" w:styleId="0-AutorAFR">
    <w:name w:val="0-AutorAFR"/>
    <w:next w:val="Normal"/>
    <w:pPr>
      <w:suppressAutoHyphens/>
      <w:jc w:val="center"/>
    </w:pPr>
    <w:rPr>
      <w:rFonts w:ascii="Arial" w:eastAsia="Arial" w:hAnsi="Arial"/>
      <w:b/>
      <w:caps/>
      <w:sz w:val="28"/>
      <w:lang w:eastAsia="ar-SA"/>
    </w:rPr>
  </w:style>
  <w:style w:type="paragraph" w:customStyle="1" w:styleId="0-TitAFR">
    <w:name w:val="0-TitAFR"/>
    <w:next w:val="Normal"/>
    <w:pPr>
      <w:suppressAutoHyphens/>
      <w:spacing w:before="5200"/>
      <w:jc w:val="center"/>
    </w:pPr>
    <w:rPr>
      <w:rFonts w:ascii="Arial" w:eastAsia="Arial" w:hAnsi="Arial"/>
      <w:b/>
      <w:caps/>
      <w:sz w:val="28"/>
      <w:lang w:eastAsia="ar-SA"/>
    </w:rPr>
  </w:style>
  <w:style w:type="paragraph" w:customStyle="1" w:styleId="0-Data">
    <w:name w:val="0-Data"/>
    <w:next w:val="Normal"/>
    <w:pPr>
      <w:suppressAutoHyphens/>
      <w:jc w:val="center"/>
    </w:pPr>
    <w:rPr>
      <w:rFonts w:ascii="Arial" w:eastAsia="Arial" w:hAnsi="Arial"/>
      <w:b/>
      <w:sz w:val="28"/>
      <w:lang w:eastAsia="ar-SA"/>
    </w:rPr>
  </w:style>
  <w:style w:type="paragraph" w:customStyle="1" w:styleId="0-Dedicatoria">
    <w:name w:val="0-Dedicatoria"/>
    <w:next w:val="Normal"/>
    <w:pPr>
      <w:suppressAutoHyphens/>
      <w:spacing w:before="6000"/>
      <w:ind w:left="4536"/>
      <w:jc w:val="both"/>
    </w:pPr>
    <w:rPr>
      <w:rFonts w:ascii="Arial" w:eastAsia="Arial" w:hAnsi="Arial"/>
      <w:sz w:val="24"/>
      <w:lang w:eastAsia="ar-SA"/>
    </w:rPr>
  </w:style>
  <w:style w:type="paragraph" w:customStyle="1" w:styleId="0-TitAgradec">
    <w:name w:val="0-TitAgradec"/>
    <w:basedOn w:val="Normal"/>
    <w:pPr>
      <w:spacing w:before="1200" w:after="1200" w:line="240" w:lineRule="auto"/>
      <w:ind w:firstLine="0"/>
      <w:jc w:val="center"/>
    </w:pPr>
    <w:rPr>
      <w:b/>
      <w:caps/>
      <w:sz w:val="28"/>
    </w:rPr>
  </w:style>
  <w:style w:type="paragraph" w:customStyle="1" w:styleId="0-TextoAgradec">
    <w:name w:val="0-TextoAgradec"/>
    <w:next w:val="Normal"/>
    <w:pPr>
      <w:suppressAutoHyphens/>
      <w:spacing w:line="360" w:lineRule="auto"/>
      <w:ind w:left="1701"/>
    </w:pPr>
    <w:rPr>
      <w:rFonts w:ascii="Arial" w:eastAsia="Arial" w:hAnsi="Arial"/>
      <w:sz w:val="24"/>
      <w:lang w:eastAsia="ar-SA"/>
    </w:rPr>
  </w:style>
  <w:style w:type="paragraph" w:customStyle="1" w:styleId="0-Epigrafe">
    <w:name w:val="0-Epigrafe"/>
    <w:next w:val="Normal"/>
    <w:pPr>
      <w:suppressAutoHyphens/>
      <w:spacing w:before="6000"/>
      <w:ind w:left="4536"/>
    </w:pPr>
    <w:rPr>
      <w:rFonts w:ascii="Arial" w:eastAsia="Arial" w:hAnsi="Arial"/>
      <w:i/>
      <w:sz w:val="24"/>
      <w:lang w:eastAsia="ar-SA"/>
    </w:rPr>
  </w:style>
  <w:style w:type="paragraph" w:customStyle="1" w:styleId="0-AutorEpigr">
    <w:name w:val="0-AutorEpigr"/>
    <w:next w:val="Normal"/>
    <w:pPr>
      <w:suppressAutoHyphens/>
      <w:jc w:val="right"/>
    </w:pPr>
    <w:rPr>
      <w:rFonts w:ascii="Arial" w:eastAsia="Arial" w:hAnsi="Arial"/>
      <w:sz w:val="24"/>
      <w:lang w:eastAsia="ar-SA"/>
    </w:rPr>
  </w:style>
  <w:style w:type="paragraph" w:customStyle="1" w:styleId="0-TitResumo">
    <w:name w:val="0-TitResumo"/>
    <w:next w:val="Normal"/>
    <w:pPr>
      <w:suppressAutoHyphens/>
      <w:spacing w:before="1200" w:after="1200"/>
      <w:jc w:val="center"/>
    </w:pPr>
    <w:rPr>
      <w:rFonts w:ascii="Arial" w:eastAsia="Arial" w:hAnsi="Arial"/>
      <w:b/>
      <w:caps/>
      <w:sz w:val="28"/>
      <w:lang w:eastAsia="ar-SA"/>
    </w:rPr>
  </w:style>
  <w:style w:type="paragraph" w:customStyle="1" w:styleId="0-TextoResumo">
    <w:name w:val="0-TextoResumo"/>
    <w:next w:val="Normal"/>
    <w:pPr>
      <w:suppressAutoHyphens/>
      <w:jc w:val="both"/>
    </w:pPr>
    <w:rPr>
      <w:rFonts w:ascii="Arial" w:eastAsia="Arial" w:hAnsi="Arial"/>
      <w:sz w:val="24"/>
      <w:lang w:eastAsia="ar-SA"/>
    </w:rPr>
  </w:style>
  <w:style w:type="paragraph" w:customStyle="1" w:styleId="0-TitTextoSemNum">
    <w:name w:val="0-TitTextoSemNum"/>
    <w:next w:val="Normal"/>
    <w:pPr>
      <w:pageBreakBefore/>
      <w:suppressAutoHyphens/>
      <w:spacing w:line="360" w:lineRule="auto"/>
    </w:pPr>
    <w:rPr>
      <w:rFonts w:ascii="Arial" w:eastAsia="Arial" w:hAnsi="Arial"/>
      <w:b/>
      <w:sz w:val="24"/>
      <w:lang w:eastAsia="ar-SA"/>
    </w:rPr>
  </w:style>
  <w:style w:type="paragraph" w:customStyle="1" w:styleId="0-TitTextoComNum">
    <w:name w:val="0-TitTextoComNum"/>
    <w:next w:val="Normal"/>
    <w:pPr>
      <w:numPr>
        <w:numId w:val="3"/>
      </w:numPr>
      <w:suppressAutoHyphens/>
      <w:spacing w:after="180" w:line="360" w:lineRule="auto"/>
    </w:pPr>
    <w:rPr>
      <w:rFonts w:ascii="Arial" w:eastAsia="Arial" w:hAnsi="Arial"/>
      <w:b/>
      <w:caps/>
      <w:sz w:val="24"/>
      <w:lang w:eastAsia="ar-SA"/>
    </w:rPr>
  </w:style>
  <w:style w:type="paragraph" w:customStyle="1" w:styleId="0-SubTitComNum">
    <w:name w:val="0-SubTitComNum"/>
    <w:next w:val="Normal"/>
    <w:pPr>
      <w:numPr>
        <w:numId w:val="4"/>
      </w:numPr>
      <w:suppressAutoHyphens/>
      <w:spacing w:before="720" w:after="720"/>
    </w:pPr>
    <w:rPr>
      <w:rFonts w:ascii="Arial" w:eastAsia="Arial" w:hAnsi="Arial"/>
      <w:sz w:val="24"/>
      <w:lang w:eastAsia="ar-SA"/>
    </w:rPr>
  </w:style>
  <w:style w:type="paragraph" w:customStyle="1" w:styleId="0-LocalAFR">
    <w:name w:val="0-LocalAFR"/>
    <w:next w:val="Normal"/>
    <w:pPr>
      <w:suppressAutoHyphens/>
      <w:spacing w:before="2400"/>
      <w:jc w:val="center"/>
    </w:pPr>
    <w:rPr>
      <w:rFonts w:ascii="Arial" w:eastAsia="Arial" w:hAnsi="Arial"/>
      <w:b/>
      <w:sz w:val="28"/>
      <w:lang w:eastAsia="ar-SA"/>
    </w:rPr>
  </w:style>
  <w:style w:type="paragraph" w:customStyle="1" w:styleId="0-TextoNormal">
    <w:name w:val="0-TextoNormal"/>
    <w:next w:val="Normal"/>
    <w:pPr>
      <w:suppressAutoHyphens/>
      <w:spacing w:line="360" w:lineRule="auto"/>
      <w:ind w:left="1418"/>
      <w:jc w:val="both"/>
    </w:pPr>
    <w:rPr>
      <w:rFonts w:ascii="Arial" w:eastAsia="Arial" w:hAnsi="Arial"/>
      <w:sz w:val="24"/>
      <w:szCs w:val="24"/>
      <w:lang w:eastAsia="ar-SA"/>
    </w:rPr>
  </w:style>
  <w:style w:type="paragraph" w:customStyle="1" w:styleId="0-LocalAPOV">
    <w:name w:val="0-LocalAPOV"/>
    <w:next w:val="Normal"/>
    <w:pPr>
      <w:suppressAutoHyphens/>
      <w:spacing w:before="1200" w:after="960"/>
      <w:jc w:val="center"/>
    </w:pPr>
    <w:rPr>
      <w:rFonts w:ascii="Arial" w:eastAsia="Arial" w:hAnsi="Arial"/>
      <w:sz w:val="24"/>
      <w:lang w:eastAsia="ar-SA"/>
    </w:rPr>
  </w:style>
  <w:style w:type="paragraph" w:customStyle="1" w:styleId="0-TitTCCAprov">
    <w:name w:val="0-TitTCCAprov"/>
    <w:basedOn w:val="0-TitTCC"/>
    <w:next w:val="Normal"/>
    <w:pPr>
      <w:spacing w:before="2400"/>
    </w:pPr>
  </w:style>
  <w:style w:type="paragraph" w:customStyle="1" w:styleId="0-Banca">
    <w:name w:val="0-Banca"/>
    <w:next w:val="Normal"/>
    <w:pPr>
      <w:suppressAutoHyphens/>
      <w:spacing w:before="180"/>
      <w:jc w:val="both"/>
    </w:pPr>
    <w:rPr>
      <w:rFonts w:ascii="Arial" w:eastAsia="Arial" w:hAnsi="Arial"/>
      <w:sz w:val="24"/>
      <w:lang w:eastAsia="ar-SA"/>
    </w:rPr>
  </w:style>
  <w:style w:type="paragraph" w:customStyle="1" w:styleId="0-TitCap1">
    <w:name w:val="0-TitCap1"/>
    <w:next w:val="Normal"/>
    <w:pPr>
      <w:numPr>
        <w:numId w:val="2"/>
      </w:numPr>
      <w:suppressAutoHyphens/>
      <w:spacing w:before="720" w:after="720"/>
    </w:pPr>
    <w:rPr>
      <w:rFonts w:ascii="Arial" w:eastAsia="Arial" w:hAnsi="Arial"/>
      <w:b/>
      <w:caps/>
      <w:sz w:val="24"/>
      <w:lang w:eastAsia="ar-SA"/>
    </w:rPr>
  </w:style>
  <w:style w:type="paragraph" w:customStyle="1" w:styleId="0-TitCap2">
    <w:name w:val="0-TitCap2"/>
    <w:next w:val="Normal"/>
    <w:pPr>
      <w:tabs>
        <w:tab w:val="num" w:pos="0"/>
      </w:tabs>
      <w:suppressAutoHyphens/>
      <w:spacing w:before="720" w:after="720"/>
      <w:ind w:left="432" w:hanging="432"/>
    </w:pPr>
    <w:rPr>
      <w:rFonts w:ascii="Arial" w:eastAsia="Arial" w:hAnsi="Arial"/>
      <w:caps/>
      <w:sz w:val="24"/>
      <w:lang w:eastAsia="ar-SA"/>
    </w:rPr>
  </w:style>
  <w:style w:type="paragraph" w:customStyle="1" w:styleId="0-TitCap3">
    <w:name w:val="0-TitCap3"/>
    <w:next w:val="Normal"/>
    <w:pPr>
      <w:tabs>
        <w:tab w:val="num" w:pos="0"/>
      </w:tabs>
      <w:suppressAutoHyphens/>
      <w:spacing w:before="720" w:after="720"/>
      <w:ind w:left="432" w:hanging="432"/>
    </w:pPr>
    <w:rPr>
      <w:rFonts w:ascii="Arial" w:eastAsia="Arial" w:hAnsi="Arial"/>
      <w:sz w:val="24"/>
      <w:lang w:eastAsia="ar-SA"/>
    </w:rPr>
  </w:style>
  <w:style w:type="paragraph" w:styleId="Cabealho">
    <w:name w:val="header"/>
    <w:basedOn w:val="Normal"/>
    <w:uiPriority w:val="99"/>
    <w:pPr>
      <w:tabs>
        <w:tab w:val="center" w:pos="4513"/>
        <w:tab w:val="right" w:pos="9026"/>
      </w:tabs>
    </w:pPr>
  </w:style>
  <w:style w:type="paragraph" w:customStyle="1" w:styleId="Ttulodocurso">
    <w:name w:val="Título do curso"/>
    <w:basedOn w:val="0-TitTCC"/>
    <w:pPr>
      <w:spacing w:before="0"/>
    </w:pPr>
  </w:style>
  <w:style w:type="paragraph" w:customStyle="1" w:styleId="TabeladeGrade31">
    <w:name w:val="Tabela de Grade 31"/>
    <w:basedOn w:val="Ttulo1"/>
    <w:next w:val="Normal"/>
    <w:uiPriority w:val="39"/>
    <w:semiHidden/>
    <w:unhideWhenUsed/>
    <w:qFormat/>
    <w:rsid w:val="002F03A6"/>
    <w:pPr>
      <w:ind w:firstLine="0"/>
      <w:jc w:val="left"/>
      <w:outlineLvl w:val="9"/>
    </w:pPr>
    <w:rPr>
      <w:rFonts w:ascii="Cambria" w:hAnsi="Cambria"/>
      <w:color w:val="365F91"/>
      <w:lang w:eastAsia="en-US"/>
    </w:rPr>
  </w:style>
  <w:style w:type="paragraph" w:customStyle="1" w:styleId="SombreamentoEscuro-nfase11">
    <w:name w:val="Sombreamento Escuro - Ênfase 11"/>
    <w:hidden/>
    <w:uiPriority w:val="99"/>
    <w:semiHidden/>
    <w:rsid w:val="00794773"/>
    <w:rPr>
      <w:rFonts w:ascii="Arial" w:hAnsi="Arial"/>
      <w:sz w:val="24"/>
      <w:lang w:eastAsia="ar-SA"/>
    </w:rPr>
  </w:style>
  <w:style w:type="paragraph" w:styleId="Textodebalo">
    <w:name w:val="Balloon Text"/>
    <w:basedOn w:val="Normal"/>
    <w:link w:val="TextodebaloChar"/>
    <w:uiPriority w:val="99"/>
    <w:semiHidden/>
    <w:unhideWhenUsed/>
    <w:rsid w:val="00794773"/>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794773"/>
    <w:rPr>
      <w:rFonts w:ascii="Tahoma" w:hAnsi="Tahoma" w:cs="Tahoma"/>
      <w:sz w:val="16"/>
      <w:szCs w:val="16"/>
      <w:lang w:eastAsia="ar-SA"/>
    </w:rPr>
  </w:style>
  <w:style w:type="character" w:styleId="Refdecomentrio">
    <w:name w:val="annotation reference"/>
    <w:uiPriority w:val="99"/>
    <w:semiHidden/>
    <w:unhideWhenUsed/>
    <w:rsid w:val="00675635"/>
    <w:rPr>
      <w:sz w:val="16"/>
      <w:szCs w:val="16"/>
    </w:rPr>
  </w:style>
  <w:style w:type="paragraph" w:styleId="Textodecomentrio">
    <w:name w:val="annotation text"/>
    <w:basedOn w:val="Normal"/>
    <w:link w:val="TextodecomentrioChar"/>
    <w:uiPriority w:val="99"/>
    <w:unhideWhenUsed/>
    <w:rsid w:val="00675635"/>
    <w:rPr>
      <w:sz w:val="20"/>
    </w:rPr>
  </w:style>
  <w:style w:type="character" w:customStyle="1" w:styleId="TextodecomentrioChar">
    <w:name w:val="Texto de comentário Char"/>
    <w:link w:val="Textodecomentrio"/>
    <w:uiPriority w:val="99"/>
    <w:rsid w:val="00675635"/>
    <w:rPr>
      <w:rFonts w:ascii="Arial" w:hAnsi="Arial"/>
      <w:lang w:eastAsia="ar-SA"/>
    </w:rPr>
  </w:style>
  <w:style w:type="paragraph" w:styleId="Assuntodocomentrio">
    <w:name w:val="annotation subject"/>
    <w:basedOn w:val="Textodecomentrio"/>
    <w:next w:val="Textodecomentrio"/>
    <w:link w:val="AssuntodocomentrioChar"/>
    <w:uiPriority w:val="99"/>
    <w:semiHidden/>
    <w:unhideWhenUsed/>
    <w:rsid w:val="00675635"/>
    <w:rPr>
      <w:b/>
      <w:bCs/>
    </w:rPr>
  </w:style>
  <w:style w:type="character" w:customStyle="1" w:styleId="AssuntodocomentrioChar">
    <w:name w:val="Assunto do comentário Char"/>
    <w:link w:val="Assuntodocomentrio"/>
    <w:uiPriority w:val="99"/>
    <w:semiHidden/>
    <w:rsid w:val="00675635"/>
    <w:rPr>
      <w:rFonts w:ascii="Arial" w:hAnsi="Arial"/>
      <w:b/>
      <w:bCs/>
      <w:lang w:eastAsia="ar-SA"/>
    </w:rPr>
  </w:style>
  <w:style w:type="table" w:styleId="Tabelacomgrade">
    <w:name w:val="Table Grid"/>
    <w:basedOn w:val="Tabelanormal"/>
    <w:uiPriority w:val="59"/>
    <w:rsid w:val="00060B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BancaComponentes">
    <w:name w:val="0-BancaComponentes"/>
    <w:next w:val="Normal"/>
    <w:qFormat/>
    <w:rsid w:val="000A1072"/>
    <w:rPr>
      <w:rFonts w:ascii="Arial" w:eastAsia="Calibri" w:hAnsi="Arial"/>
      <w:sz w:val="24"/>
      <w:szCs w:val="22"/>
      <w:lang w:eastAsia="en-US"/>
    </w:rPr>
  </w:style>
  <w:style w:type="paragraph" w:customStyle="1" w:styleId="0-BancaInstituicao">
    <w:name w:val="0-BancaInstituicao"/>
    <w:next w:val="Normal"/>
    <w:qFormat/>
    <w:rsid w:val="000A1072"/>
    <w:pPr>
      <w:spacing w:after="200"/>
    </w:pPr>
    <w:rPr>
      <w:rFonts w:ascii="Arial" w:eastAsia="Calibri" w:hAnsi="Arial"/>
      <w:sz w:val="24"/>
      <w:szCs w:val="22"/>
      <w:lang w:eastAsia="en-US"/>
    </w:rPr>
  </w:style>
  <w:style w:type="paragraph" w:customStyle="1" w:styleId="0-NaturezaFolhaAPROV">
    <w:name w:val="0-NaturezaFolhaAPROV"/>
    <w:next w:val="Normal"/>
    <w:qFormat/>
    <w:rsid w:val="000A1072"/>
    <w:pPr>
      <w:spacing w:before="1700"/>
      <w:ind w:left="4536"/>
      <w:jc w:val="both"/>
    </w:pPr>
    <w:rPr>
      <w:rFonts w:ascii="Arial" w:eastAsia="Calibri" w:hAnsi="Arial"/>
      <w:sz w:val="24"/>
      <w:szCs w:val="22"/>
      <w:lang w:eastAsia="en-US"/>
    </w:rPr>
  </w:style>
  <w:style w:type="paragraph" w:customStyle="1" w:styleId="0-Normal">
    <w:name w:val="0-Normal"/>
    <w:qFormat/>
    <w:rsid w:val="000A1072"/>
    <w:pPr>
      <w:spacing w:line="360" w:lineRule="auto"/>
      <w:ind w:firstLine="1418"/>
      <w:jc w:val="both"/>
    </w:pPr>
    <w:rPr>
      <w:rFonts w:ascii="Arial" w:eastAsia="Calibri" w:hAnsi="Arial"/>
      <w:sz w:val="24"/>
      <w:szCs w:val="22"/>
      <w:lang w:eastAsia="en-US"/>
    </w:rPr>
  </w:style>
  <w:style w:type="paragraph" w:customStyle="1" w:styleId="0-TituloFolhaAPROV">
    <w:name w:val="0-TituloFolhaAPROV"/>
    <w:next w:val="0-Normal"/>
    <w:qFormat/>
    <w:rsid w:val="000A1072"/>
    <w:pPr>
      <w:spacing w:before="2000" w:line="360" w:lineRule="auto"/>
      <w:jc w:val="center"/>
    </w:pPr>
    <w:rPr>
      <w:rFonts w:ascii="Arial" w:eastAsia="Calibri" w:hAnsi="Arial"/>
      <w:b/>
      <w:caps/>
      <w:sz w:val="28"/>
      <w:szCs w:val="22"/>
      <w:lang w:eastAsia="en-US"/>
    </w:rPr>
  </w:style>
  <w:style w:type="paragraph" w:customStyle="1" w:styleId="Estilo1">
    <w:name w:val="Estilo1"/>
    <w:basedOn w:val="Normal"/>
    <w:qFormat/>
    <w:rsid w:val="00BA547D"/>
    <w:pPr>
      <w:suppressAutoHyphens w:val="0"/>
      <w:spacing w:after="200" w:line="480" w:lineRule="auto"/>
      <w:ind w:firstLine="0"/>
    </w:pPr>
    <w:rPr>
      <w:rFonts w:eastAsia="Calibri" w:cs="Arial"/>
      <w:b/>
      <w:sz w:val="28"/>
      <w:szCs w:val="28"/>
      <w:lang w:eastAsia="en-US"/>
    </w:rPr>
  </w:style>
  <w:style w:type="paragraph" w:styleId="Legenda">
    <w:name w:val="caption"/>
    <w:basedOn w:val="Normal"/>
    <w:next w:val="Normal"/>
    <w:uiPriority w:val="35"/>
    <w:unhideWhenUsed/>
    <w:qFormat/>
    <w:rsid w:val="00CF3A74"/>
    <w:pPr>
      <w:suppressAutoHyphens w:val="0"/>
      <w:spacing w:after="200" w:line="240" w:lineRule="auto"/>
      <w:ind w:firstLine="0"/>
      <w:jc w:val="left"/>
    </w:pPr>
    <w:rPr>
      <w:rFonts w:ascii="Calibri" w:eastAsia="Calibri" w:hAnsi="Calibri"/>
      <w:b/>
      <w:bCs/>
      <w:color w:val="4F81BD"/>
      <w:sz w:val="18"/>
      <w:szCs w:val="18"/>
      <w:lang w:eastAsia="en-US"/>
    </w:rPr>
  </w:style>
  <w:style w:type="paragraph" w:styleId="PargrafodaLista">
    <w:name w:val="List Paragraph"/>
    <w:basedOn w:val="Normal"/>
    <w:uiPriority w:val="34"/>
    <w:qFormat/>
    <w:rsid w:val="009B423C"/>
    <w:pPr>
      <w:suppressAutoHyphens w:val="0"/>
      <w:spacing w:after="200" w:line="276" w:lineRule="auto"/>
      <w:ind w:left="720" w:firstLine="0"/>
      <w:contextualSpacing/>
      <w:jc w:val="left"/>
    </w:pPr>
    <w:rPr>
      <w:rFonts w:ascii="Calibri" w:eastAsia="Calibri" w:hAnsi="Calibri"/>
      <w:sz w:val="22"/>
      <w:szCs w:val="22"/>
      <w:lang w:eastAsia="en-US"/>
    </w:rPr>
  </w:style>
  <w:style w:type="paragraph" w:styleId="SemEspaamento">
    <w:name w:val="No Spacing"/>
    <w:uiPriority w:val="1"/>
    <w:qFormat/>
    <w:rsid w:val="00487393"/>
    <w:rPr>
      <w:rFonts w:ascii="Calibri" w:eastAsia="Calibri" w:hAnsi="Calibri"/>
      <w:sz w:val="22"/>
      <w:szCs w:val="22"/>
      <w:lang w:eastAsia="en-US"/>
    </w:rPr>
  </w:style>
  <w:style w:type="character" w:customStyle="1" w:styleId="apple-converted-space">
    <w:name w:val="apple-converted-space"/>
    <w:basedOn w:val="Fontepargpadro"/>
    <w:rsid w:val="00731ED8"/>
  </w:style>
  <w:style w:type="character" w:styleId="Forte">
    <w:name w:val="Strong"/>
    <w:basedOn w:val="Fontepargpadro"/>
    <w:uiPriority w:val="22"/>
    <w:qFormat/>
    <w:rsid w:val="00731ED8"/>
    <w:rPr>
      <w:b/>
      <w:bCs/>
    </w:rPr>
  </w:style>
  <w:style w:type="character" w:styleId="TextodoEspaoReservado">
    <w:name w:val="Placeholder Text"/>
    <w:basedOn w:val="Fontepargpadro"/>
    <w:uiPriority w:val="99"/>
    <w:semiHidden/>
    <w:rsid w:val="00325835"/>
    <w:rPr>
      <w:color w:val="808080"/>
    </w:rPr>
  </w:style>
  <w:style w:type="paragraph" w:customStyle="1" w:styleId="RME-Resumo">
    <w:name w:val="RME - Resumo"/>
    <w:basedOn w:val="Normal"/>
    <w:rsid w:val="00BD099F"/>
    <w:pPr>
      <w:numPr>
        <w:numId w:val="10"/>
      </w:numPr>
      <w:suppressAutoHyphens w:val="0"/>
      <w:spacing w:before="80" w:line="240" w:lineRule="auto"/>
    </w:pPr>
    <w:rPr>
      <w:rFonts w:ascii="Times New Roman" w:hAnsi="Times New Roman"/>
      <w:sz w:val="18"/>
      <w:lang w:eastAsia="pt-BR"/>
    </w:rPr>
  </w:style>
  <w:style w:type="paragraph" w:styleId="Textodenotaderodap">
    <w:name w:val="footnote text"/>
    <w:basedOn w:val="Normal"/>
    <w:link w:val="TextodenotaderodapChar"/>
    <w:uiPriority w:val="99"/>
    <w:semiHidden/>
    <w:unhideWhenUsed/>
    <w:rsid w:val="00586740"/>
    <w:pPr>
      <w:spacing w:line="240" w:lineRule="auto"/>
    </w:pPr>
    <w:rPr>
      <w:sz w:val="20"/>
    </w:rPr>
  </w:style>
  <w:style w:type="character" w:customStyle="1" w:styleId="TextodenotaderodapChar">
    <w:name w:val="Texto de nota de rodapé Char"/>
    <w:basedOn w:val="Fontepargpadro"/>
    <w:link w:val="Textodenotaderodap"/>
    <w:uiPriority w:val="99"/>
    <w:semiHidden/>
    <w:rsid w:val="00586740"/>
    <w:rPr>
      <w:rFonts w:ascii="Arial" w:hAnsi="Arial"/>
      <w:lang w:eastAsia="ar-SA"/>
    </w:rPr>
  </w:style>
  <w:style w:type="character" w:styleId="Refdenotaderodap">
    <w:name w:val="footnote reference"/>
    <w:basedOn w:val="Fontepargpadro"/>
    <w:uiPriority w:val="99"/>
    <w:semiHidden/>
    <w:unhideWhenUsed/>
    <w:rsid w:val="00586740"/>
    <w:rPr>
      <w:vertAlign w:val="superscript"/>
    </w:rPr>
  </w:style>
  <w:style w:type="table" w:customStyle="1" w:styleId="Tabelacomgrade1">
    <w:name w:val="Tabela com grade1"/>
    <w:basedOn w:val="Tabelanormal"/>
    <w:next w:val="Tabelacomgrade"/>
    <w:uiPriority w:val="39"/>
    <w:rsid w:val="001F77AA"/>
    <w:rPr>
      <w:rFonts w:ascii="Calibri" w:hAnsi="Calibri"/>
      <w:sz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link w:val="Pr-formataoHTMLChar"/>
    <w:uiPriority w:val="99"/>
    <w:unhideWhenUsed/>
    <w:rsid w:val="0060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pPr>
    <w:rPr>
      <w:rFonts w:ascii="Courier New" w:hAnsi="Courier New" w:cs="Courier New"/>
      <w:sz w:val="20"/>
      <w:lang w:eastAsia="pt-BR"/>
    </w:rPr>
  </w:style>
  <w:style w:type="character" w:customStyle="1" w:styleId="Pr-formataoHTMLChar">
    <w:name w:val="Pré-formatação HTML Char"/>
    <w:basedOn w:val="Fontepargpadro"/>
    <w:link w:val="Pr-formataoHTML"/>
    <w:uiPriority w:val="99"/>
    <w:rsid w:val="0060630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208127">
      <w:bodyDiv w:val="1"/>
      <w:marLeft w:val="0"/>
      <w:marRight w:val="0"/>
      <w:marTop w:val="0"/>
      <w:marBottom w:val="0"/>
      <w:divBdr>
        <w:top w:val="none" w:sz="0" w:space="0" w:color="auto"/>
        <w:left w:val="none" w:sz="0" w:space="0" w:color="auto"/>
        <w:bottom w:val="none" w:sz="0" w:space="0" w:color="auto"/>
        <w:right w:val="none" w:sz="0" w:space="0" w:color="auto"/>
      </w:divBdr>
      <w:divsChild>
        <w:div w:id="500900852">
          <w:marLeft w:val="0"/>
          <w:marRight w:val="0"/>
          <w:marTop w:val="0"/>
          <w:marBottom w:val="0"/>
          <w:divBdr>
            <w:top w:val="none" w:sz="0" w:space="0" w:color="auto"/>
            <w:left w:val="none" w:sz="0" w:space="0" w:color="auto"/>
            <w:bottom w:val="none" w:sz="0" w:space="0" w:color="auto"/>
            <w:right w:val="none" w:sz="0" w:space="0" w:color="auto"/>
          </w:divBdr>
        </w:div>
      </w:divsChild>
    </w:div>
    <w:div w:id="1980454750">
      <w:bodyDiv w:val="1"/>
      <w:marLeft w:val="0"/>
      <w:marRight w:val="0"/>
      <w:marTop w:val="0"/>
      <w:marBottom w:val="0"/>
      <w:divBdr>
        <w:top w:val="none" w:sz="0" w:space="0" w:color="auto"/>
        <w:left w:val="none" w:sz="0" w:space="0" w:color="auto"/>
        <w:bottom w:val="none" w:sz="0" w:space="0" w:color="auto"/>
        <w:right w:val="none" w:sz="0" w:space="0" w:color="auto"/>
      </w:divBdr>
    </w:div>
    <w:div w:id="2026862980">
      <w:bodyDiv w:val="1"/>
      <w:marLeft w:val="0"/>
      <w:marRight w:val="0"/>
      <w:marTop w:val="0"/>
      <w:marBottom w:val="0"/>
      <w:divBdr>
        <w:top w:val="none" w:sz="0" w:space="0" w:color="auto"/>
        <w:left w:val="none" w:sz="0" w:space="0" w:color="auto"/>
        <w:bottom w:val="none" w:sz="0" w:space="0" w:color="auto"/>
        <w:right w:val="none" w:sz="0" w:space="0" w:color="auto"/>
      </w:divBdr>
    </w:div>
    <w:div w:id="210183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emf"/><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1.emf"/><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F911FB4175E9946ADE82584CDE2FA3B" ma:contentTypeVersion="3" ma:contentTypeDescription="Crie um novo documento." ma:contentTypeScope="" ma:versionID="aaa26e4475b2d3b13ac5ef0d807fab5c">
  <xsd:schema xmlns:xsd="http://www.w3.org/2001/XMLSchema" xmlns:xs="http://www.w3.org/2001/XMLSchema" xmlns:p="http://schemas.microsoft.com/office/2006/metadata/properties" xmlns:ns2="2694de7c-98e5-413d-b65c-a61d11f6ea92" targetNamespace="http://schemas.microsoft.com/office/2006/metadata/properties" ma:root="true" ma:fieldsID="dcf8880f61331943baa61201730c7a83" ns2:_="">
    <xsd:import namespace="2694de7c-98e5-413d-b65c-a61d11f6ea92"/>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94de7c-98e5-413d-b65c-a61d11f6ea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EA1171-D53D-4CEB-B5AE-D37C19AC03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94de7c-98e5-413d-b65c-a61d11f6ea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8791C8-2410-4FFF-A2D3-0EBE76599E64}">
  <ds:schemaRefs>
    <ds:schemaRef ds:uri="http://schemas.microsoft.com/sharepoint/v3/contenttype/forms"/>
  </ds:schemaRefs>
</ds:datastoreItem>
</file>

<file path=customXml/itemProps3.xml><?xml version="1.0" encoding="utf-8"?>
<ds:datastoreItem xmlns:ds="http://schemas.openxmlformats.org/officeDocument/2006/customXml" ds:itemID="{08E2BC9C-21CB-4144-8363-5BCD82BA034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F106EB4-7CC9-4E38-A927-F77783282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35</Pages>
  <Words>8898</Words>
  <Characters>48055</Characters>
  <Application>Microsoft Office Word</Application>
  <DocSecurity>0</DocSecurity>
  <Lines>400</Lines>
  <Paragraphs>113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PROPOSTA TG PRÉ TEXTO 2012</vt:lpstr>
      <vt:lpstr>PROPOSTA TG PRÉ TEXTO 2012</vt:lpstr>
    </vt:vector>
  </TitlesOfParts>
  <Company>FRInfo</Company>
  <LinksUpToDate>false</LinksUpToDate>
  <CharactersWithSpaces>56840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TG PRÉ TEXTO 2012</dc:title>
  <dc:subject>MATERIAL PARA PG II FATEC FRANCA 2012</dc:subject>
  <dc:creator>Profs. Tadeu Melo Jr, Carlos E F Roland, Fernanda</dc:creator>
  <cp:keywords/>
  <dc:description>Material suporte para as disciplinas de Projeto de Graduação, FATEC Franca, contendo NORMAS do TG.</dc:description>
  <cp:lastModifiedBy>Amanda</cp:lastModifiedBy>
  <cp:revision>34</cp:revision>
  <cp:lastPrinted>2016-03-17T13:59:00Z</cp:lastPrinted>
  <dcterms:created xsi:type="dcterms:W3CDTF">2020-11-21T02:15:00Z</dcterms:created>
  <dcterms:modified xsi:type="dcterms:W3CDTF">2020-11-23T16:18:00Z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0x0101008F911FB4175E9946ADE82584CDE2FA3B</vt:lpwstr>
  </property>
</Properties>
</file>